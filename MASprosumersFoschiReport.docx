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69C66" w14:textId="65D5D034" w:rsidR="00B36451" w:rsidRPr="008C72FB" w:rsidRDefault="00E73712">
      <w:pPr>
        <w:pStyle w:val="Articletitle"/>
        <w:jc w:val="center"/>
        <w:rPr>
          <w:rFonts w:ascii="Liberation Serif" w:hAnsi="Liberation Serif"/>
          <w:lang w:val="en-US"/>
        </w:rPr>
      </w:pPr>
      <w:r w:rsidRPr="008C72FB">
        <w:rPr>
          <w:rFonts w:ascii="Liberation Serif" w:hAnsi="Liberation Serif"/>
          <w:b w:val="0"/>
          <w:sz w:val="40"/>
          <w:szCs w:val="40"/>
          <w:lang w:val="en-US"/>
        </w:rPr>
        <w:t>P2P electric prosumers and MAS</w:t>
      </w:r>
    </w:p>
    <w:p w14:paraId="64BABEB5" w14:textId="2A665C2C" w:rsidR="00B36451" w:rsidRPr="008C72FB" w:rsidRDefault="00E73712">
      <w:pPr>
        <w:pStyle w:val="Authornames"/>
        <w:jc w:val="center"/>
        <w:rPr>
          <w:rFonts w:ascii="Liberation Serif" w:hAnsi="Liberation Serif"/>
          <w:lang w:val="en-US"/>
        </w:rPr>
      </w:pPr>
      <w:r w:rsidRPr="008C72FB">
        <w:rPr>
          <w:rFonts w:ascii="Liberation Serif" w:hAnsi="Liberation Serif"/>
          <w:lang w:val="en-US"/>
        </w:rPr>
        <w:t>Lorenzo Foschi</w:t>
      </w:r>
      <w:r w:rsidRPr="008C72FB">
        <w:rPr>
          <w:rFonts w:ascii="Liberation Serif" w:hAnsi="Liberation Serif"/>
          <w:vertAlign w:val="superscript"/>
          <w:lang w:val="en-US"/>
        </w:rPr>
        <w:br/>
      </w:r>
      <w:r w:rsidR="004B2965" w:rsidRPr="008C72FB">
        <w:rPr>
          <w:rFonts w:ascii="Liberation Serif" w:hAnsi="Liberation Serif"/>
          <w:i/>
          <w:iCs/>
          <w:lang w:val="en-US"/>
        </w:rPr>
        <w:t>l</w:t>
      </w:r>
      <w:r w:rsidRPr="008C72FB">
        <w:rPr>
          <w:rFonts w:ascii="Liberation Serif" w:hAnsi="Liberation Serif"/>
          <w:i/>
          <w:iCs/>
          <w:lang w:val="en-US"/>
        </w:rPr>
        <w:t>orenzo.foschi.work@gmail.com</w:t>
      </w:r>
    </w:p>
    <w:p w14:paraId="6B3314CC" w14:textId="576D58BA" w:rsidR="00B36451" w:rsidRPr="008C72FB" w:rsidRDefault="009835C0">
      <w:pPr>
        <w:pStyle w:val="Affiliation"/>
        <w:suppressAutoHyphens/>
        <w:jc w:val="center"/>
        <w:rPr>
          <w:rFonts w:ascii="Liberation Serif" w:hAnsi="Liberation Serif"/>
          <w:sz w:val="28"/>
          <w:szCs w:val="28"/>
          <w:lang w:val="en-US"/>
        </w:rPr>
      </w:pPr>
      <w:r>
        <w:rPr>
          <w:rFonts w:ascii="Liberation Serif" w:hAnsi="Liberation Serif"/>
          <w:i w:val="0"/>
          <w:lang w:val="en-US"/>
        </w:rPr>
        <w:t>05/02/2025</w:t>
      </w:r>
    </w:p>
    <w:p w14:paraId="358282D3" w14:textId="73B9F3CA" w:rsidR="00B36451" w:rsidRPr="004B2965" w:rsidRDefault="00000000" w:rsidP="004B2965">
      <w:pPr>
        <w:pStyle w:val="Titolo1"/>
        <w:rPr>
          <w:rFonts w:ascii="Liberation Serif" w:hAnsi="Liberation Serif" w:cs="Times New Roman"/>
          <w:b w:val="0"/>
          <w:bCs w:val="0"/>
          <w:szCs w:val="24"/>
        </w:rPr>
      </w:pPr>
      <w:r>
        <w:rPr>
          <w:rFonts w:ascii="Liberation Serif" w:hAnsi="Liberation Serif"/>
          <w:sz w:val="28"/>
          <w:szCs w:val="28"/>
        </w:rPr>
        <w:t xml:space="preserve">1. </w:t>
      </w:r>
      <w:proofErr w:type="spellStart"/>
      <w:r>
        <w:rPr>
          <w:rFonts w:ascii="Liberation Serif" w:hAnsi="Liberation Serif"/>
          <w:sz w:val="32"/>
        </w:rPr>
        <w:t>Details</w:t>
      </w:r>
      <w:proofErr w:type="spellEnd"/>
      <w:r>
        <w:rPr>
          <w:rFonts w:ascii="Liberation Serif" w:hAnsi="Liberation Serif"/>
          <w:sz w:val="32"/>
        </w:rPr>
        <w:t xml:space="preserve"> of the </w:t>
      </w:r>
      <w:proofErr w:type="spellStart"/>
      <w:r>
        <w:rPr>
          <w:rFonts w:ascii="Liberation Serif" w:hAnsi="Liberation Serif"/>
          <w:sz w:val="32"/>
        </w:rPr>
        <w:t>proposal</w:t>
      </w:r>
      <w:proofErr w:type="spellEnd"/>
    </w:p>
    <w:p w14:paraId="6AE1A11B" w14:textId="77777777" w:rsidR="00B36451" w:rsidRDefault="00000000">
      <w:pPr>
        <w:pStyle w:val="Corpotesto"/>
        <w:spacing w:line="240" w:lineRule="auto"/>
        <w:ind w:right="567"/>
        <w:rPr>
          <w:rFonts w:ascii="Liberation Serif" w:hAnsi="Liberation Serif"/>
          <w:b/>
          <w:bCs/>
          <w:sz w:val="28"/>
          <w:szCs w:val="28"/>
        </w:rPr>
      </w:pPr>
      <w:r>
        <w:rPr>
          <w:rFonts w:ascii="Liberation Serif" w:hAnsi="Liberation Serif"/>
          <w:b/>
          <w:bCs/>
          <w:sz w:val="28"/>
          <w:szCs w:val="28"/>
        </w:rPr>
        <w:t>1.1 Full specification of your proposal</w:t>
      </w:r>
    </w:p>
    <w:p w14:paraId="107A6DBA" w14:textId="77777777" w:rsidR="004B2965" w:rsidRPr="008C72FB" w:rsidRDefault="004B2965" w:rsidP="00F866EA">
      <w:pPr>
        <w:pStyle w:val="Corpotesto"/>
        <w:spacing w:line="240" w:lineRule="auto"/>
        <w:ind w:right="567"/>
        <w:jc w:val="both"/>
        <w:rPr>
          <w:rFonts w:ascii="Liberation Serif" w:hAnsi="Liberation Serif"/>
          <w:lang w:val="en-US"/>
        </w:rPr>
      </w:pPr>
      <w:r w:rsidRPr="008C72FB">
        <w:rPr>
          <w:rFonts w:ascii="Liberation Serif" w:hAnsi="Liberation Serif"/>
          <w:lang w:val="en-US"/>
        </w:rPr>
        <w:t xml:space="preserve">The purpose of the proposal is </w:t>
      </w:r>
      <w:proofErr w:type="gramStart"/>
      <w:r w:rsidRPr="008C72FB">
        <w:rPr>
          <w:rFonts w:ascii="Liberation Serif" w:hAnsi="Liberation Serif"/>
          <w:lang w:val="en-US"/>
        </w:rPr>
        <w:t>integrating</w:t>
      </w:r>
      <w:proofErr w:type="gramEnd"/>
      <w:r w:rsidRPr="008C72FB">
        <w:rPr>
          <w:rFonts w:ascii="Liberation Serif" w:hAnsi="Liberation Serif"/>
          <w:lang w:val="en-US"/>
        </w:rPr>
        <w:t xml:space="preserve"> MAS knowledge into the existing scholarship research project on my energy-prosumers network tool.</w:t>
      </w:r>
    </w:p>
    <w:p w14:paraId="26364303" w14:textId="77777777" w:rsidR="004B2965" w:rsidRPr="008C72FB" w:rsidRDefault="004B2965" w:rsidP="00F866EA">
      <w:pPr>
        <w:pStyle w:val="Corpotesto"/>
        <w:spacing w:line="240" w:lineRule="auto"/>
        <w:ind w:right="567"/>
        <w:jc w:val="both"/>
        <w:rPr>
          <w:rFonts w:ascii="Liberation Serif" w:hAnsi="Liberation Serif"/>
          <w:lang w:val="en-US"/>
        </w:rPr>
      </w:pPr>
      <w:r w:rsidRPr="008C72FB">
        <w:rPr>
          <w:rFonts w:ascii="Liberation Serif" w:hAnsi="Liberation Serif"/>
          <w:lang w:val="en-US"/>
        </w:rPr>
        <w:t>Aiming towards a real BDI approach in that context includes three different directions, both theoretical and practical:</w:t>
      </w:r>
    </w:p>
    <w:p w14:paraId="749B3BED" w14:textId="28ED7062" w:rsidR="004B2965" w:rsidRPr="008C72FB" w:rsidRDefault="004B2965" w:rsidP="00F866EA">
      <w:pPr>
        <w:pStyle w:val="Corpotesto"/>
        <w:spacing w:line="240" w:lineRule="auto"/>
        <w:ind w:right="567"/>
        <w:jc w:val="both"/>
        <w:rPr>
          <w:rFonts w:ascii="Liberation Serif" w:hAnsi="Liberation Serif"/>
          <w:lang w:val="en-US"/>
        </w:rPr>
      </w:pPr>
      <w:r w:rsidRPr="008C72FB">
        <w:rPr>
          <w:rFonts w:ascii="Liberation Serif" w:hAnsi="Liberation Serif"/>
          <w:lang w:val="en-US"/>
        </w:rPr>
        <w:t xml:space="preserve">1) A theoretical presentation, with a chance of having code mockups on specific features, on the extensibility of prosumer agents design modelling towards real BDI architecture. This involves iterative steps, starting from environmental definition, passing through </w:t>
      </w:r>
      <w:proofErr w:type="spellStart"/>
      <w:proofErr w:type="gramStart"/>
      <w:r w:rsidRPr="008C72FB">
        <w:rPr>
          <w:rFonts w:ascii="Liberation Serif" w:hAnsi="Liberation Serif"/>
          <w:lang w:val="en-US"/>
        </w:rPr>
        <w:t>neighbours</w:t>
      </w:r>
      <w:proofErr w:type="spellEnd"/>
      <w:proofErr w:type="gramEnd"/>
      <w:r w:rsidRPr="008C72FB">
        <w:rPr>
          <w:rFonts w:ascii="Liberation Serif" w:hAnsi="Liberation Serif"/>
          <w:lang w:val="en-US"/>
        </w:rPr>
        <w:t xml:space="preserve"> awareness and inner prosumer definition, up to communication protocols among them</w:t>
      </w:r>
      <w:r w:rsidR="00601C59" w:rsidRPr="008C72FB">
        <w:rPr>
          <w:rFonts w:ascii="Liberation Serif" w:hAnsi="Liberation Serif"/>
          <w:lang w:val="en-US"/>
        </w:rPr>
        <w:t xml:space="preserve">: Section </w:t>
      </w:r>
      <w:r w:rsidR="00601C59" w:rsidRPr="008C72FB">
        <w:rPr>
          <w:rFonts w:ascii="Liberation Serif" w:hAnsi="Liberation Serif"/>
          <w:b/>
          <w:bCs/>
          <w:lang w:val="en-US"/>
        </w:rPr>
        <w:t>3.</w:t>
      </w:r>
    </w:p>
    <w:p w14:paraId="58B01189" w14:textId="5745B995" w:rsidR="004B2965" w:rsidRPr="008C72FB" w:rsidRDefault="004B2965" w:rsidP="00F866EA">
      <w:pPr>
        <w:pStyle w:val="Corpotesto"/>
        <w:spacing w:line="240" w:lineRule="auto"/>
        <w:ind w:right="567"/>
        <w:jc w:val="both"/>
        <w:rPr>
          <w:rFonts w:ascii="Liberation Serif" w:hAnsi="Liberation Serif"/>
          <w:lang w:val="en-US"/>
        </w:rPr>
      </w:pPr>
      <w:r w:rsidRPr="008C72FB">
        <w:rPr>
          <w:rFonts w:ascii="Liberation Serif" w:hAnsi="Liberation Serif"/>
          <w:lang w:val="en-US"/>
        </w:rPr>
        <w:t>2) An implementation of BDI prosumers as conceived in point 1, with suitable simplifications that can make the work fit the 7-10 days required by the project, in the python-agentspeak framework (https://github.com/niklasf/python-agentspeak) and a comparison of how they would have been implemented in Jason (at least in theory, but if possible practical, with the same pieces of code implemented in both environments)</w:t>
      </w:r>
      <w:r w:rsidR="00601C59" w:rsidRPr="008C72FB">
        <w:rPr>
          <w:rFonts w:ascii="Liberation Serif" w:hAnsi="Liberation Serif"/>
          <w:lang w:val="en-US"/>
        </w:rPr>
        <w:t xml:space="preserve">: Section </w:t>
      </w:r>
      <w:r w:rsidR="00601C59" w:rsidRPr="008C72FB">
        <w:rPr>
          <w:rFonts w:ascii="Liberation Serif" w:hAnsi="Liberation Serif"/>
          <w:b/>
          <w:bCs/>
          <w:lang w:val="en-US"/>
        </w:rPr>
        <w:t>4.</w:t>
      </w:r>
    </w:p>
    <w:p w14:paraId="38C83B99" w14:textId="11C56C8D" w:rsidR="004B2965" w:rsidRPr="008C72FB" w:rsidRDefault="004B2965" w:rsidP="00F866EA">
      <w:pPr>
        <w:pStyle w:val="Corpotesto"/>
        <w:spacing w:line="240" w:lineRule="auto"/>
        <w:ind w:right="567"/>
        <w:jc w:val="both"/>
        <w:rPr>
          <w:rFonts w:ascii="Liberation Serif" w:hAnsi="Liberation Serif"/>
          <w:lang w:val="en-US"/>
        </w:rPr>
      </w:pPr>
      <w:r w:rsidRPr="008C72FB">
        <w:rPr>
          <w:rFonts w:ascii="Liberation Serif" w:hAnsi="Liberation Serif"/>
          <w:lang w:val="en-US"/>
        </w:rPr>
        <w:t xml:space="preserve">3) Brief presentation and integration of the </w:t>
      </w:r>
      <w:r w:rsidR="00151391" w:rsidRPr="008C72FB">
        <w:rPr>
          <w:rFonts w:ascii="Liberation Serif" w:hAnsi="Liberation Serif"/>
          <w:lang w:val="en-US"/>
        </w:rPr>
        <w:t>“</w:t>
      </w:r>
      <w:r w:rsidRPr="008C72FB">
        <w:rPr>
          <w:rFonts w:ascii="Liberation Serif" w:hAnsi="Liberation Serif"/>
          <w:lang w:val="en-US"/>
        </w:rPr>
        <w:t>mango</w:t>
      </w:r>
      <w:r w:rsidR="00151391">
        <w:rPr>
          <w:rFonts w:ascii="Liberation Serif" w:hAnsi="Liberation Serif"/>
          <w:lang w:val="en-US"/>
        </w:rPr>
        <w:t>”</w:t>
      </w:r>
      <w:r w:rsidRPr="008C72FB">
        <w:rPr>
          <w:rFonts w:ascii="Liberation Serif" w:hAnsi="Liberation Serif"/>
          <w:lang w:val="en-US"/>
        </w:rPr>
        <w:t xml:space="preserve"> framework (1*) with my research tool (2*), to show how non-BDI agents implemented in the mango simulator could be seamlessly integrated in an existing simulator for the prosumer model</w:t>
      </w:r>
      <w:r w:rsidR="00601C59" w:rsidRPr="008C72FB">
        <w:rPr>
          <w:rFonts w:ascii="Liberation Serif" w:hAnsi="Liberation Serif"/>
          <w:lang w:val="en-US"/>
        </w:rPr>
        <w:t xml:space="preserve">: Section </w:t>
      </w:r>
      <w:r w:rsidR="00601C59" w:rsidRPr="008C72FB">
        <w:rPr>
          <w:rFonts w:ascii="Liberation Serif" w:hAnsi="Liberation Serif"/>
          <w:b/>
          <w:bCs/>
          <w:lang w:val="en-US"/>
        </w:rPr>
        <w:t>5.</w:t>
      </w:r>
    </w:p>
    <w:p w14:paraId="325AB6B4" w14:textId="77777777" w:rsidR="004B2965" w:rsidRPr="008C72FB" w:rsidRDefault="004B2965" w:rsidP="00F866EA">
      <w:pPr>
        <w:pStyle w:val="Corpotesto"/>
        <w:spacing w:line="240" w:lineRule="auto"/>
        <w:ind w:right="567"/>
        <w:jc w:val="both"/>
        <w:rPr>
          <w:rFonts w:ascii="Liberation Serif" w:hAnsi="Liberation Serif"/>
          <w:lang w:val="en-US"/>
        </w:rPr>
      </w:pPr>
      <w:r w:rsidRPr="008C72FB">
        <w:rPr>
          <w:rFonts w:ascii="Liberation Serif" w:hAnsi="Liberation Serif"/>
          <w:lang w:val="en-US"/>
        </w:rPr>
        <w:t>While points 1 and 2 will be surely achieved (with due simplifications and assumptions in point 2), point 3 will be addressed only if there is time left.</w:t>
      </w:r>
    </w:p>
    <w:p w14:paraId="048C6406" w14:textId="77777777" w:rsidR="00601C59" w:rsidRPr="008C72FB" w:rsidRDefault="00601C59" w:rsidP="00F866EA">
      <w:pPr>
        <w:pStyle w:val="Corpotesto"/>
        <w:spacing w:line="240" w:lineRule="auto"/>
        <w:ind w:right="567"/>
        <w:jc w:val="both"/>
        <w:rPr>
          <w:rFonts w:ascii="Liberation Serif" w:hAnsi="Liberation Serif"/>
          <w:lang w:val="en-US"/>
        </w:rPr>
      </w:pPr>
    </w:p>
    <w:p w14:paraId="2C11C625" w14:textId="37FD1E9E" w:rsidR="004B2965" w:rsidRPr="008C72FB" w:rsidRDefault="004B2965" w:rsidP="00F866EA">
      <w:pPr>
        <w:pStyle w:val="Corpotesto"/>
        <w:spacing w:line="240" w:lineRule="auto"/>
        <w:ind w:right="567"/>
        <w:jc w:val="both"/>
        <w:rPr>
          <w:rFonts w:ascii="Liberation Serif" w:hAnsi="Liberation Serif"/>
          <w:lang w:val="en-US"/>
        </w:rPr>
      </w:pPr>
      <w:r w:rsidRPr="008C72FB">
        <w:rPr>
          <w:rFonts w:ascii="Liberation Serif" w:hAnsi="Liberation Serif"/>
          <w:lang w:val="en-US"/>
        </w:rPr>
        <w:t>(1*)</w:t>
      </w:r>
    </w:p>
    <w:p w14:paraId="40EB38C2" w14:textId="4E2A65DB" w:rsidR="004B2965" w:rsidRPr="008C72FB" w:rsidRDefault="004B2965" w:rsidP="00F866EA">
      <w:pPr>
        <w:pStyle w:val="Corpotesto"/>
        <w:spacing w:line="240" w:lineRule="auto"/>
        <w:ind w:right="567"/>
        <w:jc w:val="both"/>
        <w:rPr>
          <w:rFonts w:ascii="Liberation Serif" w:hAnsi="Liberation Serif"/>
          <w:lang w:val="en-US"/>
        </w:rPr>
      </w:pPr>
      <w:r w:rsidRPr="008C72FB">
        <w:rPr>
          <w:rFonts w:ascii="Liberation Serif" w:hAnsi="Liberation Serif"/>
          <w:lang w:val="en-US"/>
        </w:rPr>
        <w:t xml:space="preserve">Mango (https://www.sciencedirect.com/science/article/pii/S2352711024001626) is a multi-agent python tool already coupled with the </w:t>
      </w:r>
      <w:r w:rsidR="00151391">
        <w:rPr>
          <w:rFonts w:ascii="Liberation Serif" w:hAnsi="Liberation Serif"/>
          <w:lang w:val="en-US"/>
        </w:rPr>
        <w:t>“</w:t>
      </w:r>
      <w:r w:rsidRPr="008C72FB">
        <w:rPr>
          <w:rFonts w:ascii="Liberation Serif" w:hAnsi="Liberation Serif"/>
          <w:lang w:val="en-US"/>
        </w:rPr>
        <w:t>cosima</w:t>
      </w:r>
      <w:r w:rsidR="00151391">
        <w:rPr>
          <w:rFonts w:ascii="Liberation Serif" w:hAnsi="Liberation Serif"/>
          <w:lang w:val="en-US"/>
        </w:rPr>
        <w:t>”</w:t>
      </w:r>
      <w:r w:rsidRPr="008C72FB">
        <w:rPr>
          <w:rFonts w:ascii="Liberation Serif" w:hAnsi="Liberation Serif"/>
          <w:lang w:val="en-US"/>
        </w:rPr>
        <w:t xml:space="preserve"> (https://github.com/OFFIS-DAI/cosima) library that we use for the research project.</w:t>
      </w:r>
    </w:p>
    <w:p w14:paraId="1AED309D" w14:textId="77777777" w:rsidR="004B2965" w:rsidRPr="008C72FB" w:rsidRDefault="004B2965" w:rsidP="00F866EA">
      <w:pPr>
        <w:pStyle w:val="Corpotesto"/>
        <w:spacing w:line="240" w:lineRule="auto"/>
        <w:ind w:right="567"/>
        <w:jc w:val="both"/>
        <w:rPr>
          <w:rFonts w:ascii="Liberation Serif" w:hAnsi="Liberation Serif"/>
          <w:lang w:val="en-US"/>
        </w:rPr>
      </w:pPr>
      <w:r w:rsidRPr="008C72FB">
        <w:rPr>
          <w:rFonts w:ascii="Liberation Serif" w:hAnsi="Liberation Serif"/>
          <w:lang w:val="en-US"/>
        </w:rPr>
        <w:t xml:space="preserve">Both frameworks come from OFFIS so they're ready to be coupled together following some documentation (https://cosima.readthedocs.io/en/latest/Coupling_with_mango.html). However, this doesn't mean that simulators inside the environment will be able to work under such </w:t>
      </w:r>
      <w:proofErr w:type="gramStart"/>
      <w:r w:rsidRPr="008C72FB">
        <w:rPr>
          <w:rFonts w:ascii="Liberation Serif" w:hAnsi="Liberation Serif"/>
          <w:lang w:val="en-US"/>
        </w:rPr>
        <w:t>new</w:t>
      </w:r>
      <w:proofErr w:type="gramEnd"/>
      <w:r w:rsidRPr="008C72FB">
        <w:rPr>
          <w:rFonts w:ascii="Liberation Serif" w:hAnsi="Liberation Serif"/>
          <w:lang w:val="en-US"/>
        </w:rPr>
        <w:t xml:space="preserve"> setup.</w:t>
      </w:r>
    </w:p>
    <w:p w14:paraId="68A7343A" w14:textId="77777777" w:rsidR="004B2965" w:rsidRPr="008C72FB" w:rsidRDefault="004B2965" w:rsidP="00F866EA">
      <w:pPr>
        <w:pStyle w:val="Corpotesto"/>
        <w:spacing w:line="240" w:lineRule="auto"/>
        <w:ind w:right="567"/>
        <w:jc w:val="both"/>
        <w:rPr>
          <w:rFonts w:ascii="Liberation Serif" w:hAnsi="Liberation Serif"/>
          <w:lang w:val="en-US"/>
        </w:rPr>
      </w:pPr>
      <w:r w:rsidRPr="008C72FB">
        <w:rPr>
          <w:rFonts w:ascii="Liberation Serif" w:hAnsi="Liberation Serif"/>
          <w:lang w:val="en-US"/>
        </w:rPr>
        <w:lastRenderedPageBreak/>
        <w:t xml:space="preserve">I already had a conversation and a call with </w:t>
      </w:r>
      <w:proofErr w:type="gramStart"/>
      <w:r w:rsidRPr="008C72FB">
        <w:rPr>
          <w:rFonts w:ascii="Liberation Serif" w:hAnsi="Liberation Serif"/>
          <w:lang w:val="en-US"/>
        </w:rPr>
        <w:t>main</w:t>
      </w:r>
      <w:proofErr w:type="gramEnd"/>
      <w:r w:rsidRPr="008C72FB">
        <w:rPr>
          <w:rFonts w:ascii="Liberation Serif" w:hAnsi="Liberation Serif"/>
          <w:lang w:val="en-US"/>
        </w:rPr>
        <w:t xml:space="preserve"> researchers from OFFIS in Oldenburg:</w:t>
      </w:r>
    </w:p>
    <w:p w14:paraId="0DE869C9" w14:textId="44D8F72F" w:rsidR="004B2965" w:rsidRPr="008C72FB" w:rsidRDefault="004B2965" w:rsidP="00F866EA">
      <w:pPr>
        <w:pStyle w:val="Corpotesto"/>
        <w:spacing w:line="240" w:lineRule="auto"/>
        <w:ind w:right="567"/>
        <w:jc w:val="both"/>
        <w:rPr>
          <w:rFonts w:ascii="Liberation Serif" w:hAnsi="Liberation Serif"/>
          <w:i/>
          <w:iCs/>
          <w:sz w:val="20"/>
          <w:szCs w:val="20"/>
          <w:lang w:val="en-US"/>
        </w:rPr>
      </w:pPr>
      <w:r w:rsidRPr="008C72FB">
        <w:rPr>
          <w:rFonts w:ascii="Liberation Serif" w:hAnsi="Liberation Serif"/>
          <w:i/>
          <w:iCs/>
          <w:sz w:val="20"/>
          <w:szCs w:val="20"/>
          <w:lang w:val="en-US"/>
        </w:rPr>
        <w:t>M.Sc. Malin Radtke</w:t>
      </w:r>
    </w:p>
    <w:p w14:paraId="2C441B89" w14:textId="528FADED" w:rsidR="004B2965" w:rsidRPr="008C72FB" w:rsidRDefault="004B2965" w:rsidP="00F866EA">
      <w:pPr>
        <w:pStyle w:val="Corpotesto"/>
        <w:spacing w:line="240" w:lineRule="auto"/>
        <w:ind w:right="567"/>
        <w:jc w:val="both"/>
        <w:rPr>
          <w:rFonts w:ascii="Liberation Serif" w:hAnsi="Liberation Serif"/>
          <w:i/>
          <w:iCs/>
          <w:sz w:val="20"/>
          <w:szCs w:val="20"/>
          <w:lang w:val="en-US"/>
        </w:rPr>
      </w:pPr>
      <w:proofErr w:type="spellStart"/>
      <w:r w:rsidRPr="008C72FB">
        <w:rPr>
          <w:rFonts w:ascii="Liberation Serif" w:hAnsi="Liberation Serif"/>
          <w:i/>
          <w:iCs/>
          <w:sz w:val="20"/>
          <w:szCs w:val="20"/>
          <w:lang w:val="en-US"/>
        </w:rPr>
        <w:t>Wissenschaftliche</w:t>
      </w:r>
      <w:proofErr w:type="spellEnd"/>
      <w:r w:rsidRPr="008C72FB">
        <w:rPr>
          <w:rFonts w:ascii="Liberation Serif" w:hAnsi="Liberation Serif"/>
          <w:i/>
          <w:iCs/>
          <w:sz w:val="20"/>
          <w:szCs w:val="20"/>
          <w:lang w:val="en-US"/>
        </w:rPr>
        <w:t xml:space="preserve"> </w:t>
      </w:r>
      <w:proofErr w:type="spellStart"/>
      <w:r w:rsidRPr="008C72FB">
        <w:rPr>
          <w:rFonts w:ascii="Liberation Serif" w:hAnsi="Liberation Serif"/>
          <w:i/>
          <w:iCs/>
          <w:sz w:val="20"/>
          <w:szCs w:val="20"/>
          <w:lang w:val="en-US"/>
        </w:rPr>
        <w:t>Mitarbeiterin</w:t>
      </w:r>
      <w:proofErr w:type="spellEnd"/>
      <w:r w:rsidRPr="008C72FB">
        <w:rPr>
          <w:rFonts w:ascii="Liberation Serif" w:hAnsi="Liberation Serif"/>
          <w:i/>
          <w:iCs/>
          <w:sz w:val="20"/>
          <w:szCs w:val="20"/>
          <w:lang w:val="en-US"/>
        </w:rPr>
        <w:t xml:space="preserve"> | Researcher</w:t>
      </w:r>
    </w:p>
    <w:p w14:paraId="4BE12046" w14:textId="77777777" w:rsidR="004B2965" w:rsidRPr="008C72FB" w:rsidRDefault="004B2965" w:rsidP="00F866EA">
      <w:pPr>
        <w:pStyle w:val="Corpotesto"/>
        <w:spacing w:line="240" w:lineRule="auto"/>
        <w:ind w:right="567"/>
        <w:jc w:val="both"/>
        <w:rPr>
          <w:rFonts w:ascii="Liberation Serif" w:hAnsi="Liberation Serif"/>
          <w:i/>
          <w:iCs/>
          <w:sz w:val="20"/>
          <w:szCs w:val="20"/>
          <w:lang w:val="en-US"/>
        </w:rPr>
      </w:pPr>
      <w:r w:rsidRPr="008C72FB">
        <w:rPr>
          <w:rFonts w:ascii="Liberation Serif" w:hAnsi="Liberation Serif"/>
          <w:i/>
          <w:iCs/>
          <w:sz w:val="20"/>
          <w:szCs w:val="20"/>
          <w:lang w:val="en-US"/>
        </w:rPr>
        <w:t xml:space="preserve">OFFIS </w:t>
      </w:r>
      <w:proofErr w:type="spellStart"/>
      <w:r w:rsidRPr="008C72FB">
        <w:rPr>
          <w:rFonts w:ascii="Liberation Serif" w:hAnsi="Liberation Serif"/>
          <w:i/>
          <w:iCs/>
          <w:sz w:val="20"/>
          <w:szCs w:val="20"/>
          <w:lang w:val="en-US"/>
        </w:rPr>
        <w:t>e.V.</w:t>
      </w:r>
      <w:proofErr w:type="spellEnd"/>
      <w:r w:rsidRPr="008C72FB">
        <w:rPr>
          <w:rFonts w:ascii="Liberation Serif" w:hAnsi="Liberation Serif"/>
          <w:i/>
          <w:iCs/>
          <w:sz w:val="20"/>
          <w:szCs w:val="20"/>
          <w:lang w:val="en-US"/>
        </w:rPr>
        <w:t xml:space="preserve"> - </w:t>
      </w:r>
      <w:proofErr w:type="spellStart"/>
      <w:r w:rsidRPr="008C72FB">
        <w:rPr>
          <w:rFonts w:ascii="Liberation Serif" w:hAnsi="Liberation Serif"/>
          <w:i/>
          <w:iCs/>
          <w:sz w:val="20"/>
          <w:szCs w:val="20"/>
          <w:lang w:val="en-US"/>
        </w:rPr>
        <w:t>Institut</w:t>
      </w:r>
      <w:proofErr w:type="spellEnd"/>
      <w:r w:rsidRPr="008C72FB">
        <w:rPr>
          <w:rFonts w:ascii="Liberation Serif" w:hAnsi="Liberation Serif"/>
          <w:i/>
          <w:iCs/>
          <w:sz w:val="20"/>
          <w:szCs w:val="20"/>
          <w:lang w:val="en-US"/>
        </w:rPr>
        <w:t xml:space="preserve"> für </w:t>
      </w:r>
      <w:proofErr w:type="spellStart"/>
      <w:r w:rsidRPr="008C72FB">
        <w:rPr>
          <w:rFonts w:ascii="Liberation Serif" w:hAnsi="Liberation Serif"/>
          <w:i/>
          <w:iCs/>
          <w:sz w:val="20"/>
          <w:szCs w:val="20"/>
          <w:lang w:val="en-US"/>
        </w:rPr>
        <w:t>Informatik</w:t>
      </w:r>
      <w:proofErr w:type="spellEnd"/>
    </w:p>
    <w:p w14:paraId="169FFE8A" w14:textId="77777777" w:rsidR="004B2965" w:rsidRPr="008C72FB" w:rsidRDefault="004B2965" w:rsidP="00F866EA">
      <w:pPr>
        <w:pStyle w:val="Corpotesto"/>
        <w:spacing w:line="240" w:lineRule="auto"/>
        <w:ind w:right="567"/>
        <w:jc w:val="both"/>
        <w:rPr>
          <w:rFonts w:ascii="Liberation Serif" w:hAnsi="Liberation Serif"/>
          <w:i/>
          <w:iCs/>
          <w:sz w:val="20"/>
          <w:szCs w:val="20"/>
          <w:lang w:val="en-US"/>
        </w:rPr>
      </w:pPr>
      <w:proofErr w:type="spellStart"/>
      <w:r w:rsidRPr="008C72FB">
        <w:rPr>
          <w:rFonts w:ascii="Liberation Serif" w:hAnsi="Liberation Serif"/>
          <w:i/>
          <w:iCs/>
          <w:sz w:val="20"/>
          <w:szCs w:val="20"/>
          <w:lang w:val="en-US"/>
        </w:rPr>
        <w:t>FuE</w:t>
      </w:r>
      <w:proofErr w:type="spellEnd"/>
      <w:r w:rsidRPr="008C72FB">
        <w:rPr>
          <w:rFonts w:ascii="Liberation Serif" w:hAnsi="Liberation Serif"/>
          <w:i/>
          <w:iCs/>
          <w:sz w:val="20"/>
          <w:szCs w:val="20"/>
          <w:lang w:val="en-US"/>
        </w:rPr>
        <w:t xml:space="preserve"> </w:t>
      </w:r>
      <w:proofErr w:type="spellStart"/>
      <w:r w:rsidRPr="008C72FB">
        <w:rPr>
          <w:rFonts w:ascii="Liberation Serif" w:hAnsi="Liberation Serif"/>
          <w:i/>
          <w:iCs/>
          <w:sz w:val="20"/>
          <w:szCs w:val="20"/>
          <w:lang w:val="en-US"/>
        </w:rPr>
        <w:t>Bereich</w:t>
      </w:r>
      <w:proofErr w:type="spellEnd"/>
      <w:r w:rsidRPr="008C72FB">
        <w:rPr>
          <w:rFonts w:ascii="Liberation Serif" w:hAnsi="Liberation Serif"/>
          <w:i/>
          <w:iCs/>
          <w:sz w:val="20"/>
          <w:szCs w:val="20"/>
          <w:lang w:val="en-US"/>
        </w:rPr>
        <w:t xml:space="preserve"> Energie | R&amp;D Division Energy</w:t>
      </w:r>
    </w:p>
    <w:p w14:paraId="12F4B732" w14:textId="77777777" w:rsidR="004B2965" w:rsidRPr="008C72FB" w:rsidRDefault="004B2965" w:rsidP="00F866EA">
      <w:pPr>
        <w:pStyle w:val="Corpotesto"/>
        <w:spacing w:line="240" w:lineRule="auto"/>
        <w:ind w:right="567"/>
        <w:jc w:val="both"/>
        <w:rPr>
          <w:rFonts w:ascii="Liberation Serif" w:hAnsi="Liberation Serif"/>
          <w:i/>
          <w:iCs/>
          <w:sz w:val="20"/>
          <w:szCs w:val="20"/>
          <w:lang w:val="en-US"/>
        </w:rPr>
      </w:pPr>
      <w:proofErr w:type="spellStart"/>
      <w:r w:rsidRPr="008C72FB">
        <w:rPr>
          <w:rFonts w:ascii="Liberation Serif" w:hAnsi="Liberation Serif"/>
          <w:i/>
          <w:iCs/>
          <w:sz w:val="20"/>
          <w:szCs w:val="20"/>
          <w:lang w:val="en-US"/>
        </w:rPr>
        <w:t>Escherweg</w:t>
      </w:r>
      <w:proofErr w:type="spellEnd"/>
      <w:r w:rsidRPr="008C72FB">
        <w:rPr>
          <w:rFonts w:ascii="Liberation Serif" w:hAnsi="Liberation Serif"/>
          <w:i/>
          <w:iCs/>
          <w:sz w:val="20"/>
          <w:szCs w:val="20"/>
          <w:lang w:val="en-US"/>
        </w:rPr>
        <w:t xml:space="preserve"> 2, 26121 Oldenburg - Germany</w:t>
      </w:r>
    </w:p>
    <w:p w14:paraId="5124C271" w14:textId="77777777" w:rsidR="004B2965" w:rsidRPr="008C72FB" w:rsidRDefault="004B2965" w:rsidP="00F866EA">
      <w:pPr>
        <w:pStyle w:val="Corpotesto"/>
        <w:spacing w:line="240" w:lineRule="auto"/>
        <w:ind w:right="567"/>
        <w:jc w:val="both"/>
        <w:rPr>
          <w:rFonts w:ascii="Liberation Serif" w:hAnsi="Liberation Serif"/>
          <w:i/>
          <w:iCs/>
          <w:sz w:val="20"/>
          <w:szCs w:val="20"/>
          <w:lang w:val="en-US"/>
        </w:rPr>
      </w:pPr>
      <w:r w:rsidRPr="008C72FB">
        <w:rPr>
          <w:rFonts w:ascii="Liberation Serif" w:hAnsi="Liberation Serif"/>
          <w:i/>
          <w:iCs/>
          <w:sz w:val="20"/>
          <w:szCs w:val="20"/>
          <w:lang w:val="en-US"/>
        </w:rPr>
        <w:t>E-Mail: malin.radtke@offis.de</w:t>
      </w:r>
    </w:p>
    <w:p w14:paraId="7B7B8BD2" w14:textId="6D102D7E" w:rsidR="004B2965" w:rsidRPr="008C72FB" w:rsidRDefault="004B2965" w:rsidP="00F866EA">
      <w:pPr>
        <w:pStyle w:val="Corpotesto"/>
        <w:spacing w:line="240" w:lineRule="auto"/>
        <w:ind w:right="567"/>
        <w:jc w:val="both"/>
        <w:rPr>
          <w:rFonts w:ascii="Liberation Serif" w:hAnsi="Liberation Serif"/>
          <w:i/>
          <w:iCs/>
          <w:sz w:val="20"/>
          <w:szCs w:val="20"/>
          <w:lang w:val="en-US"/>
        </w:rPr>
      </w:pPr>
      <w:r w:rsidRPr="008C72FB">
        <w:rPr>
          <w:rFonts w:ascii="Liberation Serif" w:hAnsi="Liberation Serif"/>
          <w:i/>
          <w:iCs/>
          <w:sz w:val="20"/>
          <w:szCs w:val="20"/>
          <w:lang w:val="en-US"/>
        </w:rPr>
        <w:t>URL: www.offis.de</w:t>
      </w:r>
    </w:p>
    <w:p w14:paraId="4DAFE5CF" w14:textId="77777777" w:rsidR="004B2965" w:rsidRPr="008C72FB" w:rsidRDefault="004B2965" w:rsidP="00F866EA">
      <w:pPr>
        <w:pStyle w:val="Corpotesto"/>
        <w:spacing w:line="240" w:lineRule="auto"/>
        <w:ind w:right="567"/>
        <w:jc w:val="both"/>
        <w:rPr>
          <w:rFonts w:ascii="Liberation Serif" w:hAnsi="Liberation Serif"/>
          <w:i/>
          <w:iCs/>
          <w:sz w:val="20"/>
          <w:szCs w:val="20"/>
          <w:lang w:val="en-US"/>
        </w:rPr>
      </w:pPr>
      <w:proofErr w:type="spellStart"/>
      <w:r w:rsidRPr="008C72FB">
        <w:rPr>
          <w:rFonts w:ascii="Liberation Serif" w:hAnsi="Liberation Serif"/>
          <w:i/>
          <w:iCs/>
          <w:sz w:val="20"/>
          <w:szCs w:val="20"/>
          <w:lang w:val="en-US"/>
        </w:rPr>
        <w:t>Registergericht</w:t>
      </w:r>
      <w:proofErr w:type="spellEnd"/>
      <w:r w:rsidRPr="008C72FB">
        <w:rPr>
          <w:rFonts w:ascii="Liberation Serif" w:hAnsi="Liberation Serif"/>
          <w:i/>
          <w:iCs/>
          <w:sz w:val="20"/>
          <w:szCs w:val="20"/>
          <w:lang w:val="en-US"/>
        </w:rPr>
        <w:t xml:space="preserve">: </w:t>
      </w:r>
      <w:proofErr w:type="spellStart"/>
      <w:r w:rsidRPr="008C72FB">
        <w:rPr>
          <w:rFonts w:ascii="Liberation Serif" w:hAnsi="Liberation Serif"/>
          <w:i/>
          <w:iCs/>
          <w:sz w:val="20"/>
          <w:szCs w:val="20"/>
          <w:lang w:val="en-US"/>
        </w:rPr>
        <w:t>Amtsgericht</w:t>
      </w:r>
      <w:proofErr w:type="spellEnd"/>
      <w:r w:rsidRPr="008C72FB">
        <w:rPr>
          <w:rFonts w:ascii="Liberation Serif" w:hAnsi="Liberation Serif"/>
          <w:i/>
          <w:iCs/>
          <w:sz w:val="20"/>
          <w:szCs w:val="20"/>
          <w:lang w:val="en-US"/>
        </w:rPr>
        <w:t xml:space="preserve"> Oldenburg VR 1956</w:t>
      </w:r>
    </w:p>
    <w:p w14:paraId="70100D0A" w14:textId="77777777" w:rsidR="004B2965" w:rsidRPr="008C72FB" w:rsidRDefault="004B2965" w:rsidP="00F866EA">
      <w:pPr>
        <w:pStyle w:val="Corpotesto"/>
        <w:spacing w:line="240" w:lineRule="auto"/>
        <w:ind w:right="567"/>
        <w:jc w:val="both"/>
        <w:rPr>
          <w:rFonts w:ascii="Liberation Serif" w:hAnsi="Liberation Serif"/>
          <w:i/>
          <w:iCs/>
          <w:sz w:val="20"/>
          <w:szCs w:val="20"/>
          <w:lang w:val="en-US"/>
        </w:rPr>
      </w:pPr>
      <w:proofErr w:type="spellStart"/>
      <w:r w:rsidRPr="008C72FB">
        <w:rPr>
          <w:rFonts w:ascii="Liberation Serif" w:hAnsi="Liberation Serif"/>
          <w:i/>
          <w:iCs/>
          <w:sz w:val="20"/>
          <w:szCs w:val="20"/>
          <w:lang w:val="en-US"/>
        </w:rPr>
        <w:t>Vorstand</w:t>
      </w:r>
      <w:proofErr w:type="spellEnd"/>
      <w:r w:rsidRPr="008C72FB">
        <w:rPr>
          <w:rFonts w:ascii="Liberation Serif" w:hAnsi="Liberation Serif"/>
          <w:i/>
          <w:iCs/>
          <w:sz w:val="20"/>
          <w:szCs w:val="20"/>
          <w:lang w:val="en-US"/>
        </w:rPr>
        <w:t>: Prof. Dr. Sebastian Lehnhoff (</w:t>
      </w:r>
      <w:proofErr w:type="spellStart"/>
      <w:r w:rsidRPr="008C72FB">
        <w:rPr>
          <w:rFonts w:ascii="Liberation Serif" w:hAnsi="Liberation Serif"/>
          <w:i/>
          <w:iCs/>
          <w:sz w:val="20"/>
          <w:szCs w:val="20"/>
          <w:lang w:val="en-US"/>
        </w:rPr>
        <w:t>Vorsitzender</w:t>
      </w:r>
      <w:proofErr w:type="spellEnd"/>
      <w:r w:rsidRPr="008C72FB">
        <w:rPr>
          <w:rFonts w:ascii="Liberation Serif" w:hAnsi="Liberation Serif"/>
          <w:i/>
          <w:iCs/>
          <w:sz w:val="20"/>
          <w:szCs w:val="20"/>
          <w:lang w:val="en-US"/>
        </w:rPr>
        <w:t xml:space="preserve">), Prof. Dr. </w:t>
      </w:r>
      <w:proofErr w:type="spellStart"/>
      <w:r w:rsidRPr="008C72FB">
        <w:rPr>
          <w:rFonts w:ascii="Liberation Serif" w:hAnsi="Liberation Serif"/>
          <w:i/>
          <w:iCs/>
          <w:sz w:val="20"/>
          <w:szCs w:val="20"/>
          <w:lang w:val="en-US"/>
        </w:rPr>
        <w:t>techn</w:t>
      </w:r>
      <w:proofErr w:type="spellEnd"/>
      <w:r w:rsidRPr="008C72FB">
        <w:rPr>
          <w:rFonts w:ascii="Liberation Serif" w:hAnsi="Liberation Serif"/>
          <w:i/>
          <w:iCs/>
          <w:sz w:val="20"/>
          <w:szCs w:val="20"/>
          <w:lang w:val="en-US"/>
        </w:rPr>
        <w:t xml:space="preserve">. Susanne Boll-Westermann, Prof. Dr.-Ing. Andreas Hein, Prof. Dr.-Ing. Astrid </w:t>
      </w:r>
      <w:proofErr w:type="spellStart"/>
      <w:r w:rsidRPr="008C72FB">
        <w:rPr>
          <w:rFonts w:ascii="Liberation Serif" w:hAnsi="Liberation Serif"/>
          <w:i/>
          <w:iCs/>
          <w:sz w:val="20"/>
          <w:szCs w:val="20"/>
          <w:lang w:val="en-US"/>
        </w:rPr>
        <w:t>Nieße</w:t>
      </w:r>
      <w:proofErr w:type="spellEnd"/>
    </w:p>
    <w:p w14:paraId="32D1267B" w14:textId="77777777" w:rsidR="004B2965" w:rsidRPr="008C72FB" w:rsidRDefault="004B2965" w:rsidP="00F866EA">
      <w:pPr>
        <w:pStyle w:val="Corpotesto"/>
        <w:spacing w:line="240" w:lineRule="auto"/>
        <w:ind w:right="567"/>
        <w:jc w:val="both"/>
        <w:rPr>
          <w:rFonts w:ascii="Liberation Serif" w:hAnsi="Liberation Serif"/>
          <w:lang w:val="en-US"/>
        </w:rPr>
      </w:pPr>
    </w:p>
    <w:p w14:paraId="3F5C936D" w14:textId="5225305E" w:rsidR="004B2965" w:rsidRPr="008C72FB" w:rsidRDefault="004B2965" w:rsidP="00F866EA">
      <w:pPr>
        <w:pStyle w:val="Corpotesto"/>
        <w:spacing w:line="240" w:lineRule="auto"/>
        <w:ind w:right="567"/>
        <w:jc w:val="both"/>
        <w:rPr>
          <w:rFonts w:ascii="Liberation Serif" w:hAnsi="Liberation Serif"/>
          <w:lang w:val="en-US"/>
        </w:rPr>
      </w:pPr>
      <w:r w:rsidRPr="008C72FB">
        <w:rPr>
          <w:rFonts w:ascii="Liberation Serif" w:hAnsi="Liberation Serif"/>
          <w:lang w:val="en-US"/>
        </w:rPr>
        <w:t>(2*)</w:t>
      </w:r>
    </w:p>
    <w:p w14:paraId="66A66F80" w14:textId="348C117C" w:rsidR="008D6C5F" w:rsidRDefault="004B2965" w:rsidP="00F866EA">
      <w:pPr>
        <w:pStyle w:val="Corpotesto"/>
        <w:spacing w:line="240" w:lineRule="auto"/>
        <w:ind w:right="567"/>
        <w:jc w:val="both"/>
        <w:rPr>
          <w:rFonts w:ascii="Liberation Serif" w:hAnsi="Liberation Serif"/>
          <w:lang w:val="en-US"/>
        </w:rPr>
      </w:pPr>
      <w:r w:rsidRPr="008C72FB">
        <w:rPr>
          <w:rFonts w:ascii="Liberation Serif" w:hAnsi="Liberation Serif"/>
          <w:lang w:val="en-US"/>
        </w:rPr>
        <w:t xml:space="preserve">As reference, a short abstract of the prosumer project </w:t>
      </w:r>
      <w:r w:rsidR="00820077" w:rsidRPr="008C72FB">
        <w:rPr>
          <w:rFonts w:ascii="Liberation Serif" w:hAnsi="Liberation Serif"/>
          <w:lang w:val="en-US"/>
        </w:rPr>
        <w:t xml:space="preserve">is presented in the </w:t>
      </w:r>
      <w:r w:rsidR="00820077" w:rsidRPr="008C72FB">
        <w:rPr>
          <w:rFonts w:ascii="Liberation Serif" w:hAnsi="Liberation Serif"/>
          <w:b/>
          <w:bCs/>
          <w:lang w:val="en-US"/>
        </w:rPr>
        <w:t xml:space="preserve">2.1.1 </w:t>
      </w:r>
      <w:r w:rsidR="00820077" w:rsidRPr="008C72FB">
        <w:rPr>
          <w:rFonts w:ascii="Liberation Serif" w:hAnsi="Liberation Serif"/>
          <w:lang w:val="en-US"/>
        </w:rPr>
        <w:t>section</w:t>
      </w:r>
      <w:r w:rsidR="00AB46E2" w:rsidRPr="008C72FB">
        <w:rPr>
          <w:rFonts w:ascii="Liberation Serif" w:hAnsi="Liberation Serif"/>
          <w:lang w:val="en-US"/>
        </w:rPr>
        <w:t>; where “Mosaik”</w:t>
      </w:r>
      <w:r w:rsidR="008D6C5F">
        <w:rPr>
          <w:rFonts w:ascii="Liberation Serif" w:hAnsi="Liberation Serif"/>
          <w:lang w:val="en-US"/>
        </w:rPr>
        <w:t xml:space="preserve"> [5]</w:t>
      </w:r>
      <w:r w:rsidR="00AB46E2" w:rsidRPr="008C72FB">
        <w:rPr>
          <w:rFonts w:ascii="Liberation Serif" w:hAnsi="Liberation Serif"/>
          <w:lang w:val="en-US"/>
        </w:rPr>
        <w:t xml:space="preserve"> is a co-simulation framework (which allows to run multiple simulators in a shared environment), “</w:t>
      </w:r>
      <w:r w:rsidR="008D6C5F" w:rsidRPr="008C72FB">
        <w:rPr>
          <w:rFonts w:ascii="Liberation Serif" w:hAnsi="Liberation Serif"/>
          <w:lang w:val="en-US"/>
        </w:rPr>
        <w:t>OMNeT++</w:t>
      </w:r>
      <w:r w:rsidR="00AB46E2" w:rsidRPr="008C72FB">
        <w:rPr>
          <w:rFonts w:ascii="Liberation Serif" w:hAnsi="Liberation Serif"/>
          <w:lang w:val="en-US"/>
        </w:rPr>
        <w:t>”</w:t>
      </w:r>
      <w:r w:rsidR="008D6C5F">
        <w:rPr>
          <w:rFonts w:ascii="Liberation Serif" w:hAnsi="Liberation Serif"/>
          <w:lang w:val="en-US"/>
        </w:rPr>
        <w:t xml:space="preserve"> [6]</w:t>
      </w:r>
      <w:r w:rsidR="00AB46E2" w:rsidRPr="008C72FB">
        <w:rPr>
          <w:rFonts w:ascii="Liberation Serif" w:hAnsi="Liberation Serif"/>
          <w:lang w:val="en-US"/>
        </w:rPr>
        <w:t xml:space="preserve"> is a network simulator (which allows to exchange </w:t>
      </w:r>
      <w:proofErr w:type="spellStart"/>
      <w:r w:rsidR="00AB46E2" w:rsidRPr="008C72FB">
        <w:rPr>
          <w:rFonts w:ascii="Liberation Serif" w:hAnsi="Liberation Serif"/>
          <w:lang w:val="en-US"/>
        </w:rPr>
        <w:t>inet</w:t>
      </w:r>
      <w:proofErr w:type="spellEnd"/>
      <w:r w:rsidR="00AB46E2" w:rsidRPr="008C72FB">
        <w:rPr>
          <w:rFonts w:ascii="Liberation Serif" w:hAnsi="Liberation Serif"/>
          <w:lang w:val="en-US"/>
        </w:rPr>
        <w:t xml:space="preserve"> messages) and “Cosima”</w:t>
      </w:r>
      <w:r w:rsidR="008D6C5F">
        <w:rPr>
          <w:rFonts w:ascii="Liberation Serif" w:hAnsi="Liberation Serif"/>
          <w:lang w:val="en-US"/>
        </w:rPr>
        <w:t xml:space="preserve"> [4]</w:t>
      </w:r>
      <w:r w:rsidR="00AB46E2" w:rsidRPr="008C72FB">
        <w:rPr>
          <w:rFonts w:ascii="Liberation Serif" w:hAnsi="Liberation Serif"/>
          <w:lang w:val="en-US"/>
        </w:rPr>
        <w:t xml:space="preserve"> is the </w:t>
      </w:r>
      <w:proofErr w:type="spellStart"/>
      <w:r w:rsidR="00AB46E2" w:rsidRPr="008C72FB">
        <w:rPr>
          <w:rFonts w:ascii="Liberation Serif" w:hAnsi="Liberation Serif"/>
          <w:lang w:val="en-US"/>
        </w:rPr>
        <w:t>py</w:t>
      </w:r>
      <w:proofErr w:type="spellEnd"/>
      <w:r w:rsidR="00AB46E2" w:rsidRPr="008C72FB">
        <w:rPr>
          <w:rFonts w:ascii="Liberation Serif" w:hAnsi="Liberation Serif"/>
          <w:lang w:val="en-US"/>
        </w:rPr>
        <w:t xml:space="preserve"> project that couples these two frameworks together.</w:t>
      </w:r>
    </w:p>
    <w:p w14:paraId="18546BBC" w14:textId="4177B31B" w:rsidR="008D6C5F" w:rsidRDefault="008D6C5F" w:rsidP="00F866EA">
      <w:pPr>
        <w:pStyle w:val="Corpotesto"/>
        <w:spacing w:line="240" w:lineRule="auto"/>
        <w:ind w:right="567"/>
        <w:jc w:val="both"/>
        <w:rPr>
          <w:rFonts w:ascii="Liberation Serif" w:hAnsi="Liberation Serif"/>
          <w:lang w:val="en-US"/>
        </w:rPr>
      </w:pPr>
      <w:r>
        <w:rPr>
          <w:rFonts w:ascii="Liberation Serif" w:hAnsi="Liberation Serif"/>
          <w:lang w:val="en-US"/>
        </w:rPr>
        <w:t xml:space="preserve">Link of </w:t>
      </w:r>
      <w:proofErr w:type="spellStart"/>
      <w:r>
        <w:rPr>
          <w:rFonts w:ascii="Liberation Serif" w:hAnsi="Liberation Serif"/>
          <w:lang w:val="en-US"/>
        </w:rPr>
        <w:t>Github</w:t>
      </w:r>
      <w:proofErr w:type="spellEnd"/>
      <w:r>
        <w:rPr>
          <w:rFonts w:ascii="Liberation Serif" w:hAnsi="Liberation Serif"/>
          <w:lang w:val="en-US"/>
        </w:rPr>
        <w:t xml:space="preserve"> repo is: </w:t>
      </w:r>
      <w:hyperlink r:id="rId11" w:history="1">
        <w:r w:rsidRPr="008D6C5F">
          <w:rPr>
            <w:rStyle w:val="Collegamentoipertestuale"/>
            <w:rFonts w:ascii="Liberation Serif" w:hAnsi="Liberation Serif"/>
            <w:lang w:val="en-US"/>
          </w:rPr>
          <w:t>https://github.com/ihcsof/STONKSpp</w:t>
        </w:r>
      </w:hyperlink>
    </w:p>
    <w:p w14:paraId="14D263B5" w14:textId="5E951506" w:rsidR="008D6C5F" w:rsidRPr="008C72FB" w:rsidRDefault="008D6C5F" w:rsidP="00F41517">
      <w:pPr>
        <w:pStyle w:val="Corpotesto"/>
        <w:spacing w:line="240" w:lineRule="auto"/>
        <w:ind w:right="567"/>
        <w:jc w:val="center"/>
        <w:rPr>
          <w:rFonts w:ascii="Liberation Serif" w:hAnsi="Liberation Serif"/>
          <w:lang w:val="en-US"/>
        </w:rPr>
      </w:pPr>
      <w:r>
        <w:rPr>
          <w:rFonts w:ascii="Liberation Serif" w:hAnsi="Liberation Serif"/>
          <w:noProof/>
          <w:lang w:val="en-US"/>
        </w:rPr>
        <w:drawing>
          <wp:inline distT="0" distB="0" distL="0" distR="0" wp14:anchorId="2BDB77EE" wp14:editId="6813290A">
            <wp:extent cx="4548249" cy="1730330"/>
            <wp:effectExtent l="0" t="0" r="5080" b="3810"/>
            <wp:docPr id="182844467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6278" b="16044"/>
                    <a:stretch/>
                  </pic:blipFill>
                  <pic:spPr bwMode="auto">
                    <a:xfrm>
                      <a:off x="0" y="0"/>
                      <a:ext cx="4558861" cy="1734367"/>
                    </a:xfrm>
                    <a:prstGeom prst="rect">
                      <a:avLst/>
                    </a:prstGeom>
                    <a:noFill/>
                    <a:ln>
                      <a:noFill/>
                    </a:ln>
                    <a:extLst>
                      <a:ext uri="{53640926-AAD7-44D8-BBD7-CCE9431645EC}">
                        <a14:shadowObscured xmlns:a14="http://schemas.microsoft.com/office/drawing/2010/main"/>
                      </a:ext>
                    </a:extLst>
                  </pic:spPr>
                </pic:pic>
              </a:graphicData>
            </a:graphic>
          </wp:inline>
        </w:drawing>
      </w:r>
    </w:p>
    <w:p w14:paraId="6CEE7B72" w14:textId="281EECB9" w:rsidR="00B36451" w:rsidRPr="008C72FB" w:rsidRDefault="00000000">
      <w:pPr>
        <w:pStyle w:val="Corpotesto"/>
        <w:spacing w:line="240" w:lineRule="auto"/>
        <w:ind w:right="567"/>
        <w:rPr>
          <w:rFonts w:ascii="Liberation Serif" w:hAnsi="Liberation Serif"/>
          <w:b/>
          <w:bCs/>
          <w:sz w:val="28"/>
          <w:szCs w:val="28"/>
          <w:lang w:val="en-US"/>
        </w:rPr>
      </w:pPr>
      <w:r w:rsidRPr="008C72FB">
        <w:rPr>
          <w:rFonts w:ascii="Liberation Serif" w:hAnsi="Liberation Serif"/>
          <w:b/>
          <w:bCs/>
          <w:sz w:val="28"/>
          <w:szCs w:val="28"/>
          <w:lang w:val="en-US"/>
        </w:rPr>
        <w:t>1.2 The kind of your proposal</w:t>
      </w:r>
    </w:p>
    <w:p w14:paraId="12D63E74" w14:textId="4E1EC84E" w:rsidR="004B2965" w:rsidRPr="008C72FB" w:rsidRDefault="004B2965" w:rsidP="00F866EA">
      <w:pPr>
        <w:pStyle w:val="Corpotesto"/>
        <w:spacing w:line="240" w:lineRule="auto"/>
        <w:ind w:right="567"/>
        <w:jc w:val="both"/>
        <w:rPr>
          <w:rFonts w:ascii="Liberation Serif" w:hAnsi="Liberation Serif"/>
          <w:lang w:val="en-US"/>
        </w:rPr>
      </w:pPr>
      <w:r w:rsidRPr="008C72FB">
        <w:rPr>
          <w:rFonts w:ascii="Liberation Serif" w:hAnsi="Liberation Serif"/>
          <w:lang w:val="en-US"/>
        </w:rPr>
        <w:t>C</w:t>
      </w:r>
      <w:proofErr w:type="spellStart"/>
      <w:r>
        <w:rPr>
          <w:rFonts w:ascii="Liberation Serif" w:hAnsi="Liberation Serif"/>
          <w:kern w:val="2"/>
          <w:lang w:val="en-GB" w:eastAsia="en-GB"/>
        </w:rPr>
        <w:t>reative</w:t>
      </w:r>
      <w:proofErr w:type="spellEnd"/>
    </w:p>
    <w:p w14:paraId="1402C153" w14:textId="77777777" w:rsidR="00B36451" w:rsidRPr="008C72FB" w:rsidRDefault="00000000">
      <w:pPr>
        <w:pStyle w:val="Corpotesto"/>
        <w:spacing w:line="240" w:lineRule="auto"/>
        <w:ind w:right="567"/>
        <w:rPr>
          <w:rFonts w:ascii="Liberation Serif" w:hAnsi="Liberation Serif"/>
          <w:b/>
          <w:bCs/>
          <w:sz w:val="28"/>
          <w:szCs w:val="28"/>
          <w:lang w:val="en-US"/>
        </w:rPr>
      </w:pPr>
      <w:r w:rsidRPr="008C72FB">
        <w:rPr>
          <w:rFonts w:ascii="Liberation Serif" w:hAnsi="Liberation Serif"/>
          <w:b/>
          <w:bCs/>
          <w:sz w:val="28"/>
          <w:szCs w:val="28"/>
          <w:lang w:val="en-US"/>
        </w:rPr>
        <w:t>1.3 The range of points/difficulty of your proposal</w:t>
      </w:r>
    </w:p>
    <w:p w14:paraId="5E40A844" w14:textId="55366ABC" w:rsidR="004B2965" w:rsidRPr="008C72FB" w:rsidRDefault="004B2965" w:rsidP="00F866EA">
      <w:pPr>
        <w:pStyle w:val="Corpotesto"/>
        <w:spacing w:line="240" w:lineRule="auto"/>
        <w:ind w:right="567"/>
        <w:jc w:val="both"/>
        <w:rPr>
          <w:rFonts w:ascii="Liberation Serif" w:hAnsi="Liberation Serif"/>
          <w:lang w:val="en-US"/>
        </w:rPr>
      </w:pPr>
      <w:r w:rsidRPr="008C72FB">
        <w:rPr>
          <w:rFonts w:ascii="Liberation Serif" w:hAnsi="Liberation Serif"/>
          <w:lang w:val="en-US"/>
        </w:rPr>
        <w:t>H</w:t>
      </w:r>
      <w:proofErr w:type="spellStart"/>
      <w:r>
        <w:rPr>
          <w:rFonts w:ascii="Liberation Serif" w:hAnsi="Liberation Serif"/>
          <w:kern w:val="2"/>
          <w:lang w:val="en-GB" w:eastAsia="en-GB"/>
        </w:rPr>
        <w:t>ard</w:t>
      </w:r>
      <w:proofErr w:type="spellEnd"/>
    </w:p>
    <w:p w14:paraId="0947F61C" w14:textId="43A4C0A4" w:rsidR="000B0FB6" w:rsidRDefault="000B0FB6" w:rsidP="00F866EA">
      <w:pPr>
        <w:pStyle w:val="Corpotesto"/>
        <w:spacing w:line="240" w:lineRule="auto"/>
        <w:ind w:left="720" w:right="567"/>
        <w:jc w:val="both"/>
        <w:rPr>
          <w:rFonts w:ascii="Liberation Serif" w:hAnsi="Liberation Serif"/>
          <w:i/>
          <w:iCs/>
          <w:lang w:val="en-US"/>
        </w:rPr>
      </w:pPr>
      <w:r w:rsidRPr="008C72FB">
        <w:rPr>
          <w:rFonts w:ascii="Liberation Serif" w:hAnsi="Liberation Serif"/>
          <w:i/>
          <w:iCs/>
          <w:lang w:val="en-US"/>
        </w:rPr>
        <w:t>“It requires pretty deep understanding on both course concepts and underlying research topics covered in my paper”</w:t>
      </w:r>
    </w:p>
    <w:p w14:paraId="3D8F6645" w14:textId="77777777" w:rsidR="00F41517" w:rsidRDefault="00F41517" w:rsidP="00F866EA">
      <w:pPr>
        <w:pStyle w:val="Corpotesto"/>
        <w:spacing w:line="240" w:lineRule="auto"/>
        <w:ind w:left="720" w:right="567"/>
        <w:jc w:val="both"/>
        <w:rPr>
          <w:rFonts w:ascii="Liberation Serif" w:hAnsi="Liberation Serif"/>
          <w:i/>
          <w:iCs/>
          <w:lang w:val="en-US"/>
        </w:rPr>
      </w:pPr>
    </w:p>
    <w:p w14:paraId="307069AA" w14:textId="0FBA7C19" w:rsidR="00F41517" w:rsidRPr="008C72FB" w:rsidRDefault="00F41517" w:rsidP="00F41517">
      <w:pPr>
        <w:pStyle w:val="Corpotesto"/>
        <w:spacing w:line="240" w:lineRule="auto"/>
        <w:ind w:right="567"/>
        <w:jc w:val="both"/>
        <w:rPr>
          <w:i/>
          <w:iCs/>
          <w:lang w:val="en-US"/>
        </w:rPr>
      </w:pPr>
      <w:r>
        <w:rPr>
          <w:rFonts w:ascii="Liberation Serif" w:hAnsi="Liberation Serif"/>
          <w:i/>
          <w:iCs/>
          <w:lang w:val="en-US"/>
        </w:rPr>
        <w:t xml:space="preserve">Note: LLM was leveraged for </w:t>
      </w:r>
      <w:r w:rsidRPr="00F41517">
        <w:rPr>
          <w:rFonts w:ascii="Liberation Serif" w:hAnsi="Liberation Serif"/>
          <w:i/>
          <w:iCs/>
          <w:lang w:val="en-US"/>
        </w:rPr>
        <w:t>minor polishing of author-written tex</w:t>
      </w:r>
      <w:r>
        <w:rPr>
          <w:rFonts w:ascii="Liberation Serif" w:hAnsi="Liberation Serif"/>
          <w:i/>
          <w:iCs/>
          <w:lang w:val="en-US"/>
        </w:rPr>
        <w:t xml:space="preserve">t; in portions with particularly </w:t>
      </w:r>
      <w:r w:rsidR="009E433C">
        <w:rPr>
          <w:rFonts w:ascii="Liberation Serif" w:hAnsi="Liberation Serif"/>
          <w:i/>
          <w:iCs/>
          <w:lang w:val="en-US"/>
        </w:rPr>
        <w:t>articulated</w:t>
      </w:r>
      <w:r>
        <w:rPr>
          <w:rFonts w:ascii="Liberation Serif" w:hAnsi="Liberation Serif"/>
          <w:i/>
          <w:iCs/>
          <w:lang w:val="en-US"/>
        </w:rPr>
        <w:t xml:space="preserve"> English content, where it could enhance readability by bridging the language gap.</w:t>
      </w:r>
    </w:p>
    <w:p w14:paraId="48BF38D6" w14:textId="77777777" w:rsidR="00B36451" w:rsidRPr="008C72FB" w:rsidRDefault="00B36451">
      <w:pPr>
        <w:pStyle w:val="Corpotesto"/>
        <w:pageBreakBefore/>
        <w:suppressAutoHyphens/>
        <w:jc w:val="both"/>
        <w:rPr>
          <w:lang w:val="en-US"/>
        </w:rPr>
      </w:pPr>
    </w:p>
    <w:p w14:paraId="6AF43F9C" w14:textId="77777777" w:rsidR="00B36451" w:rsidRDefault="00000000">
      <w:pPr>
        <w:pStyle w:val="Titolo1"/>
        <w:suppressAutoHyphens/>
        <w:ind w:right="540"/>
        <w:rPr>
          <w:rFonts w:ascii="Liberation Serif" w:hAnsi="Liberation Serif"/>
          <w:sz w:val="28"/>
          <w:szCs w:val="28"/>
        </w:rPr>
      </w:pPr>
      <w:r>
        <w:rPr>
          <w:rFonts w:ascii="Liberation Serif" w:hAnsi="Liberation Serif"/>
          <w:sz w:val="32"/>
        </w:rPr>
        <w:t>2. Introduction</w:t>
      </w:r>
    </w:p>
    <w:p w14:paraId="373923A8" w14:textId="4D6BDAA0" w:rsidR="00B36451" w:rsidRPr="002D5DDB" w:rsidRDefault="00000000">
      <w:pPr>
        <w:pStyle w:val="Titolo1"/>
        <w:suppressAutoHyphens/>
        <w:ind w:right="540"/>
        <w:rPr>
          <w:rFonts w:ascii="Liberation Serif" w:hAnsi="Liberation Serif"/>
          <w:lang w:val="en-US"/>
        </w:rPr>
      </w:pPr>
      <w:r w:rsidRPr="008C72FB">
        <w:rPr>
          <w:rFonts w:ascii="Liberation Serif" w:hAnsi="Liberation Serif"/>
          <w:sz w:val="28"/>
          <w:szCs w:val="28"/>
          <w:lang w:val="en-US"/>
        </w:rPr>
        <w:t xml:space="preserve">2.1 </w:t>
      </w:r>
      <w:r w:rsidR="002D5DDB" w:rsidRPr="008C72FB">
        <w:rPr>
          <w:rFonts w:ascii="Liberation Serif" w:hAnsi="Liberation Serif"/>
          <w:sz w:val="28"/>
          <w:szCs w:val="28"/>
          <w:lang w:val="en-US"/>
        </w:rPr>
        <w:t xml:space="preserve">Starting point is my paper: </w:t>
      </w:r>
      <w:r w:rsidR="00FD66B3" w:rsidRPr="008C72FB">
        <w:rPr>
          <w:rFonts w:ascii="Liberation Serif" w:hAnsi="Liberation Serif"/>
          <w:sz w:val="28"/>
          <w:szCs w:val="28"/>
          <w:lang w:val="en-US"/>
        </w:rPr>
        <w:t>STONKSpp</w:t>
      </w:r>
    </w:p>
    <w:p w14:paraId="2619B1BC" w14:textId="55D01CF6" w:rsidR="00B36451" w:rsidRDefault="00000000">
      <w:pPr>
        <w:pStyle w:val="Titolo1"/>
        <w:suppressAutoHyphens/>
        <w:ind w:right="540"/>
        <w:rPr>
          <w:rFonts w:ascii="Liberation Serif" w:hAnsi="Liberation Serif"/>
        </w:rPr>
      </w:pPr>
      <w:r>
        <w:rPr>
          <w:rFonts w:ascii="Liberation Serif" w:hAnsi="Liberation Serif"/>
        </w:rPr>
        <w:t xml:space="preserve">2.1.1 </w:t>
      </w:r>
      <w:r w:rsidR="00820077">
        <w:rPr>
          <w:rFonts w:ascii="Liberation Serif" w:hAnsi="Liberation Serif"/>
        </w:rPr>
        <w:t>Abstract</w:t>
      </w:r>
    </w:p>
    <w:p w14:paraId="292D7D63" w14:textId="368EC6BE" w:rsidR="00820077" w:rsidRPr="008C72FB" w:rsidRDefault="00E53C97" w:rsidP="00F866EA">
      <w:pPr>
        <w:pStyle w:val="Corpotesto"/>
        <w:spacing w:line="240" w:lineRule="auto"/>
        <w:ind w:right="567"/>
        <w:jc w:val="both"/>
        <w:rPr>
          <w:rFonts w:ascii="Liberation Serif" w:hAnsi="Liberation Serif"/>
          <w:lang w:val="en-US"/>
        </w:rPr>
      </w:pPr>
      <w:r w:rsidRPr="008C72FB">
        <w:rPr>
          <w:rFonts w:ascii="Liberation Serif" w:hAnsi="Liberation Serif"/>
          <w:lang w:val="en-US"/>
        </w:rPr>
        <w:t xml:space="preserve">The </w:t>
      </w:r>
      <w:r w:rsidR="00820077" w:rsidRPr="008C72FB">
        <w:rPr>
          <w:rFonts w:ascii="Liberation Serif" w:hAnsi="Liberation Serif"/>
          <w:lang w:val="en-US"/>
        </w:rPr>
        <w:t>paper</w:t>
      </w:r>
      <w:r w:rsidRPr="008C72FB">
        <w:rPr>
          <w:rFonts w:ascii="Liberation Serif" w:hAnsi="Liberation Serif"/>
          <w:lang w:val="en-US"/>
        </w:rPr>
        <w:t xml:space="preserve"> </w:t>
      </w:r>
      <w:r w:rsidR="002D5DDB" w:rsidRPr="008C72FB">
        <w:rPr>
          <w:rFonts w:ascii="Liberation Serif" w:hAnsi="Liberation Serif"/>
          <w:lang w:val="en-US"/>
        </w:rPr>
        <w:t>“</w:t>
      </w:r>
      <w:r w:rsidR="002D5DDB" w:rsidRPr="008C72FB">
        <w:rPr>
          <w:rFonts w:ascii="Liberation Serif" w:hAnsi="Liberation Serif"/>
          <w:i/>
          <w:iCs/>
          <w:lang w:val="en-US"/>
        </w:rPr>
        <w:t xml:space="preserve">Software Tool for Orchestrating Networks: a Kit of Simulators of P2P Prosumers </w:t>
      </w:r>
      <w:r w:rsidRPr="008C72FB">
        <w:rPr>
          <w:rFonts w:ascii="Liberation Serif" w:hAnsi="Liberation Serif"/>
          <w:i/>
          <w:iCs/>
          <w:lang w:val="en-US"/>
        </w:rPr>
        <w:t>(</w:t>
      </w:r>
      <w:proofErr w:type="gramStart"/>
      <w:r w:rsidRPr="008C72FB">
        <w:rPr>
          <w:rFonts w:ascii="Liberation Serif" w:hAnsi="Liberation Serif"/>
          <w:i/>
          <w:iCs/>
          <w:lang w:val="en-US"/>
        </w:rPr>
        <w:t>L.Foschi</w:t>
      </w:r>
      <w:proofErr w:type="gramEnd"/>
      <w:r w:rsidRPr="008C72FB">
        <w:rPr>
          <w:rFonts w:ascii="Liberation Serif" w:hAnsi="Liberation Serif"/>
          <w:i/>
          <w:iCs/>
          <w:lang w:val="en-US"/>
        </w:rPr>
        <w:t>, M.Dell’Amico, G.Ferro, G.Longo, E.Russo)</w:t>
      </w:r>
      <w:r w:rsidR="002D5DDB" w:rsidRPr="008C72FB">
        <w:rPr>
          <w:rFonts w:ascii="Liberation Serif" w:hAnsi="Liberation Serif"/>
          <w:i/>
          <w:iCs/>
          <w:lang w:val="en-US"/>
        </w:rPr>
        <w:t xml:space="preserve"> [1]”</w:t>
      </w:r>
      <w:r w:rsidR="00820077" w:rsidRPr="008C72FB">
        <w:rPr>
          <w:rFonts w:ascii="Liberation Serif" w:hAnsi="Liberation Serif"/>
          <w:lang w:val="en-US"/>
        </w:rPr>
        <w:t xml:space="preserve"> presents the development and implementation of STONKSpp, a comprehensive toolkit designed for simulating Peer-to-Peer (P2P) prosumer networks in energy markets. The toolkit enhances existing models by integrating network simulations, thereby addressing the limitations of previous approaches that assumed ideal network conditions. Key features include transitioning from a sequential to a message-passing paradigm, removing graphical user interfaces to optimize performance, and integrating multiple simulators using the Mosaik and OMNeT++ frameworks. The results demonstrate significant improvements in simulation realism, particularly in accounting for network latencies, disruptions, and data loss. This toolkit provides a valuable resource for researchers and practitioners in the field of smart grid simulations, enabling more accurate and applicable real-world scenario testing.  </w:t>
      </w:r>
    </w:p>
    <w:p w14:paraId="1F28160D" w14:textId="181EA1D2" w:rsidR="00820077" w:rsidRDefault="00820077" w:rsidP="00820077">
      <w:pPr>
        <w:pStyle w:val="Titolo1"/>
        <w:ind w:right="540"/>
        <w:rPr>
          <w:rFonts w:ascii="Liberation Serif" w:hAnsi="Liberation Serif"/>
        </w:rPr>
      </w:pPr>
      <w:r>
        <w:rPr>
          <w:rFonts w:ascii="Liberation Serif" w:hAnsi="Liberation Serif"/>
        </w:rPr>
        <w:t xml:space="preserve">2.1.2 </w:t>
      </w:r>
      <w:proofErr w:type="spellStart"/>
      <w:r>
        <w:rPr>
          <w:rFonts w:ascii="Liberation Serif" w:hAnsi="Liberation Serif"/>
        </w:rPr>
        <w:t>Implementation</w:t>
      </w:r>
      <w:proofErr w:type="spellEnd"/>
      <w:r>
        <w:rPr>
          <w:rFonts w:ascii="Liberation Serif" w:hAnsi="Liberation Serif"/>
        </w:rPr>
        <w:t xml:space="preserve"> </w:t>
      </w:r>
      <w:proofErr w:type="spellStart"/>
      <w:r>
        <w:rPr>
          <w:rFonts w:ascii="Liberation Serif" w:hAnsi="Liberation Serif"/>
        </w:rPr>
        <w:t>details</w:t>
      </w:r>
      <w:proofErr w:type="spellEnd"/>
    </w:p>
    <w:p w14:paraId="67F0848B" w14:textId="1DBDCD1B" w:rsidR="00FD66B3" w:rsidRPr="007A495A" w:rsidRDefault="00FD66B3" w:rsidP="00F866EA">
      <w:pPr>
        <w:pStyle w:val="Paragrafoelenco"/>
        <w:numPr>
          <w:ilvl w:val="0"/>
          <w:numId w:val="1"/>
        </w:numPr>
        <w:spacing w:before="100" w:beforeAutospacing="1" w:after="100" w:afterAutospacing="1"/>
        <w:jc w:val="both"/>
        <w:rPr>
          <w:rFonts w:ascii="Liberation Serif" w:hAnsi="Liberation Serif"/>
          <w:lang w:val="en-US"/>
        </w:rPr>
      </w:pPr>
      <w:r w:rsidRPr="007A495A">
        <w:rPr>
          <w:rFonts w:ascii="Liberation Serif" w:hAnsi="Liberation Serif"/>
          <w:lang w:val="en-US"/>
        </w:rPr>
        <w:t xml:space="preserve">In the initial code (from </w:t>
      </w:r>
      <w:r w:rsidR="002D5DDB" w:rsidRPr="007A495A">
        <w:rPr>
          <w:rFonts w:ascii="Liberation Serif" w:hAnsi="Liberation Serif"/>
          <w:lang w:val="en-US"/>
        </w:rPr>
        <w:t>“</w:t>
      </w:r>
      <w:r w:rsidRPr="007A495A">
        <w:rPr>
          <w:rFonts w:ascii="Liberation Serif" w:hAnsi="Liberation Serif"/>
          <w:lang w:val="en-US"/>
        </w:rPr>
        <w:t xml:space="preserve">Baroche’s </w:t>
      </w:r>
      <w:r w:rsidR="002D5DDB" w:rsidRPr="007A495A">
        <w:rPr>
          <w:rFonts w:ascii="Liberation Serif" w:hAnsi="Liberation Serif"/>
          <w:lang w:val="en-US"/>
        </w:rPr>
        <w:t>Prosumer markets: A unified formulation</w:t>
      </w:r>
      <w:r w:rsidRPr="007A495A">
        <w:rPr>
          <w:rFonts w:ascii="Liberation Serif" w:hAnsi="Liberation Serif"/>
          <w:lang w:val="en-US"/>
        </w:rPr>
        <w:t xml:space="preserve"> [</w:t>
      </w:r>
      <w:r w:rsidR="002D5DDB" w:rsidRPr="007A495A">
        <w:rPr>
          <w:rFonts w:ascii="Liberation Serif" w:hAnsi="Liberation Serif"/>
          <w:lang w:val="en-US"/>
        </w:rPr>
        <w:t>2]”</w:t>
      </w:r>
      <w:r w:rsidRPr="007A495A">
        <w:rPr>
          <w:rFonts w:ascii="Liberation Serif" w:hAnsi="Liberation Serif"/>
          <w:lang w:val="en-US"/>
        </w:rPr>
        <w:t>) the network was assumed to be perfect (no message loss) and perfectly synchronous: at every iteration, each node received all messages sent to it in the previous timeslot, processed the messages, and sent updates to neighbors. This was implemented straightforwardly with a few nested loops, where an optimize method was called for each prosumer.</w:t>
      </w:r>
    </w:p>
    <w:p w14:paraId="1718F8E1" w14:textId="77777777" w:rsidR="00FD66B3" w:rsidRPr="007A495A" w:rsidRDefault="00FD66B3" w:rsidP="00F866EA">
      <w:pPr>
        <w:pStyle w:val="Paragrafoelenco"/>
        <w:numPr>
          <w:ilvl w:val="0"/>
          <w:numId w:val="1"/>
        </w:numPr>
        <w:spacing w:before="100" w:beforeAutospacing="1" w:after="100" w:afterAutospacing="1"/>
        <w:jc w:val="both"/>
        <w:rPr>
          <w:rFonts w:ascii="Liberation Serif" w:hAnsi="Liberation Serif"/>
          <w:lang w:val="en-US"/>
        </w:rPr>
      </w:pPr>
    </w:p>
    <w:p w14:paraId="7C7A7920" w14:textId="6A9E16A5" w:rsidR="00FD66B3" w:rsidRPr="007A495A" w:rsidRDefault="00FD66B3" w:rsidP="00F866EA">
      <w:pPr>
        <w:pStyle w:val="Paragrafoelenco"/>
        <w:numPr>
          <w:ilvl w:val="0"/>
          <w:numId w:val="1"/>
        </w:numPr>
        <w:spacing w:before="100" w:beforeAutospacing="1" w:after="100" w:afterAutospacing="1"/>
        <w:jc w:val="both"/>
        <w:rPr>
          <w:rFonts w:ascii="Liberation Serif" w:hAnsi="Liberation Serif"/>
          <w:lang w:val="en-US"/>
        </w:rPr>
      </w:pPr>
      <w:r w:rsidRPr="007A495A">
        <w:rPr>
          <w:rFonts w:ascii="Liberation Serif" w:hAnsi="Liberation Serif"/>
          <w:lang w:val="en-US"/>
        </w:rPr>
        <w:t xml:space="preserve">A more detailed network simulation required a drastically different implementation, and this was the </w:t>
      </w:r>
      <w:proofErr w:type="gramStart"/>
      <w:r w:rsidRPr="007A495A">
        <w:rPr>
          <w:rFonts w:ascii="Liberation Serif" w:hAnsi="Liberation Serif"/>
          <w:lang w:val="en-US"/>
        </w:rPr>
        <w:t>main focus</w:t>
      </w:r>
      <w:proofErr w:type="gramEnd"/>
      <w:r w:rsidRPr="007A495A">
        <w:rPr>
          <w:rFonts w:ascii="Liberation Serif" w:hAnsi="Liberation Serif"/>
          <w:lang w:val="en-US"/>
        </w:rPr>
        <w:t xml:space="preserve"> of our research work. </w:t>
      </w:r>
    </w:p>
    <w:p w14:paraId="1119B6F2" w14:textId="34109D97" w:rsidR="00FD66B3" w:rsidRPr="007A495A" w:rsidRDefault="00FD66B3" w:rsidP="00F866EA">
      <w:pPr>
        <w:pStyle w:val="Paragrafoelenco"/>
        <w:numPr>
          <w:ilvl w:val="0"/>
          <w:numId w:val="1"/>
        </w:numPr>
        <w:spacing w:before="100" w:beforeAutospacing="1" w:after="100" w:afterAutospacing="1"/>
        <w:jc w:val="both"/>
        <w:rPr>
          <w:rFonts w:ascii="Liberation Serif" w:hAnsi="Liberation Serif"/>
          <w:lang w:val="en-US"/>
        </w:rPr>
      </w:pPr>
      <w:r w:rsidRPr="007A495A">
        <w:rPr>
          <w:rFonts w:ascii="Liberation Serif" w:hAnsi="Liberation Serif"/>
          <w:lang w:val="en-US"/>
        </w:rPr>
        <w:t>This involved transitioning to a message-passing paradigm where receiving messages triggered changes in node statuses (e.g., optimizing, updating, idle). This was achieved using a discrete-event simulation technique, where simulated events were placed in a priority queue, prioritized by the simulated time at which the event occurred. Processing events could trigger other events that were added to the queue (e.g., receiving an update from other nodes would put a node in the optimizing state and schedule a new event for when optimization was complete).</w:t>
      </w:r>
    </w:p>
    <w:p w14:paraId="6402E972" w14:textId="77777777" w:rsidR="002D5DDB" w:rsidRPr="007A495A" w:rsidRDefault="002D5DDB" w:rsidP="00F866EA">
      <w:pPr>
        <w:pStyle w:val="Paragrafoelenco"/>
        <w:numPr>
          <w:ilvl w:val="0"/>
          <w:numId w:val="1"/>
        </w:numPr>
        <w:spacing w:before="100" w:beforeAutospacing="1" w:after="100" w:afterAutospacing="1"/>
        <w:jc w:val="both"/>
        <w:rPr>
          <w:rFonts w:ascii="Liberation Serif" w:hAnsi="Liberation Serif"/>
          <w:lang w:val="en-US"/>
        </w:rPr>
      </w:pPr>
    </w:p>
    <w:p w14:paraId="48E7C3E8" w14:textId="77777777" w:rsidR="002D5DDB" w:rsidRPr="007A495A" w:rsidRDefault="002D5DDB" w:rsidP="00F866EA">
      <w:pPr>
        <w:pStyle w:val="Paragrafoelenco"/>
        <w:numPr>
          <w:ilvl w:val="0"/>
          <w:numId w:val="1"/>
        </w:numPr>
        <w:spacing w:before="100" w:beforeAutospacing="1" w:after="100" w:afterAutospacing="1"/>
        <w:jc w:val="both"/>
        <w:rPr>
          <w:rFonts w:ascii="Liberation Serif" w:hAnsi="Liberation Serif"/>
          <w:lang w:val="en-US"/>
        </w:rPr>
      </w:pPr>
      <w:r w:rsidRPr="007A495A">
        <w:rPr>
          <w:rFonts w:ascii="Liberation Serif" w:hAnsi="Liberation Serif"/>
          <w:lang w:val="en-US"/>
        </w:rPr>
        <w:t xml:space="preserve">The main optimization function was initially invoked within a primary while loop. Nested within that was another while loop containing a </w:t>
      </w:r>
      <w:proofErr w:type="gramStart"/>
      <w:r w:rsidRPr="007A495A">
        <w:rPr>
          <w:rFonts w:ascii="Liberation Serif" w:hAnsi="Liberation Serif"/>
          <w:lang w:val="en-US"/>
        </w:rPr>
        <w:t>for</w:t>
      </w:r>
      <w:proofErr w:type="gramEnd"/>
      <w:r w:rsidRPr="007A495A">
        <w:rPr>
          <w:rFonts w:ascii="Liberation Serif" w:hAnsi="Liberation Serif"/>
          <w:lang w:val="en-US"/>
        </w:rPr>
        <w:t xml:space="preserve"> loop, executed once per iteration. Within this, an optimize method was called for each of the prosumers. This sequential structure posed complications for further integrations. To address this, a new solution was devised where each prosumer only exchanged messages with its direct neighbors, sending and receiving only the strictly necessary information. This shift allowed the system to better mimic the distributed nature of real-world energy systems, where prosumers operate independently but must communicate efficiently to maintain system stability.</w:t>
      </w:r>
    </w:p>
    <w:p w14:paraId="3044B134" w14:textId="77777777" w:rsidR="002D5DDB" w:rsidRPr="002D5DDB" w:rsidRDefault="002D5DDB" w:rsidP="002D5DDB">
      <w:pPr>
        <w:spacing w:before="100" w:beforeAutospacing="1" w:after="100" w:afterAutospacing="1"/>
        <w:rPr>
          <w:lang w:val="en-US"/>
        </w:rPr>
      </w:pPr>
    </w:p>
    <w:p w14:paraId="0217A232" w14:textId="545BF10A" w:rsidR="00820077" w:rsidRPr="002D5DDB" w:rsidRDefault="00FD66B3" w:rsidP="002D5DDB">
      <w:pPr>
        <w:spacing w:before="100" w:beforeAutospacing="1" w:after="100" w:afterAutospacing="1"/>
        <w:rPr>
          <w:lang w:val="en-US"/>
        </w:rPr>
      </w:pPr>
      <w:r>
        <w:rPr>
          <w:noProof/>
          <w:lang w:val="en-US"/>
        </w:rPr>
        <w:lastRenderedPageBreak/>
        <w:drawing>
          <wp:inline distT="0" distB="0" distL="0" distR="0" wp14:anchorId="33FEFD50" wp14:editId="16DC40CF">
            <wp:extent cx="5595573" cy="3298749"/>
            <wp:effectExtent l="0" t="0" r="5715" b="0"/>
            <wp:docPr id="21650313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9232" cy="3300906"/>
                    </a:xfrm>
                    <a:prstGeom prst="rect">
                      <a:avLst/>
                    </a:prstGeom>
                    <a:noFill/>
                    <a:ln>
                      <a:noFill/>
                    </a:ln>
                  </pic:spPr>
                </pic:pic>
              </a:graphicData>
            </a:graphic>
          </wp:inline>
        </w:drawing>
      </w:r>
    </w:p>
    <w:p w14:paraId="34E1731E" w14:textId="4496482E" w:rsidR="002D5DDB" w:rsidRDefault="002D5DDB" w:rsidP="00F866EA">
      <w:pPr>
        <w:spacing w:before="100" w:beforeAutospacing="1" w:after="100" w:afterAutospacing="1"/>
        <w:jc w:val="both"/>
        <w:rPr>
          <w:lang w:val="en-US"/>
        </w:rPr>
      </w:pPr>
      <w:r>
        <w:rPr>
          <w:lang w:val="en-US"/>
        </w:rPr>
        <w:t>Further on in this report we’ll strictly refer to this paradigm change for our purposes.</w:t>
      </w:r>
    </w:p>
    <w:p w14:paraId="3D455E93" w14:textId="76B78C72" w:rsidR="00820077" w:rsidRPr="008C72FB" w:rsidRDefault="00820077" w:rsidP="00AB46E2">
      <w:pPr>
        <w:pStyle w:val="Titolo1"/>
        <w:numPr>
          <w:ilvl w:val="0"/>
          <w:numId w:val="0"/>
        </w:numPr>
        <w:ind w:right="540"/>
        <w:rPr>
          <w:rFonts w:ascii="Liberation Serif" w:hAnsi="Liberation Serif"/>
          <w:sz w:val="28"/>
          <w:szCs w:val="28"/>
          <w:lang w:val="en-US"/>
        </w:rPr>
      </w:pPr>
      <w:r w:rsidRPr="008C72FB">
        <w:rPr>
          <w:rFonts w:ascii="Liberation Serif" w:hAnsi="Liberation Serif"/>
          <w:sz w:val="28"/>
          <w:szCs w:val="28"/>
          <w:lang w:val="en-US"/>
        </w:rPr>
        <w:t>2.2 Reasoning under this starting point</w:t>
      </w:r>
    </w:p>
    <w:p w14:paraId="6217B1E3" w14:textId="04186525" w:rsidR="00820077" w:rsidRPr="008C72FB" w:rsidRDefault="00E53C97" w:rsidP="00F866EA">
      <w:pPr>
        <w:pStyle w:val="Paragraph"/>
        <w:spacing w:before="0"/>
        <w:jc w:val="both"/>
        <w:rPr>
          <w:rFonts w:ascii="Liberation Serif" w:hAnsi="Liberation Serif"/>
          <w:lang w:val="en-US"/>
        </w:rPr>
      </w:pPr>
      <w:r w:rsidRPr="008C72FB">
        <w:rPr>
          <w:rFonts w:ascii="Liberation Serif" w:hAnsi="Liberation Serif"/>
          <w:lang w:val="en-US"/>
        </w:rPr>
        <w:t xml:space="preserve">Once understood the general key-points of the research topic and its underlying developed tool, it’s relevant to pinpoint the reasoning under the decision </w:t>
      </w:r>
      <w:proofErr w:type="gramStart"/>
      <w:r w:rsidRPr="008C72FB">
        <w:rPr>
          <w:rFonts w:ascii="Liberation Serif" w:hAnsi="Liberation Serif"/>
          <w:lang w:val="en-US"/>
        </w:rPr>
        <w:t>of bringing</w:t>
      </w:r>
      <w:proofErr w:type="gramEnd"/>
      <w:r w:rsidRPr="008C72FB">
        <w:rPr>
          <w:rFonts w:ascii="Liberation Serif" w:hAnsi="Liberation Serif"/>
          <w:lang w:val="en-US"/>
        </w:rPr>
        <w:t xml:space="preserve"> MAS knowledge in this context:</w:t>
      </w:r>
      <w:r w:rsidR="00820077" w:rsidRPr="008C72FB">
        <w:rPr>
          <w:rFonts w:ascii="Liberation Serif" w:hAnsi="Liberation Serif"/>
          <w:lang w:val="en-US"/>
        </w:rPr>
        <w:t xml:space="preserve"> </w:t>
      </w:r>
    </w:p>
    <w:p w14:paraId="3B5A7A51" w14:textId="77777777" w:rsidR="008C7AD1" w:rsidRPr="008C72FB" w:rsidRDefault="008C7AD1" w:rsidP="00F866EA">
      <w:pPr>
        <w:pStyle w:val="Paragraph"/>
        <w:spacing w:before="0"/>
        <w:jc w:val="both"/>
        <w:rPr>
          <w:rFonts w:ascii="Liberation Serif" w:hAnsi="Liberation Serif"/>
          <w:lang w:val="en-US"/>
        </w:rPr>
      </w:pPr>
    </w:p>
    <w:p w14:paraId="5D9EBE3F" w14:textId="77777777" w:rsidR="008C7AD1" w:rsidRPr="008C72FB" w:rsidRDefault="008C7AD1" w:rsidP="00F866EA">
      <w:pPr>
        <w:pStyle w:val="Paragraph"/>
        <w:numPr>
          <w:ilvl w:val="0"/>
          <w:numId w:val="3"/>
        </w:numPr>
        <w:spacing w:before="0"/>
        <w:jc w:val="both"/>
        <w:rPr>
          <w:rFonts w:ascii="Liberation Serif" w:hAnsi="Liberation Serif"/>
          <w:lang w:val="en-US"/>
        </w:rPr>
      </w:pPr>
      <w:proofErr w:type="gramStart"/>
      <w:r w:rsidRPr="008C72FB">
        <w:rPr>
          <w:rFonts w:ascii="Liberation Serif" w:hAnsi="Liberation Serif"/>
          <w:lang w:val="en-US"/>
        </w:rPr>
        <w:t>Prosumer’s</w:t>
      </w:r>
      <w:proofErr w:type="gramEnd"/>
      <w:r w:rsidRPr="008C72FB">
        <w:rPr>
          <w:rFonts w:ascii="Liberation Serif" w:hAnsi="Liberation Serif"/>
          <w:lang w:val="en-US"/>
        </w:rPr>
        <w:t xml:space="preserve"> smart grids are one of the most prominent multi-agent-related fields. As cited in </w:t>
      </w:r>
      <w:r w:rsidRPr="008C72FB">
        <w:rPr>
          <w:rFonts w:ascii="Liberation Serif" w:hAnsi="Liberation Serif"/>
          <w:i/>
          <w:iCs/>
          <w:lang w:val="en-US"/>
        </w:rPr>
        <w:t>CETINA’s seminars on Research in Artificial Intelligence for the Energy and Infrastructure Sector (held by S&amp;</w:t>
      </w:r>
      <w:proofErr w:type="gramStart"/>
      <w:r w:rsidRPr="008C72FB">
        <w:rPr>
          <w:rFonts w:ascii="Liberation Serif" w:hAnsi="Liberation Serif"/>
          <w:i/>
          <w:iCs/>
          <w:lang w:val="en-US"/>
        </w:rPr>
        <w:t>DAI  prof.</w:t>
      </w:r>
      <w:proofErr w:type="gramEnd"/>
      <w:r w:rsidRPr="008C72FB">
        <w:rPr>
          <w:rFonts w:ascii="Liberation Serif" w:hAnsi="Liberation Serif"/>
          <w:i/>
          <w:iCs/>
          <w:lang w:val="en-US"/>
        </w:rPr>
        <w:t xml:space="preserve"> V.Mascardi)</w:t>
      </w:r>
      <w:r w:rsidRPr="008C72FB">
        <w:rPr>
          <w:rFonts w:ascii="Liberation Serif" w:hAnsi="Liberation Serif"/>
          <w:lang w:val="en-US"/>
        </w:rPr>
        <w:t xml:space="preserve">, intelligent agents have demonstrated their value in peer-to-peer energy trading and managing dynamic scenarios, highlighting their ability to adapt to rapidly changing environments. MAS are characterized by their autonomy, reactivity, proactivity, and social capabilities. Hence, these systems are particularly effective in solving distributed problems, as they operate in environments where information and control are decentralized. </w:t>
      </w:r>
    </w:p>
    <w:p w14:paraId="115F5D36" w14:textId="77777777" w:rsidR="008C7AD1" w:rsidRPr="008C72FB" w:rsidRDefault="008C7AD1" w:rsidP="00F866EA">
      <w:pPr>
        <w:pStyle w:val="Paragraph"/>
        <w:spacing w:before="0"/>
        <w:ind w:left="720"/>
        <w:jc w:val="both"/>
        <w:rPr>
          <w:rFonts w:ascii="Liberation Serif" w:hAnsi="Liberation Serif"/>
          <w:lang w:val="en-US"/>
        </w:rPr>
      </w:pPr>
    </w:p>
    <w:p w14:paraId="6614776D" w14:textId="77777777" w:rsidR="008C7AD1" w:rsidRPr="008C72FB" w:rsidRDefault="008C7AD1" w:rsidP="00F866EA">
      <w:pPr>
        <w:pStyle w:val="Paragraph"/>
        <w:numPr>
          <w:ilvl w:val="0"/>
          <w:numId w:val="3"/>
        </w:numPr>
        <w:spacing w:before="0"/>
        <w:jc w:val="both"/>
        <w:rPr>
          <w:rFonts w:ascii="Liberation Serif" w:hAnsi="Liberation Serif"/>
          <w:lang w:val="en-US"/>
        </w:rPr>
      </w:pPr>
      <w:r w:rsidRPr="008C72FB">
        <w:rPr>
          <w:rFonts w:ascii="Liberation Serif" w:hAnsi="Liberation Serif"/>
          <w:lang w:val="en-US"/>
        </w:rPr>
        <w:t xml:space="preserve">As seen in Section 1, it’s now clear that in the STONKS paper I already implicitly made some steps towards MAS, moving to a decentralized approach with </w:t>
      </w:r>
      <w:proofErr w:type="gramStart"/>
      <w:r w:rsidRPr="008C72FB">
        <w:rPr>
          <w:rFonts w:ascii="Liberation Serif" w:hAnsi="Liberation Serif"/>
          <w:lang w:val="en-US"/>
        </w:rPr>
        <w:t>real-message</w:t>
      </w:r>
      <w:proofErr w:type="gramEnd"/>
      <w:r w:rsidRPr="008C72FB">
        <w:rPr>
          <w:rFonts w:ascii="Liberation Serif" w:hAnsi="Liberation Serif"/>
          <w:lang w:val="en-US"/>
        </w:rPr>
        <w:t xml:space="preserve"> passing among multiple independent entities. </w:t>
      </w:r>
    </w:p>
    <w:p w14:paraId="76B66979" w14:textId="77777777" w:rsidR="008C7AD1" w:rsidRPr="008C72FB" w:rsidRDefault="008C7AD1" w:rsidP="00F866EA">
      <w:pPr>
        <w:pStyle w:val="Paragraph"/>
        <w:spacing w:before="0"/>
        <w:jc w:val="both"/>
        <w:rPr>
          <w:rFonts w:ascii="Liberation Serif" w:hAnsi="Liberation Serif"/>
          <w:lang w:val="en-US"/>
        </w:rPr>
      </w:pPr>
    </w:p>
    <w:p w14:paraId="73E0D0DB" w14:textId="77777777" w:rsidR="008C7AD1" w:rsidRPr="008C72FB" w:rsidRDefault="008C7AD1" w:rsidP="00F866EA">
      <w:pPr>
        <w:pStyle w:val="Paragraph"/>
        <w:numPr>
          <w:ilvl w:val="0"/>
          <w:numId w:val="3"/>
        </w:numPr>
        <w:spacing w:before="0"/>
        <w:jc w:val="both"/>
        <w:rPr>
          <w:rFonts w:ascii="Liberation Serif" w:hAnsi="Liberation Serif"/>
          <w:lang w:val="en-US"/>
        </w:rPr>
      </w:pPr>
      <w:r w:rsidRPr="008C72FB">
        <w:rPr>
          <w:rFonts w:ascii="Liberation Serif" w:hAnsi="Liberation Serif"/>
          <w:lang w:val="en-US"/>
        </w:rPr>
        <w:t>Nevertheless, further steps can be thought of.</w:t>
      </w:r>
    </w:p>
    <w:p w14:paraId="18DEAC95" w14:textId="754BBD2E" w:rsidR="008C7AD1" w:rsidRPr="008C72FB" w:rsidRDefault="008C7AD1" w:rsidP="00F866EA">
      <w:pPr>
        <w:pStyle w:val="Paragraph"/>
        <w:spacing w:before="0"/>
        <w:ind w:left="720"/>
        <w:jc w:val="both"/>
        <w:rPr>
          <w:rFonts w:ascii="Liberation Serif" w:hAnsi="Liberation Serif"/>
          <w:lang w:val="en-US"/>
        </w:rPr>
      </w:pPr>
      <w:r w:rsidRPr="008C72FB">
        <w:rPr>
          <w:rFonts w:ascii="Liberation Serif" w:hAnsi="Liberation Serif"/>
          <w:lang w:val="en-US"/>
        </w:rPr>
        <w:t>Due to the inherent usage of Python, without any MAS framework or language, there’s indeed no strong multi-agent implementation: this project finds its rationale and motivations here.</w:t>
      </w:r>
    </w:p>
    <w:p w14:paraId="75A5939B" w14:textId="77777777" w:rsidR="008C7AD1" w:rsidRPr="008C72FB" w:rsidRDefault="008C7AD1">
      <w:pPr>
        <w:rPr>
          <w:rFonts w:ascii="Liberation Serif" w:hAnsi="Liberation Serif"/>
          <w:lang w:val="en-US"/>
        </w:rPr>
      </w:pPr>
      <w:r w:rsidRPr="008C72FB">
        <w:rPr>
          <w:rFonts w:ascii="Liberation Serif" w:hAnsi="Liberation Serif"/>
          <w:lang w:val="en-US"/>
        </w:rPr>
        <w:br w:type="page"/>
      </w:r>
    </w:p>
    <w:p w14:paraId="23F2F49D" w14:textId="05815B1D" w:rsidR="00601C59" w:rsidRPr="008C72FB" w:rsidRDefault="00601C59" w:rsidP="00601C59">
      <w:pPr>
        <w:pStyle w:val="Titolo1"/>
        <w:numPr>
          <w:ilvl w:val="0"/>
          <w:numId w:val="0"/>
        </w:numPr>
        <w:ind w:right="540"/>
        <w:rPr>
          <w:rFonts w:ascii="Liberation Serif" w:hAnsi="Liberation Serif"/>
          <w:sz w:val="32"/>
          <w:lang w:val="en-US"/>
        </w:rPr>
      </w:pPr>
      <w:r w:rsidRPr="008C72FB">
        <w:rPr>
          <w:rFonts w:ascii="Liberation Serif" w:hAnsi="Liberation Serif"/>
          <w:sz w:val="32"/>
          <w:lang w:val="en-US"/>
        </w:rPr>
        <w:lastRenderedPageBreak/>
        <w:t>3. Extensibility towards BDI approach</w:t>
      </w:r>
    </w:p>
    <w:p w14:paraId="4F361F5E" w14:textId="31CD36E4" w:rsidR="00A67EC8" w:rsidRDefault="00A67EC8" w:rsidP="00A67EC8">
      <w:pPr>
        <w:pStyle w:val="Paragraph"/>
        <w:spacing w:before="0"/>
        <w:jc w:val="both"/>
        <w:rPr>
          <w:rFonts w:ascii="Liberation Serif" w:hAnsi="Liberation Serif"/>
          <w:b/>
          <w:bCs/>
          <w:sz w:val="28"/>
          <w:szCs w:val="28"/>
          <w:lang w:val="en-US"/>
        </w:rPr>
      </w:pPr>
      <w:r w:rsidRPr="008C72FB">
        <w:rPr>
          <w:rFonts w:ascii="Liberation Serif" w:hAnsi="Liberation Serif"/>
          <w:b/>
          <w:bCs/>
          <w:sz w:val="28"/>
          <w:szCs w:val="28"/>
          <w:lang w:val="en-US"/>
        </w:rPr>
        <w:t>3.</w:t>
      </w:r>
      <w:r>
        <w:rPr>
          <w:rFonts w:ascii="Liberation Serif" w:hAnsi="Liberation Serif"/>
          <w:b/>
          <w:bCs/>
          <w:sz w:val="28"/>
          <w:szCs w:val="28"/>
          <w:lang w:val="en-US"/>
        </w:rPr>
        <w:t>1</w:t>
      </w:r>
      <w:r w:rsidRPr="008C72FB">
        <w:rPr>
          <w:rFonts w:ascii="Liberation Serif" w:hAnsi="Liberation Serif"/>
          <w:b/>
          <w:bCs/>
          <w:sz w:val="28"/>
          <w:szCs w:val="28"/>
          <w:lang w:val="en-US"/>
        </w:rPr>
        <w:t xml:space="preserve"> </w:t>
      </w:r>
      <w:r>
        <w:rPr>
          <w:rFonts w:ascii="Liberation Serif" w:hAnsi="Liberation Serif"/>
          <w:b/>
          <w:bCs/>
          <w:sz w:val="28"/>
          <w:szCs w:val="28"/>
          <w:lang w:val="en-US"/>
        </w:rPr>
        <w:t>Review of the literature</w:t>
      </w:r>
    </w:p>
    <w:p w14:paraId="62B263BB" w14:textId="15A0EF9B" w:rsidR="009979FA" w:rsidRPr="009979FA" w:rsidRDefault="009979FA" w:rsidP="009979FA">
      <w:pPr>
        <w:pStyle w:val="Corpotesto"/>
        <w:jc w:val="both"/>
        <w:rPr>
          <w:rFonts w:ascii="Liberation Serif" w:hAnsi="Liberation Serif"/>
          <w:kern w:val="2"/>
          <w:lang w:val="en-GB" w:eastAsia="en-GB"/>
        </w:rPr>
      </w:pPr>
      <w:r>
        <w:rPr>
          <w:lang w:val="en-US"/>
        </w:rPr>
        <w:br/>
      </w:r>
      <w:r w:rsidRPr="009979FA">
        <w:rPr>
          <w:rFonts w:ascii="Liberation Serif" w:hAnsi="Liberation Serif"/>
          <w:kern w:val="2"/>
          <w:lang w:val="en-GB" w:eastAsia="en-GB"/>
        </w:rPr>
        <w:t>MAS frameworks have found success in various energy applications, such as optimizing local energy trading, balancing supply</w:t>
      </w:r>
      <w:r w:rsidR="00151391">
        <w:rPr>
          <w:rFonts w:ascii="Liberation Serif" w:hAnsi="Liberation Serif"/>
          <w:kern w:val="2"/>
          <w:lang w:val="en-GB" w:eastAsia="en-GB"/>
        </w:rPr>
        <w:t xml:space="preserve">/demand </w:t>
      </w:r>
      <w:r w:rsidRPr="009979FA">
        <w:rPr>
          <w:rFonts w:ascii="Liberation Serif" w:hAnsi="Liberation Serif"/>
          <w:kern w:val="2"/>
          <w:lang w:val="en-GB" w:eastAsia="en-GB"/>
        </w:rPr>
        <w:t>and enhancing the efficiency of microgrids.</w:t>
      </w:r>
    </w:p>
    <w:p w14:paraId="72FCDECC" w14:textId="37063E6F" w:rsidR="009979FA" w:rsidRPr="009979FA" w:rsidRDefault="009979FA" w:rsidP="009979FA">
      <w:pPr>
        <w:pStyle w:val="Corpotesto"/>
        <w:jc w:val="both"/>
        <w:rPr>
          <w:rFonts w:ascii="Liberation Serif" w:hAnsi="Liberation Serif" w:cs="Arial"/>
          <w:b/>
          <w:bCs/>
          <w:kern w:val="2"/>
          <w:szCs w:val="32"/>
          <w:lang w:val="en-US"/>
        </w:rPr>
      </w:pPr>
      <w:r w:rsidRPr="009979FA">
        <w:rPr>
          <w:rFonts w:ascii="Liberation Serif" w:hAnsi="Liberation Serif" w:cs="Arial"/>
          <w:b/>
          <w:bCs/>
          <w:kern w:val="2"/>
          <w:szCs w:val="32"/>
          <w:lang w:val="en-US"/>
        </w:rPr>
        <w:t>3.1.1 How Agents Discover Each Other</w:t>
      </w:r>
    </w:p>
    <w:p w14:paraId="69FC27C0" w14:textId="75BE18A7" w:rsidR="009979FA" w:rsidRPr="009979FA" w:rsidRDefault="009979FA" w:rsidP="009979FA">
      <w:pPr>
        <w:pStyle w:val="Corpotesto"/>
        <w:jc w:val="both"/>
        <w:rPr>
          <w:rFonts w:ascii="Liberation Serif" w:hAnsi="Liberation Serif"/>
          <w:kern w:val="2"/>
          <w:lang w:val="en-GB" w:eastAsia="en-GB"/>
        </w:rPr>
      </w:pPr>
      <w:r w:rsidRPr="009979FA">
        <w:rPr>
          <w:rFonts w:ascii="Liberation Serif" w:hAnsi="Liberation Serif"/>
          <w:kern w:val="2"/>
          <w:lang w:val="en-GB" w:eastAsia="en-GB"/>
        </w:rPr>
        <w:t xml:space="preserve">One of the most critical aspects of MAS in P2P energy markets is how agents find and </w:t>
      </w:r>
      <w:proofErr w:type="gramStart"/>
      <w:r w:rsidRPr="009979FA">
        <w:rPr>
          <w:rFonts w:ascii="Liberation Serif" w:hAnsi="Liberation Serif"/>
          <w:kern w:val="2"/>
          <w:lang w:val="en-GB" w:eastAsia="en-GB"/>
        </w:rPr>
        <w:t xml:space="preserve">connect </w:t>
      </w:r>
      <w:r w:rsidR="00151391">
        <w:rPr>
          <w:rFonts w:ascii="Liberation Serif" w:hAnsi="Liberation Serif"/>
          <w:kern w:val="2"/>
          <w:lang w:val="en-GB" w:eastAsia="en-GB"/>
        </w:rPr>
        <w:t>together</w:t>
      </w:r>
      <w:proofErr w:type="gramEnd"/>
      <w:r w:rsidR="00151391">
        <w:rPr>
          <w:rFonts w:ascii="Liberation Serif" w:hAnsi="Liberation Serif"/>
          <w:kern w:val="2"/>
          <w:lang w:val="en-GB" w:eastAsia="en-GB"/>
        </w:rPr>
        <w:t>;</w:t>
      </w:r>
      <w:r w:rsidRPr="009979FA">
        <w:rPr>
          <w:rFonts w:ascii="Liberation Serif" w:hAnsi="Liberation Serif"/>
          <w:kern w:val="2"/>
          <w:lang w:val="en-GB" w:eastAsia="en-GB"/>
        </w:rPr>
        <w:t xml:space="preserve"> typically achieved through decentralized algorithms. Distributed Constraint Optimization Problems (DCOPs</w:t>
      </w:r>
      <w:r w:rsidR="00EE3DD5">
        <w:rPr>
          <w:rFonts w:ascii="Liberation Serif" w:hAnsi="Liberation Serif"/>
          <w:kern w:val="2"/>
          <w:lang w:val="en-GB" w:eastAsia="en-GB"/>
        </w:rPr>
        <w:t xml:space="preserve"> </w:t>
      </w:r>
      <w:r w:rsidR="00EE3DD5" w:rsidRPr="00EE3DD5">
        <w:rPr>
          <w:rFonts w:ascii="Liberation Serif" w:hAnsi="Liberation Serif"/>
          <w:i/>
          <w:iCs/>
          <w:kern w:val="2"/>
          <w:lang w:val="en-GB" w:eastAsia="en-GB"/>
        </w:rPr>
        <w:t>(*1)</w:t>
      </w:r>
      <w:r w:rsidRPr="009979FA">
        <w:rPr>
          <w:rFonts w:ascii="Liberation Serif" w:hAnsi="Liberation Serif"/>
          <w:kern w:val="2"/>
          <w:lang w:val="en-GB" w:eastAsia="en-GB"/>
        </w:rPr>
        <w:t>) are a popular method, allowing agents to collaborate and optimize resource allocation without needing a central authority. Techniques like branch-and-bound searches</w:t>
      </w:r>
      <w:r w:rsidR="00EE3DD5">
        <w:rPr>
          <w:rFonts w:ascii="Liberation Serif" w:hAnsi="Liberation Serif"/>
          <w:kern w:val="2"/>
          <w:lang w:val="en-GB" w:eastAsia="en-GB"/>
        </w:rPr>
        <w:t xml:space="preserve"> </w:t>
      </w:r>
      <w:r w:rsidR="00EE3DD5" w:rsidRPr="00EE3DD5">
        <w:rPr>
          <w:rFonts w:ascii="Liberation Serif" w:hAnsi="Liberation Serif"/>
          <w:i/>
          <w:iCs/>
          <w:kern w:val="2"/>
          <w:lang w:val="en-GB" w:eastAsia="en-GB"/>
        </w:rPr>
        <w:t>(*</w:t>
      </w:r>
      <w:r w:rsidR="00EE3DD5">
        <w:rPr>
          <w:rFonts w:ascii="Liberation Serif" w:hAnsi="Liberation Serif"/>
          <w:i/>
          <w:iCs/>
          <w:kern w:val="2"/>
          <w:lang w:val="en-GB" w:eastAsia="en-GB"/>
        </w:rPr>
        <w:t>2)</w:t>
      </w:r>
      <w:r w:rsidRPr="009979FA">
        <w:rPr>
          <w:rFonts w:ascii="Liberation Serif" w:hAnsi="Liberation Serif"/>
          <w:kern w:val="2"/>
          <w:lang w:val="en-GB" w:eastAsia="en-GB"/>
        </w:rPr>
        <w:t xml:space="preserve"> make these processes more efficient, even in dense networks where many agents are competing for resources. Communication infrastructures, including IoT devices, play a crucial role here, providing the real-time data exchange necessary for agents to dynamically </w:t>
      </w:r>
      <w:r w:rsidR="00151391">
        <w:rPr>
          <w:rFonts w:ascii="Liberation Serif" w:hAnsi="Liberation Serif"/>
          <w:kern w:val="2"/>
          <w:lang w:val="en-GB" w:eastAsia="en-GB"/>
        </w:rPr>
        <w:t>infer</w:t>
      </w:r>
      <w:r w:rsidRPr="009979FA">
        <w:rPr>
          <w:rFonts w:ascii="Liberation Serif" w:hAnsi="Liberation Serif"/>
          <w:kern w:val="2"/>
          <w:lang w:val="en-GB" w:eastAsia="en-GB"/>
        </w:rPr>
        <w:t xml:space="preserve"> and interact with their peers.</w:t>
      </w:r>
      <w:r w:rsidR="00151391">
        <w:rPr>
          <w:rFonts w:ascii="Liberation Serif" w:hAnsi="Liberation Serif"/>
          <w:kern w:val="2"/>
          <w:lang w:val="en-GB" w:eastAsia="en-GB"/>
        </w:rPr>
        <w:t xml:space="preserve"> Furthermore, blockchain can be leveraged as a new and different way to integrate MAS, </w:t>
      </w:r>
      <w:r w:rsidR="00151391" w:rsidRPr="00151391">
        <w:rPr>
          <w:rFonts w:ascii="Liberation Serif" w:hAnsi="Liberation Serif"/>
          <w:i/>
          <w:iCs/>
          <w:kern w:val="2"/>
          <w:lang w:val="en-GB" w:eastAsia="en-GB"/>
        </w:rPr>
        <w:t>as deeply explained in the Decentralized Systems project</w:t>
      </w:r>
      <w:r w:rsidR="00151391">
        <w:rPr>
          <w:rFonts w:ascii="Liberation Serif" w:hAnsi="Liberation Serif"/>
          <w:kern w:val="2"/>
          <w:lang w:val="en-GB" w:eastAsia="en-GB"/>
        </w:rPr>
        <w:t>.</w:t>
      </w:r>
    </w:p>
    <w:p w14:paraId="235C2998" w14:textId="438EA351" w:rsidR="009979FA" w:rsidRPr="009979FA" w:rsidRDefault="009979FA" w:rsidP="009979FA">
      <w:pPr>
        <w:pStyle w:val="Corpotesto"/>
        <w:jc w:val="both"/>
        <w:rPr>
          <w:rFonts w:ascii="Liberation Serif" w:hAnsi="Liberation Serif" w:cs="Arial"/>
          <w:b/>
          <w:bCs/>
          <w:kern w:val="2"/>
          <w:szCs w:val="32"/>
          <w:lang w:val="en-US"/>
        </w:rPr>
      </w:pPr>
      <w:r w:rsidRPr="009979FA">
        <w:rPr>
          <w:rFonts w:ascii="Liberation Serif" w:hAnsi="Liberation Serif" w:cs="Arial"/>
          <w:b/>
          <w:bCs/>
          <w:kern w:val="2"/>
          <w:szCs w:val="32"/>
          <w:lang w:val="en-US"/>
        </w:rPr>
        <w:t>3.1.2 The Role of BDI in Agent Behavior</w:t>
      </w:r>
    </w:p>
    <w:p w14:paraId="21A52BDF" w14:textId="0856F7E4" w:rsidR="009979FA" w:rsidRPr="009979FA" w:rsidRDefault="009979FA" w:rsidP="009979FA">
      <w:pPr>
        <w:pStyle w:val="Corpotesto"/>
        <w:jc w:val="both"/>
        <w:rPr>
          <w:rFonts w:ascii="Liberation Serif" w:hAnsi="Liberation Serif"/>
          <w:kern w:val="2"/>
          <w:lang w:val="en-GB" w:eastAsia="en-GB"/>
        </w:rPr>
      </w:pPr>
      <w:r w:rsidRPr="009979FA">
        <w:rPr>
          <w:rFonts w:ascii="Liberation Serif" w:hAnsi="Liberation Serif"/>
          <w:kern w:val="2"/>
          <w:lang w:val="en-GB" w:eastAsia="en-GB"/>
        </w:rPr>
        <w:t>The Belief-Desire-Intention (BDI) model is widely used to design the behavior of agents in these systems. BDI essentially mimics human decision-making by enabling agents to act based on their beliefs (like the current state of the grid), desires</w:t>
      </w:r>
      <w:r w:rsidR="00151391">
        <w:rPr>
          <w:rFonts w:ascii="Liberation Serif" w:hAnsi="Liberation Serif"/>
          <w:kern w:val="2"/>
          <w:lang w:val="en-GB" w:eastAsia="en-GB"/>
        </w:rPr>
        <w:t xml:space="preserve"> </w:t>
      </w:r>
      <w:r w:rsidRPr="009979FA">
        <w:rPr>
          <w:rFonts w:ascii="Liberation Serif" w:hAnsi="Liberation Serif"/>
          <w:kern w:val="2"/>
          <w:lang w:val="en-GB" w:eastAsia="en-GB"/>
        </w:rPr>
        <w:t>(such as reducing energy costs), and intentions (specific actions like negotiating a trade or conserving power). This makes the agents more autonomous and adaptable, particularly in unpredictable environments like a smart grid with fluctuating energy demands and prices.</w:t>
      </w:r>
      <w:r w:rsidR="00151391">
        <w:rPr>
          <w:rFonts w:ascii="Liberation Serif" w:hAnsi="Liberation Serif"/>
          <w:kern w:val="2"/>
          <w:lang w:val="en-GB" w:eastAsia="en-GB"/>
        </w:rPr>
        <w:t xml:space="preserve"> However, little work has been done to properly formalize a model for strict BDI prosumer-agents.</w:t>
      </w:r>
    </w:p>
    <w:p w14:paraId="44A82BBC" w14:textId="1CF44B46" w:rsidR="009979FA" w:rsidRPr="009979FA" w:rsidRDefault="009979FA" w:rsidP="009979FA">
      <w:pPr>
        <w:pStyle w:val="Corpotesto"/>
        <w:jc w:val="both"/>
        <w:rPr>
          <w:rFonts w:ascii="Liberation Serif" w:hAnsi="Liberation Serif" w:cs="Arial"/>
          <w:b/>
          <w:bCs/>
          <w:kern w:val="2"/>
          <w:szCs w:val="32"/>
          <w:lang w:val="en-US"/>
        </w:rPr>
      </w:pPr>
      <w:r w:rsidRPr="009979FA">
        <w:rPr>
          <w:rFonts w:ascii="Liberation Serif" w:hAnsi="Liberation Serif" w:cs="Arial"/>
          <w:b/>
          <w:bCs/>
          <w:kern w:val="2"/>
          <w:szCs w:val="32"/>
          <w:lang w:val="en-US"/>
        </w:rPr>
        <w:t>3.1.3 Challenges and Opportunities</w:t>
      </w:r>
    </w:p>
    <w:p w14:paraId="73658898" w14:textId="0A59EAD9" w:rsidR="001A3652" w:rsidRDefault="009979FA" w:rsidP="009979FA">
      <w:pPr>
        <w:pStyle w:val="Corpotesto"/>
        <w:jc w:val="both"/>
        <w:rPr>
          <w:rFonts w:ascii="Liberation Serif" w:hAnsi="Liberation Serif"/>
          <w:kern w:val="2"/>
          <w:lang w:val="en-GB" w:eastAsia="en-GB"/>
        </w:rPr>
      </w:pPr>
      <w:r w:rsidRPr="009979FA">
        <w:rPr>
          <w:rFonts w:ascii="Liberation Serif" w:hAnsi="Liberation Serif"/>
          <w:kern w:val="2"/>
          <w:lang w:val="en-GB" w:eastAsia="en-GB"/>
        </w:rPr>
        <w:t>Despite its promise, MAS in energy markets faces some challenges. Scalability is a big o</w:t>
      </w:r>
      <w:r w:rsidR="00151391">
        <w:rPr>
          <w:rFonts w:ascii="Liberation Serif" w:hAnsi="Liberation Serif"/>
          <w:kern w:val="2"/>
          <w:lang w:val="en-GB" w:eastAsia="en-GB"/>
        </w:rPr>
        <w:t xml:space="preserve">ne, because </w:t>
      </w:r>
      <w:r w:rsidRPr="009979FA">
        <w:rPr>
          <w:rFonts w:ascii="Liberation Serif" w:hAnsi="Liberation Serif"/>
          <w:kern w:val="2"/>
          <w:lang w:val="en-GB" w:eastAsia="en-GB"/>
        </w:rPr>
        <w:t>coordinating many agents and evaluating their interactions can become computationally expensive. There’s also the issue of inclusivity</w:t>
      </w:r>
      <w:r w:rsidR="00151391">
        <w:rPr>
          <w:rFonts w:ascii="Liberation Serif" w:hAnsi="Liberation Serif"/>
          <w:kern w:val="2"/>
          <w:lang w:val="en-GB" w:eastAsia="en-GB"/>
        </w:rPr>
        <w:t xml:space="preserve">, due to </w:t>
      </w:r>
      <w:r w:rsidRPr="009979FA">
        <w:rPr>
          <w:rFonts w:ascii="Liberation Serif" w:hAnsi="Liberation Serif"/>
          <w:kern w:val="2"/>
          <w:lang w:val="en-GB" w:eastAsia="en-GB"/>
        </w:rPr>
        <w:t>vulnerable consumers</w:t>
      </w:r>
      <w:r w:rsidR="00151391">
        <w:rPr>
          <w:rFonts w:ascii="Liberation Serif" w:hAnsi="Liberation Serif"/>
          <w:kern w:val="2"/>
          <w:lang w:val="en-GB" w:eastAsia="en-GB"/>
        </w:rPr>
        <w:t xml:space="preserve"> </w:t>
      </w:r>
      <w:r w:rsidR="00151391" w:rsidRPr="009979FA">
        <w:rPr>
          <w:rFonts w:ascii="Liberation Serif" w:hAnsi="Liberation Serif"/>
          <w:kern w:val="2"/>
          <w:lang w:val="en-GB" w:eastAsia="en-GB"/>
        </w:rPr>
        <w:t>overlook</w:t>
      </w:r>
      <w:r w:rsidR="00151391">
        <w:rPr>
          <w:rFonts w:ascii="Liberation Serif" w:hAnsi="Liberation Serif"/>
          <w:kern w:val="2"/>
          <w:lang w:val="en-GB" w:eastAsia="en-GB"/>
        </w:rPr>
        <w:t xml:space="preserve"> (</w:t>
      </w:r>
      <w:proofErr w:type="spellStart"/>
      <w:r w:rsidR="00151391">
        <w:rPr>
          <w:rFonts w:ascii="Liberation Serif" w:hAnsi="Liberation Serif"/>
          <w:kern w:val="2"/>
          <w:lang w:val="en-GB" w:eastAsia="en-GB"/>
        </w:rPr>
        <w:t>e.g</w:t>
      </w:r>
      <w:proofErr w:type="spellEnd"/>
      <w:r w:rsidR="00151391">
        <w:rPr>
          <w:rFonts w:ascii="Liberation Serif" w:hAnsi="Liberation Serif"/>
          <w:kern w:val="2"/>
          <w:lang w:val="en-GB" w:eastAsia="en-GB"/>
        </w:rPr>
        <w:t xml:space="preserve"> </w:t>
      </w:r>
      <w:r w:rsidRPr="009979FA">
        <w:rPr>
          <w:rFonts w:ascii="Liberation Serif" w:hAnsi="Liberation Serif"/>
          <w:kern w:val="2"/>
          <w:lang w:val="en-GB" w:eastAsia="en-GB"/>
        </w:rPr>
        <w:t>low-income households</w:t>
      </w:r>
      <w:r w:rsidR="00151391">
        <w:rPr>
          <w:rFonts w:ascii="Liberation Serif" w:hAnsi="Liberation Serif"/>
          <w:kern w:val="2"/>
          <w:lang w:val="en-GB" w:eastAsia="en-GB"/>
        </w:rPr>
        <w:t>).</w:t>
      </w:r>
    </w:p>
    <w:p w14:paraId="2C7B054B" w14:textId="3DB8CD1B" w:rsidR="009979FA" w:rsidRPr="009979FA" w:rsidRDefault="009979FA" w:rsidP="009979FA">
      <w:pPr>
        <w:pStyle w:val="Corpotesto"/>
        <w:jc w:val="both"/>
        <w:rPr>
          <w:rFonts w:ascii="Liberation Serif" w:hAnsi="Liberation Serif" w:cs="Arial"/>
          <w:b/>
          <w:bCs/>
          <w:kern w:val="2"/>
          <w:szCs w:val="32"/>
          <w:lang w:val="en-US"/>
        </w:rPr>
      </w:pPr>
      <w:r w:rsidRPr="009979FA">
        <w:rPr>
          <w:rFonts w:ascii="Liberation Serif" w:hAnsi="Liberation Serif" w:cs="Arial"/>
          <w:b/>
          <w:bCs/>
          <w:kern w:val="2"/>
          <w:szCs w:val="32"/>
          <w:lang w:val="en-US"/>
        </w:rPr>
        <w:t>3.1.4 Our starting point</w:t>
      </w:r>
    </w:p>
    <w:p w14:paraId="5669B9D5" w14:textId="6C8A41D5" w:rsidR="00860F82" w:rsidRPr="007A495A" w:rsidRDefault="00860F82" w:rsidP="00F866EA">
      <w:pPr>
        <w:pStyle w:val="Corpotesto"/>
        <w:jc w:val="both"/>
        <w:rPr>
          <w:rFonts w:ascii="Liberation Serif" w:hAnsi="Liberation Serif"/>
          <w:kern w:val="2"/>
          <w:lang w:val="en-GB" w:eastAsia="en-GB"/>
        </w:rPr>
      </w:pPr>
      <w:r w:rsidRPr="007A495A">
        <w:rPr>
          <w:rFonts w:ascii="Liberation Serif" w:hAnsi="Liberation Serif"/>
          <w:kern w:val="2"/>
          <w:lang w:val="en-GB" w:eastAsia="en-GB"/>
        </w:rPr>
        <w:t>The starting point for the transition toward a BDI architecture leverages the STONKSpp code, in which each prosumer is already somewhat autonomous, reacts to messages and pro-actively attempts to optimize its decisions in a distributed manner.</w:t>
      </w:r>
      <w:r w:rsidR="004B77EE" w:rsidRPr="007A495A">
        <w:rPr>
          <w:rFonts w:ascii="Liberation Serif" w:hAnsi="Liberation Serif"/>
          <w:kern w:val="2"/>
          <w:lang w:val="en-GB" w:eastAsia="en-GB"/>
        </w:rPr>
        <w:br/>
      </w:r>
      <w:r w:rsidRPr="007A495A">
        <w:rPr>
          <w:rFonts w:ascii="Liberation Serif" w:hAnsi="Liberation Serif"/>
          <w:kern w:val="2"/>
          <w:lang w:val="en-GB" w:eastAsia="en-GB"/>
        </w:rPr>
        <w:t>However, these behaviours are encoded procedurally and not explicitly separated into (B)</w:t>
      </w:r>
      <w:proofErr w:type="spellStart"/>
      <w:r w:rsidRPr="007A495A">
        <w:rPr>
          <w:rFonts w:ascii="Liberation Serif" w:hAnsi="Liberation Serif"/>
          <w:kern w:val="2"/>
          <w:lang w:val="en-GB" w:eastAsia="en-GB"/>
        </w:rPr>
        <w:t>eliefs</w:t>
      </w:r>
      <w:proofErr w:type="spellEnd"/>
      <w:r w:rsidRPr="007A495A">
        <w:rPr>
          <w:rFonts w:ascii="Liberation Serif" w:hAnsi="Liberation Serif"/>
          <w:kern w:val="2"/>
          <w:lang w:val="en-GB" w:eastAsia="en-GB"/>
        </w:rPr>
        <w:t>, (D)</w:t>
      </w:r>
      <w:proofErr w:type="spellStart"/>
      <w:r w:rsidRPr="007A495A">
        <w:rPr>
          <w:rFonts w:ascii="Liberation Serif" w:hAnsi="Liberation Serif"/>
          <w:kern w:val="2"/>
          <w:lang w:val="en-GB" w:eastAsia="en-GB"/>
        </w:rPr>
        <w:t>esires</w:t>
      </w:r>
      <w:proofErr w:type="spellEnd"/>
      <w:r w:rsidRPr="007A495A">
        <w:rPr>
          <w:rFonts w:ascii="Liberation Serif" w:hAnsi="Liberation Serif"/>
          <w:kern w:val="2"/>
          <w:lang w:val="en-GB" w:eastAsia="en-GB"/>
        </w:rPr>
        <w:t>, and (I)</w:t>
      </w:r>
      <w:proofErr w:type="spellStart"/>
      <w:r w:rsidRPr="007A495A">
        <w:rPr>
          <w:rFonts w:ascii="Liberation Serif" w:hAnsi="Liberation Serif"/>
          <w:kern w:val="2"/>
          <w:lang w:val="en-GB" w:eastAsia="en-GB"/>
        </w:rPr>
        <w:t>ntentions</w:t>
      </w:r>
      <w:proofErr w:type="spellEnd"/>
      <w:r w:rsidRPr="007A495A">
        <w:rPr>
          <w:rFonts w:ascii="Liberation Serif" w:hAnsi="Liberation Serif"/>
          <w:kern w:val="2"/>
          <w:lang w:val="en-GB" w:eastAsia="en-GB"/>
        </w:rPr>
        <w:t>.</w:t>
      </w:r>
    </w:p>
    <w:p w14:paraId="4C2B31AE" w14:textId="77777777" w:rsidR="00151391" w:rsidRDefault="00151391" w:rsidP="00601C59">
      <w:pPr>
        <w:pStyle w:val="Paragraph"/>
        <w:spacing w:before="0"/>
        <w:jc w:val="both"/>
        <w:rPr>
          <w:rFonts w:ascii="Liberation Serif" w:hAnsi="Liberation Serif"/>
          <w:b/>
          <w:bCs/>
          <w:sz w:val="28"/>
          <w:szCs w:val="28"/>
          <w:lang w:val="en-US"/>
        </w:rPr>
      </w:pPr>
    </w:p>
    <w:p w14:paraId="01ECDA14" w14:textId="77777777" w:rsidR="00151391" w:rsidRDefault="00151391" w:rsidP="00601C59">
      <w:pPr>
        <w:pStyle w:val="Paragraph"/>
        <w:spacing w:before="0"/>
        <w:jc w:val="both"/>
        <w:rPr>
          <w:rFonts w:ascii="Liberation Serif" w:hAnsi="Liberation Serif"/>
          <w:b/>
          <w:bCs/>
          <w:sz w:val="28"/>
          <w:szCs w:val="28"/>
          <w:lang w:val="en-US"/>
        </w:rPr>
      </w:pPr>
    </w:p>
    <w:p w14:paraId="4CF8587C" w14:textId="04942690" w:rsidR="00EE3DD5" w:rsidRDefault="00EE3DD5" w:rsidP="00EE3DD5">
      <w:pPr>
        <w:rPr>
          <w:rFonts w:ascii="Liberation Serif" w:hAnsi="Liberation Serif"/>
          <w:i/>
          <w:iCs/>
          <w:kern w:val="2"/>
          <w:lang w:val="en-GB" w:eastAsia="en-GB"/>
        </w:rPr>
      </w:pPr>
      <w:r w:rsidRPr="00EE3DD5">
        <w:rPr>
          <w:rFonts w:ascii="Liberation Serif" w:hAnsi="Liberation Serif"/>
          <w:i/>
          <w:iCs/>
          <w:kern w:val="2"/>
          <w:lang w:val="en-GB" w:eastAsia="en-GB"/>
        </w:rPr>
        <w:lastRenderedPageBreak/>
        <w:t>(*1</w:t>
      </w:r>
      <w:r>
        <w:rPr>
          <w:rFonts w:ascii="Liberation Serif" w:hAnsi="Liberation Serif"/>
          <w:i/>
          <w:iCs/>
          <w:kern w:val="2"/>
          <w:lang w:val="en-GB" w:eastAsia="en-GB"/>
        </w:rPr>
        <w:t xml:space="preserve">) </w:t>
      </w:r>
      <w:r w:rsidRPr="00EE3DD5">
        <w:rPr>
          <w:rFonts w:ascii="Liberation Serif" w:hAnsi="Liberation Serif"/>
          <w:i/>
          <w:iCs/>
          <w:kern w:val="2"/>
          <w:lang w:val="en-GB" w:eastAsia="en-GB"/>
        </w:rPr>
        <w:t>DCOPs are optimization problems where multiple agents cooperate to find the best assignment of variables, subject to constraints, while minimizing a global cost function.</w:t>
      </w:r>
    </w:p>
    <w:p w14:paraId="7B923BF9" w14:textId="77777777" w:rsidR="00EE3DD5" w:rsidRDefault="00EE3DD5" w:rsidP="00601C59">
      <w:pPr>
        <w:pStyle w:val="Paragraph"/>
        <w:spacing w:before="0"/>
        <w:jc w:val="both"/>
        <w:rPr>
          <w:rFonts w:ascii="Liberation Serif" w:hAnsi="Liberation Serif"/>
          <w:i/>
          <w:iCs/>
          <w:kern w:val="2"/>
          <w:lang w:val="en-GB" w:eastAsia="en-GB"/>
        </w:rPr>
      </w:pPr>
    </w:p>
    <w:p w14:paraId="71DDE878" w14:textId="23EBC830" w:rsidR="00EE3DD5" w:rsidRDefault="00EE3DD5" w:rsidP="00601C59">
      <w:pPr>
        <w:pStyle w:val="Paragraph"/>
        <w:spacing w:before="0"/>
        <w:jc w:val="both"/>
        <w:rPr>
          <w:rFonts w:ascii="Liberation Serif" w:hAnsi="Liberation Serif"/>
          <w:b/>
          <w:bCs/>
          <w:sz w:val="28"/>
          <w:szCs w:val="28"/>
          <w:lang w:val="en-US"/>
        </w:rPr>
      </w:pPr>
      <w:r w:rsidRPr="00EE3DD5">
        <w:rPr>
          <w:rFonts w:ascii="Liberation Serif" w:hAnsi="Liberation Serif"/>
          <w:i/>
          <w:iCs/>
          <w:kern w:val="2"/>
          <w:lang w:val="en-GB" w:eastAsia="en-GB"/>
        </w:rPr>
        <w:t>(*</w:t>
      </w:r>
      <w:r>
        <w:rPr>
          <w:rFonts w:ascii="Liberation Serif" w:hAnsi="Liberation Serif"/>
          <w:i/>
          <w:iCs/>
          <w:kern w:val="2"/>
          <w:lang w:val="en-GB" w:eastAsia="en-GB"/>
        </w:rPr>
        <w:t xml:space="preserve">2) </w:t>
      </w:r>
      <w:r w:rsidRPr="00EE3DD5">
        <w:rPr>
          <w:rFonts w:ascii="Liberation Serif" w:hAnsi="Liberation Serif"/>
          <w:i/>
          <w:iCs/>
          <w:kern w:val="2"/>
          <w:lang w:val="en-GB" w:eastAsia="en-GB"/>
        </w:rPr>
        <w:t>Branch-and-bound is a search algorithm that systematically explores solution spaces by dividing them into smaller subproblems (branching) and pruning suboptimal solutions using bounds.</w:t>
      </w:r>
    </w:p>
    <w:p w14:paraId="1121F5C9" w14:textId="77777777" w:rsidR="00EE3DD5" w:rsidRDefault="00EE3DD5" w:rsidP="00601C59">
      <w:pPr>
        <w:pStyle w:val="Paragraph"/>
        <w:spacing w:before="0"/>
        <w:jc w:val="both"/>
        <w:rPr>
          <w:rFonts w:ascii="Liberation Serif" w:hAnsi="Liberation Serif"/>
          <w:b/>
          <w:bCs/>
          <w:sz w:val="28"/>
          <w:szCs w:val="28"/>
          <w:lang w:val="en-US"/>
        </w:rPr>
      </w:pPr>
    </w:p>
    <w:p w14:paraId="18D7844E" w14:textId="18C4B249" w:rsidR="00B36451" w:rsidRPr="008C72FB" w:rsidRDefault="00601C59" w:rsidP="00601C59">
      <w:pPr>
        <w:pStyle w:val="Paragraph"/>
        <w:spacing w:before="0"/>
        <w:jc w:val="both"/>
        <w:rPr>
          <w:rFonts w:ascii="Liberation Serif" w:hAnsi="Liberation Serif"/>
          <w:sz w:val="28"/>
          <w:szCs w:val="28"/>
          <w:lang w:val="en-US"/>
        </w:rPr>
      </w:pPr>
      <w:r w:rsidRPr="008C72FB">
        <w:rPr>
          <w:rFonts w:ascii="Liberation Serif" w:hAnsi="Liberation Serif"/>
          <w:b/>
          <w:bCs/>
          <w:sz w:val="28"/>
          <w:szCs w:val="28"/>
          <w:lang w:val="en-US"/>
        </w:rPr>
        <w:t>3.</w:t>
      </w:r>
      <w:r w:rsidR="00A67EC8">
        <w:rPr>
          <w:rFonts w:ascii="Liberation Serif" w:hAnsi="Liberation Serif"/>
          <w:b/>
          <w:bCs/>
          <w:sz w:val="28"/>
          <w:szCs w:val="28"/>
          <w:lang w:val="en-US"/>
        </w:rPr>
        <w:t>2</w:t>
      </w:r>
      <w:r w:rsidRPr="008C72FB">
        <w:rPr>
          <w:rFonts w:ascii="Liberation Serif" w:hAnsi="Liberation Serif"/>
          <w:b/>
          <w:bCs/>
          <w:sz w:val="28"/>
          <w:szCs w:val="28"/>
          <w:lang w:val="en-US"/>
        </w:rPr>
        <w:t xml:space="preserve"> Environmental definition</w:t>
      </w:r>
    </w:p>
    <w:p w14:paraId="6A0648CA" w14:textId="77FA9671" w:rsidR="00B814BB" w:rsidRPr="008C72FB" w:rsidRDefault="00B814BB" w:rsidP="00B814BB">
      <w:pPr>
        <w:pStyle w:val="Titolo1"/>
        <w:numPr>
          <w:ilvl w:val="0"/>
          <w:numId w:val="0"/>
        </w:numPr>
        <w:ind w:right="540"/>
        <w:rPr>
          <w:rFonts w:ascii="Liberation Serif" w:hAnsi="Liberation Serif"/>
          <w:lang w:val="en-US"/>
        </w:rPr>
      </w:pPr>
      <w:r w:rsidRPr="008C72FB">
        <w:rPr>
          <w:rFonts w:ascii="Liberation Serif" w:hAnsi="Liberation Serif"/>
          <w:lang w:val="en-US"/>
        </w:rPr>
        <w:t>3.</w:t>
      </w:r>
      <w:r w:rsidR="00A67EC8">
        <w:rPr>
          <w:rFonts w:ascii="Liberation Serif" w:hAnsi="Liberation Serif"/>
          <w:lang w:val="en-US"/>
        </w:rPr>
        <w:t>2</w:t>
      </w:r>
      <w:r w:rsidRPr="008C72FB">
        <w:rPr>
          <w:rFonts w:ascii="Liberation Serif" w:hAnsi="Liberation Serif"/>
          <w:lang w:val="en-US"/>
        </w:rPr>
        <w:t xml:space="preserve">.1 </w:t>
      </w:r>
      <w:proofErr w:type="spellStart"/>
      <w:r w:rsidR="00D40B2B" w:rsidRPr="008C72FB">
        <w:rPr>
          <w:rFonts w:ascii="Liberation Serif" w:hAnsi="Liberation Serif"/>
          <w:lang w:val="en-US"/>
        </w:rPr>
        <w:t>Enviroment</w:t>
      </w:r>
      <w:proofErr w:type="spellEnd"/>
      <w:r w:rsidR="00D40B2B" w:rsidRPr="008C72FB">
        <w:rPr>
          <w:rFonts w:ascii="Liberation Serif" w:hAnsi="Liberation Serif"/>
          <w:lang w:val="en-US"/>
        </w:rPr>
        <w:t xml:space="preserve"> definition in the context</w:t>
      </w:r>
    </w:p>
    <w:p w14:paraId="62F2C3D0" w14:textId="77777777" w:rsidR="000860A7" w:rsidRPr="000860A7" w:rsidRDefault="000860A7" w:rsidP="00F866EA">
      <w:pPr>
        <w:pStyle w:val="NormaleWeb"/>
        <w:spacing w:before="0" w:beforeAutospacing="0" w:after="240" w:afterAutospacing="0"/>
        <w:jc w:val="both"/>
        <w:rPr>
          <w:rFonts w:ascii="Liberation Serif" w:hAnsi="Liberation Serif"/>
          <w:kern w:val="2"/>
          <w:lang w:val="en-GB" w:eastAsia="en-GB"/>
        </w:rPr>
      </w:pPr>
      <w:r w:rsidRPr="000860A7">
        <w:rPr>
          <w:rFonts w:ascii="Liberation Serif" w:hAnsi="Liberation Serif"/>
          <w:kern w:val="2"/>
          <w:lang w:val="en-GB" w:eastAsia="en-GB"/>
        </w:rPr>
        <w:t>In a BDI-based system, the environment typically represents both the physical world and the simulation platform that agents perceive. In our case:</w:t>
      </w:r>
    </w:p>
    <w:p w14:paraId="6461EC12" w14:textId="77777777" w:rsidR="009457B0" w:rsidRDefault="000860A7" w:rsidP="00F866EA">
      <w:pPr>
        <w:pStyle w:val="NormaleWeb"/>
        <w:numPr>
          <w:ilvl w:val="0"/>
          <w:numId w:val="4"/>
        </w:numPr>
        <w:spacing w:before="0" w:beforeAutospacing="0" w:after="240" w:afterAutospacing="0"/>
        <w:jc w:val="both"/>
        <w:rPr>
          <w:rFonts w:ascii="Liberation Serif" w:hAnsi="Liberation Serif"/>
          <w:kern w:val="2"/>
          <w:lang w:val="en-GB" w:eastAsia="en-GB"/>
        </w:rPr>
      </w:pPr>
      <w:r w:rsidRPr="000860A7">
        <w:rPr>
          <w:rFonts w:ascii="Liberation Serif" w:hAnsi="Liberation Serif"/>
          <w:kern w:val="2"/>
          <w:lang w:val="en-GB" w:eastAsia="en-GB"/>
        </w:rPr>
        <w:t xml:space="preserve">The </w:t>
      </w:r>
      <w:r w:rsidRPr="00AB46E2">
        <w:rPr>
          <w:rFonts w:ascii="Liberation Serif" w:hAnsi="Liberation Serif"/>
          <w:i/>
          <w:iCs/>
          <w:kern w:val="2"/>
          <w:lang w:val="en-GB" w:eastAsia="en-GB"/>
        </w:rPr>
        <w:t>physical world</w:t>
      </w:r>
      <w:r w:rsidRPr="000860A7">
        <w:rPr>
          <w:rFonts w:ascii="Liberation Serif" w:hAnsi="Liberation Serif"/>
          <w:kern w:val="2"/>
          <w:lang w:val="en-GB" w:eastAsia="en-GB"/>
        </w:rPr>
        <w:t xml:space="preserve"> includes the energy network</w:t>
      </w:r>
      <w:r w:rsidR="00AB46E2">
        <w:rPr>
          <w:rFonts w:ascii="Liberation Serif" w:hAnsi="Liberation Serif"/>
          <w:kern w:val="2"/>
          <w:lang w:val="en-GB" w:eastAsia="en-GB"/>
        </w:rPr>
        <w:t xml:space="preserve"> itself</w:t>
      </w:r>
      <w:r w:rsidRPr="000860A7">
        <w:rPr>
          <w:rFonts w:ascii="Liberation Serif" w:hAnsi="Liberation Serif"/>
          <w:kern w:val="2"/>
          <w:lang w:val="en-GB" w:eastAsia="en-GB"/>
        </w:rPr>
        <w:t xml:space="preserve"> and any external constraints (e.g. </w:t>
      </w:r>
      <w:r w:rsidR="00AB46E2">
        <w:rPr>
          <w:rFonts w:ascii="Liberation Serif" w:hAnsi="Liberation Serif"/>
          <w:kern w:val="2"/>
          <w:lang w:val="en-GB" w:eastAsia="en-GB"/>
        </w:rPr>
        <w:t xml:space="preserve">physical boundaries, </w:t>
      </w:r>
      <w:r w:rsidRPr="000860A7">
        <w:rPr>
          <w:rFonts w:ascii="Liberation Serif" w:hAnsi="Liberation Serif"/>
          <w:kern w:val="2"/>
          <w:lang w:val="en-GB" w:eastAsia="en-GB"/>
        </w:rPr>
        <w:t>weather conditions, market constraints).</w:t>
      </w:r>
    </w:p>
    <w:p w14:paraId="7845B9A7" w14:textId="33913318" w:rsidR="000860A7" w:rsidRPr="009457B0" w:rsidRDefault="000860A7" w:rsidP="00F866EA">
      <w:pPr>
        <w:pStyle w:val="NormaleWeb"/>
        <w:numPr>
          <w:ilvl w:val="0"/>
          <w:numId w:val="4"/>
        </w:numPr>
        <w:spacing w:before="0" w:beforeAutospacing="0" w:after="240" w:afterAutospacing="0"/>
        <w:jc w:val="both"/>
        <w:rPr>
          <w:rFonts w:ascii="Liberation Serif" w:hAnsi="Liberation Serif"/>
          <w:kern w:val="2"/>
          <w:lang w:val="en-GB" w:eastAsia="en-GB"/>
        </w:rPr>
      </w:pPr>
      <w:r w:rsidRPr="009457B0">
        <w:rPr>
          <w:rFonts w:ascii="Liberation Serif" w:hAnsi="Liberation Serif"/>
          <w:kern w:val="2"/>
          <w:lang w:val="en-GB" w:eastAsia="en-GB"/>
        </w:rPr>
        <w:t xml:space="preserve">The </w:t>
      </w:r>
      <w:r w:rsidRPr="009457B0">
        <w:rPr>
          <w:rFonts w:ascii="Liberation Serif" w:hAnsi="Liberation Serif"/>
          <w:i/>
          <w:iCs/>
          <w:kern w:val="2"/>
          <w:lang w:val="en-GB" w:eastAsia="en-GB"/>
        </w:rPr>
        <w:t>simulation platform</w:t>
      </w:r>
      <w:r w:rsidRPr="009457B0">
        <w:rPr>
          <w:rFonts w:ascii="Liberation Serif" w:hAnsi="Liberation Serif"/>
          <w:kern w:val="2"/>
          <w:lang w:val="en-GB" w:eastAsia="en-GB"/>
        </w:rPr>
        <w:t xml:space="preserve"> includes the discrete-event simulator, message queues, and scheduling</w:t>
      </w:r>
      <w:r w:rsidR="00AB46E2" w:rsidRPr="009457B0">
        <w:rPr>
          <w:rFonts w:ascii="Liberation Serif" w:hAnsi="Liberation Serif"/>
          <w:kern w:val="2"/>
          <w:lang w:val="en-GB" w:eastAsia="en-GB"/>
        </w:rPr>
        <w:t xml:space="preserve"> policies.</w:t>
      </w:r>
    </w:p>
    <w:p w14:paraId="25F03DAC" w14:textId="72535157" w:rsidR="000860A7" w:rsidRPr="000860A7" w:rsidRDefault="000860A7" w:rsidP="00F866EA">
      <w:pPr>
        <w:pStyle w:val="NormaleWeb"/>
        <w:spacing w:before="0" w:beforeAutospacing="0" w:after="240" w:afterAutospacing="0"/>
        <w:jc w:val="both"/>
        <w:rPr>
          <w:rFonts w:ascii="Liberation Serif" w:hAnsi="Liberation Serif"/>
          <w:kern w:val="2"/>
          <w:lang w:val="en-GB" w:eastAsia="en-GB"/>
        </w:rPr>
      </w:pPr>
      <w:r w:rsidRPr="000860A7">
        <w:rPr>
          <w:rFonts w:ascii="Liberation Serif" w:hAnsi="Liberation Serif"/>
          <w:kern w:val="2"/>
          <w:lang w:val="en-GB" w:eastAsia="en-GB"/>
        </w:rPr>
        <w:t>Since our simulation already has a notion of an environment (</w:t>
      </w:r>
      <w:r w:rsidR="00AB46E2">
        <w:rPr>
          <w:rFonts w:ascii="Liberation Serif" w:hAnsi="Liberation Serif"/>
          <w:kern w:val="2"/>
          <w:lang w:val="en-GB" w:eastAsia="en-GB"/>
        </w:rPr>
        <w:t>namely the Mosaik world, which embodies the whole set of agents over the network</w:t>
      </w:r>
      <w:r w:rsidRPr="000860A7">
        <w:rPr>
          <w:rFonts w:ascii="Liberation Serif" w:hAnsi="Liberation Serif"/>
          <w:kern w:val="2"/>
          <w:lang w:val="en-GB" w:eastAsia="en-GB"/>
        </w:rPr>
        <w:t>), the first step is to make this environment visible as a structured set of beliefs within each agent.</w:t>
      </w:r>
    </w:p>
    <w:p w14:paraId="7AA6D69B" w14:textId="50A0F4F2" w:rsidR="00D40B2B" w:rsidRPr="008C72FB" w:rsidRDefault="00D40B2B" w:rsidP="00D40B2B">
      <w:pPr>
        <w:pStyle w:val="Titolo1"/>
        <w:numPr>
          <w:ilvl w:val="0"/>
          <w:numId w:val="0"/>
        </w:numPr>
        <w:ind w:right="540"/>
        <w:rPr>
          <w:rFonts w:ascii="Liberation Serif" w:hAnsi="Liberation Serif"/>
          <w:lang w:val="en-US"/>
        </w:rPr>
      </w:pPr>
      <w:r w:rsidRPr="008C72FB">
        <w:rPr>
          <w:rFonts w:ascii="Liberation Serif" w:hAnsi="Liberation Serif"/>
          <w:lang w:val="en-US"/>
        </w:rPr>
        <w:t>3.</w:t>
      </w:r>
      <w:r w:rsidR="00A67EC8">
        <w:rPr>
          <w:rFonts w:ascii="Liberation Serif" w:hAnsi="Liberation Serif"/>
          <w:lang w:val="en-US"/>
        </w:rPr>
        <w:t>2</w:t>
      </w:r>
      <w:r w:rsidRPr="008C72FB">
        <w:rPr>
          <w:rFonts w:ascii="Liberation Serif" w:hAnsi="Liberation Serif"/>
          <w:lang w:val="en-US"/>
        </w:rPr>
        <w:t>.2 Proposals</w:t>
      </w:r>
    </w:p>
    <w:p w14:paraId="16FFE833" w14:textId="6FC6ED02" w:rsidR="00601C59" w:rsidRPr="008C72FB" w:rsidRDefault="00D40B2B" w:rsidP="00F866EA">
      <w:pPr>
        <w:pStyle w:val="Paragraph"/>
        <w:spacing w:before="0"/>
        <w:jc w:val="both"/>
        <w:rPr>
          <w:rFonts w:ascii="Liberation Serif" w:hAnsi="Liberation Serif"/>
          <w:lang w:val="en-US"/>
        </w:rPr>
      </w:pPr>
      <w:r w:rsidRPr="008C72FB">
        <w:rPr>
          <w:rFonts w:ascii="Liberation Serif" w:hAnsi="Liberation Serif"/>
          <w:lang w:val="en-US"/>
        </w:rPr>
        <w:t>Given that the environment is currently scattered across multiple entities we should first identify these and consequently study an ideal extraction of the environment.</w:t>
      </w:r>
    </w:p>
    <w:p w14:paraId="5B67CDEE" w14:textId="256648E9" w:rsidR="00D40B2B" w:rsidRPr="008C72FB" w:rsidRDefault="00D40B2B" w:rsidP="00F866EA">
      <w:pPr>
        <w:pStyle w:val="Paragraph"/>
        <w:spacing w:before="0"/>
        <w:jc w:val="both"/>
        <w:rPr>
          <w:rFonts w:ascii="Liberation Serif" w:hAnsi="Liberation Serif"/>
          <w:lang w:val="en-US"/>
        </w:rPr>
      </w:pPr>
      <w:proofErr w:type="gramStart"/>
      <w:r w:rsidRPr="008C72FB">
        <w:rPr>
          <w:rFonts w:ascii="Liberation Serif" w:hAnsi="Liberation Serif"/>
          <w:lang w:val="en-US"/>
        </w:rPr>
        <w:t>In particular</w:t>
      </w:r>
      <w:r w:rsidR="004B77EE" w:rsidRPr="008C72FB">
        <w:rPr>
          <w:rFonts w:ascii="Liberation Serif" w:hAnsi="Liberation Serif"/>
          <w:lang w:val="en-US"/>
        </w:rPr>
        <w:t>, pointing</w:t>
      </w:r>
      <w:proofErr w:type="gramEnd"/>
      <w:r w:rsidR="004B77EE" w:rsidRPr="008C72FB">
        <w:rPr>
          <w:rFonts w:ascii="Liberation Serif" w:hAnsi="Liberation Serif"/>
          <w:lang w:val="en-US"/>
        </w:rPr>
        <w:t xml:space="preserve"> out that for each graph structure we can have multiple networks: </w:t>
      </w:r>
    </w:p>
    <w:p w14:paraId="4F96BA6D" w14:textId="77777777" w:rsidR="004B77EE" w:rsidRPr="008C72FB" w:rsidRDefault="004B77EE" w:rsidP="00F866EA">
      <w:pPr>
        <w:pStyle w:val="Paragraph"/>
        <w:spacing w:before="0"/>
        <w:jc w:val="both"/>
        <w:rPr>
          <w:rFonts w:ascii="Liberation Serif" w:hAnsi="Liberation Serif"/>
          <w:lang w:val="en-US"/>
        </w:rPr>
      </w:pPr>
    </w:p>
    <w:p w14:paraId="40530611" w14:textId="45A5B787" w:rsidR="004B77EE" w:rsidRPr="008C72FB" w:rsidRDefault="004B77EE" w:rsidP="00F866EA">
      <w:pPr>
        <w:pStyle w:val="Paragraph"/>
        <w:numPr>
          <w:ilvl w:val="0"/>
          <w:numId w:val="5"/>
        </w:numPr>
        <w:spacing w:before="0"/>
        <w:jc w:val="both"/>
        <w:rPr>
          <w:rFonts w:ascii="Liberation Serif" w:hAnsi="Liberation Serif"/>
          <w:sz w:val="28"/>
          <w:szCs w:val="28"/>
          <w:lang w:val="en-US"/>
        </w:rPr>
      </w:pPr>
      <w:r w:rsidRPr="008C72FB">
        <w:rPr>
          <w:rFonts w:ascii="Liberation Serif" w:hAnsi="Liberation Serif"/>
          <w:lang w:val="en-US"/>
        </w:rPr>
        <w:t>Graph logic is embodied in the Simulator, statically.</w:t>
      </w:r>
    </w:p>
    <w:p w14:paraId="376AE281" w14:textId="437AB8E0" w:rsidR="00D40B2B" w:rsidRPr="008C72FB" w:rsidRDefault="00D40B2B" w:rsidP="00F866EA">
      <w:pPr>
        <w:pStyle w:val="Paragraph"/>
        <w:numPr>
          <w:ilvl w:val="0"/>
          <w:numId w:val="5"/>
        </w:numPr>
        <w:spacing w:before="0"/>
        <w:jc w:val="both"/>
        <w:rPr>
          <w:rFonts w:ascii="Liberation Serif" w:hAnsi="Liberation Serif"/>
          <w:lang w:val="en-US"/>
        </w:rPr>
      </w:pPr>
      <w:r w:rsidRPr="008C72FB">
        <w:rPr>
          <w:rFonts w:ascii="Liberation Serif" w:hAnsi="Liberation Serif"/>
          <w:lang w:val="en-US"/>
        </w:rPr>
        <w:t>Network logic is embodied in the .</w:t>
      </w:r>
      <w:proofErr w:type="spellStart"/>
      <w:r w:rsidRPr="008C72FB">
        <w:rPr>
          <w:rFonts w:ascii="Liberation Serif" w:hAnsi="Liberation Serif"/>
          <w:lang w:val="en-US"/>
        </w:rPr>
        <w:t>ned</w:t>
      </w:r>
      <w:proofErr w:type="spellEnd"/>
      <w:r w:rsidRPr="008C72FB">
        <w:rPr>
          <w:rFonts w:ascii="Liberation Serif" w:hAnsi="Liberation Serif"/>
          <w:lang w:val="en-US"/>
        </w:rPr>
        <w:t xml:space="preserve"> files and </w:t>
      </w:r>
      <w:r w:rsidR="004B77EE" w:rsidRPr="008C72FB">
        <w:rPr>
          <w:rFonts w:ascii="Liberation Serif" w:hAnsi="Liberation Serif"/>
          <w:lang w:val="en-US"/>
        </w:rPr>
        <w:t>accessed by the World.</w:t>
      </w:r>
    </w:p>
    <w:p w14:paraId="2CF96174" w14:textId="25CED38B" w:rsidR="00D40B2B" w:rsidRPr="008C72FB" w:rsidRDefault="004B77EE" w:rsidP="00F866EA">
      <w:pPr>
        <w:pStyle w:val="Paragraph"/>
        <w:numPr>
          <w:ilvl w:val="0"/>
          <w:numId w:val="5"/>
        </w:numPr>
        <w:spacing w:before="0"/>
        <w:jc w:val="both"/>
        <w:rPr>
          <w:rFonts w:ascii="Liberation Serif" w:hAnsi="Liberation Serif"/>
          <w:lang w:val="en-US"/>
        </w:rPr>
      </w:pPr>
      <w:r w:rsidRPr="008C72FB">
        <w:rPr>
          <w:rFonts w:ascii="Liberation Serif" w:hAnsi="Liberation Serif"/>
          <w:lang w:val="en-US"/>
        </w:rPr>
        <w:t>Neighbor set is then extracted and kept in simple array form, as we could be able to freely infer the Prosumer’s neighborhood, which from its point of view should be a real task to tackle.</w:t>
      </w:r>
    </w:p>
    <w:p w14:paraId="082552D9" w14:textId="5ED98413" w:rsidR="004B77EE" w:rsidRPr="008C72FB" w:rsidRDefault="004B77EE" w:rsidP="00F866EA">
      <w:pPr>
        <w:pStyle w:val="Paragraph"/>
        <w:numPr>
          <w:ilvl w:val="0"/>
          <w:numId w:val="5"/>
        </w:numPr>
        <w:spacing w:before="0"/>
        <w:jc w:val="both"/>
        <w:rPr>
          <w:rFonts w:ascii="Liberation Serif" w:hAnsi="Liberation Serif"/>
          <w:lang w:val="en-US"/>
        </w:rPr>
      </w:pPr>
      <w:r w:rsidRPr="008C72FB">
        <w:rPr>
          <w:rFonts w:ascii="Liberation Serif" w:hAnsi="Liberation Serif"/>
          <w:lang w:val="en-US"/>
        </w:rPr>
        <w:t xml:space="preserve">Cosima’s Communication Simulator handles </w:t>
      </w:r>
      <w:proofErr w:type="gramStart"/>
      <w:r w:rsidRPr="008C72FB">
        <w:rPr>
          <w:rFonts w:ascii="Liberation Serif" w:hAnsi="Liberation Serif"/>
          <w:lang w:val="en-US"/>
        </w:rPr>
        <w:t>message</w:t>
      </w:r>
      <w:proofErr w:type="gramEnd"/>
      <w:r w:rsidRPr="008C72FB">
        <w:rPr>
          <w:rFonts w:ascii="Liberation Serif" w:hAnsi="Liberation Serif"/>
          <w:lang w:val="en-US"/>
        </w:rPr>
        <w:t xml:space="preserve"> passing among the entities.</w:t>
      </w:r>
    </w:p>
    <w:p w14:paraId="52FAF0DD" w14:textId="77777777" w:rsidR="004B77EE" w:rsidRPr="008C72FB" w:rsidRDefault="004B77EE" w:rsidP="00F866EA">
      <w:pPr>
        <w:pStyle w:val="Paragraph"/>
        <w:spacing w:before="0"/>
        <w:jc w:val="both"/>
        <w:rPr>
          <w:rFonts w:ascii="Liberation Serif" w:hAnsi="Liberation Serif"/>
          <w:lang w:val="en-US"/>
        </w:rPr>
      </w:pPr>
    </w:p>
    <w:p w14:paraId="473B6BC3" w14:textId="721892C2" w:rsidR="004B77EE" w:rsidRPr="008C72FB" w:rsidRDefault="004B77EE" w:rsidP="00F866EA">
      <w:pPr>
        <w:pStyle w:val="Paragraph"/>
        <w:spacing w:before="0"/>
        <w:jc w:val="both"/>
        <w:rPr>
          <w:rFonts w:ascii="Liberation Serif" w:hAnsi="Liberation Serif"/>
          <w:lang w:val="en-US"/>
        </w:rPr>
      </w:pPr>
      <w:r w:rsidRPr="008C72FB">
        <w:rPr>
          <w:rFonts w:ascii="Liberation Serif" w:hAnsi="Liberation Serif"/>
          <w:lang w:val="en-US"/>
        </w:rPr>
        <w:t xml:space="preserve">Therefore, we can introduce an abstract </w:t>
      </w:r>
      <w:proofErr w:type="spellStart"/>
      <w:r w:rsidRPr="008C72FB">
        <w:rPr>
          <w:rFonts w:ascii="Liberation Serif" w:hAnsi="Liberation Serif"/>
          <w:lang w:val="en-US"/>
        </w:rPr>
        <w:t>BDIenv</w:t>
      </w:r>
      <w:proofErr w:type="spellEnd"/>
      <w:r w:rsidRPr="008C72FB">
        <w:rPr>
          <w:rFonts w:ascii="Liberation Serif" w:hAnsi="Liberation Serif"/>
          <w:lang w:val="en-US"/>
        </w:rPr>
        <w:t xml:space="preserve"> with the following capabilities:</w:t>
      </w:r>
    </w:p>
    <w:p w14:paraId="50F50551" w14:textId="25A9081F" w:rsidR="009457B0" w:rsidRPr="009457B0" w:rsidRDefault="009457B0" w:rsidP="00F866EA">
      <w:pPr>
        <w:pStyle w:val="Paragraph"/>
        <w:numPr>
          <w:ilvl w:val="0"/>
          <w:numId w:val="6"/>
        </w:numPr>
        <w:suppressAutoHyphens/>
        <w:jc w:val="both"/>
        <w:rPr>
          <w:rFonts w:ascii="Liberation Serif" w:hAnsi="Liberation Serif"/>
          <w:kern w:val="2"/>
          <w:lang w:val="en-GB" w:eastAsia="en-GB"/>
        </w:rPr>
      </w:pPr>
      <w:r w:rsidRPr="009457B0">
        <w:rPr>
          <w:rFonts w:ascii="Liberation Serif" w:hAnsi="Liberation Serif"/>
          <w:kern w:val="2"/>
          <w:lang w:val="en-GB" w:eastAsia="en-GB"/>
        </w:rPr>
        <w:t>Storing global states (e.g.</w:t>
      </w:r>
      <w:r w:rsidRPr="008C72FB">
        <w:rPr>
          <w:rFonts w:ascii="Liberation Serif" w:hAnsi="Liberation Serif"/>
          <w:lang w:val="en-US"/>
        </w:rPr>
        <w:t xml:space="preserve"> </w:t>
      </w:r>
      <w:r w:rsidRPr="009457B0">
        <w:rPr>
          <w:rFonts w:ascii="Liberation Serif" w:hAnsi="Liberation Serif"/>
          <w:kern w:val="2"/>
          <w:lang w:val="en-GB" w:eastAsia="en-GB"/>
        </w:rPr>
        <w:t>network topology, global time, and external</w:t>
      </w:r>
      <w:r w:rsidRPr="008C72FB">
        <w:rPr>
          <w:rFonts w:ascii="Liberation Serif" w:hAnsi="Liberation Serif"/>
          <w:lang w:val="en-US"/>
        </w:rPr>
        <w:t xml:space="preserve"> </w:t>
      </w:r>
      <w:r w:rsidRPr="009457B0">
        <w:rPr>
          <w:rFonts w:ascii="Liberation Serif" w:hAnsi="Liberation Serif"/>
          <w:kern w:val="2"/>
          <w:lang w:val="en-GB" w:eastAsia="en-GB"/>
        </w:rPr>
        <w:t>constraints).</w:t>
      </w:r>
    </w:p>
    <w:p w14:paraId="55E25610" w14:textId="62D9DD8C" w:rsidR="009457B0" w:rsidRPr="009457B0" w:rsidRDefault="009457B0" w:rsidP="00F866EA">
      <w:pPr>
        <w:pStyle w:val="Paragraph"/>
        <w:numPr>
          <w:ilvl w:val="0"/>
          <w:numId w:val="6"/>
        </w:numPr>
        <w:spacing w:before="0"/>
        <w:jc w:val="both"/>
        <w:rPr>
          <w:rFonts w:ascii="Liberation Serif" w:hAnsi="Liberation Serif"/>
          <w:lang w:val="en-GB"/>
        </w:rPr>
      </w:pPr>
      <w:r w:rsidRPr="009457B0">
        <w:rPr>
          <w:rFonts w:ascii="Liberation Serif" w:hAnsi="Liberation Serif"/>
          <w:lang w:val="en-GB"/>
        </w:rPr>
        <w:t>Providing environment-related services for agents (e.g., query the neighbor set, get network latencies, or check resource constraints).</w:t>
      </w:r>
    </w:p>
    <w:p w14:paraId="463FFE6C" w14:textId="77777777" w:rsidR="004B77EE" w:rsidRPr="008C72FB" w:rsidRDefault="004B77EE" w:rsidP="004B77EE">
      <w:pPr>
        <w:pStyle w:val="Paragraph"/>
        <w:spacing w:before="0"/>
        <w:jc w:val="both"/>
        <w:rPr>
          <w:rFonts w:ascii="Liberation Serif" w:hAnsi="Liberation Serif"/>
          <w:lang w:val="en-US"/>
        </w:rPr>
      </w:pPr>
    </w:p>
    <w:p w14:paraId="39A27049" w14:textId="77777777" w:rsidR="00A67EC8" w:rsidRDefault="00A67EC8">
      <w:pPr>
        <w:rPr>
          <w:rFonts w:ascii="Liberation Serif" w:hAnsi="Liberation Serif" w:cs="Arial"/>
          <w:b/>
          <w:bCs/>
          <w:kern w:val="2"/>
          <w:szCs w:val="32"/>
          <w:lang w:val="en-US"/>
        </w:rPr>
      </w:pPr>
      <w:r>
        <w:rPr>
          <w:rFonts w:ascii="Liberation Serif" w:hAnsi="Liberation Serif"/>
          <w:lang w:val="en-US"/>
        </w:rPr>
        <w:br w:type="page"/>
      </w:r>
    </w:p>
    <w:p w14:paraId="0E505101" w14:textId="79512918" w:rsidR="009457B0" w:rsidRPr="008C72FB" w:rsidRDefault="009457B0" w:rsidP="009457B0">
      <w:pPr>
        <w:pStyle w:val="Titolo1"/>
        <w:numPr>
          <w:ilvl w:val="0"/>
          <w:numId w:val="0"/>
        </w:numPr>
        <w:ind w:right="540"/>
        <w:rPr>
          <w:rFonts w:ascii="Liberation Serif" w:hAnsi="Liberation Serif"/>
          <w:lang w:val="en-US"/>
        </w:rPr>
      </w:pPr>
      <w:r w:rsidRPr="008C72FB">
        <w:rPr>
          <w:rFonts w:ascii="Liberation Serif" w:hAnsi="Liberation Serif"/>
          <w:lang w:val="en-US"/>
        </w:rPr>
        <w:lastRenderedPageBreak/>
        <w:t>3.</w:t>
      </w:r>
      <w:r w:rsidR="00A67EC8">
        <w:rPr>
          <w:rFonts w:ascii="Liberation Serif" w:hAnsi="Liberation Serif"/>
          <w:lang w:val="en-US"/>
        </w:rPr>
        <w:t>2</w:t>
      </w:r>
      <w:r w:rsidRPr="008C72FB">
        <w:rPr>
          <w:rFonts w:ascii="Liberation Serif" w:hAnsi="Liberation Serif"/>
          <w:lang w:val="en-US"/>
        </w:rPr>
        <w:t>.</w:t>
      </w:r>
      <w:r w:rsidR="004F582F" w:rsidRPr="008C72FB">
        <w:rPr>
          <w:rFonts w:ascii="Liberation Serif" w:hAnsi="Liberation Serif"/>
          <w:lang w:val="en-US"/>
        </w:rPr>
        <w:t>3</w:t>
      </w:r>
      <w:r w:rsidRPr="008C72FB">
        <w:rPr>
          <w:rFonts w:ascii="Liberation Serif" w:hAnsi="Liberation Serif"/>
          <w:lang w:val="en-US"/>
        </w:rPr>
        <w:t xml:space="preserve"> Simple code mockups</w:t>
      </w:r>
    </w:p>
    <w:p w14:paraId="1FF17CE0" w14:textId="2D4D589B" w:rsidR="009457B0" w:rsidRPr="008C72FB" w:rsidRDefault="001A3652" w:rsidP="004B77EE">
      <w:pPr>
        <w:pStyle w:val="Paragraph"/>
        <w:spacing w:before="0"/>
        <w:jc w:val="both"/>
        <w:rPr>
          <w:rFonts w:ascii="Liberation Serif" w:hAnsi="Liberation Serif"/>
          <w:lang w:val="en-US"/>
        </w:rPr>
      </w:pPr>
      <w:r>
        <w:rPr>
          <w:rFonts w:ascii="Liberation Serif" w:hAnsi="Liberation Serif"/>
          <w:lang w:val="en-US"/>
        </w:rPr>
        <w:t>Here follow</w:t>
      </w:r>
      <w:r w:rsidR="009457B0" w:rsidRPr="008C72FB">
        <w:rPr>
          <w:rFonts w:ascii="Liberation Serif" w:hAnsi="Liberation Serif"/>
          <w:lang w:val="en-US"/>
        </w:rPr>
        <w:t xml:space="preserve"> some </w:t>
      </w:r>
      <w:proofErr w:type="spellStart"/>
      <w:r w:rsidR="009457B0" w:rsidRPr="008C72FB">
        <w:rPr>
          <w:rFonts w:ascii="Liberation Serif" w:hAnsi="Liberation Serif"/>
          <w:lang w:val="en-US"/>
        </w:rPr>
        <w:t>simpliefied</w:t>
      </w:r>
      <w:proofErr w:type="spellEnd"/>
      <w:r w:rsidR="009457B0" w:rsidRPr="008C72FB">
        <w:rPr>
          <w:rFonts w:ascii="Liberation Serif" w:hAnsi="Liberation Serif"/>
          <w:lang w:val="en-US"/>
        </w:rPr>
        <w:t xml:space="preserve"> code mockups</w:t>
      </w:r>
      <w:r>
        <w:rPr>
          <w:rFonts w:ascii="Liberation Serif" w:hAnsi="Liberation Serif"/>
          <w:lang w:val="en-US"/>
        </w:rPr>
        <w:t xml:space="preserve">, which </w:t>
      </w:r>
      <w:r w:rsidR="009457B0" w:rsidRPr="008C72FB">
        <w:rPr>
          <w:rFonts w:ascii="Liberation Serif" w:hAnsi="Liberation Serif"/>
          <w:lang w:val="en-US"/>
        </w:rPr>
        <w:t xml:space="preserve">can </w:t>
      </w:r>
      <w:proofErr w:type="gramStart"/>
      <w:r w:rsidR="009457B0" w:rsidRPr="008C72FB">
        <w:rPr>
          <w:rFonts w:ascii="Liberation Serif" w:hAnsi="Liberation Serif"/>
          <w:lang w:val="en-US"/>
        </w:rPr>
        <w:t>help</w:t>
      </w:r>
      <w:proofErr w:type="gramEnd"/>
      <w:r w:rsidR="009457B0" w:rsidRPr="008C72FB">
        <w:rPr>
          <w:rFonts w:ascii="Liberation Serif" w:hAnsi="Liberation Serif"/>
          <w:lang w:val="en-US"/>
        </w:rPr>
        <w:t xml:space="preserve"> to understand the concept</w:t>
      </w:r>
      <w:r>
        <w:rPr>
          <w:rFonts w:ascii="Liberation Serif" w:hAnsi="Liberation Serif"/>
          <w:lang w:val="en-US"/>
        </w:rPr>
        <w:t>:</w:t>
      </w:r>
    </w:p>
    <w:p w14:paraId="48048FC2" w14:textId="77777777" w:rsidR="004F582F" w:rsidRPr="008C72FB" w:rsidRDefault="004F582F" w:rsidP="004B77EE">
      <w:pPr>
        <w:pStyle w:val="Paragraph"/>
        <w:spacing w:before="0"/>
        <w:jc w:val="both"/>
        <w:rPr>
          <w:rFonts w:ascii="Liberation Serif" w:hAnsi="Liberation Serif"/>
          <w:lang w:val="en-US"/>
        </w:rPr>
      </w:pPr>
    </w:p>
    <w:p w14:paraId="43F4353C" w14:textId="2F5ECE11" w:rsidR="009457B0" w:rsidRPr="009457B0" w:rsidRDefault="009457B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099985"/>
        <w:rPr>
          <w:rFonts w:ascii="Consolas" w:hAnsi="Consolas" w:cs="Courier New"/>
          <w:sz w:val="17"/>
          <w:szCs w:val="17"/>
          <w:lang w:val="en-US"/>
        </w:rPr>
      </w:pPr>
      <w:r w:rsidRPr="009457B0">
        <w:rPr>
          <w:rFonts w:ascii="Consolas" w:hAnsi="Consolas" w:cs="Courier New"/>
          <w:sz w:val="17"/>
          <w:szCs w:val="17"/>
          <w:lang w:val="en-US"/>
        </w:rPr>
        <w:t xml:space="preserve"> 1. </w:t>
      </w:r>
      <w:r w:rsidRPr="009457B0">
        <w:rPr>
          <w:rFonts w:ascii="Consolas" w:hAnsi="Consolas" w:cs="Courier New"/>
          <w:color w:val="000088"/>
          <w:sz w:val="17"/>
          <w:szCs w:val="17"/>
          <w:lang w:val="en-US"/>
        </w:rPr>
        <w:t>class</w:t>
      </w:r>
      <w:r w:rsidRPr="009457B0">
        <w:rPr>
          <w:rFonts w:ascii="Consolas" w:hAnsi="Consolas" w:cs="Courier New"/>
          <w:color w:val="000000"/>
          <w:sz w:val="17"/>
          <w:szCs w:val="17"/>
          <w:lang w:val="en-US"/>
        </w:rPr>
        <w:t xml:space="preserve"> </w:t>
      </w:r>
      <w:proofErr w:type="spellStart"/>
      <w:r w:rsidRPr="009457B0">
        <w:rPr>
          <w:rFonts w:ascii="Consolas" w:hAnsi="Consolas" w:cs="Courier New"/>
          <w:color w:val="660066"/>
          <w:sz w:val="17"/>
          <w:szCs w:val="17"/>
          <w:lang w:val="en-US"/>
        </w:rPr>
        <w:t>BDI</w:t>
      </w:r>
      <w:r>
        <w:rPr>
          <w:rFonts w:ascii="Consolas" w:hAnsi="Consolas" w:cs="Courier New"/>
          <w:color w:val="660066"/>
          <w:sz w:val="17"/>
          <w:szCs w:val="17"/>
          <w:lang w:val="en-US"/>
        </w:rPr>
        <w:t>env</w:t>
      </w:r>
      <w:proofErr w:type="spellEnd"/>
      <w:r w:rsidRPr="009457B0">
        <w:rPr>
          <w:rFonts w:ascii="Consolas" w:hAnsi="Consolas" w:cs="Courier New"/>
          <w:color w:val="666600"/>
          <w:sz w:val="17"/>
          <w:szCs w:val="17"/>
          <w:lang w:val="en-US"/>
        </w:rPr>
        <w:t>:</w:t>
      </w:r>
    </w:p>
    <w:p w14:paraId="0AAB265A" w14:textId="77777777" w:rsidR="009457B0" w:rsidRPr="009457B0" w:rsidRDefault="009457B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099985"/>
        <w:rPr>
          <w:rFonts w:ascii="Consolas" w:hAnsi="Consolas" w:cs="Courier New"/>
          <w:sz w:val="17"/>
          <w:szCs w:val="17"/>
          <w:lang w:val="en-US"/>
        </w:rPr>
      </w:pPr>
      <w:r w:rsidRPr="009457B0">
        <w:rPr>
          <w:rFonts w:ascii="Consolas" w:hAnsi="Consolas" w:cs="Courier New"/>
          <w:sz w:val="17"/>
          <w:szCs w:val="17"/>
          <w:lang w:val="en-US"/>
        </w:rPr>
        <w:t xml:space="preserve"> 2. </w:t>
      </w:r>
      <w:r w:rsidRPr="009457B0">
        <w:rPr>
          <w:rFonts w:ascii="Consolas" w:hAnsi="Consolas" w:cs="Courier New"/>
          <w:color w:val="000000"/>
          <w:sz w:val="17"/>
          <w:szCs w:val="17"/>
          <w:lang w:val="en-US"/>
        </w:rPr>
        <w:t xml:space="preserve">    </w:t>
      </w:r>
      <w:r w:rsidRPr="009457B0">
        <w:rPr>
          <w:rFonts w:ascii="Consolas" w:hAnsi="Consolas" w:cs="Courier New"/>
          <w:color w:val="000088"/>
          <w:sz w:val="17"/>
          <w:szCs w:val="17"/>
          <w:lang w:val="en-US"/>
        </w:rPr>
        <w:t>def</w:t>
      </w:r>
      <w:r w:rsidRPr="009457B0">
        <w:rPr>
          <w:rFonts w:ascii="Consolas" w:hAnsi="Consolas" w:cs="Courier New"/>
          <w:color w:val="000000"/>
          <w:sz w:val="17"/>
          <w:szCs w:val="17"/>
          <w:lang w:val="en-US"/>
        </w:rPr>
        <w:t xml:space="preserve"> __</w:t>
      </w:r>
      <w:proofErr w:type="spellStart"/>
      <w:r w:rsidRPr="009457B0">
        <w:rPr>
          <w:rFonts w:ascii="Consolas" w:hAnsi="Consolas" w:cs="Courier New"/>
          <w:color w:val="000000"/>
          <w:sz w:val="17"/>
          <w:szCs w:val="17"/>
          <w:lang w:val="en-US"/>
        </w:rPr>
        <w:t>init</w:t>
      </w:r>
      <w:proofErr w:type="spellEnd"/>
      <w:r w:rsidRPr="009457B0">
        <w:rPr>
          <w:rFonts w:ascii="Consolas" w:hAnsi="Consolas" w:cs="Courier New"/>
          <w:color w:val="000000"/>
          <w:sz w:val="17"/>
          <w:szCs w:val="17"/>
          <w:lang w:val="en-US"/>
        </w:rPr>
        <w:t>_</w:t>
      </w:r>
      <w:proofErr w:type="gramStart"/>
      <w:r w:rsidRPr="009457B0">
        <w:rPr>
          <w:rFonts w:ascii="Consolas" w:hAnsi="Consolas" w:cs="Courier New"/>
          <w:color w:val="000000"/>
          <w:sz w:val="17"/>
          <w:szCs w:val="17"/>
          <w:lang w:val="en-US"/>
        </w:rPr>
        <w:t>_</w:t>
      </w:r>
      <w:r w:rsidRPr="009457B0">
        <w:rPr>
          <w:rFonts w:ascii="Consolas" w:hAnsi="Consolas" w:cs="Courier New"/>
          <w:color w:val="666600"/>
          <w:sz w:val="17"/>
          <w:szCs w:val="17"/>
          <w:lang w:val="en-US"/>
        </w:rPr>
        <w:t>(</w:t>
      </w:r>
      <w:proofErr w:type="gramEnd"/>
      <w:r w:rsidRPr="009457B0">
        <w:rPr>
          <w:rFonts w:ascii="Consolas" w:hAnsi="Consolas" w:cs="Courier New"/>
          <w:color w:val="000088"/>
          <w:sz w:val="17"/>
          <w:szCs w:val="17"/>
          <w:lang w:val="en-US"/>
        </w:rPr>
        <w:t>self</w:t>
      </w:r>
      <w:r w:rsidRPr="009457B0">
        <w:rPr>
          <w:rFonts w:ascii="Consolas" w:hAnsi="Consolas" w:cs="Courier New"/>
          <w:color w:val="666600"/>
          <w:sz w:val="17"/>
          <w:szCs w:val="17"/>
          <w:lang w:val="en-US"/>
        </w:rPr>
        <w:t>,</w:t>
      </w:r>
      <w:r w:rsidRPr="009457B0">
        <w:rPr>
          <w:rFonts w:ascii="Consolas" w:hAnsi="Consolas" w:cs="Courier New"/>
          <w:color w:val="000000"/>
          <w:sz w:val="17"/>
          <w:szCs w:val="17"/>
          <w:lang w:val="en-US"/>
        </w:rPr>
        <w:t xml:space="preserve"> graph</w:t>
      </w:r>
      <w:r w:rsidRPr="009457B0">
        <w:rPr>
          <w:rFonts w:ascii="Consolas" w:hAnsi="Consolas" w:cs="Courier New"/>
          <w:color w:val="666600"/>
          <w:sz w:val="17"/>
          <w:szCs w:val="17"/>
          <w:lang w:val="en-US"/>
        </w:rPr>
        <w:t>,</w:t>
      </w:r>
      <w:r w:rsidRPr="009457B0">
        <w:rPr>
          <w:rFonts w:ascii="Consolas" w:hAnsi="Consolas" w:cs="Courier New"/>
          <w:color w:val="000000"/>
          <w:sz w:val="17"/>
          <w:szCs w:val="17"/>
          <w:lang w:val="en-US"/>
        </w:rPr>
        <w:t xml:space="preserve"> </w:t>
      </w:r>
      <w:proofErr w:type="spellStart"/>
      <w:r w:rsidRPr="009457B0">
        <w:rPr>
          <w:rFonts w:ascii="Consolas" w:hAnsi="Consolas" w:cs="Courier New"/>
          <w:color w:val="000000"/>
          <w:sz w:val="17"/>
          <w:szCs w:val="17"/>
          <w:lang w:val="en-US"/>
        </w:rPr>
        <w:t>external_data</w:t>
      </w:r>
      <w:proofErr w:type="spellEnd"/>
      <w:r w:rsidRPr="009457B0">
        <w:rPr>
          <w:rFonts w:ascii="Consolas" w:hAnsi="Consolas" w:cs="Courier New"/>
          <w:color w:val="666600"/>
          <w:sz w:val="17"/>
          <w:szCs w:val="17"/>
          <w:lang w:val="en-US"/>
        </w:rPr>
        <w:t>=</w:t>
      </w:r>
      <w:r w:rsidRPr="009457B0">
        <w:rPr>
          <w:rFonts w:ascii="Consolas" w:hAnsi="Consolas" w:cs="Courier New"/>
          <w:color w:val="000088"/>
          <w:sz w:val="17"/>
          <w:szCs w:val="17"/>
          <w:lang w:val="en-US"/>
        </w:rPr>
        <w:t>None</w:t>
      </w:r>
      <w:r w:rsidRPr="009457B0">
        <w:rPr>
          <w:rFonts w:ascii="Consolas" w:hAnsi="Consolas" w:cs="Courier New"/>
          <w:color w:val="666600"/>
          <w:sz w:val="17"/>
          <w:szCs w:val="17"/>
          <w:lang w:val="en-US"/>
        </w:rPr>
        <w:t>):</w:t>
      </w:r>
    </w:p>
    <w:p w14:paraId="62EAFF38" w14:textId="1A4F3721" w:rsidR="009457B0" w:rsidRPr="009457B0" w:rsidRDefault="009457B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099985"/>
        <w:rPr>
          <w:rFonts w:ascii="Consolas" w:hAnsi="Consolas" w:cs="Courier New"/>
          <w:sz w:val="17"/>
          <w:szCs w:val="17"/>
          <w:lang w:val="en-US"/>
        </w:rPr>
      </w:pPr>
      <w:r w:rsidRPr="009457B0">
        <w:rPr>
          <w:rFonts w:ascii="Consolas" w:hAnsi="Consolas" w:cs="Courier New"/>
          <w:sz w:val="17"/>
          <w:szCs w:val="17"/>
          <w:lang w:val="en-US"/>
        </w:rPr>
        <w:t xml:space="preserve"> 3. </w:t>
      </w:r>
      <w:r w:rsidRPr="009457B0">
        <w:rPr>
          <w:rFonts w:ascii="Consolas" w:hAnsi="Consolas" w:cs="Courier New"/>
          <w:color w:val="000000"/>
          <w:sz w:val="17"/>
          <w:szCs w:val="17"/>
          <w:lang w:val="en-US"/>
        </w:rPr>
        <w:t xml:space="preserve">        </w:t>
      </w:r>
      <w:proofErr w:type="spellStart"/>
      <w:proofErr w:type="gramStart"/>
      <w:r w:rsidRPr="009457B0">
        <w:rPr>
          <w:rFonts w:ascii="Consolas" w:hAnsi="Consolas" w:cs="Courier New"/>
          <w:color w:val="000088"/>
          <w:sz w:val="17"/>
          <w:szCs w:val="17"/>
          <w:lang w:val="en-US"/>
        </w:rPr>
        <w:t>self</w:t>
      </w:r>
      <w:r w:rsidRPr="009457B0">
        <w:rPr>
          <w:rFonts w:ascii="Consolas" w:hAnsi="Consolas" w:cs="Courier New"/>
          <w:color w:val="666600"/>
          <w:sz w:val="17"/>
          <w:szCs w:val="17"/>
          <w:lang w:val="en-US"/>
        </w:rPr>
        <w:t>.</w:t>
      </w:r>
      <w:r w:rsidRPr="009457B0">
        <w:rPr>
          <w:rFonts w:ascii="Consolas" w:hAnsi="Consolas" w:cs="Courier New"/>
          <w:color w:val="000000"/>
          <w:sz w:val="17"/>
          <w:szCs w:val="17"/>
          <w:lang w:val="en-US"/>
        </w:rPr>
        <w:t>graph</w:t>
      </w:r>
      <w:proofErr w:type="spellEnd"/>
      <w:proofErr w:type="gramEnd"/>
      <w:r w:rsidRPr="009457B0">
        <w:rPr>
          <w:rFonts w:ascii="Consolas" w:hAnsi="Consolas" w:cs="Courier New"/>
          <w:color w:val="000000"/>
          <w:sz w:val="17"/>
          <w:szCs w:val="17"/>
          <w:lang w:val="en-US"/>
        </w:rPr>
        <w:t xml:space="preserve"> </w:t>
      </w:r>
      <w:r w:rsidRPr="009457B0">
        <w:rPr>
          <w:rFonts w:ascii="Consolas" w:hAnsi="Consolas" w:cs="Courier New"/>
          <w:color w:val="666600"/>
          <w:sz w:val="17"/>
          <w:szCs w:val="17"/>
          <w:lang w:val="en-US"/>
        </w:rPr>
        <w:t>=</w:t>
      </w:r>
      <w:r w:rsidRPr="009457B0">
        <w:rPr>
          <w:rFonts w:ascii="Consolas" w:hAnsi="Consolas" w:cs="Courier New"/>
          <w:color w:val="000000"/>
          <w:sz w:val="17"/>
          <w:szCs w:val="17"/>
          <w:lang w:val="en-US"/>
        </w:rPr>
        <w:t xml:space="preserve"> graph</w:t>
      </w:r>
    </w:p>
    <w:p w14:paraId="6C4DEDD8" w14:textId="77777777" w:rsidR="009457B0" w:rsidRPr="009457B0" w:rsidRDefault="009457B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099985"/>
        <w:rPr>
          <w:rFonts w:ascii="Consolas" w:hAnsi="Consolas" w:cs="Courier New"/>
          <w:sz w:val="17"/>
          <w:szCs w:val="17"/>
          <w:lang w:val="en-US"/>
        </w:rPr>
      </w:pPr>
      <w:r w:rsidRPr="009457B0">
        <w:rPr>
          <w:rFonts w:ascii="Consolas" w:hAnsi="Consolas" w:cs="Courier New"/>
          <w:sz w:val="17"/>
          <w:szCs w:val="17"/>
          <w:lang w:val="en-US"/>
        </w:rPr>
        <w:t xml:space="preserve"> 4. </w:t>
      </w:r>
      <w:r w:rsidRPr="009457B0">
        <w:rPr>
          <w:rFonts w:ascii="Consolas" w:hAnsi="Consolas" w:cs="Courier New"/>
          <w:color w:val="000000"/>
          <w:sz w:val="17"/>
          <w:szCs w:val="17"/>
          <w:lang w:val="en-US"/>
        </w:rPr>
        <w:t xml:space="preserve">        </w:t>
      </w:r>
      <w:proofErr w:type="spellStart"/>
      <w:proofErr w:type="gramStart"/>
      <w:r w:rsidRPr="009457B0">
        <w:rPr>
          <w:rFonts w:ascii="Consolas" w:hAnsi="Consolas" w:cs="Courier New"/>
          <w:color w:val="000088"/>
          <w:sz w:val="17"/>
          <w:szCs w:val="17"/>
          <w:lang w:val="en-US"/>
        </w:rPr>
        <w:t>self</w:t>
      </w:r>
      <w:r w:rsidRPr="009457B0">
        <w:rPr>
          <w:rFonts w:ascii="Consolas" w:hAnsi="Consolas" w:cs="Courier New"/>
          <w:color w:val="666600"/>
          <w:sz w:val="17"/>
          <w:szCs w:val="17"/>
          <w:lang w:val="en-US"/>
        </w:rPr>
        <w:t>.</w:t>
      </w:r>
      <w:r w:rsidRPr="009457B0">
        <w:rPr>
          <w:rFonts w:ascii="Consolas" w:hAnsi="Consolas" w:cs="Courier New"/>
          <w:color w:val="000000"/>
          <w:sz w:val="17"/>
          <w:szCs w:val="17"/>
          <w:lang w:val="en-US"/>
        </w:rPr>
        <w:t>external</w:t>
      </w:r>
      <w:proofErr w:type="gramEnd"/>
      <w:r w:rsidRPr="009457B0">
        <w:rPr>
          <w:rFonts w:ascii="Consolas" w:hAnsi="Consolas" w:cs="Courier New"/>
          <w:color w:val="000000"/>
          <w:sz w:val="17"/>
          <w:szCs w:val="17"/>
          <w:lang w:val="en-US"/>
        </w:rPr>
        <w:t>_data</w:t>
      </w:r>
      <w:proofErr w:type="spellEnd"/>
      <w:r w:rsidRPr="009457B0">
        <w:rPr>
          <w:rFonts w:ascii="Consolas" w:hAnsi="Consolas" w:cs="Courier New"/>
          <w:color w:val="000000"/>
          <w:sz w:val="17"/>
          <w:szCs w:val="17"/>
          <w:lang w:val="en-US"/>
        </w:rPr>
        <w:t xml:space="preserve"> </w:t>
      </w:r>
      <w:r w:rsidRPr="009457B0">
        <w:rPr>
          <w:rFonts w:ascii="Consolas" w:hAnsi="Consolas" w:cs="Courier New"/>
          <w:color w:val="666600"/>
          <w:sz w:val="17"/>
          <w:szCs w:val="17"/>
          <w:lang w:val="en-US"/>
        </w:rPr>
        <w:t>=</w:t>
      </w:r>
      <w:r w:rsidRPr="009457B0">
        <w:rPr>
          <w:rFonts w:ascii="Consolas" w:hAnsi="Consolas" w:cs="Courier New"/>
          <w:color w:val="000000"/>
          <w:sz w:val="17"/>
          <w:szCs w:val="17"/>
          <w:lang w:val="en-US"/>
        </w:rPr>
        <w:t xml:space="preserve"> </w:t>
      </w:r>
      <w:proofErr w:type="spellStart"/>
      <w:r w:rsidRPr="009457B0">
        <w:rPr>
          <w:rFonts w:ascii="Consolas" w:hAnsi="Consolas" w:cs="Courier New"/>
          <w:color w:val="000000"/>
          <w:sz w:val="17"/>
          <w:szCs w:val="17"/>
          <w:lang w:val="en-US"/>
        </w:rPr>
        <w:t>external_data</w:t>
      </w:r>
      <w:proofErr w:type="spellEnd"/>
      <w:r w:rsidRPr="009457B0">
        <w:rPr>
          <w:rFonts w:ascii="Consolas" w:hAnsi="Consolas" w:cs="Courier New"/>
          <w:color w:val="000000"/>
          <w:sz w:val="17"/>
          <w:szCs w:val="17"/>
          <w:lang w:val="en-US"/>
        </w:rPr>
        <w:t xml:space="preserve"> </w:t>
      </w:r>
      <w:r w:rsidRPr="009457B0">
        <w:rPr>
          <w:rFonts w:ascii="Consolas" w:hAnsi="Consolas" w:cs="Courier New"/>
          <w:color w:val="000088"/>
          <w:sz w:val="17"/>
          <w:szCs w:val="17"/>
          <w:lang w:val="en-US"/>
        </w:rPr>
        <w:t>or</w:t>
      </w:r>
      <w:r w:rsidRPr="009457B0">
        <w:rPr>
          <w:rFonts w:ascii="Consolas" w:hAnsi="Consolas" w:cs="Courier New"/>
          <w:color w:val="000000"/>
          <w:sz w:val="17"/>
          <w:szCs w:val="17"/>
          <w:lang w:val="en-US"/>
        </w:rPr>
        <w:t xml:space="preserve"> </w:t>
      </w:r>
      <w:r w:rsidRPr="009457B0">
        <w:rPr>
          <w:rFonts w:ascii="Consolas" w:hAnsi="Consolas" w:cs="Courier New"/>
          <w:color w:val="666600"/>
          <w:sz w:val="17"/>
          <w:szCs w:val="17"/>
          <w:lang w:val="en-US"/>
        </w:rPr>
        <w:t>{}</w:t>
      </w:r>
    </w:p>
    <w:p w14:paraId="04AA63E5" w14:textId="77777777" w:rsidR="009457B0" w:rsidRPr="009457B0" w:rsidRDefault="009457B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099985"/>
        <w:rPr>
          <w:rFonts w:ascii="Consolas" w:hAnsi="Consolas" w:cs="Courier New"/>
          <w:sz w:val="17"/>
          <w:szCs w:val="17"/>
          <w:lang w:val="en-US"/>
        </w:rPr>
      </w:pPr>
      <w:r w:rsidRPr="009457B0">
        <w:rPr>
          <w:rFonts w:ascii="Consolas" w:hAnsi="Consolas" w:cs="Courier New"/>
          <w:sz w:val="17"/>
          <w:szCs w:val="17"/>
          <w:lang w:val="en-US"/>
        </w:rPr>
        <w:t xml:space="preserve"> 5. </w:t>
      </w:r>
      <w:r w:rsidRPr="009457B0">
        <w:rPr>
          <w:rFonts w:ascii="Consolas" w:hAnsi="Consolas" w:cs="Courier New"/>
          <w:color w:val="000000"/>
          <w:sz w:val="17"/>
          <w:szCs w:val="17"/>
          <w:lang w:val="en-US"/>
        </w:rPr>
        <w:t xml:space="preserve">        </w:t>
      </w:r>
      <w:proofErr w:type="spellStart"/>
      <w:proofErr w:type="gramStart"/>
      <w:r w:rsidRPr="009457B0">
        <w:rPr>
          <w:rFonts w:ascii="Consolas" w:hAnsi="Consolas" w:cs="Courier New"/>
          <w:color w:val="000088"/>
          <w:sz w:val="17"/>
          <w:szCs w:val="17"/>
          <w:lang w:val="en-US"/>
        </w:rPr>
        <w:t>self</w:t>
      </w:r>
      <w:r w:rsidRPr="009457B0">
        <w:rPr>
          <w:rFonts w:ascii="Consolas" w:hAnsi="Consolas" w:cs="Courier New"/>
          <w:color w:val="666600"/>
          <w:sz w:val="17"/>
          <w:szCs w:val="17"/>
          <w:lang w:val="en-US"/>
        </w:rPr>
        <w:t>.</w:t>
      </w:r>
      <w:r w:rsidRPr="009457B0">
        <w:rPr>
          <w:rFonts w:ascii="Consolas" w:hAnsi="Consolas" w:cs="Courier New"/>
          <w:color w:val="000000"/>
          <w:sz w:val="17"/>
          <w:szCs w:val="17"/>
          <w:lang w:val="en-US"/>
        </w:rPr>
        <w:t>global</w:t>
      </w:r>
      <w:proofErr w:type="gramEnd"/>
      <w:r w:rsidRPr="009457B0">
        <w:rPr>
          <w:rFonts w:ascii="Consolas" w:hAnsi="Consolas" w:cs="Courier New"/>
          <w:color w:val="000000"/>
          <w:sz w:val="17"/>
          <w:szCs w:val="17"/>
          <w:lang w:val="en-US"/>
        </w:rPr>
        <w:t>_time</w:t>
      </w:r>
      <w:proofErr w:type="spellEnd"/>
      <w:r w:rsidRPr="009457B0">
        <w:rPr>
          <w:rFonts w:ascii="Consolas" w:hAnsi="Consolas" w:cs="Courier New"/>
          <w:color w:val="000000"/>
          <w:sz w:val="17"/>
          <w:szCs w:val="17"/>
          <w:lang w:val="en-US"/>
        </w:rPr>
        <w:t xml:space="preserve"> </w:t>
      </w:r>
      <w:r w:rsidRPr="009457B0">
        <w:rPr>
          <w:rFonts w:ascii="Consolas" w:hAnsi="Consolas" w:cs="Courier New"/>
          <w:color w:val="666600"/>
          <w:sz w:val="17"/>
          <w:szCs w:val="17"/>
          <w:lang w:val="en-US"/>
        </w:rPr>
        <w:t>=</w:t>
      </w:r>
      <w:r w:rsidRPr="009457B0">
        <w:rPr>
          <w:rFonts w:ascii="Consolas" w:hAnsi="Consolas" w:cs="Courier New"/>
          <w:color w:val="000000"/>
          <w:sz w:val="17"/>
          <w:szCs w:val="17"/>
          <w:lang w:val="en-US"/>
        </w:rPr>
        <w:t xml:space="preserve"> </w:t>
      </w:r>
      <w:r w:rsidRPr="009457B0">
        <w:rPr>
          <w:rFonts w:ascii="Consolas" w:hAnsi="Consolas" w:cs="Courier New"/>
          <w:color w:val="006666"/>
          <w:sz w:val="17"/>
          <w:szCs w:val="17"/>
          <w:lang w:val="en-US"/>
        </w:rPr>
        <w:t>0</w:t>
      </w:r>
    </w:p>
    <w:p w14:paraId="17C6F560" w14:textId="77777777" w:rsidR="009457B0" w:rsidRPr="009457B0" w:rsidRDefault="009457B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099985"/>
        <w:rPr>
          <w:rFonts w:ascii="Consolas" w:hAnsi="Consolas" w:cs="Courier New"/>
          <w:sz w:val="17"/>
          <w:szCs w:val="17"/>
          <w:lang w:val="en-US"/>
        </w:rPr>
      </w:pPr>
      <w:r w:rsidRPr="009457B0">
        <w:rPr>
          <w:rFonts w:ascii="Consolas" w:hAnsi="Consolas" w:cs="Courier New"/>
          <w:sz w:val="17"/>
          <w:szCs w:val="17"/>
          <w:lang w:val="en-US"/>
        </w:rPr>
        <w:t xml:space="preserve"> 6. </w:t>
      </w:r>
      <w:r w:rsidRPr="009457B0">
        <w:rPr>
          <w:rFonts w:ascii="Consolas" w:hAnsi="Consolas" w:cs="Courier New"/>
          <w:color w:val="000000"/>
          <w:sz w:val="17"/>
          <w:szCs w:val="17"/>
          <w:lang w:val="en-US"/>
        </w:rPr>
        <w:t xml:space="preserve">    </w:t>
      </w:r>
    </w:p>
    <w:p w14:paraId="46C02BA8" w14:textId="77777777" w:rsidR="009457B0" w:rsidRPr="009457B0" w:rsidRDefault="009457B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099985"/>
        <w:rPr>
          <w:rFonts w:ascii="Consolas" w:hAnsi="Consolas" w:cs="Courier New"/>
          <w:sz w:val="17"/>
          <w:szCs w:val="17"/>
          <w:lang w:val="en-US"/>
        </w:rPr>
      </w:pPr>
      <w:r w:rsidRPr="009457B0">
        <w:rPr>
          <w:rFonts w:ascii="Consolas" w:hAnsi="Consolas" w:cs="Courier New"/>
          <w:sz w:val="17"/>
          <w:szCs w:val="17"/>
          <w:lang w:val="en-US"/>
        </w:rPr>
        <w:t xml:space="preserve"> 7. </w:t>
      </w:r>
      <w:r w:rsidRPr="009457B0">
        <w:rPr>
          <w:rFonts w:ascii="Consolas" w:hAnsi="Consolas" w:cs="Courier New"/>
          <w:color w:val="000000"/>
          <w:sz w:val="17"/>
          <w:szCs w:val="17"/>
          <w:lang w:val="en-US"/>
        </w:rPr>
        <w:t xml:space="preserve">    </w:t>
      </w:r>
      <w:r w:rsidRPr="009457B0">
        <w:rPr>
          <w:rFonts w:ascii="Consolas" w:hAnsi="Consolas" w:cs="Courier New"/>
          <w:color w:val="000088"/>
          <w:sz w:val="17"/>
          <w:szCs w:val="17"/>
          <w:lang w:val="en-US"/>
        </w:rPr>
        <w:t>def</w:t>
      </w:r>
      <w:r w:rsidRPr="009457B0">
        <w:rPr>
          <w:rFonts w:ascii="Consolas" w:hAnsi="Consolas" w:cs="Courier New"/>
          <w:color w:val="000000"/>
          <w:sz w:val="17"/>
          <w:szCs w:val="17"/>
          <w:lang w:val="en-US"/>
        </w:rPr>
        <w:t xml:space="preserve"> </w:t>
      </w:r>
      <w:proofErr w:type="spellStart"/>
      <w:r w:rsidRPr="009457B0">
        <w:rPr>
          <w:rFonts w:ascii="Consolas" w:hAnsi="Consolas" w:cs="Courier New"/>
          <w:color w:val="000000"/>
          <w:sz w:val="17"/>
          <w:szCs w:val="17"/>
          <w:lang w:val="en-US"/>
        </w:rPr>
        <w:t>update_</w:t>
      </w:r>
      <w:proofErr w:type="gramStart"/>
      <w:r w:rsidRPr="009457B0">
        <w:rPr>
          <w:rFonts w:ascii="Consolas" w:hAnsi="Consolas" w:cs="Courier New"/>
          <w:color w:val="000000"/>
          <w:sz w:val="17"/>
          <w:szCs w:val="17"/>
          <w:lang w:val="en-US"/>
        </w:rPr>
        <w:t>time</w:t>
      </w:r>
      <w:proofErr w:type="spellEnd"/>
      <w:r w:rsidRPr="009457B0">
        <w:rPr>
          <w:rFonts w:ascii="Consolas" w:hAnsi="Consolas" w:cs="Courier New"/>
          <w:color w:val="666600"/>
          <w:sz w:val="17"/>
          <w:szCs w:val="17"/>
          <w:lang w:val="en-US"/>
        </w:rPr>
        <w:t>(</w:t>
      </w:r>
      <w:proofErr w:type="gramEnd"/>
      <w:r w:rsidRPr="009457B0">
        <w:rPr>
          <w:rFonts w:ascii="Consolas" w:hAnsi="Consolas" w:cs="Courier New"/>
          <w:color w:val="000088"/>
          <w:sz w:val="17"/>
          <w:szCs w:val="17"/>
          <w:lang w:val="en-US"/>
        </w:rPr>
        <w:t>self</w:t>
      </w:r>
      <w:r w:rsidRPr="009457B0">
        <w:rPr>
          <w:rFonts w:ascii="Consolas" w:hAnsi="Consolas" w:cs="Courier New"/>
          <w:color w:val="666600"/>
          <w:sz w:val="17"/>
          <w:szCs w:val="17"/>
          <w:lang w:val="en-US"/>
        </w:rPr>
        <w:t>,</w:t>
      </w:r>
      <w:r w:rsidRPr="009457B0">
        <w:rPr>
          <w:rFonts w:ascii="Consolas" w:hAnsi="Consolas" w:cs="Courier New"/>
          <w:color w:val="000000"/>
          <w:sz w:val="17"/>
          <w:szCs w:val="17"/>
          <w:lang w:val="en-US"/>
        </w:rPr>
        <w:t xml:space="preserve"> t</w:t>
      </w:r>
      <w:r w:rsidRPr="009457B0">
        <w:rPr>
          <w:rFonts w:ascii="Consolas" w:hAnsi="Consolas" w:cs="Courier New"/>
          <w:color w:val="666600"/>
          <w:sz w:val="17"/>
          <w:szCs w:val="17"/>
          <w:lang w:val="en-US"/>
        </w:rPr>
        <w:t>):</w:t>
      </w:r>
    </w:p>
    <w:p w14:paraId="5557A652" w14:textId="77777777" w:rsidR="009457B0" w:rsidRPr="009457B0" w:rsidRDefault="009457B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099985"/>
        <w:rPr>
          <w:rFonts w:ascii="Consolas" w:hAnsi="Consolas" w:cs="Courier New"/>
          <w:sz w:val="17"/>
          <w:szCs w:val="17"/>
          <w:lang w:val="en-US"/>
        </w:rPr>
      </w:pPr>
      <w:r w:rsidRPr="009457B0">
        <w:rPr>
          <w:rFonts w:ascii="Consolas" w:hAnsi="Consolas" w:cs="Courier New"/>
          <w:sz w:val="17"/>
          <w:szCs w:val="17"/>
          <w:lang w:val="en-US"/>
        </w:rPr>
        <w:t xml:space="preserve"> 8. </w:t>
      </w:r>
      <w:r w:rsidRPr="009457B0">
        <w:rPr>
          <w:rFonts w:ascii="Consolas" w:hAnsi="Consolas" w:cs="Courier New"/>
          <w:color w:val="000000"/>
          <w:sz w:val="17"/>
          <w:szCs w:val="17"/>
          <w:lang w:val="en-US"/>
        </w:rPr>
        <w:t xml:space="preserve">        </w:t>
      </w:r>
      <w:proofErr w:type="spellStart"/>
      <w:proofErr w:type="gramStart"/>
      <w:r w:rsidRPr="009457B0">
        <w:rPr>
          <w:rFonts w:ascii="Consolas" w:hAnsi="Consolas" w:cs="Courier New"/>
          <w:color w:val="000088"/>
          <w:sz w:val="17"/>
          <w:szCs w:val="17"/>
          <w:lang w:val="en-US"/>
        </w:rPr>
        <w:t>self</w:t>
      </w:r>
      <w:r w:rsidRPr="009457B0">
        <w:rPr>
          <w:rFonts w:ascii="Consolas" w:hAnsi="Consolas" w:cs="Courier New"/>
          <w:color w:val="666600"/>
          <w:sz w:val="17"/>
          <w:szCs w:val="17"/>
          <w:lang w:val="en-US"/>
        </w:rPr>
        <w:t>.</w:t>
      </w:r>
      <w:r w:rsidRPr="009457B0">
        <w:rPr>
          <w:rFonts w:ascii="Consolas" w:hAnsi="Consolas" w:cs="Courier New"/>
          <w:color w:val="000000"/>
          <w:sz w:val="17"/>
          <w:szCs w:val="17"/>
          <w:lang w:val="en-US"/>
        </w:rPr>
        <w:t>global</w:t>
      </w:r>
      <w:proofErr w:type="gramEnd"/>
      <w:r w:rsidRPr="009457B0">
        <w:rPr>
          <w:rFonts w:ascii="Consolas" w:hAnsi="Consolas" w:cs="Courier New"/>
          <w:color w:val="000000"/>
          <w:sz w:val="17"/>
          <w:szCs w:val="17"/>
          <w:lang w:val="en-US"/>
        </w:rPr>
        <w:t>_time</w:t>
      </w:r>
      <w:proofErr w:type="spellEnd"/>
      <w:r w:rsidRPr="009457B0">
        <w:rPr>
          <w:rFonts w:ascii="Consolas" w:hAnsi="Consolas" w:cs="Courier New"/>
          <w:color w:val="000000"/>
          <w:sz w:val="17"/>
          <w:szCs w:val="17"/>
          <w:lang w:val="en-US"/>
        </w:rPr>
        <w:t xml:space="preserve"> </w:t>
      </w:r>
      <w:r w:rsidRPr="009457B0">
        <w:rPr>
          <w:rFonts w:ascii="Consolas" w:hAnsi="Consolas" w:cs="Courier New"/>
          <w:color w:val="666600"/>
          <w:sz w:val="17"/>
          <w:szCs w:val="17"/>
          <w:lang w:val="en-US"/>
        </w:rPr>
        <w:t>=</w:t>
      </w:r>
      <w:r w:rsidRPr="009457B0">
        <w:rPr>
          <w:rFonts w:ascii="Consolas" w:hAnsi="Consolas" w:cs="Courier New"/>
          <w:color w:val="000000"/>
          <w:sz w:val="17"/>
          <w:szCs w:val="17"/>
          <w:lang w:val="en-US"/>
        </w:rPr>
        <w:t xml:space="preserve"> t</w:t>
      </w:r>
    </w:p>
    <w:p w14:paraId="1E946CE9" w14:textId="77777777" w:rsidR="009457B0" w:rsidRPr="009457B0" w:rsidRDefault="009457B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099985"/>
        <w:rPr>
          <w:rFonts w:ascii="Consolas" w:hAnsi="Consolas" w:cs="Courier New"/>
          <w:sz w:val="17"/>
          <w:szCs w:val="17"/>
          <w:lang w:val="en-US"/>
        </w:rPr>
      </w:pPr>
      <w:r w:rsidRPr="009457B0">
        <w:rPr>
          <w:rFonts w:ascii="Consolas" w:hAnsi="Consolas" w:cs="Courier New"/>
          <w:sz w:val="17"/>
          <w:szCs w:val="17"/>
          <w:lang w:val="en-US"/>
        </w:rPr>
        <w:t xml:space="preserve"> 9. </w:t>
      </w:r>
      <w:r w:rsidRPr="009457B0">
        <w:rPr>
          <w:rFonts w:ascii="Consolas" w:hAnsi="Consolas" w:cs="Courier New"/>
          <w:color w:val="000000"/>
          <w:sz w:val="17"/>
          <w:szCs w:val="17"/>
          <w:lang w:val="en-US"/>
        </w:rPr>
        <w:t xml:space="preserve">    </w:t>
      </w:r>
    </w:p>
    <w:p w14:paraId="3910922C" w14:textId="749BC99F" w:rsidR="009457B0" w:rsidRPr="009457B0" w:rsidRDefault="009457B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099985"/>
        <w:rPr>
          <w:rFonts w:ascii="Consolas" w:hAnsi="Consolas" w:cs="Courier New"/>
          <w:sz w:val="17"/>
          <w:szCs w:val="17"/>
          <w:lang w:val="en-US"/>
        </w:rPr>
      </w:pPr>
      <w:r w:rsidRPr="009457B0">
        <w:rPr>
          <w:rFonts w:ascii="Consolas" w:hAnsi="Consolas" w:cs="Courier New"/>
          <w:sz w:val="17"/>
          <w:szCs w:val="17"/>
          <w:lang w:val="en-US"/>
        </w:rPr>
        <w:t xml:space="preserve">10. </w:t>
      </w:r>
      <w:r w:rsidRPr="009457B0">
        <w:rPr>
          <w:rFonts w:ascii="Consolas" w:hAnsi="Consolas" w:cs="Courier New"/>
          <w:color w:val="000000"/>
          <w:sz w:val="17"/>
          <w:szCs w:val="17"/>
          <w:lang w:val="en-US"/>
        </w:rPr>
        <w:t xml:space="preserve">    </w:t>
      </w:r>
      <w:r w:rsidRPr="009457B0">
        <w:rPr>
          <w:rFonts w:ascii="Consolas" w:hAnsi="Consolas" w:cs="Courier New"/>
          <w:color w:val="000088"/>
          <w:sz w:val="17"/>
          <w:szCs w:val="17"/>
          <w:lang w:val="en-US"/>
        </w:rPr>
        <w:t>def</w:t>
      </w:r>
      <w:r w:rsidRPr="009457B0">
        <w:rPr>
          <w:rFonts w:ascii="Consolas" w:hAnsi="Consolas" w:cs="Courier New"/>
          <w:color w:val="000000"/>
          <w:sz w:val="17"/>
          <w:szCs w:val="17"/>
          <w:lang w:val="en-US"/>
        </w:rPr>
        <w:t xml:space="preserve"> </w:t>
      </w:r>
      <w:proofErr w:type="spellStart"/>
      <w:r w:rsidRPr="009457B0">
        <w:rPr>
          <w:rFonts w:ascii="Consolas" w:hAnsi="Consolas" w:cs="Courier New"/>
          <w:color w:val="000000"/>
          <w:sz w:val="17"/>
          <w:szCs w:val="17"/>
          <w:lang w:val="en-US"/>
        </w:rPr>
        <w:t>get_</w:t>
      </w:r>
      <w:proofErr w:type="gramStart"/>
      <w:r w:rsidRPr="009457B0">
        <w:rPr>
          <w:rFonts w:ascii="Consolas" w:hAnsi="Consolas" w:cs="Courier New"/>
          <w:color w:val="000000"/>
          <w:sz w:val="17"/>
          <w:szCs w:val="17"/>
          <w:lang w:val="en-US"/>
        </w:rPr>
        <w:t>neighbors</w:t>
      </w:r>
      <w:proofErr w:type="spellEnd"/>
      <w:r w:rsidRPr="009457B0">
        <w:rPr>
          <w:rFonts w:ascii="Consolas" w:hAnsi="Consolas" w:cs="Courier New"/>
          <w:color w:val="666600"/>
          <w:sz w:val="17"/>
          <w:szCs w:val="17"/>
          <w:lang w:val="en-US"/>
        </w:rPr>
        <w:t>(</w:t>
      </w:r>
      <w:proofErr w:type="gramEnd"/>
      <w:r w:rsidRPr="009457B0">
        <w:rPr>
          <w:rFonts w:ascii="Consolas" w:hAnsi="Consolas" w:cs="Courier New"/>
          <w:color w:val="000088"/>
          <w:sz w:val="17"/>
          <w:szCs w:val="17"/>
          <w:lang w:val="en-US"/>
        </w:rPr>
        <w:t>self</w:t>
      </w:r>
      <w:r w:rsidRPr="009457B0">
        <w:rPr>
          <w:rFonts w:ascii="Consolas" w:hAnsi="Consolas" w:cs="Courier New"/>
          <w:color w:val="666600"/>
          <w:sz w:val="17"/>
          <w:szCs w:val="17"/>
          <w:lang w:val="en-US"/>
        </w:rPr>
        <w:t>,</w:t>
      </w:r>
      <w:r w:rsidRPr="009457B0">
        <w:rPr>
          <w:rFonts w:ascii="Consolas" w:hAnsi="Consolas" w:cs="Courier New"/>
          <w:color w:val="000000"/>
          <w:sz w:val="17"/>
          <w:szCs w:val="17"/>
          <w:lang w:val="en-US"/>
        </w:rPr>
        <w:t xml:space="preserve"> </w:t>
      </w:r>
      <w:proofErr w:type="spellStart"/>
      <w:r w:rsidRPr="009457B0">
        <w:rPr>
          <w:rFonts w:ascii="Consolas" w:hAnsi="Consolas" w:cs="Courier New"/>
          <w:color w:val="000000"/>
          <w:sz w:val="17"/>
          <w:szCs w:val="17"/>
          <w:lang w:val="en-US"/>
        </w:rPr>
        <w:t>agent_id</w:t>
      </w:r>
      <w:proofErr w:type="spellEnd"/>
      <w:r w:rsidRPr="009457B0">
        <w:rPr>
          <w:rFonts w:ascii="Consolas" w:hAnsi="Consolas" w:cs="Courier New"/>
          <w:color w:val="666600"/>
          <w:sz w:val="17"/>
          <w:szCs w:val="17"/>
          <w:lang w:val="en-US"/>
        </w:rPr>
        <w:t>):</w:t>
      </w:r>
    </w:p>
    <w:p w14:paraId="4BC47EF8" w14:textId="74B4AED7" w:rsidR="009457B0" w:rsidRPr="009457B0" w:rsidRDefault="009457B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099985"/>
        <w:rPr>
          <w:rFonts w:ascii="Consolas" w:hAnsi="Consolas" w:cs="Courier New"/>
          <w:sz w:val="17"/>
          <w:szCs w:val="17"/>
          <w:lang w:val="en-US"/>
        </w:rPr>
      </w:pPr>
      <w:r w:rsidRPr="009457B0">
        <w:rPr>
          <w:rFonts w:ascii="Consolas" w:hAnsi="Consolas" w:cs="Courier New"/>
          <w:sz w:val="17"/>
          <w:szCs w:val="17"/>
          <w:lang w:val="en-US"/>
        </w:rPr>
        <w:t>1</w:t>
      </w:r>
      <w:r w:rsidR="00312F2E">
        <w:rPr>
          <w:rFonts w:ascii="Consolas" w:hAnsi="Consolas" w:cs="Courier New"/>
          <w:sz w:val="17"/>
          <w:szCs w:val="17"/>
          <w:lang w:val="en-US"/>
        </w:rPr>
        <w:t>1</w:t>
      </w:r>
      <w:r w:rsidRPr="009457B0">
        <w:rPr>
          <w:rFonts w:ascii="Consolas" w:hAnsi="Consolas" w:cs="Courier New"/>
          <w:sz w:val="17"/>
          <w:szCs w:val="17"/>
          <w:lang w:val="en-US"/>
        </w:rPr>
        <w:t xml:space="preserve">. </w:t>
      </w:r>
      <w:r w:rsidRPr="009457B0">
        <w:rPr>
          <w:rFonts w:ascii="Consolas" w:hAnsi="Consolas" w:cs="Courier New"/>
          <w:color w:val="000000"/>
          <w:sz w:val="17"/>
          <w:szCs w:val="17"/>
          <w:lang w:val="en-US"/>
        </w:rPr>
        <w:t xml:space="preserve">        </w:t>
      </w:r>
      <w:r w:rsidRPr="009457B0">
        <w:rPr>
          <w:rFonts w:ascii="Consolas" w:hAnsi="Consolas" w:cs="Courier New"/>
          <w:color w:val="000088"/>
          <w:sz w:val="17"/>
          <w:szCs w:val="17"/>
          <w:lang w:val="en-US"/>
        </w:rPr>
        <w:t>return</w:t>
      </w:r>
      <w:r w:rsidRPr="009457B0">
        <w:rPr>
          <w:rFonts w:ascii="Consolas" w:hAnsi="Consolas" w:cs="Courier New"/>
          <w:color w:val="000000"/>
          <w:sz w:val="17"/>
          <w:szCs w:val="17"/>
          <w:lang w:val="en-US"/>
        </w:rPr>
        <w:t xml:space="preserve"> </w:t>
      </w:r>
      <w:proofErr w:type="spellStart"/>
      <w:proofErr w:type="gramStart"/>
      <w:r w:rsidRPr="009457B0">
        <w:rPr>
          <w:rFonts w:ascii="Consolas" w:hAnsi="Consolas" w:cs="Courier New"/>
          <w:color w:val="000088"/>
          <w:sz w:val="17"/>
          <w:szCs w:val="17"/>
          <w:lang w:val="en-US"/>
        </w:rPr>
        <w:t>self</w:t>
      </w:r>
      <w:r w:rsidRPr="009457B0">
        <w:rPr>
          <w:rFonts w:ascii="Consolas" w:hAnsi="Consolas" w:cs="Courier New"/>
          <w:color w:val="666600"/>
          <w:sz w:val="17"/>
          <w:szCs w:val="17"/>
          <w:lang w:val="en-US"/>
        </w:rPr>
        <w:t>.</w:t>
      </w:r>
      <w:r w:rsidRPr="009457B0">
        <w:rPr>
          <w:rFonts w:ascii="Consolas" w:hAnsi="Consolas" w:cs="Courier New"/>
          <w:color w:val="000000"/>
          <w:sz w:val="17"/>
          <w:szCs w:val="17"/>
          <w:lang w:val="en-US"/>
        </w:rPr>
        <w:t>graph</w:t>
      </w:r>
      <w:proofErr w:type="gramEnd"/>
      <w:r w:rsidRPr="009457B0">
        <w:rPr>
          <w:rFonts w:ascii="Consolas" w:hAnsi="Consolas" w:cs="Courier New"/>
          <w:color w:val="666600"/>
          <w:sz w:val="17"/>
          <w:szCs w:val="17"/>
          <w:lang w:val="en-US"/>
        </w:rPr>
        <w:t>.</w:t>
      </w:r>
      <w:r w:rsidRPr="009457B0">
        <w:rPr>
          <w:rFonts w:ascii="Consolas" w:hAnsi="Consolas" w:cs="Courier New"/>
          <w:color w:val="000000"/>
          <w:sz w:val="17"/>
          <w:szCs w:val="17"/>
          <w:lang w:val="en-US"/>
        </w:rPr>
        <w:t>neighbors</w:t>
      </w:r>
      <w:proofErr w:type="spellEnd"/>
      <w:r w:rsidRPr="009457B0">
        <w:rPr>
          <w:rFonts w:ascii="Consolas" w:hAnsi="Consolas" w:cs="Courier New"/>
          <w:color w:val="666600"/>
          <w:sz w:val="17"/>
          <w:szCs w:val="17"/>
          <w:lang w:val="en-US"/>
        </w:rPr>
        <w:t>(</w:t>
      </w:r>
      <w:proofErr w:type="spellStart"/>
      <w:r w:rsidRPr="009457B0">
        <w:rPr>
          <w:rFonts w:ascii="Consolas" w:hAnsi="Consolas" w:cs="Courier New"/>
          <w:color w:val="000000"/>
          <w:sz w:val="17"/>
          <w:szCs w:val="17"/>
          <w:lang w:val="en-US"/>
        </w:rPr>
        <w:t>agent_id</w:t>
      </w:r>
      <w:proofErr w:type="spellEnd"/>
      <w:r w:rsidRPr="009457B0">
        <w:rPr>
          <w:rFonts w:ascii="Consolas" w:hAnsi="Consolas" w:cs="Courier New"/>
          <w:color w:val="666600"/>
          <w:sz w:val="17"/>
          <w:szCs w:val="17"/>
          <w:lang w:val="en-US"/>
        </w:rPr>
        <w:t>)</w:t>
      </w:r>
    </w:p>
    <w:p w14:paraId="4C47D9E4" w14:textId="087F0601" w:rsidR="009457B0" w:rsidRPr="009457B0" w:rsidRDefault="009457B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099985"/>
        <w:rPr>
          <w:rFonts w:ascii="Consolas" w:hAnsi="Consolas" w:cs="Courier New"/>
          <w:sz w:val="17"/>
          <w:szCs w:val="17"/>
          <w:lang w:val="en-US"/>
        </w:rPr>
      </w:pPr>
      <w:r w:rsidRPr="009457B0">
        <w:rPr>
          <w:rFonts w:ascii="Consolas" w:hAnsi="Consolas" w:cs="Courier New"/>
          <w:sz w:val="17"/>
          <w:szCs w:val="17"/>
          <w:lang w:val="en-US"/>
        </w:rPr>
        <w:t>1</w:t>
      </w:r>
      <w:r w:rsidR="00312F2E">
        <w:rPr>
          <w:rFonts w:ascii="Consolas" w:hAnsi="Consolas" w:cs="Courier New"/>
          <w:sz w:val="17"/>
          <w:szCs w:val="17"/>
          <w:lang w:val="en-US"/>
        </w:rPr>
        <w:t>2</w:t>
      </w:r>
      <w:r w:rsidRPr="009457B0">
        <w:rPr>
          <w:rFonts w:ascii="Consolas" w:hAnsi="Consolas" w:cs="Courier New"/>
          <w:sz w:val="17"/>
          <w:szCs w:val="17"/>
          <w:lang w:val="en-US"/>
        </w:rPr>
        <w:t xml:space="preserve">. </w:t>
      </w:r>
      <w:r w:rsidRPr="009457B0">
        <w:rPr>
          <w:rFonts w:ascii="Consolas" w:hAnsi="Consolas" w:cs="Courier New"/>
          <w:color w:val="000000"/>
          <w:sz w:val="17"/>
          <w:szCs w:val="17"/>
          <w:lang w:val="en-US"/>
        </w:rPr>
        <w:t xml:space="preserve">    </w:t>
      </w:r>
    </w:p>
    <w:p w14:paraId="7B7EEBF2" w14:textId="79B8ACA8" w:rsidR="009457B0" w:rsidRPr="009457B0" w:rsidRDefault="009457B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099985"/>
        <w:rPr>
          <w:rFonts w:ascii="Consolas" w:hAnsi="Consolas" w:cs="Courier New"/>
          <w:sz w:val="17"/>
          <w:szCs w:val="17"/>
          <w:lang w:val="en-US"/>
        </w:rPr>
      </w:pPr>
      <w:r w:rsidRPr="009457B0">
        <w:rPr>
          <w:rFonts w:ascii="Consolas" w:hAnsi="Consolas" w:cs="Courier New"/>
          <w:sz w:val="17"/>
          <w:szCs w:val="17"/>
          <w:lang w:val="en-US"/>
        </w:rPr>
        <w:t>1</w:t>
      </w:r>
      <w:r w:rsidR="00312F2E">
        <w:rPr>
          <w:rFonts w:ascii="Consolas" w:hAnsi="Consolas" w:cs="Courier New"/>
          <w:sz w:val="17"/>
          <w:szCs w:val="17"/>
          <w:lang w:val="en-US"/>
        </w:rPr>
        <w:t>3</w:t>
      </w:r>
      <w:r w:rsidRPr="009457B0">
        <w:rPr>
          <w:rFonts w:ascii="Consolas" w:hAnsi="Consolas" w:cs="Courier New"/>
          <w:sz w:val="17"/>
          <w:szCs w:val="17"/>
          <w:lang w:val="en-US"/>
        </w:rPr>
        <w:t xml:space="preserve">. </w:t>
      </w:r>
      <w:r w:rsidRPr="009457B0">
        <w:rPr>
          <w:rFonts w:ascii="Consolas" w:hAnsi="Consolas" w:cs="Courier New"/>
          <w:color w:val="000000"/>
          <w:sz w:val="17"/>
          <w:szCs w:val="17"/>
          <w:lang w:val="en-US"/>
        </w:rPr>
        <w:t xml:space="preserve">    </w:t>
      </w:r>
      <w:r w:rsidRPr="009457B0">
        <w:rPr>
          <w:rFonts w:ascii="Consolas" w:hAnsi="Consolas" w:cs="Courier New"/>
          <w:color w:val="000088"/>
          <w:sz w:val="17"/>
          <w:szCs w:val="17"/>
          <w:lang w:val="en-US"/>
        </w:rPr>
        <w:t>def</w:t>
      </w:r>
      <w:r w:rsidRPr="009457B0">
        <w:rPr>
          <w:rFonts w:ascii="Consolas" w:hAnsi="Consolas" w:cs="Courier New"/>
          <w:color w:val="000000"/>
          <w:sz w:val="17"/>
          <w:szCs w:val="17"/>
          <w:lang w:val="en-US"/>
        </w:rPr>
        <w:t xml:space="preserve"> </w:t>
      </w:r>
      <w:proofErr w:type="spellStart"/>
      <w:r w:rsidRPr="009457B0">
        <w:rPr>
          <w:rFonts w:ascii="Consolas" w:hAnsi="Consolas" w:cs="Courier New"/>
          <w:color w:val="000000"/>
          <w:sz w:val="17"/>
          <w:szCs w:val="17"/>
          <w:lang w:val="en-US"/>
        </w:rPr>
        <w:t>get_external_</w:t>
      </w:r>
      <w:proofErr w:type="gramStart"/>
      <w:r w:rsidRPr="009457B0">
        <w:rPr>
          <w:rFonts w:ascii="Consolas" w:hAnsi="Consolas" w:cs="Courier New"/>
          <w:color w:val="000000"/>
          <w:sz w:val="17"/>
          <w:szCs w:val="17"/>
          <w:lang w:val="en-US"/>
        </w:rPr>
        <w:t>signal</w:t>
      </w:r>
      <w:proofErr w:type="spellEnd"/>
      <w:r w:rsidRPr="009457B0">
        <w:rPr>
          <w:rFonts w:ascii="Consolas" w:hAnsi="Consolas" w:cs="Courier New"/>
          <w:color w:val="666600"/>
          <w:sz w:val="17"/>
          <w:szCs w:val="17"/>
          <w:lang w:val="en-US"/>
        </w:rPr>
        <w:t>(</w:t>
      </w:r>
      <w:proofErr w:type="gramEnd"/>
      <w:r w:rsidRPr="009457B0">
        <w:rPr>
          <w:rFonts w:ascii="Consolas" w:hAnsi="Consolas" w:cs="Courier New"/>
          <w:color w:val="000088"/>
          <w:sz w:val="17"/>
          <w:szCs w:val="17"/>
          <w:lang w:val="en-US"/>
        </w:rPr>
        <w:t>self</w:t>
      </w:r>
      <w:r w:rsidRPr="009457B0">
        <w:rPr>
          <w:rFonts w:ascii="Consolas" w:hAnsi="Consolas" w:cs="Courier New"/>
          <w:color w:val="666600"/>
          <w:sz w:val="17"/>
          <w:szCs w:val="17"/>
          <w:lang w:val="en-US"/>
        </w:rPr>
        <w:t>,</w:t>
      </w:r>
      <w:r w:rsidRPr="009457B0">
        <w:rPr>
          <w:rFonts w:ascii="Consolas" w:hAnsi="Consolas" w:cs="Courier New"/>
          <w:color w:val="000000"/>
          <w:sz w:val="17"/>
          <w:szCs w:val="17"/>
          <w:lang w:val="en-US"/>
        </w:rPr>
        <w:t xml:space="preserve"> </w:t>
      </w:r>
      <w:proofErr w:type="spellStart"/>
      <w:r w:rsidRPr="009457B0">
        <w:rPr>
          <w:rFonts w:ascii="Consolas" w:hAnsi="Consolas" w:cs="Courier New"/>
          <w:color w:val="000000"/>
          <w:sz w:val="17"/>
          <w:szCs w:val="17"/>
          <w:lang w:val="en-US"/>
        </w:rPr>
        <w:t>signal_name</w:t>
      </w:r>
      <w:proofErr w:type="spellEnd"/>
      <w:r w:rsidRPr="009457B0">
        <w:rPr>
          <w:rFonts w:ascii="Consolas" w:hAnsi="Consolas" w:cs="Courier New"/>
          <w:color w:val="666600"/>
          <w:sz w:val="17"/>
          <w:szCs w:val="17"/>
          <w:lang w:val="en-US"/>
        </w:rPr>
        <w:t>):</w:t>
      </w:r>
    </w:p>
    <w:p w14:paraId="27277736" w14:textId="2066089D" w:rsidR="00312F2E" w:rsidRPr="001A3652" w:rsidRDefault="009457B0" w:rsidP="001A365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099985"/>
        <w:rPr>
          <w:rFonts w:ascii="Consolas" w:hAnsi="Consolas" w:cs="Courier New"/>
          <w:sz w:val="17"/>
          <w:szCs w:val="17"/>
          <w:lang w:val="en-US"/>
        </w:rPr>
      </w:pPr>
      <w:r w:rsidRPr="009457B0">
        <w:rPr>
          <w:rFonts w:ascii="Consolas" w:hAnsi="Consolas" w:cs="Courier New"/>
          <w:sz w:val="17"/>
          <w:szCs w:val="17"/>
          <w:lang w:val="en-US"/>
        </w:rPr>
        <w:t>1</w:t>
      </w:r>
      <w:r w:rsidR="00312F2E">
        <w:rPr>
          <w:rFonts w:ascii="Consolas" w:hAnsi="Consolas" w:cs="Courier New"/>
          <w:sz w:val="17"/>
          <w:szCs w:val="17"/>
          <w:lang w:val="en-US"/>
        </w:rPr>
        <w:t>4</w:t>
      </w:r>
      <w:r w:rsidRPr="009457B0">
        <w:rPr>
          <w:rFonts w:ascii="Consolas" w:hAnsi="Consolas" w:cs="Courier New"/>
          <w:sz w:val="17"/>
          <w:szCs w:val="17"/>
          <w:lang w:val="en-US"/>
        </w:rPr>
        <w:t xml:space="preserve">. </w:t>
      </w:r>
      <w:r w:rsidRPr="009457B0">
        <w:rPr>
          <w:rFonts w:ascii="Consolas" w:hAnsi="Consolas" w:cs="Courier New"/>
          <w:color w:val="000000"/>
          <w:sz w:val="17"/>
          <w:szCs w:val="17"/>
          <w:lang w:val="en-US"/>
        </w:rPr>
        <w:t xml:space="preserve">        </w:t>
      </w:r>
      <w:r w:rsidRPr="009457B0">
        <w:rPr>
          <w:rFonts w:ascii="Consolas" w:hAnsi="Consolas" w:cs="Courier New"/>
          <w:color w:val="000088"/>
          <w:sz w:val="17"/>
          <w:szCs w:val="17"/>
          <w:lang w:val="en-US"/>
        </w:rPr>
        <w:t>return</w:t>
      </w:r>
      <w:r w:rsidRPr="009457B0">
        <w:rPr>
          <w:rFonts w:ascii="Consolas" w:hAnsi="Consolas" w:cs="Courier New"/>
          <w:color w:val="000000"/>
          <w:sz w:val="17"/>
          <w:szCs w:val="17"/>
          <w:lang w:val="en-US"/>
        </w:rPr>
        <w:t xml:space="preserve"> </w:t>
      </w:r>
      <w:proofErr w:type="spellStart"/>
      <w:proofErr w:type="gramStart"/>
      <w:r w:rsidRPr="009457B0">
        <w:rPr>
          <w:rFonts w:ascii="Consolas" w:hAnsi="Consolas" w:cs="Courier New"/>
          <w:color w:val="000088"/>
          <w:sz w:val="17"/>
          <w:szCs w:val="17"/>
          <w:lang w:val="en-US"/>
        </w:rPr>
        <w:t>self</w:t>
      </w:r>
      <w:r w:rsidRPr="009457B0">
        <w:rPr>
          <w:rFonts w:ascii="Consolas" w:hAnsi="Consolas" w:cs="Courier New"/>
          <w:color w:val="666600"/>
          <w:sz w:val="17"/>
          <w:szCs w:val="17"/>
          <w:lang w:val="en-US"/>
        </w:rPr>
        <w:t>.</w:t>
      </w:r>
      <w:r w:rsidRPr="009457B0">
        <w:rPr>
          <w:rFonts w:ascii="Consolas" w:hAnsi="Consolas" w:cs="Courier New"/>
          <w:color w:val="000000"/>
          <w:sz w:val="17"/>
          <w:szCs w:val="17"/>
          <w:lang w:val="en-US"/>
        </w:rPr>
        <w:t>external_data</w:t>
      </w:r>
      <w:r w:rsidRPr="009457B0">
        <w:rPr>
          <w:rFonts w:ascii="Consolas" w:hAnsi="Consolas" w:cs="Courier New"/>
          <w:color w:val="666600"/>
          <w:sz w:val="17"/>
          <w:szCs w:val="17"/>
          <w:lang w:val="en-US"/>
        </w:rPr>
        <w:t>.</w:t>
      </w:r>
      <w:r w:rsidRPr="009457B0">
        <w:rPr>
          <w:rFonts w:ascii="Consolas" w:hAnsi="Consolas" w:cs="Courier New"/>
          <w:color w:val="000088"/>
          <w:sz w:val="17"/>
          <w:szCs w:val="17"/>
          <w:lang w:val="en-US"/>
        </w:rPr>
        <w:t>get</w:t>
      </w:r>
      <w:proofErr w:type="spellEnd"/>
      <w:r w:rsidRPr="009457B0">
        <w:rPr>
          <w:rFonts w:ascii="Consolas" w:hAnsi="Consolas" w:cs="Courier New"/>
          <w:color w:val="666600"/>
          <w:sz w:val="17"/>
          <w:szCs w:val="17"/>
          <w:lang w:val="en-US"/>
        </w:rPr>
        <w:t>(</w:t>
      </w:r>
      <w:proofErr w:type="spellStart"/>
      <w:proofErr w:type="gramEnd"/>
      <w:r w:rsidRPr="009457B0">
        <w:rPr>
          <w:rFonts w:ascii="Consolas" w:hAnsi="Consolas" w:cs="Courier New"/>
          <w:color w:val="000000"/>
          <w:sz w:val="17"/>
          <w:szCs w:val="17"/>
          <w:lang w:val="en-US"/>
        </w:rPr>
        <w:t>signal_name</w:t>
      </w:r>
      <w:proofErr w:type="spellEnd"/>
      <w:r w:rsidRPr="009457B0">
        <w:rPr>
          <w:rFonts w:ascii="Consolas" w:hAnsi="Consolas" w:cs="Courier New"/>
          <w:color w:val="666600"/>
          <w:sz w:val="17"/>
          <w:szCs w:val="17"/>
          <w:lang w:val="en-US"/>
        </w:rPr>
        <w:t>,</w:t>
      </w:r>
      <w:r w:rsidRPr="009457B0">
        <w:rPr>
          <w:rFonts w:ascii="Consolas" w:hAnsi="Consolas" w:cs="Courier New"/>
          <w:color w:val="000000"/>
          <w:sz w:val="17"/>
          <w:szCs w:val="17"/>
          <w:lang w:val="en-US"/>
        </w:rPr>
        <w:t xml:space="preserve"> </w:t>
      </w:r>
      <w:r w:rsidRPr="009457B0">
        <w:rPr>
          <w:rFonts w:ascii="Consolas" w:hAnsi="Consolas" w:cs="Courier New"/>
          <w:color w:val="000088"/>
          <w:sz w:val="17"/>
          <w:szCs w:val="17"/>
          <w:lang w:val="en-US"/>
        </w:rPr>
        <w:t>None</w:t>
      </w:r>
      <w:r w:rsidRPr="009457B0">
        <w:rPr>
          <w:rFonts w:ascii="Consolas" w:hAnsi="Consolas" w:cs="Courier New"/>
          <w:color w:val="666600"/>
          <w:sz w:val="17"/>
          <w:szCs w:val="17"/>
          <w:lang w:val="en-US"/>
        </w:rPr>
        <w:t>)</w:t>
      </w:r>
      <w:r w:rsidRPr="00312F2E">
        <w:rPr>
          <w:rFonts w:ascii="Consolas" w:hAnsi="Consolas" w:cs="Courier New"/>
          <w:sz w:val="17"/>
          <w:szCs w:val="17"/>
          <w:lang w:val="en-US"/>
        </w:rPr>
        <w:t xml:space="preserve"> </w:t>
      </w:r>
      <w:r w:rsidRPr="00312F2E">
        <w:rPr>
          <w:rFonts w:ascii="Consolas" w:hAnsi="Consolas" w:cs="Courier New"/>
          <w:color w:val="000000"/>
          <w:sz w:val="17"/>
          <w:szCs w:val="17"/>
          <w:lang w:val="en-US"/>
        </w:rPr>
        <w:t> </w:t>
      </w:r>
    </w:p>
    <w:p w14:paraId="36464276" w14:textId="77777777" w:rsidR="00312F2E" w:rsidRPr="008C72FB" w:rsidRDefault="00312F2E" w:rsidP="00601C59">
      <w:pPr>
        <w:pStyle w:val="Paragraph"/>
        <w:spacing w:before="0"/>
        <w:jc w:val="both"/>
        <w:rPr>
          <w:rFonts w:ascii="Liberation Serif" w:hAnsi="Liberation Serif"/>
          <w:b/>
          <w:bCs/>
          <w:sz w:val="28"/>
          <w:szCs w:val="28"/>
          <w:lang w:val="en-US"/>
        </w:rPr>
      </w:pPr>
    </w:p>
    <w:p w14:paraId="24676AB7" w14:textId="23F1ABAD" w:rsidR="00312F2E" w:rsidRPr="00312F2E" w:rsidRDefault="00312F2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155764"/>
        <w:rPr>
          <w:rFonts w:ascii="Consolas" w:hAnsi="Consolas" w:cs="Courier New"/>
          <w:sz w:val="17"/>
          <w:szCs w:val="17"/>
          <w:lang w:val="en-US"/>
        </w:rPr>
      </w:pPr>
      <w:r w:rsidRPr="00312F2E">
        <w:rPr>
          <w:rFonts w:ascii="Consolas" w:hAnsi="Consolas" w:cs="Courier New"/>
          <w:sz w:val="17"/>
          <w:szCs w:val="17"/>
          <w:lang w:val="en-US"/>
        </w:rPr>
        <w:t xml:space="preserve"> 1. </w:t>
      </w:r>
      <w:r w:rsidRPr="00312F2E">
        <w:rPr>
          <w:rFonts w:ascii="Consolas" w:hAnsi="Consolas" w:cs="Courier New"/>
          <w:color w:val="000088"/>
          <w:sz w:val="17"/>
          <w:szCs w:val="17"/>
          <w:lang w:val="en-US"/>
        </w:rPr>
        <w:t>class</w:t>
      </w:r>
      <w:r w:rsidRPr="00312F2E">
        <w:rPr>
          <w:rFonts w:ascii="Consolas" w:hAnsi="Consolas" w:cs="Courier New"/>
          <w:color w:val="000000"/>
          <w:sz w:val="17"/>
          <w:szCs w:val="17"/>
          <w:lang w:val="en-US"/>
        </w:rPr>
        <w:t xml:space="preserve"> </w:t>
      </w:r>
      <w:proofErr w:type="spellStart"/>
      <w:r w:rsidRPr="00312F2E">
        <w:rPr>
          <w:rFonts w:ascii="Consolas" w:hAnsi="Consolas" w:cs="Courier New"/>
          <w:color w:val="660066"/>
          <w:sz w:val="17"/>
          <w:szCs w:val="17"/>
          <w:lang w:val="en-US"/>
        </w:rPr>
        <w:t>BDI</w:t>
      </w:r>
      <w:r>
        <w:rPr>
          <w:rFonts w:ascii="Consolas" w:hAnsi="Consolas" w:cs="Courier New"/>
          <w:color w:val="660066"/>
          <w:sz w:val="17"/>
          <w:szCs w:val="17"/>
          <w:lang w:val="en-US"/>
        </w:rPr>
        <w:t>prosumer</w:t>
      </w:r>
      <w:proofErr w:type="spellEnd"/>
      <w:r w:rsidRPr="00312F2E">
        <w:rPr>
          <w:rFonts w:ascii="Consolas" w:hAnsi="Consolas" w:cs="Courier New"/>
          <w:color w:val="666600"/>
          <w:sz w:val="17"/>
          <w:szCs w:val="17"/>
          <w:lang w:val="en-US"/>
        </w:rPr>
        <w:t>:</w:t>
      </w:r>
    </w:p>
    <w:p w14:paraId="2E75C254" w14:textId="77777777" w:rsidR="00312F2E" w:rsidRPr="00312F2E" w:rsidRDefault="00312F2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155764"/>
        <w:rPr>
          <w:rFonts w:ascii="Consolas" w:hAnsi="Consolas" w:cs="Courier New"/>
          <w:sz w:val="17"/>
          <w:szCs w:val="17"/>
          <w:lang w:val="en-US"/>
        </w:rPr>
      </w:pPr>
      <w:r w:rsidRPr="00312F2E">
        <w:rPr>
          <w:rFonts w:ascii="Consolas" w:hAnsi="Consolas" w:cs="Courier New"/>
          <w:sz w:val="17"/>
          <w:szCs w:val="17"/>
          <w:lang w:val="en-US"/>
        </w:rPr>
        <w:t xml:space="preserve"> 2. </w:t>
      </w:r>
      <w:r w:rsidRPr="00312F2E">
        <w:rPr>
          <w:rFonts w:ascii="Consolas" w:hAnsi="Consolas" w:cs="Courier New"/>
          <w:color w:val="000000"/>
          <w:sz w:val="17"/>
          <w:szCs w:val="17"/>
          <w:lang w:val="en-US"/>
        </w:rPr>
        <w:t xml:space="preserve">    </w:t>
      </w:r>
      <w:r w:rsidRPr="00312F2E">
        <w:rPr>
          <w:rFonts w:ascii="Consolas" w:hAnsi="Consolas" w:cs="Courier New"/>
          <w:color w:val="000088"/>
          <w:sz w:val="17"/>
          <w:szCs w:val="17"/>
          <w:lang w:val="en-US"/>
        </w:rPr>
        <w:t>def</w:t>
      </w:r>
      <w:r w:rsidRPr="00312F2E">
        <w:rPr>
          <w:rFonts w:ascii="Consolas" w:hAnsi="Consolas" w:cs="Courier New"/>
          <w:color w:val="000000"/>
          <w:sz w:val="17"/>
          <w:szCs w:val="17"/>
          <w:lang w:val="en-US"/>
        </w:rPr>
        <w:t xml:space="preserve"> __</w:t>
      </w:r>
      <w:proofErr w:type="spellStart"/>
      <w:r w:rsidRPr="00312F2E">
        <w:rPr>
          <w:rFonts w:ascii="Consolas" w:hAnsi="Consolas" w:cs="Courier New"/>
          <w:color w:val="000000"/>
          <w:sz w:val="17"/>
          <w:szCs w:val="17"/>
          <w:lang w:val="en-US"/>
        </w:rPr>
        <w:t>init</w:t>
      </w:r>
      <w:proofErr w:type="spellEnd"/>
      <w:r w:rsidRPr="00312F2E">
        <w:rPr>
          <w:rFonts w:ascii="Consolas" w:hAnsi="Consolas" w:cs="Courier New"/>
          <w:color w:val="000000"/>
          <w:sz w:val="17"/>
          <w:szCs w:val="17"/>
          <w:lang w:val="en-US"/>
        </w:rPr>
        <w:t>_</w:t>
      </w:r>
      <w:proofErr w:type="gramStart"/>
      <w:r w:rsidRPr="00312F2E">
        <w:rPr>
          <w:rFonts w:ascii="Consolas" w:hAnsi="Consolas" w:cs="Courier New"/>
          <w:color w:val="000000"/>
          <w:sz w:val="17"/>
          <w:szCs w:val="17"/>
          <w:lang w:val="en-US"/>
        </w:rPr>
        <w:t>_</w:t>
      </w:r>
      <w:r w:rsidRPr="00312F2E">
        <w:rPr>
          <w:rFonts w:ascii="Consolas" w:hAnsi="Consolas" w:cs="Courier New"/>
          <w:color w:val="666600"/>
          <w:sz w:val="17"/>
          <w:szCs w:val="17"/>
          <w:lang w:val="en-US"/>
        </w:rPr>
        <w:t>(</w:t>
      </w:r>
      <w:proofErr w:type="gramEnd"/>
      <w:r w:rsidRPr="00312F2E">
        <w:rPr>
          <w:rFonts w:ascii="Consolas" w:hAnsi="Consolas" w:cs="Courier New"/>
          <w:color w:val="000088"/>
          <w:sz w:val="17"/>
          <w:szCs w:val="17"/>
          <w:lang w:val="en-US"/>
        </w:rPr>
        <w:t>self</w:t>
      </w:r>
      <w:r w:rsidRPr="00312F2E">
        <w:rPr>
          <w:rFonts w:ascii="Consolas" w:hAnsi="Consolas" w:cs="Courier New"/>
          <w:color w:val="666600"/>
          <w:sz w:val="17"/>
          <w:szCs w:val="17"/>
          <w:lang w:val="en-US"/>
        </w:rPr>
        <w:t>,</w:t>
      </w:r>
      <w:r w:rsidRPr="00312F2E">
        <w:rPr>
          <w:rFonts w:ascii="Consolas" w:hAnsi="Consolas" w:cs="Courier New"/>
          <w:color w:val="000000"/>
          <w:sz w:val="17"/>
          <w:szCs w:val="17"/>
          <w:lang w:val="en-US"/>
        </w:rPr>
        <w:t xml:space="preserve"> </w:t>
      </w:r>
      <w:proofErr w:type="spellStart"/>
      <w:r w:rsidRPr="00312F2E">
        <w:rPr>
          <w:rFonts w:ascii="Consolas" w:hAnsi="Consolas" w:cs="Courier New"/>
          <w:color w:val="000000"/>
          <w:sz w:val="17"/>
          <w:szCs w:val="17"/>
          <w:lang w:val="en-US"/>
        </w:rPr>
        <w:t>environment_bdi</w:t>
      </w:r>
      <w:proofErr w:type="spellEnd"/>
      <w:r w:rsidRPr="00312F2E">
        <w:rPr>
          <w:rFonts w:ascii="Consolas" w:hAnsi="Consolas" w:cs="Courier New"/>
          <w:color w:val="666600"/>
          <w:sz w:val="17"/>
          <w:szCs w:val="17"/>
          <w:lang w:val="en-US"/>
        </w:rPr>
        <w:t>,</w:t>
      </w:r>
      <w:r w:rsidRPr="00312F2E">
        <w:rPr>
          <w:rFonts w:ascii="Consolas" w:hAnsi="Consolas" w:cs="Courier New"/>
          <w:color w:val="000000"/>
          <w:sz w:val="17"/>
          <w:szCs w:val="17"/>
          <w:lang w:val="en-US"/>
        </w:rPr>
        <w:t xml:space="preserve"> </w:t>
      </w:r>
      <w:proofErr w:type="spellStart"/>
      <w:r w:rsidRPr="00312F2E">
        <w:rPr>
          <w:rFonts w:ascii="Consolas" w:hAnsi="Consolas" w:cs="Courier New"/>
          <w:color w:val="000000"/>
          <w:sz w:val="17"/>
          <w:szCs w:val="17"/>
          <w:lang w:val="en-US"/>
        </w:rPr>
        <w:t>agent_id</w:t>
      </w:r>
      <w:proofErr w:type="spellEnd"/>
      <w:r w:rsidRPr="00312F2E">
        <w:rPr>
          <w:rFonts w:ascii="Consolas" w:hAnsi="Consolas" w:cs="Courier New"/>
          <w:color w:val="666600"/>
          <w:sz w:val="17"/>
          <w:szCs w:val="17"/>
          <w:lang w:val="en-US"/>
        </w:rPr>
        <w:t>):</w:t>
      </w:r>
    </w:p>
    <w:p w14:paraId="76ACCDCE" w14:textId="77777777" w:rsidR="00312F2E" w:rsidRPr="00312F2E" w:rsidRDefault="00312F2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155764"/>
        <w:rPr>
          <w:rFonts w:ascii="Consolas" w:hAnsi="Consolas" w:cs="Courier New"/>
          <w:sz w:val="17"/>
          <w:szCs w:val="17"/>
          <w:lang w:val="en-US"/>
        </w:rPr>
      </w:pPr>
      <w:r w:rsidRPr="00312F2E">
        <w:rPr>
          <w:rFonts w:ascii="Consolas" w:hAnsi="Consolas" w:cs="Courier New"/>
          <w:sz w:val="17"/>
          <w:szCs w:val="17"/>
          <w:lang w:val="en-US"/>
        </w:rPr>
        <w:t xml:space="preserve"> 3. </w:t>
      </w:r>
      <w:r w:rsidRPr="00312F2E">
        <w:rPr>
          <w:rFonts w:ascii="Consolas" w:hAnsi="Consolas" w:cs="Courier New"/>
          <w:color w:val="000000"/>
          <w:sz w:val="17"/>
          <w:szCs w:val="17"/>
          <w:lang w:val="en-US"/>
        </w:rPr>
        <w:t xml:space="preserve">        </w:t>
      </w:r>
      <w:proofErr w:type="spellStart"/>
      <w:proofErr w:type="gramStart"/>
      <w:r w:rsidRPr="00312F2E">
        <w:rPr>
          <w:rFonts w:ascii="Consolas" w:hAnsi="Consolas" w:cs="Courier New"/>
          <w:color w:val="000088"/>
          <w:sz w:val="17"/>
          <w:szCs w:val="17"/>
          <w:lang w:val="en-US"/>
        </w:rPr>
        <w:t>self</w:t>
      </w:r>
      <w:r w:rsidRPr="00312F2E">
        <w:rPr>
          <w:rFonts w:ascii="Consolas" w:hAnsi="Consolas" w:cs="Courier New"/>
          <w:color w:val="666600"/>
          <w:sz w:val="17"/>
          <w:szCs w:val="17"/>
          <w:lang w:val="en-US"/>
        </w:rPr>
        <w:t>.</w:t>
      </w:r>
      <w:r w:rsidRPr="00312F2E">
        <w:rPr>
          <w:rFonts w:ascii="Consolas" w:hAnsi="Consolas" w:cs="Courier New"/>
          <w:color w:val="000000"/>
          <w:sz w:val="17"/>
          <w:szCs w:val="17"/>
          <w:lang w:val="en-US"/>
        </w:rPr>
        <w:t>beliefs</w:t>
      </w:r>
      <w:proofErr w:type="spellEnd"/>
      <w:proofErr w:type="gramEnd"/>
      <w:r w:rsidRPr="00312F2E">
        <w:rPr>
          <w:rFonts w:ascii="Consolas" w:hAnsi="Consolas" w:cs="Courier New"/>
          <w:color w:val="000000"/>
          <w:sz w:val="17"/>
          <w:szCs w:val="17"/>
          <w:lang w:val="en-US"/>
        </w:rPr>
        <w:t xml:space="preserve"> </w:t>
      </w:r>
      <w:r w:rsidRPr="00312F2E">
        <w:rPr>
          <w:rFonts w:ascii="Consolas" w:hAnsi="Consolas" w:cs="Courier New"/>
          <w:color w:val="666600"/>
          <w:sz w:val="17"/>
          <w:szCs w:val="17"/>
          <w:lang w:val="en-US"/>
        </w:rPr>
        <w:t>=</w:t>
      </w:r>
      <w:r w:rsidRPr="00312F2E">
        <w:rPr>
          <w:rFonts w:ascii="Consolas" w:hAnsi="Consolas" w:cs="Courier New"/>
          <w:color w:val="000000"/>
          <w:sz w:val="17"/>
          <w:szCs w:val="17"/>
          <w:lang w:val="en-US"/>
        </w:rPr>
        <w:t xml:space="preserve"> </w:t>
      </w:r>
      <w:r w:rsidRPr="00312F2E">
        <w:rPr>
          <w:rFonts w:ascii="Consolas" w:hAnsi="Consolas" w:cs="Courier New"/>
          <w:color w:val="666600"/>
          <w:sz w:val="17"/>
          <w:szCs w:val="17"/>
          <w:lang w:val="en-US"/>
        </w:rPr>
        <w:t>{}</w:t>
      </w:r>
    </w:p>
    <w:p w14:paraId="5E604801" w14:textId="77777777" w:rsidR="00312F2E" w:rsidRPr="00312F2E" w:rsidRDefault="00312F2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155764"/>
        <w:rPr>
          <w:rFonts w:ascii="Consolas" w:hAnsi="Consolas" w:cs="Courier New"/>
          <w:sz w:val="17"/>
          <w:szCs w:val="17"/>
          <w:lang w:val="en-US"/>
        </w:rPr>
      </w:pPr>
      <w:r w:rsidRPr="00312F2E">
        <w:rPr>
          <w:rFonts w:ascii="Consolas" w:hAnsi="Consolas" w:cs="Courier New"/>
          <w:sz w:val="17"/>
          <w:szCs w:val="17"/>
          <w:lang w:val="en-US"/>
        </w:rPr>
        <w:t xml:space="preserve"> 4. </w:t>
      </w:r>
      <w:r w:rsidRPr="00312F2E">
        <w:rPr>
          <w:rFonts w:ascii="Consolas" w:hAnsi="Consolas" w:cs="Courier New"/>
          <w:color w:val="000000"/>
          <w:sz w:val="17"/>
          <w:szCs w:val="17"/>
          <w:lang w:val="en-US"/>
        </w:rPr>
        <w:t xml:space="preserve">        </w:t>
      </w:r>
      <w:proofErr w:type="spellStart"/>
      <w:proofErr w:type="gramStart"/>
      <w:r w:rsidRPr="00312F2E">
        <w:rPr>
          <w:rFonts w:ascii="Consolas" w:hAnsi="Consolas" w:cs="Courier New"/>
          <w:color w:val="000088"/>
          <w:sz w:val="17"/>
          <w:szCs w:val="17"/>
          <w:lang w:val="en-US"/>
        </w:rPr>
        <w:t>self</w:t>
      </w:r>
      <w:r w:rsidRPr="00312F2E">
        <w:rPr>
          <w:rFonts w:ascii="Consolas" w:hAnsi="Consolas" w:cs="Courier New"/>
          <w:color w:val="666600"/>
          <w:sz w:val="17"/>
          <w:szCs w:val="17"/>
          <w:lang w:val="en-US"/>
        </w:rPr>
        <w:t>.</w:t>
      </w:r>
      <w:r w:rsidRPr="00312F2E">
        <w:rPr>
          <w:rFonts w:ascii="Consolas" w:hAnsi="Consolas" w:cs="Courier New"/>
          <w:color w:val="000000"/>
          <w:sz w:val="17"/>
          <w:szCs w:val="17"/>
          <w:lang w:val="en-US"/>
        </w:rPr>
        <w:t>desires</w:t>
      </w:r>
      <w:proofErr w:type="spellEnd"/>
      <w:proofErr w:type="gramEnd"/>
      <w:r w:rsidRPr="00312F2E">
        <w:rPr>
          <w:rFonts w:ascii="Consolas" w:hAnsi="Consolas" w:cs="Courier New"/>
          <w:color w:val="000000"/>
          <w:sz w:val="17"/>
          <w:szCs w:val="17"/>
          <w:lang w:val="en-US"/>
        </w:rPr>
        <w:t xml:space="preserve"> </w:t>
      </w:r>
      <w:r w:rsidRPr="00312F2E">
        <w:rPr>
          <w:rFonts w:ascii="Consolas" w:hAnsi="Consolas" w:cs="Courier New"/>
          <w:color w:val="666600"/>
          <w:sz w:val="17"/>
          <w:szCs w:val="17"/>
          <w:lang w:val="en-US"/>
        </w:rPr>
        <w:t>=</w:t>
      </w:r>
      <w:r w:rsidRPr="00312F2E">
        <w:rPr>
          <w:rFonts w:ascii="Consolas" w:hAnsi="Consolas" w:cs="Courier New"/>
          <w:color w:val="000000"/>
          <w:sz w:val="17"/>
          <w:szCs w:val="17"/>
          <w:lang w:val="en-US"/>
        </w:rPr>
        <w:t xml:space="preserve"> </w:t>
      </w:r>
      <w:r w:rsidRPr="00312F2E">
        <w:rPr>
          <w:rFonts w:ascii="Consolas" w:hAnsi="Consolas" w:cs="Courier New"/>
          <w:color w:val="666600"/>
          <w:sz w:val="17"/>
          <w:szCs w:val="17"/>
          <w:lang w:val="en-US"/>
        </w:rPr>
        <w:t>[]</w:t>
      </w:r>
    </w:p>
    <w:p w14:paraId="2EB7250F" w14:textId="77777777" w:rsidR="00312F2E" w:rsidRPr="00312F2E" w:rsidRDefault="00312F2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155764"/>
        <w:rPr>
          <w:rFonts w:ascii="Consolas" w:hAnsi="Consolas" w:cs="Courier New"/>
          <w:sz w:val="17"/>
          <w:szCs w:val="17"/>
          <w:lang w:val="en-US"/>
        </w:rPr>
      </w:pPr>
      <w:r w:rsidRPr="00312F2E">
        <w:rPr>
          <w:rFonts w:ascii="Consolas" w:hAnsi="Consolas" w:cs="Courier New"/>
          <w:sz w:val="17"/>
          <w:szCs w:val="17"/>
          <w:lang w:val="en-US"/>
        </w:rPr>
        <w:t xml:space="preserve"> 5. </w:t>
      </w:r>
      <w:r w:rsidRPr="00312F2E">
        <w:rPr>
          <w:rFonts w:ascii="Consolas" w:hAnsi="Consolas" w:cs="Courier New"/>
          <w:color w:val="000000"/>
          <w:sz w:val="17"/>
          <w:szCs w:val="17"/>
          <w:lang w:val="en-US"/>
        </w:rPr>
        <w:t xml:space="preserve">        </w:t>
      </w:r>
      <w:proofErr w:type="spellStart"/>
      <w:proofErr w:type="gramStart"/>
      <w:r w:rsidRPr="00312F2E">
        <w:rPr>
          <w:rFonts w:ascii="Consolas" w:hAnsi="Consolas" w:cs="Courier New"/>
          <w:color w:val="000088"/>
          <w:sz w:val="17"/>
          <w:szCs w:val="17"/>
          <w:lang w:val="en-US"/>
        </w:rPr>
        <w:t>self</w:t>
      </w:r>
      <w:r w:rsidRPr="00312F2E">
        <w:rPr>
          <w:rFonts w:ascii="Consolas" w:hAnsi="Consolas" w:cs="Courier New"/>
          <w:color w:val="666600"/>
          <w:sz w:val="17"/>
          <w:szCs w:val="17"/>
          <w:lang w:val="en-US"/>
        </w:rPr>
        <w:t>.</w:t>
      </w:r>
      <w:r w:rsidRPr="00312F2E">
        <w:rPr>
          <w:rFonts w:ascii="Consolas" w:hAnsi="Consolas" w:cs="Courier New"/>
          <w:color w:val="000000"/>
          <w:sz w:val="17"/>
          <w:szCs w:val="17"/>
          <w:lang w:val="en-US"/>
        </w:rPr>
        <w:t>intentions</w:t>
      </w:r>
      <w:proofErr w:type="spellEnd"/>
      <w:proofErr w:type="gramEnd"/>
      <w:r w:rsidRPr="00312F2E">
        <w:rPr>
          <w:rFonts w:ascii="Consolas" w:hAnsi="Consolas" w:cs="Courier New"/>
          <w:color w:val="000000"/>
          <w:sz w:val="17"/>
          <w:szCs w:val="17"/>
          <w:lang w:val="en-US"/>
        </w:rPr>
        <w:t xml:space="preserve"> </w:t>
      </w:r>
      <w:r w:rsidRPr="00312F2E">
        <w:rPr>
          <w:rFonts w:ascii="Consolas" w:hAnsi="Consolas" w:cs="Courier New"/>
          <w:color w:val="666600"/>
          <w:sz w:val="17"/>
          <w:szCs w:val="17"/>
          <w:lang w:val="en-US"/>
        </w:rPr>
        <w:t>=</w:t>
      </w:r>
      <w:r w:rsidRPr="00312F2E">
        <w:rPr>
          <w:rFonts w:ascii="Consolas" w:hAnsi="Consolas" w:cs="Courier New"/>
          <w:color w:val="000000"/>
          <w:sz w:val="17"/>
          <w:szCs w:val="17"/>
          <w:lang w:val="en-US"/>
        </w:rPr>
        <w:t xml:space="preserve"> </w:t>
      </w:r>
      <w:r w:rsidRPr="00312F2E">
        <w:rPr>
          <w:rFonts w:ascii="Consolas" w:hAnsi="Consolas" w:cs="Courier New"/>
          <w:color w:val="666600"/>
          <w:sz w:val="17"/>
          <w:szCs w:val="17"/>
          <w:lang w:val="en-US"/>
        </w:rPr>
        <w:t>[]</w:t>
      </w:r>
    </w:p>
    <w:p w14:paraId="431569FF" w14:textId="77777777" w:rsidR="00312F2E" w:rsidRPr="00312F2E" w:rsidRDefault="00312F2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155764"/>
        <w:rPr>
          <w:rFonts w:ascii="Consolas" w:hAnsi="Consolas" w:cs="Courier New"/>
          <w:sz w:val="17"/>
          <w:szCs w:val="17"/>
          <w:lang w:val="en-US"/>
        </w:rPr>
      </w:pPr>
      <w:r w:rsidRPr="00312F2E">
        <w:rPr>
          <w:rFonts w:ascii="Consolas" w:hAnsi="Consolas" w:cs="Courier New"/>
          <w:sz w:val="17"/>
          <w:szCs w:val="17"/>
          <w:lang w:val="en-US"/>
        </w:rPr>
        <w:t xml:space="preserve"> 6. </w:t>
      </w:r>
      <w:r w:rsidRPr="00312F2E">
        <w:rPr>
          <w:rFonts w:ascii="Consolas" w:hAnsi="Consolas" w:cs="Courier New"/>
          <w:color w:val="000000"/>
          <w:sz w:val="17"/>
          <w:szCs w:val="17"/>
          <w:lang w:val="en-US"/>
        </w:rPr>
        <w:t xml:space="preserve">        </w:t>
      </w:r>
      <w:proofErr w:type="spellStart"/>
      <w:proofErr w:type="gramStart"/>
      <w:r w:rsidRPr="00312F2E">
        <w:rPr>
          <w:rFonts w:ascii="Consolas" w:hAnsi="Consolas" w:cs="Courier New"/>
          <w:color w:val="000088"/>
          <w:sz w:val="17"/>
          <w:szCs w:val="17"/>
          <w:lang w:val="en-US"/>
        </w:rPr>
        <w:t>self</w:t>
      </w:r>
      <w:r w:rsidRPr="00312F2E">
        <w:rPr>
          <w:rFonts w:ascii="Consolas" w:hAnsi="Consolas" w:cs="Courier New"/>
          <w:color w:val="666600"/>
          <w:sz w:val="17"/>
          <w:szCs w:val="17"/>
          <w:lang w:val="en-US"/>
        </w:rPr>
        <w:t>.</w:t>
      </w:r>
      <w:r w:rsidRPr="00312F2E">
        <w:rPr>
          <w:rFonts w:ascii="Consolas" w:hAnsi="Consolas" w:cs="Courier New"/>
          <w:color w:val="000000"/>
          <w:sz w:val="17"/>
          <w:szCs w:val="17"/>
          <w:lang w:val="en-US"/>
        </w:rPr>
        <w:t>agent</w:t>
      </w:r>
      <w:proofErr w:type="gramEnd"/>
      <w:r w:rsidRPr="00312F2E">
        <w:rPr>
          <w:rFonts w:ascii="Consolas" w:hAnsi="Consolas" w:cs="Courier New"/>
          <w:color w:val="000000"/>
          <w:sz w:val="17"/>
          <w:szCs w:val="17"/>
          <w:lang w:val="en-US"/>
        </w:rPr>
        <w:t>_id</w:t>
      </w:r>
      <w:proofErr w:type="spellEnd"/>
      <w:r w:rsidRPr="00312F2E">
        <w:rPr>
          <w:rFonts w:ascii="Consolas" w:hAnsi="Consolas" w:cs="Courier New"/>
          <w:color w:val="000000"/>
          <w:sz w:val="17"/>
          <w:szCs w:val="17"/>
          <w:lang w:val="en-US"/>
        </w:rPr>
        <w:t xml:space="preserve"> </w:t>
      </w:r>
      <w:r w:rsidRPr="00312F2E">
        <w:rPr>
          <w:rFonts w:ascii="Consolas" w:hAnsi="Consolas" w:cs="Courier New"/>
          <w:color w:val="666600"/>
          <w:sz w:val="17"/>
          <w:szCs w:val="17"/>
          <w:lang w:val="en-US"/>
        </w:rPr>
        <w:t>=</w:t>
      </w:r>
      <w:r w:rsidRPr="00312F2E">
        <w:rPr>
          <w:rFonts w:ascii="Consolas" w:hAnsi="Consolas" w:cs="Courier New"/>
          <w:color w:val="000000"/>
          <w:sz w:val="17"/>
          <w:szCs w:val="17"/>
          <w:lang w:val="en-US"/>
        </w:rPr>
        <w:t xml:space="preserve"> </w:t>
      </w:r>
      <w:proofErr w:type="spellStart"/>
      <w:r w:rsidRPr="00312F2E">
        <w:rPr>
          <w:rFonts w:ascii="Consolas" w:hAnsi="Consolas" w:cs="Courier New"/>
          <w:color w:val="000000"/>
          <w:sz w:val="17"/>
          <w:szCs w:val="17"/>
          <w:lang w:val="en-US"/>
        </w:rPr>
        <w:t>agent_id</w:t>
      </w:r>
      <w:proofErr w:type="spellEnd"/>
    </w:p>
    <w:p w14:paraId="2790224C" w14:textId="77777777" w:rsidR="00312F2E" w:rsidRPr="00312F2E" w:rsidRDefault="00312F2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155764"/>
        <w:rPr>
          <w:rFonts w:ascii="Consolas" w:hAnsi="Consolas" w:cs="Courier New"/>
          <w:sz w:val="17"/>
          <w:szCs w:val="17"/>
          <w:lang w:val="en-US"/>
        </w:rPr>
      </w:pPr>
      <w:r w:rsidRPr="00312F2E">
        <w:rPr>
          <w:rFonts w:ascii="Consolas" w:hAnsi="Consolas" w:cs="Courier New"/>
          <w:sz w:val="17"/>
          <w:szCs w:val="17"/>
          <w:lang w:val="en-US"/>
        </w:rPr>
        <w:t xml:space="preserve"> 7. </w:t>
      </w:r>
      <w:r w:rsidRPr="00312F2E">
        <w:rPr>
          <w:rFonts w:ascii="Consolas" w:hAnsi="Consolas" w:cs="Courier New"/>
          <w:color w:val="000000"/>
          <w:sz w:val="17"/>
          <w:szCs w:val="17"/>
          <w:lang w:val="en-US"/>
        </w:rPr>
        <w:t xml:space="preserve">        </w:t>
      </w:r>
      <w:proofErr w:type="spellStart"/>
      <w:r w:rsidRPr="00312F2E">
        <w:rPr>
          <w:rFonts w:ascii="Consolas" w:hAnsi="Consolas" w:cs="Courier New"/>
          <w:color w:val="000088"/>
          <w:sz w:val="17"/>
          <w:szCs w:val="17"/>
          <w:lang w:val="en-US"/>
        </w:rPr>
        <w:t>self</w:t>
      </w:r>
      <w:r w:rsidRPr="00312F2E">
        <w:rPr>
          <w:rFonts w:ascii="Consolas" w:hAnsi="Consolas" w:cs="Courier New"/>
          <w:color w:val="666600"/>
          <w:sz w:val="17"/>
          <w:szCs w:val="17"/>
          <w:lang w:val="en-US"/>
        </w:rPr>
        <w:t>.</w:t>
      </w:r>
      <w:r w:rsidRPr="00312F2E">
        <w:rPr>
          <w:rFonts w:ascii="Consolas" w:hAnsi="Consolas" w:cs="Courier New"/>
          <w:color w:val="000000"/>
          <w:sz w:val="17"/>
          <w:szCs w:val="17"/>
          <w:lang w:val="en-US"/>
        </w:rPr>
        <w:t>env</w:t>
      </w:r>
      <w:proofErr w:type="spellEnd"/>
      <w:r w:rsidRPr="00312F2E">
        <w:rPr>
          <w:rFonts w:ascii="Consolas" w:hAnsi="Consolas" w:cs="Courier New"/>
          <w:color w:val="000000"/>
          <w:sz w:val="17"/>
          <w:szCs w:val="17"/>
          <w:lang w:val="en-US"/>
        </w:rPr>
        <w:t xml:space="preserve"> </w:t>
      </w:r>
      <w:r w:rsidRPr="00312F2E">
        <w:rPr>
          <w:rFonts w:ascii="Consolas" w:hAnsi="Consolas" w:cs="Courier New"/>
          <w:color w:val="666600"/>
          <w:sz w:val="17"/>
          <w:szCs w:val="17"/>
          <w:lang w:val="en-US"/>
        </w:rPr>
        <w:t>=</w:t>
      </w:r>
      <w:r w:rsidRPr="00312F2E">
        <w:rPr>
          <w:rFonts w:ascii="Consolas" w:hAnsi="Consolas" w:cs="Courier New"/>
          <w:color w:val="000000"/>
          <w:sz w:val="17"/>
          <w:szCs w:val="17"/>
          <w:lang w:val="en-US"/>
        </w:rPr>
        <w:t xml:space="preserve"> </w:t>
      </w:r>
      <w:proofErr w:type="spellStart"/>
      <w:r w:rsidRPr="00312F2E">
        <w:rPr>
          <w:rFonts w:ascii="Consolas" w:hAnsi="Consolas" w:cs="Courier New"/>
          <w:color w:val="000000"/>
          <w:sz w:val="17"/>
          <w:szCs w:val="17"/>
          <w:lang w:val="en-US"/>
        </w:rPr>
        <w:t>environment_bdi</w:t>
      </w:r>
      <w:proofErr w:type="spellEnd"/>
    </w:p>
    <w:p w14:paraId="5F807C19" w14:textId="214294C2" w:rsidR="00312F2E" w:rsidRPr="00312F2E" w:rsidRDefault="00312F2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155764"/>
        <w:rPr>
          <w:rFonts w:ascii="Consolas" w:hAnsi="Consolas" w:cs="Courier New"/>
          <w:sz w:val="17"/>
          <w:szCs w:val="17"/>
          <w:lang w:val="en-US"/>
        </w:rPr>
      </w:pPr>
      <w:r w:rsidRPr="00312F2E">
        <w:rPr>
          <w:rFonts w:ascii="Consolas" w:hAnsi="Consolas" w:cs="Courier New"/>
          <w:sz w:val="17"/>
          <w:szCs w:val="17"/>
          <w:lang w:val="en-US"/>
        </w:rPr>
        <w:t xml:space="preserve"> 8. </w:t>
      </w:r>
      <w:r w:rsidRPr="00312F2E">
        <w:rPr>
          <w:rFonts w:ascii="Consolas" w:hAnsi="Consolas" w:cs="Courier New"/>
          <w:color w:val="000000"/>
          <w:sz w:val="17"/>
          <w:szCs w:val="17"/>
          <w:lang w:val="en-US"/>
        </w:rPr>
        <w:t xml:space="preserve">        </w:t>
      </w:r>
      <w:proofErr w:type="spellStart"/>
      <w:proofErr w:type="gramStart"/>
      <w:r w:rsidRPr="00312F2E">
        <w:rPr>
          <w:rFonts w:ascii="Consolas" w:hAnsi="Consolas" w:cs="Courier New"/>
          <w:color w:val="000088"/>
          <w:sz w:val="17"/>
          <w:szCs w:val="17"/>
          <w:lang w:val="en-US"/>
        </w:rPr>
        <w:t>self</w:t>
      </w:r>
      <w:r w:rsidRPr="00312F2E">
        <w:rPr>
          <w:rFonts w:ascii="Consolas" w:hAnsi="Consolas" w:cs="Courier New"/>
          <w:color w:val="666600"/>
          <w:sz w:val="17"/>
          <w:szCs w:val="17"/>
          <w:lang w:val="en-US"/>
        </w:rPr>
        <w:t>.</w:t>
      </w:r>
      <w:r w:rsidRPr="00312F2E">
        <w:rPr>
          <w:rFonts w:ascii="Consolas" w:hAnsi="Consolas" w:cs="Courier New"/>
          <w:color w:val="000000"/>
          <w:sz w:val="17"/>
          <w:szCs w:val="17"/>
          <w:lang w:val="en-US"/>
        </w:rPr>
        <w:t>update</w:t>
      </w:r>
      <w:proofErr w:type="gramEnd"/>
      <w:r w:rsidRPr="00312F2E">
        <w:rPr>
          <w:rFonts w:ascii="Consolas" w:hAnsi="Consolas" w:cs="Courier New"/>
          <w:color w:val="000000"/>
          <w:sz w:val="17"/>
          <w:szCs w:val="17"/>
          <w:lang w:val="en-US"/>
        </w:rPr>
        <w:t>_beliefs</w:t>
      </w:r>
      <w:proofErr w:type="spellEnd"/>
      <w:r w:rsidRPr="00312F2E">
        <w:rPr>
          <w:rFonts w:ascii="Consolas" w:hAnsi="Consolas" w:cs="Courier New"/>
          <w:color w:val="666600"/>
          <w:sz w:val="17"/>
          <w:szCs w:val="17"/>
          <w:lang w:val="en-US"/>
        </w:rPr>
        <w:t>()</w:t>
      </w:r>
    </w:p>
    <w:p w14:paraId="5F25B7A7" w14:textId="77777777" w:rsidR="00312F2E" w:rsidRPr="00312F2E" w:rsidRDefault="00312F2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155764"/>
        <w:rPr>
          <w:rFonts w:ascii="Consolas" w:hAnsi="Consolas" w:cs="Courier New"/>
          <w:sz w:val="17"/>
          <w:szCs w:val="17"/>
          <w:lang w:val="en-US"/>
        </w:rPr>
      </w:pPr>
      <w:r w:rsidRPr="00312F2E">
        <w:rPr>
          <w:rFonts w:ascii="Consolas" w:hAnsi="Consolas" w:cs="Courier New"/>
          <w:sz w:val="17"/>
          <w:szCs w:val="17"/>
          <w:lang w:val="en-US"/>
        </w:rPr>
        <w:t xml:space="preserve"> 9. </w:t>
      </w:r>
      <w:r w:rsidRPr="00312F2E">
        <w:rPr>
          <w:rFonts w:ascii="Consolas" w:hAnsi="Consolas" w:cs="Courier New"/>
          <w:color w:val="000000"/>
          <w:sz w:val="17"/>
          <w:szCs w:val="17"/>
          <w:lang w:val="en-US"/>
        </w:rPr>
        <w:t> </w:t>
      </w:r>
    </w:p>
    <w:p w14:paraId="45036313" w14:textId="77777777" w:rsidR="00312F2E" w:rsidRPr="00312F2E" w:rsidRDefault="00312F2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155764"/>
        <w:rPr>
          <w:rFonts w:ascii="Consolas" w:hAnsi="Consolas" w:cs="Courier New"/>
          <w:sz w:val="17"/>
          <w:szCs w:val="17"/>
          <w:lang w:val="en-US"/>
        </w:rPr>
      </w:pPr>
      <w:r w:rsidRPr="00312F2E">
        <w:rPr>
          <w:rFonts w:ascii="Consolas" w:hAnsi="Consolas" w:cs="Courier New"/>
          <w:sz w:val="17"/>
          <w:szCs w:val="17"/>
          <w:lang w:val="en-US"/>
        </w:rPr>
        <w:t xml:space="preserve">10. </w:t>
      </w:r>
      <w:r w:rsidRPr="00312F2E">
        <w:rPr>
          <w:rFonts w:ascii="Consolas" w:hAnsi="Consolas" w:cs="Courier New"/>
          <w:color w:val="000000"/>
          <w:sz w:val="17"/>
          <w:szCs w:val="17"/>
          <w:lang w:val="en-US"/>
        </w:rPr>
        <w:t xml:space="preserve">    </w:t>
      </w:r>
      <w:r w:rsidRPr="00312F2E">
        <w:rPr>
          <w:rFonts w:ascii="Consolas" w:hAnsi="Consolas" w:cs="Courier New"/>
          <w:color w:val="000088"/>
          <w:sz w:val="17"/>
          <w:szCs w:val="17"/>
          <w:lang w:val="en-US"/>
        </w:rPr>
        <w:t>def</w:t>
      </w:r>
      <w:r w:rsidRPr="00312F2E">
        <w:rPr>
          <w:rFonts w:ascii="Consolas" w:hAnsi="Consolas" w:cs="Courier New"/>
          <w:color w:val="000000"/>
          <w:sz w:val="17"/>
          <w:szCs w:val="17"/>
          <w:lang w:val="en-US"/>
        </w:rPr>
        <w:t xml:space="preserve"> </w:t>
      </w:r>
      <w:proofErr w:type="spellStart"/>
      <w:r w:rsidRPr="00312F2E">
        <w:rPr>
          <w:rFonts w:ascii="Consolas" w:hAnsi="Consolas" w:cs="Courier New"/>
          <w:color w:val="000000"/>
          <w:sz w:val="17"/>
          <w:szCs w:val="17"/>
          <w:lang w:val="en-US"/>
        </w:rPr>
        <w:t>update_beliefs</w:t>
      </w:r>
      <w:proofErr w:type="spellEnd"/>
      <w:r w:rsidRPr="00312F2E">
        <w:rPr>
          <w:rFonts w:ascii="Consolas" w:hAnsi="Consolas" w:cs="Courier New"/>
          <w:color w:val="666600"/>
          <w:sz w:val="17"/>
          <w:szCs w:val="17"/>
          <w:lang w:val="en-US"/>
        </w:rPr>
        <w:t>(</w:t>
      </w:r>
      <w:r w:rsidRPr="00312F2E">
        <w:rPr>
          <w:rFonts w:ascii="Consolas" w:hAnsi="Consolas" w:cs="Courier New"/>
          <w:color w:val="000088"/>
          <w:sz w:val="17"/>
          <w:szCs w:val="17"/>
          <w:lang w:val="en-US"/>
        </w:rPr>
        <w:t>self</w:t>
      </w:r>
      <w:r w:rsidRPr="00312F2E">
        <w:rPr>
          <w:rFonts w:ascii="Consolas" w:hAnsi="Consolas" w:cs="Courier New"/>
          <w:color w:val="666600"/>
          <w:sz w:val="17"/>
          <w:szCs w:val="17"/>
          <w:lang w:val="en-US"/>
        </w:rPr>
        <w:t>):</w:t>
      </w:r>
    </w:p>
    <w:p w14:paraId="2DFCAED7" w14:textId="77777777" w:rsidR="00312F2E" w:rsidRPr="00312F2E" w:rsidRDefault="00312F2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155764"/>
        <w:rPr>
          <w:rFonts w:ascii="Consolas" w:hAnsi="Consolas" w:cs="Courier New"/>
          <w:sz w:val="17"/>
          <w:szCs w:val="17"/>
          <w:lang w:val="en-US"/>
        </w:rPr>
      </w:pPr>
      <w:r w:rsidRPr="00312F2E">
        <w:rPr>
          <w:rFonts w:ascii="Consolas" w:hAnsi="Consolas" w:cs="Courier New"/>
          <w:sz w:val="17"/>
          <w:szCs w:val="17"/>
          <w:lang w:val="en-US"/>
        </w:rPr>
        <w:t xml:space="preserve">11. </w:t>
      </w:r>
      <w:r w:rsidRPr="00312F2E">
        <w:rPr>
          <w:rFonts w:ascii="Consolas" w:hAnsi="Consolas" w:cs="Courier New"/>
          <w:color w:val="000000"/>
          <w:sz w:val="17"/>
          <w:szCs w:val="17"/>
          <w:lang w:val="en-US"/>
        </w:rPr>
        <w:t xml:space="preserve">        </w:t>
      </w:r>
      <w:proofErr w:type="spellStart"/>
      <w:proofErr w:type="gramStart"/>
      <w:r w:rsidRPr="00312F2E">
        <w:rPr>
          <w:rFonts w:ascii="Consolas" w:hAnsi="Consolas" w:cs="Courier New"/>
          <w:color w:val="000088"/>
          <w:sz w:val="17"/>
          <w:szCs w:val="17"/>
          <w:lang w:val="en-US"/>
        </w:rPr>
        <w:t>self</w:t>
      </w:r>
      <w:r w:rsidRPr="00312F2E">
        <w:rPr>
          <w:rFonts w:ascii="Consolas" w:hAnsi="Consolas" w:cs="Courier New"/>
          <w:color w:val="666600"/>
          <w:sz w:val="17"/>
          <w:szCs w:val="17"/>
          <w:lang w:val="en-US"/>
        </w:rPr>
        <w:t>.</w:t>
      </w:r>
      <w:r w:rsidRPr="00312F2E">
        <w:rPr>
          <w:rFonts w:ascii="Consolas" w:hAnsi="Consolas" w:cs="Courier New"/>
          <w:color w:val="000000"/>
          <w:sz w:val="17"/>
          <w:szCs w:val="17"/>
          <w:lang w:val="en-US"/>
        </w:rPr>
        <w:t>beliefs</w:t>
      </w:r>
      <w:proofErr w:type="spellEnd"/>
      <w:proofErr w:type="gramEnd"/>
      <w:r w:rsidRPr="00312F2E">
        <w:rPr>
          <w:rFonts w:ascii="Consolas" w:hAnsi="Consolas" w:cs="Courier New"/>
          <w:color w:val="666600"/>
          <w:sz w:val="17"/>
          <w:szCs w:val="17"/>
          <w:lang w:val="en-US"/>
        </w:rPr>
        <w:t>[</w:t>
      </w:r>
      <w:r w:rsidRPr="00312F2E">
        <w:rPr>
          <w:rFonts w:ascii="Consolas" w:hAnsi="Consolas" w:cs="Courier New"/>
          <w:color w:val="008800"/>
          <w:sz w:val="17"/>
          <w:szCs w:val="17"/>
          <w:lang w:val="en-US"/>
        </w:rPr>
        <w:t>'time'</w:t>
      </w:r>
      <w:r w:rsidRPr="00312F2E">
        <w:rPr>
          <w:rFonts w:ascii="Consolas" w:hAnsi="Consolas" w:cs="Courier New"/>
          <w:color w:val="666600"/>
          <w:sz w:val="17"/>
          <w:szCs w:val="17"/>
          <w:lang w:val="en-US"/>
        </w:rPr>
        <w:t>]</w:t>
      </w:r>
      <w:r w:rsidRPr="00312F2E">
        <w:rPr>
          <w:rFonts w:ascii="Consolas" w:hAnsi="Consolas" w:cs="Courier New"/>
          <w:color w:val="000000"/>
          <w:sz w:val="17"/>
          <w:szCs w:val="17"/>
          <w:lang w:val="en-US"/>
        </w:rPr>
        <w:t xml:space="preserve"> </w:t>
      </w:r>
      <w:r w:rsidRPr="00312F2E">
        <w:rPr>
          <w:rFonts w:ascii="Consolas" w:hAnsi="Consolas" w:cs="Courier New"/>
          <w:color w:val="666600"/>
          <w:sz w:val="17"/>
          <w:szCs w:val="17"/>
          <w:lang w:val="en-US"/>
        </w:rPr>
        <w:t>=</w:t>
      </w:r>
      <w:r w:rsidRPr="00312F2E">
        <w:rPr>
          <w:rFonts w:ascii="Consolas" w:hAnsi="Consolas" w:cs="Courier New"/>
          <w:color w:val="000000"/>
          <w:sz w:val="17"/>
          <w:szCs w:val="17"/>
          <w:lang w:val="en-US"/>
        </w:rPr>
        <w:t xml:space="preserve"> </w:t>
      </w:r>
      <w:proofErr w:type="spellStart"/>
      <w:r w:rsidRPr="00312F2E">
        <w:rPr>
          <w:rFonts w:ascii="Consolas" w:hAnsi="Consolas" w:cs="Courier New"/>
          <w:color w:val="000088"/>
          <w:sz w:val="17"/>
          <w:szCs w:val="17"/>
          <w:lang w:val="en-US"/>
        </w:rPr>
        <w:t>self</w:t>
      </w:r>
      <w:r w:rsidRPr="00312F2E">
        <w:rPr>
          <w:rFonts w:ascii="Consolas" w:hAnsi="Consolas" w:cs="Courier New"/>
          <w:color w:val="666600"/>
          <w:sz w:val="17"/>
          <w:szCs w:val="17"/>
          <w:lang w:val="en-US"/>
        </w:rPr>
        <w:t>.</w:t>
      </w:r>
      <w:r w:rsidRPr="00312F2E">
        <w:rPr>
          <w:rFonts w:ascii="Consolas" w:hAnsi="Consolas" w:cs="Courier New"/>
          <w:color w:val="000000"/>
          <w:sz w:val="17"/>
          <w:szCs w:val="17"/>
          <w:lang w:val="en-US"/>
        </w:rPr>
        <w:t>env</w:t>
      </w:r>
      <w:r w:rsidRPr="00312F2E">
        <w:rPr>
          <w:rFonts w:ascii="Consolas" w:hAnsi="Consolas" w:cs="Courier New"/>
          <w:color w:val="666600"/>
          <w:sz w:val="17"/>
          <w:szCs w:val="17"/>
          <w:lang w:val="en-US"/>
        </w:rPr>
        <w:t>.</w:t>
      </w:r>
      <w:r w:rsidRPr="00312F2E">
        <w:rPr>
          <w:rFonts w:ascii="Consolas" w:hAnsi="Consolas" w:cs="Courier New"/>
          <w:color w:val="000000"/>
          <w:sz w:val="17"/>
          <w:szCs w:val="17"/>
          <w:lang w:val="en-US"/>
        </w:rPr>
        <w:t>global_time</w:t>
      </w:r>
      <w:proofErr w:type="spellEnd"/>
    </w:p>
    <w:p w14:paraId="1FFD399F" w14:textId="7EC899CF" w:rsidR="00312F2E" w:rsidRPr="00312F2E" w:rsidRDefault="00312F2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155764"/>
        <w:rPr>
          <w:rFonts w:ascii="Consolas" w:hAnsi="Consolas" w:cs="Courier New"/>
          <w:sz w:val="17"/>
          <w:szCs w:val="17"/>
          <w:lang w:val="en-US"/>
        </w:rPr>
      </w:pPr>
      <w:r w:rsidRPr="00312F2E">
        <w:rPr>
          <w:rFonts w:ascii="Consolas" w:hAnsi="Consolas" w:cs="Courier New"/>
          <w:sz w:val="17"/>
          <w:szCs w:val="17"/>
          <w:lang w:val="en-US"/>
        </w:rPr>
        <w:t xml:space="preserve">12. </w:t>
      </w:r>
      <w:r w:rsidRPr="00312F2E">
        <w:rPr>
          <w:rFonts w:ascii="Consolas" w:hAnsi="Consolas" w:cs="Courier New"/>
          <w:color w:val="000000"/>
          <w:sz w:val="17"/>
          <w:szCs w:val="17"/>
          <w:lang w:val="en-US"/>
        </w:rPr>
        <w:t xml:space="preserve">        </w:t>
      </w:r>
      <w:proofErr w:type="spellStart"/>
      <w:proofErr w:type="gramStart"/>
      <w:r w:rsidRPr="00312F2E">
        <w:rPr>
          <w:rFonts w:ascii="Consolas" w:hAnsi="Consolas" w:cs="Courier New"/>
          <w:color w:val="000088"/>
          <w:sz w:val="17"/>
          <w:szCs w:val="17"/>
          <w:lang w:val="en-US"/>
        </w:rPr>
        <w:t>self</w:t>
      </w:r>
      <w:r w:rsidRPr="00312F2E">
        <w:rPr>
          <w:rFonts w:ascii="Consolas" w:hAnsi="Consolas" w:cs="Courier New"/>
          <w:color w:val="666600"/>
          <w:sz w:val="17"/>
          <w:szCs w:val="17"/>
          <w:lang w:val="en-US"/>
        </w:rPr>
        <w:t>.</w:t>
      </w:r>
      <w:r w:rsidRPr="00312F2E">
        <w:rPr>
          <w:rFonts w:ascii="Consolas" w:hAnsi="Consolas" w:cs="Courier New"/>
          <w:color w:val="000000"/>
          <w:sz w:val="17"/>
          <w:szCs w:val="17"/>
          <w:lang w:val="en-US"/>
        </w:rPr>
        <w:t>beliefs</w:t>
      </w:r>
      <w:proofErr w:type="spellEnd"/>
      <w:proofErr w:type="gramEnd"/>
      <w:r w:rsidRPr="00312F2E">
        <w:rPr>
          <w:rFonts w:ascii="Consolas" w:hAnsi="Consolas" w:cs="Courier New"/>
          <w:color w:val="666600"/>
          <w:sz w:val="17"/>
          <w:szCs w:val="17"/>
          <w:lang w:val="en-US"/>
        </w:rPr>
        <w:t>[</w:t>
      </w:r>
      <w:r w:rsidRPr="00312F2E">
        <w:rPr>
          <w:rFonts w:ascii="Consolas" w:hAnsi="Consolas" w:cs="Courier New"/>
          <w:color w:val="008800"/>
          <w:sz w:val="17"/>
          <w:szCs w:val="17"/>
          <w:lang w:val="en-US"/>
        </w:rPr>
        <w:t>'neighbors'</w:t>
      </w:r>
      <w:r w:rsidRPr="00312F2E">
        <w:rPr>
          <w:rFonts w:ascii="Consolas" w:hAnsi="Consolas" w:cs="Courier New"/>
          <w:color w:val="666600"/>
          <w:sz w:val="17"/>
          <w:szCs w:val="17"/>
          <w:lang w:val="en-US"/>
        </w:rPr>
        <w:t>]</w:t>
      </w:r>
      <w:r w:rsidRPr="00312F2E">
        <w:rPr>
          <w:rFonts w:ascii="Consolas" w:hAnsi="Consolas" w:cs="Courier New"/>
          <w:color w:val="000000"/>
          <w:sz w:val="17"/>
          <w:szCs w:val="17"/>
          <w:lang w:val="en-US"/>
        </w:rPr>
        <w:t xml:space="preserve"> </w:t>
      </w:r>
      <w:r w:rsidRPr="00312F2E">
        <w:rPr>
          <w:rFonts w:ascii="Consolas" w:hAnsi="Consolas" w:cs="Courier New"/>
          <w:color w:val="666600"/>
          <w:sz w:val="17"/>
          <w:szCs w:val="17"/>
          <w:lang w:val="en-US"/>
        </w:rPr>
        <w:t>=</w:t>
      </w:r>
      <w:r w:rsidRPr="00312F2E">
        <w:rPr>
          <w:rFonts w:ascii="Consolas" w:hAnsi="Consolas" w:cs="Courier New"/>
          <w:color w:val="000000"/>
          <w:sz w:val="17"/>
          <w:szCs w:val="17"/>
          <w:lang w:val="en-US"/>
        </w:rPr>
        <w:t xml:space="preserve"> </w:t>
      </w:r>
      <w:proofErr w:type="spellStart"/>
      <w:r w:rsidRPr="00312F2E">
        <w:rPr>
          <w:rFonts w:ascii="Consolas" w:hAnsi="Consolas" w:cs="Courier New"/>
          <w:color w:val="000088"/>
          <w:sz w:val="17"/>
          <w:szCs w:val="17"/>
          <w:lang w:val="en-US"/>
        </w:rPr>
        <w:t>self</w:t>
      </w:r>
      <w:r w:rsidRPr="00312F2E">
        <w:rPr>
          <w:rFonts w:ascii="Consolas" w:hAnsi="Consolas" w:cs="Courier New"/>
          <w:color w:val="666600"/>
          <w:sz w:val="17"/>
          <w:szCs w:val="17"/>
          <w:lang w:val="en-US"/>
        </w:rPr>
        <w:t>.</w:t>
      </w:r>
      <w:r w:rsidRPr="00312F2E">
        <w:rPr>
          <w:rFonts w:ascii="Consolas" w:hAnsi="Consolas" w:cs="Courier New"/>
          <w:color w:val="000000"/>
          <w:sz w:val="17"/>
          <w:szCs w:val="17"/>
          <w:lang w:val="en-US"/>
        </w:rPr>
        <w:t>env</w:t>
      </w:r>
      <w:r w:rsidRPr="00312F2E">
        <w:rPr>
          <w:rFonts w:ascii="Consolas" w:hAnsi="Consolas" w:cs="Courier New"/>
          <w:color w:val="666600"/>
          <w:sz w:val="17"/>
          <w:szCs w:val="17"/>
          <w:lang w:val="en-US"/>
        </w:rPr>
        <w:t>.</w:t>
      </w:r>
      <w:r w:rsidRPr="00312F2E">
        <w:rPr>
          <w:rFonts w:ascii="Consolas" w:hAnsi="Consolas" w:cs="Courier New"/>
          <w:color w:val="000000"/>
          <w:sz w:val="17"/>
          <w:szCs w:val="17"/>
          <w:lang w:val="en-US"/>
        </w:rPr>
        <w:t>get_neighbors</w:t>
      </w:r>
      <w:proofErr w:type="spellEnd"/>
      <w:r w:rsidRPr="00312F2E">
        <w:rPr>
          <w:rFonts w:ascii="Consolas" w:hAnsi="Consolas" w:cs="Courier New"/>
          <w:color w:val="666600"/>
          <w:sz w:val="17"/>
          <w:szCs w:val="17"/>
          <w:lang w:val="en-US"/>
        </w:rPr>
        <w:t>(</w:t>
      </w:r>
      <w:proofErr w:type="spellStart"/>
      <w:r w:rsidRPr="00312F2E">
        <w:rPr>
          <w:rFonts w:ascii="Consolas" w:hAnsi="Consolas" w:cs="Courier New"/>
          <w:color w:val="000088"/>
          <w:sz w:val="17"/>
          <w:szCs w:val="17"/>
          <w:lang w:val="en-US"/>
        </w:rPr>
        <w:t>self</w:t>
      </w:r>
      <w:r w:rsidRPr="00312F2E">
        <w:rPr>
          <w:rFonts w:ascii="Consolas" w:hAnsi="Consolas" w:cs="Courier New"/>
          <w:color w:val="666600"/>
          <w:sz w:val="17"/>
          <w:szCs w:val="17"/>
          <w:lang w:val="en-US"/>
        </w:rPr>
        <w:t>.</w:t>
      </w:r>
      <w:r w:rsidRPr="00312F2E">
        <w:rPr>
          <w:rFonts w:ascii="Consolas" w:hAnsi="Consolas" w:cs="Courier New"/>
          <w:color w:val="000000"/>
          <w:sz w:val="17"/>
          <w:szCs w:val="17"/>
          <w:lang w:val="en-US"/>
        </w:rPr>
        <w:t>agent_id</w:t>
      </w:r>
      <w:proofErr w:type="spellEnd"/>
      <w:r w:rsidRPr="00312F2E">
        <w:rPr>
          <w:rFonts w:ascii="Consolas" w:hAnsi="Consolas" w:cs="Courier New"/>
          <w:color w:val="666600"/>
          <w:sz w:val="17"/>
          <w:szCs w:val="17"/>
          <w:lang w:val="en-US"/>
        </w:rPr>
        <w:t>)</w:t>
      </w:r>
    </w:p>
    <w:p w14:paraId="6FAE447D" w14:textId="77777777" w:rsidR="00312F2E" w:rsidRPr="008C72FB" w:rsidRDefault="00312F2E" w:rsidP="00601C59">
      <w:pPr>
        <w:pStyle w:val="Paragraph"/>
        <w:spacing w:before="0"/>
        <w:jc w:val="both"/>
        <w:rPr>
          <w:rFonts w:ascii="Liberation Serif" w:hAnsi="Liberation Serif"/>
          <w:b/>
          <w:bCs/>
          <w:sz w:val="28"/>
          <w:szCs w:val="28"/>
          <w:lang w:val="en-US"/>
        </w:rPr>
      </w:pPr>
    </w:p>
    <w:p w14:paraId="2CD06160" w14:textId="6C9AE416" w:rsidR="00601C59" w:rsidRDefault="00601C59" w:rsidP="00601C59">
      <w:pPr>
        <w:pStyle w:val="Paragraph"/>
        <w:spacing w:before="0"/>
        <w:jc w:val="both"/>
        <w:rPr>
          <w:rFonts w:ascii="Liberation Serif" w:hAnsi="Liberation Serif"/>
          <w:b/>
          <w:bCs/>
          <w:sz w:val="28"/>
          <w:szCs w:val="28"/>
        </w:rPr>
      </w:pPr>
      <w:r>
        <w:rPr>
          <w:rFonts w:ascii="Liberation Serif" w:hAnsi="Liberation Serif"/>
          <w:b/>
          <w:bCs/>
          <w:sz w:val="28"/>
          <w:szCs w:val="28"/>
        </w:rPr>
        <w:t>3.</w:t>
      </w:r>
      <w:r w:rsidR="00A67EC8">
        <w:rPr>
          <w:rFonts w:ascii="Liberation Serif" w:hAnsi="Liberation Serif"/>
          <w:b/>
          <w:bCs/>
          <w:sz w:val="28"/>
          <w:szCs w:val="28"/>
        </w:rPr>
        <w:t>3</w:t>
      </w:r>
      <w:r>
        <w:rPr>
          <w:rFonts w:ascii="Liberation Serif" w:hAnsi="Liberation Serif"/>
          <w:b/>
          <w:bCs/>
          <w:sz w:val="28"/>
          <w:szCs w:val="28"/>
        </w:rPr>
        <w:t xml:space="preserve"> </w:t>
      </w:r>
      <w:proofErr w:type="spellStart"/>
      <w:r w:rsidRPr="00B814BB">
        <w:rPr>
          <w:rFonts w:ascii="Liberation Serif" w:hAnsi="Liberation Serif"/>
          <w:b/>
          <w:bCs/>
          <w:sz w:val="28"/>
          <w:szCs w:val="28"/>
        </w:rPr>
        <w:t>Neighbours</w:t>
      </w:r>
      <w:proofErr w:type="spellEnd"/>
      <w:r w:rsidRPr="00B814BB">
        <w:rPr>
          <w:rFonts w:ascii="Liberation Serif" w:hAnsi="Liberation Serif"/>
          <w:b/>
          <w:bCs/>
          <w:sz w:val="28"/>
          <w:szCs w:val="28"/>
        </w:rPr>
        <w:t xml:space="preserve"> </w:t>
      </w:r>
      <w:proofErr w:type="spellStart"/>
      <w:r w:rsidRPr="00B814BB">
        <w:rPr>
          <w:rFonts w:ascii="Liberation Serif" w:hAnsi="Liberation Serif"/>
          <w:b/>
          <w:bCs/>
          <w:sz w:val="28"/>
          <w:szCs w:val="28"/>
        </w:rPr>
        <w:t>Awareness</w:t>
      </w:r>
      <w:proofErr w:type="spellEnd"/>
    </w:p>
    <w:p w14:paraId="55334574" w14:textId="14065114" w:rsidR="004F582F" w:rsidRPr="004F582F" w:rsidRDefault="004F582F" w:rsidP="00F866EA">
      <w:pPr>
        <w:pStyle w:val="Paragraph"/>
        <w:jc w:val="both"/>
        <w:rPr>
          <w:rFonts w:ascii="Liberation Serif" w:hAnsi="Liberation Serif"/>
          <w:lang w:val="en-US"/>
        </w:rPr>
      </w:pPr>
      <w:r w:rsidRPr="004F582F">
        <w:rPr>
          <w:rFonts w:ascii="Liberation Serif" w:hAnsi="Liberation Serif"/>
          <w:lang w:val="en-US"/>
        </w:rPr>
        <w:t xml:space="preserve">Currently, </w:t>
      </w:r>
      <w:r w:rsidR="001436F2">
        <w:rPr>
          <w:rFonts w:ascii="Liberation Serif" w:hAnsi="Liberation Serif"/>
          <w:lang w:val="en-US"/>
        </w:rPr>
        <w:t xml:space="preserve">neighbors are simply stored in </w:t>
      </w:r>
      <w:r w:rsidRPr="004F582F">
        <w:rPr>
          <w:rFonts w:ascii="Liberation Serif" w:hAnsi="Liberation Serif"/>
          <w:lang w:val="en-US"/>
        </w:rPr>
        <w:t>the adjacency matrix</w:t>
      </w:r>
      <w:r>
        <w:rPr>
          <w:rFonts w:ascii="Liberation Serif" w:hAnsi="Liberation Serif"/>
          <w:lang w:val="en-US"/>
        </w:rPr>
        <w:t>/</w:t>
      </w:r>
      <w:r w:rsidRPr="004F582F">
        <w:rPr>
          <w:rFonts w:ascii="Liberation Serif" w:hAnsi="Liberation Serif"/>
          <w:lang w:val="en-US"/>
        </w:rPr>
        <w:t xml:space="preserve">list. </w:t>
      </w:r>
      <w:r w:rsidR="001436F2">
        <w:rPr>
          <w:rFonts w:ascii="Liberation Serif" w:hAnsi="Liberation Serif"/>
          <w:lang w:val="en-US"/>
        </w:rPr>
        <w:t>Therefore, e</w:t>
      </w:r>
      <w:r w:rsidRPr="004F582F">
        <w:rPr>
          <w:rFonts w:ascii="Liberation Serif" w:hAnsi="Liberation Serif"/>
          <w:lang w:val="en-US"/>
        </w:rPr>
        <w:t>ach Prosumer obtains an array</w:t>
      </w:r>
      <w:r w:rsidR="001436F2">
        <w:rPr>
          <w:rFonts w:ascii="Liberation Serif" w:hAnsi="Liberation Serif"/>
          <w:lang w:val="en-US"/>
        </w:rPr>
        <w:t xml:space="preserve"> of</w:t>
      </w:r>
      <w:r w:rsidRPr="004F582F">
        <w:rPr>
          <w:rFonts w:ascii="Liberation Serif" w:hAnsi="Liberation Serif"/>
          <w:lang w:val="en-US"/>
        </w:rPr>
        <w:t xml:space="preserve"> partners from part[</w:t>
      </w:r>
      <w:proofErr w:type="spellStart"/>
      <w:proofErr w:type="gramStart"/>
      <w:r w:rsidRPr="004F582F">
        <w:rPr>
          <w:rFonts w:ascii="Liberation Serif" w:hAnsi="Liberation Serif"/>
          <w:lang w:val="en-US"/>
        </w:rPr>
        <w:t>x.index</w:t>
      </w:r>
      <w:proofErr w:type="spellEnd"/>
      <w:proofErr w:type="gramEnd"/>
      <w:r w:rsidRPr="004F582F">
        <w:rPr>
          <w:rFonts w:ascii="Liberation Serif" w:hAnsi="Liberation Serif"/>
          <w:lang w:val="en-US"/>
        </w:rPr>
        <w:t>], which enumerates</w:t>
      </w:r>
      <w:r w:rsidR="001436F2">
        <w:rPr>
          <w:rFonts w:ascii="Liberation Serif" w:hAnsi="Liberation Serif"/>
          <w:lang w:val="en-US"/>
        </w:rPr>
        <w:t xml:space="preserve"> its</w:t>
      </w:r>
      <w:r w:rsidRPr="004F582F">
        <w:rPr>
          <w:rFonts w:ascii="Liberation Serif" w:hAnsi="Liberation Serif"/>
          <w:lang w:val="en-US"/>
        </w:rPr>
        <w:t xml:space="preserve"> neighbors in the network.</w:t>
      </w:r>
      <w:r>
        <w:rPr>
          <w:rFonts w:ascii="Liberation Serif" w:hAnsi="Liberation Serif"/>
          <w:lang w:val="en-US"/>
        </w:rPr>
        <w:t xml:space="preserve"> </w:t>
      </w:r>
      <w:r w:rsidRPr="004F582F">
        <w:rPr>
          <w:rFonts w:ascii="Liberation Serif" w:hAnsi="Liberation Serif"/>
          <w:lang w:val="en-US"/>
        </w:rPr>
        <w:t>In a BDI this translates to:</w:t>
      </w:r>
    </w:p>
    <w:p w14:paraId="61C3D789" w14:textId="30179D40" w:rsidR="004F582F" w:rsidRDefault="004F582F" w:rsidP="00F866EA">
      <w:pPr>
        <w:pStyle w:val="Paragraph"/>
        <w:jc w:val="both"/>
        <w:rPr>
          <w:rFonts w:ascii="Liberation Serif" w:hAnsi="Liberation Serif"/>
          <w:lang w:val="en-US"/>
        </w:rPr>
      </w:pPr>
      <w:r w:rsidRPr="004F582F">
        <w:rPr>
          <w:rFonts w:ascii="Liberation Serif" w:hAnsi="Liberation Serif"/>
          <w:i/>
          <w:iCs/>
          <w:lang w:val="en-US"/>
        </w:rPr>
        <w:t>Belief</w:t>
      </w:r>
      <w:r w:rsidRPr="004F582F">
        <w:rPr>
          <w:rFonts w:ascii="Liberation Serif" w:hAnsi="Liberation Serif"/>
          <w:lang w:val="en-US"/>
        </w:rPr>
        <w:t xml:space="preserve">: “I believe that agents </w:t>
      </w:r>
      <w:r w:rsidR="00543AD6">
        <w:rPr>
          <w:rFonts w:ascii="Cambria Math" w:hAnsi="Cambria Math" w:cs="Cambria Math"/>
          <w:lang w:val="en-US"/>
        </w:rPr>
        <w:t>A</w:t>
      </w:r>
      <w:r w:rsidRPr="004F582F">
        <w:rPr>
          <w:rFonts w:ascii="Liberation Serif" w:hAnsi="Liberation Serif"/>
          <w:lang w:val="en-US"/>
        </w:rPr>
        <w:t>,</w:t>
      </w:r>
      <w:r w:rsidR="00543AD6">
        <w:rPr>
          <w:rFonts w:ascii="Liberation Serif" w:hAnsi="Liberation Serif"/>
          <w:lang w:val="en-US"/>
        </w:rPr>
        <w:t>B</w:t>
      </w:r>
      <w:r w:rsidRPr="004F582F">
        <w:rPr>
          <w:rFonts w:ascii="Liberation Serif" w:hAnsi="Liberation Serif"/>
          <w:lang w:val="en-US"/>
        </w:rPr>
        <w:t>,</w:t>
      </w:r>
      <w:r w:rsidR="00543AD6">
        <w:rPr>
          <w:rFonts w:ascii="Liberation Serif" w:hAnsi="Liberation Serif"/>
          <w:lang w:val="en-US"/>
        </w:rPr>
        <w:t>C</w:t>
      </w:r>
      <w:r w:rsidRPr="004F582F">
        <w:rPr>
          <w:rFonts w:ascii="Liberation Serif" w:hAnsi="Liberation Serif"/>
          <w:lang w:val="en-US"/>
        </w:rPr>
        <w:t xml:space="preserve"> are my neighbors</w:t>
      </w:r>
      <w:r>
        <w:rPr>
          <w:rFonts w:ascii="Liberation Serif" w:hAnsi="Liberation Serif"/>
          <w:lang w:val="en-US"/>
        </w:rPr>
        <w:t>”.</w:t>
      </w:r>
      <w:r>
        <w:rPr>
          <w:rFonts w:ascii="Liberation Serif" w:hAnsi="Liberation Serif"/>
          <w:lang w:val="en-US"/>
        </w:rPr>
        <w:br/>
      </w:r>
      <w:r w:rsidRPr="004F582F">
        <w:rPr>
          <w:rFonts w:ascii="Liberation Serif" w:hAnsi="Liberation Serif"/>
          <w:i/>
          <w:iCs/>
          <w:lang w:val="en-US"/>
        </w:rPr>
        <w:t>Desire</w:t>
      </w:r>
      <w:r w:rsidRPr="004F582F">
        <w:rPr>
          <w:rFonts w:ascii="Liberation Serif" w:hAnsi="Liberation Serif"/>
          <w:lang w:val="en-US"/>
        </w:rPr>
        <w:t>: “I desire to maintain a beneficial</w:t>
      </w:r>
      <w:r>
        <w:rPr>
          <w:rFonts w:ascii="Liberation Serif" w:hAnsi="Liberation Serif"/>
          <w:lang w:val="en-US"/>
        </w:rPr>
        <w:t xml:space="preserve"> energy exchange</w:t>
      </w:r>
      <w:r w:rsidRPr="004F582F">
        <w:rPr>
          <w:rFonts w:ascii="Liberation Serif" w:hAnsi="Liberation Serif"/>
          <w:lang w:val="en-US"/>
        </w:rPr>
        <w:t xml:space="preserve"> relationship with</w:t>
      </w:r>
      <w:r>
        <w:rPr>
          <w:rFonts w:ascii="Liberation Serif" w:hAnsi="Liberation Serif"/>
          <w:lang w:val="en-US"/>
        </w:rPr>
        <w:t xml:space="preserve"> them</w:t>
      </w:r>
      <w:r w:rsidRPr="004F582F">
        <w:rPr>
          <w:rFonts w:ascii="Liberation Serif" w:hAnsi="Liberation Serif"/>
          <w:lang w:val="en-US"/>
        </w:rPr>
        <w:t>”</w:t>
      </w:r>
      <w:r>
        <w:rPr>
          <w:rFonts w:ascii="Liberation Serif" w:hAnsi="Liberation Serif"/>
          <w:lang w:val="en-US"/>
        </w:rPr>
        <w:t>.</w:t>
      </w:r>
      <w:r>
        <w:rPr>
          <w:rFonts w:ascii="Liberation Serif" w:hAnsi="Liberation Serif"/>
          <w:lang w:val="en-US"/>
        </w:rPr>
        <w:br/>
      </w:r>
      <w:r>
        <w:rPr>
          <w:rFonts w:ascii="Liberation Serif" w:hAnsi="Liberation Serif"/>
          <w:i/>
          <w:iCs/>
          <w:lang w:val="en-US"/>
        </w:rPr>
        <w:t xml:space="preserve">Goal, and its </w:t>
      </w:r>
      <w:r w:rsidRPr="004F582F">
        <w:rPr>
          <w:rFonts w:ascii="Liberation Serif" w:hAnsi="Liberation Serif"/>
          <w:i/>
          <w:iCs/>
          <w:lang w:val="en-US"/>
        </w:rPr>
        <w:t>Intention</w:t>
      </w:r>
      <w:r>
        <w:rPr>
          <w:rFonts w:ascii="Liberation Serif" w:hAnsi="Liberation Serif"/>
          <w:i/>
          <w:iCs/>
          <w:lang w:val="en-US"/>
        </w:rPr>
        <w:t xml:space="preserve"> through instantiation</w:t>
      </w:r>
      <w:r w:rsidRPr="004F582F">
        <w:rPr>
          <w:rFonts w:ascii="Liberation Serif" w:hAnsi="Liberation Serif"/>
          <w:lang w:val="en-US"/>
        </w:rPr>
        <w:t>: “I intend to send messages or propose trades to these neighbors</w:t>
      </w:r>
      <w:r w:rsidR="001436F2">
        <w:rPr>
          <w:rFonts w:ascii="Liberation Serif" w:hAnsi="Liberation Serif"/>
          <w:lang w:val="en-US"/>
        </w:rPr>
        <w:t>, in order to meet my desire and benefit from that</w:t>
      </w:r>
      <w:r w:rsidRPr="004F582F">
        <w:rPr>
          <w:rFonts w:ascii="Liberation Serif" w:hAnsi="Liberation Serif"/>
          <w:lang w:val="en-US"/>
        </w:rPr>
        <w:t>”</w:t>
      </w:r>
      <w:r>
        <w:rPr>
          <w:rFonts w:ascii="Liberation Serif" w:hAnsi="Liberation Serif"/>
          <w:lang w:val="en-US"/>
        </w:rPr>
        <w:t>.</w:t>
      </w:r>
    </w:p>
    <w:p w14:paraId="4FBED99F" w14:textId="704EE959" w:rsidR="00543AD6" w:rsidRDefault="00543AD6" w:rsidP="00F866EA">
      <w:pPr>
        <w:pStyle w:val="Paragraph"/>
        <w:jc w:val="both"/>
        <w:rPr>
          <w:rFonts w:ascii="Liberation Serif" w:hAnsi="Liberation Serif"/>
          <w:i/>
          <w:iCs/>
          <w:lang w:val="en-US"/>
        </w:rPr>
      </w:pPr>
      <w:r w:rsidRPr="00543AD6">
        <w:rPr>
          <w:rFonts w:ascii="Liberation Serif" w:hAnsi="Liberation Serif"/>
          <w:lang w:val="en-US"/>
        </w:rPr>
        <w:t>In a BDI setup, an agent’s knowledge about its neighbors can</w:t>
      </w:r>
      <w:r>
        <w:rPr>
          <w:rFonts w:ascii="Liberation Serif" w:hAnsi="Liberation Serif"/>
          <w:lang w:val="en-US"/>
        </w:rPr>
        <w:t xml:space="preserve"> </w:t>
      </w:r>
      <w:proofErr w:type="gramStart"/>
      <w:r>
        <w:rPr>
          <w:rFonts w:ascii="Liberation Serif" w:hAnsi="Liberation Serif"/>
          <w:lang w:val="en-US"/>
        </w:rPr>
        <w:t>definitely</w:t>
      </w:r>
      <w:r w:rsidRPr="00543AD6">
        <w:rPr>
          <w:rFonts w:ascii="Liberation Serif" w:hAnsi="Liberation Serif"/>
          <w:lang w:val="en-US"/>
        </w:rPr>
        <w:t xml:space="preserve"> be</w:t>
      </w:r>
      <w:proofErr w:type="gramEnd"/>
      <w:r w:rsidRPr="00543AD6">
        <w:rPr>
          <w:rFonts w:ascii="Liberation Serif" w:hAnsi="Liberation Serif"/>
          <w:lang w:val="en-US"/>
        </w:rPr>
        <w:t xml:space="preserve"> dynamic, as it may discover new neighbors or lose existing ones due to changing environmental conditions or reconfiguration events</w:t>
      </w:r>
      <w:r>
        <w:rPr>
          <w:rFonts w:ascii="Liberation Serif" w:hAnsi="Liberation Serif"/>
          <w:lang w:val="en-US"/>
        </w:rPr>
        <w:t xml:space="preserve"> (this already </w:t>
      </w:r>
      <w:proofErr w:type="gramStart"/>
      <w:r>
        <w:rPr>
          <w:rFonts w:ascii="Liberation Serif" w:hAnsi="Liberation Serif"/>
          <w:lang w:val="en-US"/>
        </w:rPr>
        <w:t>happen</w:t>
      </w:r>
      <w:proofErr w:type="gramEnd"/>
      <w:r>
        <w:rPr>
          <w:rFonts w:ascii="Liberation Serif" w:hAnsi="Liberation Serif"/>
          <w:lang w:val="en-US"/>
        </w:rPr>
        <w:t xml:space="preserve"> but it’s mostly handled only on network side)</w:t>
      </w:r>
      <w:r w:rsidRPr="00543AD6">
        <w:rPr>
          <w:rFonts w:ascii="Liberation Serif" w:hAnsi="Liberation Serif"/>
          <w:lang w:val="en-US"/>
        </w:rPr>
        <w:t xml:space="preserve">. To handle such changes, methods should be provided to enable each agent to reason about neighbor dynamics, such as identifying when a neighbor goes offline or when a new neighbor enters the system. Additionally, an optional advanced extension involves incorporating social awareness and trust, allowing agents to track the reliability or trustworthiness of their neighbors by forming beliefs such as </w:t>
      </w:r>
      <w:r>
        <w:rPr>
          <w:rFonts w:ascii="Liberation Serif" w:hAnsi="Liberation Serif"/>
          <w:i/>
          <w:iCs/>
          <w:lang w:val="en-US"/>
        </w:rPr>
        <w:t>“</w:t>
      </w:r>
      <w:r w:rsidRPr="00543AD6">
        <w:rPr>
          <w:rFonts w:ascii="Liberation Serif" w:hAnsi="Liberation Serif"/>
          <w:i/>
          <w:iCs/>
          <w:lang w:val="en-US"/>
        </w:rPr>
        <w:t>Neighbor A frequently fails to deliver energy on time</w:t>
      </w:r>
      <w:r>
        <w:rPr>
          <w:rFonts w:ascii="Liberation Serif" w:hAnsi="Liberation Serif"/>
          <w:i/>
          <w:iCs/>
          <w:lang w:val="en-US"/>
        </w:rPr>
        <w:t>”</w:t>
      </w:r>
      <w:r w:rsidRPr="00543AD6">
        <w:rPr>
          <w:rFonts w:ascii="Liberation Serif" w:hAnsi="Liberation Serif"/>
          <w:lang w:val="en-US"/>
        </w:rPr>
        <w:t xml:space="preserve"> or </w:t>
      </w:r>
      <w:r>
        <w:rPr>
          <w:rFonts w:ascii="Liberation Serif" w:hAnsi="Liberation Serif"/>
          <w:i/>
          <w:iCs/>
          <w:lang w:val="en-US"/>
        </w:rPr>
        <w:t>“</w:t>
      </w:r>
      <w:r w:rsidRPr="00543AD6">
        <w:rPr>
          <w:rFonts w:ascii="Liberation Serif" w:hAnsi="Liberation Serif"/>
          <w:i/>
          <w:iCs/>
          <w:lang w:val="en-US"/>
        </w:rPr>
        <w:t>Neighbor B is a trustworthy manager</w:t>
      </w:r>
      <w:r>
        <w:rPr>
          <w:rFonts w:ascii="Liberation Serif" w:hAnsi="Liberation Serif"/>
          <w:i/>
          <w:iCs/>
          <w:lang w:val="en-US"/>
        </w:rPr>
        <w:t>”.</w:t>
      </w:r>
    </w:p>
    <w:p w14:paraId="5AA6943B" w14:textId="28409D69" w:rsidR="00A97566" w:rsidRPr="00543AD6" w:rsidRDefault="00A97566" w:rsidP="00F866EA">
      <w:pPr>
        <w:pStyle w:val="Paragraph"/>
        <w:jc w:val="both"/>
        <w:rPr>
          <w:rFonts w:ascii="Liberation Serif" w:hAnsi="Liberation Serif"/>
          <w:lang w:val="en-US"/>
        </w:rPr>
      </w:pPr>
      <w:r w:rsidRPr="00A97566">
        <w:rPr>
          <w:rFonts w:ascii="Liberation Serif" w:hAnsi="Liberation Serif"/>
          <w:lang w:val="en-US"/>
        </w:rPr>
        <w:t xml:space="preserve">Finally, gossiping algorithms can be leveraged to help Prosumers discover each other during the proposed “zero-knowledge” </w:t>
      </w:r>
      <w:proofErr w:type="spellStart"/>
      <w:r w:rsidRPr="00A97566">
        <w:rPr>
          <w:rFonts w:ascii="Liberation Serif" w:hAnsi="Liberation Serif"/>
          <w:lang w:val="en-US"/>
        </w:rPr>
        <w:t>initliazation</w:t>
      </w:r>
      <w:proofErr w:type="spellEnd"/>
      <w:r w:rsidRPr="00A97566">
        <w:rPr>
          <w:rFonts w:ascii="Liberation Serif" w:hAnsi="Liberation Serif"/>
          <w:lang w:val="en-US"/>
        </w:rPr>
        <w:t xml:space="preserve"> phase, updating their belief</w:t>
      </w:r>
      <w:r w:rsidR="001A3652">
        <w:rPr>
          <w:rFonts w:ascii="Liberation Serif" w:hAnsi="Liberation Serif"/>
          <w:lang w:val="en-US"/>
        </w:rPr>
        <w:t>-</w:t>
      </w:r>
      <w:r w:rsidRPr="00A97566">
        <w:rPr>
          <w:rFonts w:ascii="Liberation Serif" w:hAnsi="Liberation Serif"/>
          <w:lang w:val="en-US"/>
        </w:rPr>
        <w:t>base via message-passing (</w:t>
      </w:r>
      <w:proofErr w:type="spellStart"/>
      <w:r w:rsidRPr="00A97566">
        <w:rPr>
          <w:rFonts w:ascii="Liberation Serif" w:hAnsi="Liberation Serif"/>
          <w:lang w:val="en-US"/>
        </w:rPr>
        <w:t>e.g</w:t>
      </w:r>
      <w:proofErr w:type="spellEnd"/>
      <w:r w:rsidRPr="00A97566">
        <w:rPr>
          <w:rFonts w:ascii="Liberation Serif" w:hAnsi="Liberation Serif"/>
          <w:lang w:val="en-US"/>
        </w:rPr>
        <w:t xml:space="preserve"> tell/</w:t>
      </w:r>
      <w:proofErr w:type="spellStart"/>
      <w:r w:rsidRPr="00A97566">
        <w:rPr>
          <w:rFonts w:ascii="Liberation Serif" w:hAnsi="Liberation Serif"/>
          <w:lang w:val="en-US"/>
        </w:rPr>
        <w:t>untell</w:t>
      </w:r>
      <w:proofErr w:type="spellEnd"/>
      <w:r w:rsidRPr="00A97566">
        <w:rPr>
          <w:rFonts w:ascii="Liberation Serif" w:hAnsi="Liberation Serif"/>
          <w:lang w:val="en-US"/>
        </w:rPr>
        <w:t xml:space="preserve"> in Jason)</w:t>
      </w:r>
      <w:r>
        <w:rPr>
          <w:rFonts w:ascii="Liberation Serif" w:hAnsi="Liberation Serif"/>
          <w:lang w:val="en-US"/>
        </w:rPr>
        <w:t>.</w:t>
      </w:r>
    </w:p>
    <w:p w14:paraId="250BB8D0" w14:textId="77777777" w:rsidR="00A97566" w:rsidRPr="008C72FB" w:rsidRDefault="00A97566" w:rsidP="00601C59">
      <w:pPr>
        <w:pStyle w:val="Paragraph"/>
        <w:spacing w:before="0"/>
        <w:jc w:val="both"/>
        <w:rPr>
          <w:rFonts w:ascii="Liberation Serif" w:hAnsi="Liberation Serif"/>
          <w:b/>
          <w:bCs/>
          <w:sz w:val="28"/>
          <w:szCs w:val="28"/>
          <w:lang w:val="en-US"/>
        </w:rPr>
      </w:pPr>
    </w:p>
    <w:p w14:paraId="7D6DC510" w14:textId="4ECE6821" w:rsidR="001436F2" w:rsidRDefault="00601C59" w:rsidP="00601C59">
      <w:pPr>
        <w:pStyle w:val="Paragraph"/>
        <w:spacing w:before="0"/>
        <w:jc w:val="both"/>
        <w:rPr>
          <w:rFonts w:ascii="Liberation Serif" w:hAnsi="Liberation Serif"/>
          <w:b/>
          <w:bCs/>
          <w:sz w:val="28"/>
          <w:szCs w:val="28"/>
        </w:rPr>
      </w:pPr>
      <w:r>
        <w:rPr>
          <w:rFonts w:ascii="Liberation Serif" w:hAnsi="Liberation Serif"/>
          <w:b/>
          <w:bCs/>
          <w:sz w:val="28"/>
          <w:szCs w:val="28"/>
        </w:rPr>
        <w:lastRenderedPageBreak/>
        <w:t>3.</w:t>
      </w:r>
      <w:r w:rsidR="00A67EC8">
        <w:rPr>
          <w:rFonts w:ascii="Liberation Serif" w:hAnsi="Liberation Serif"/>
          <w:b/>
          <w:bCs/>
          <w:sz w:val="28"/>
          <w:szCs w:val="28"/>
        </w:rPr>
        <w:t>4</w:t>
      </w:r>
      <w:r>
        <w:rPr>
          <w:rFonts w:ascii="Liberation Serif" w:hAnsi="Liberation Serif"/>
          <w:b/>
          <w:bCs/>
          <w:sz w:val="28"/>
          <w:szCs w:val="28"/>
        </w:rPr>
        <w:t xml:space="preserve"> </w:t>
      </w:r>
      <w:r w:rsidRPr="00B814BB">
        <w:rPr>
          <w:rFonts w:ascii="Liberation Serif" w:hAnsi="Liberation Serif"/>
          <w:b/>
          <w:bCs/>
          <w:sz w:val="28"/>
          <w:szCs w:val="28"/>
        </w:rPr>
        <w:t xml:space="preserve">Prosumer </w:t>
      </w:r>
      <w:proofErr w:type="spellStart"/>
      <w:r w:rsidRPr="00B814BB">
        <w:rPr>
          <w:rFonts w:ascii="Liberation Serif" w:hAnsi="Liberation Serif"/>
          <w:b/>
          <w:bCs/>
          <w:sz w:val="28"/>
          <w:szCs w:val="28"/>
        </w:rPr>
        <w:t>definition</w:t>
      </w:r>
      <w:proofErr w:type="spellEnd"/>
    </w:p>
    <w:p w14:paraId="1A4C02A6" w14:textId="77777777" w:rsidR="008C72FB" w:rsidRDefault="008C72FB" w:rsidP="00601C59">
      <w:pPr>
        <w:pStyle w:val="Paragraph"/>
        <w:spacing w:before="0"/>
        <w:jc w:val="both"/>
        <w:rPr>
          <w:rFonts w:ascii="Liberation Serif" w:hAnsi="Liberation Serif"/>
          <w:b/>
          <w:bCs/>
          <w:sz w:val="28"/>
          <w:szCs w:val="28"/>
        </w:rPr>
      </w:pPr>
    </w:p>
    <w:p w14:paraId="2BE49FB7" w14:textId="09098455" w:rsidR="008C72FB" w:rsidRDefault="008C72FB" w:rsidP="00F866EA">
      <w:pPr>
        <w:pStyle w:val="Paragraph"/>
        <w:spacing w:before="0"/>
        <w:jc w:val="both"/>
        <w:rPr>
          <w:rFonts w:ascii="Liberation Serif" w:hAnsi="Liberation Serif"/>
          <w:lang w:val="en-US"/>
        </w:rPr>
      </w:pPr>
      <w:proofErr w:type="gramStart"/>
      <w:r>
        <w:rPr>
          <w:rFonts w:ascii="Liberation Serif" w:hAnsi="Liberation Serif"/>
          <w:lang w:val="en-US"/>
        </w:rPr>
        <w:t>In order to</w:t>
      </w:r>
      <w:proofErr w:type="gramEnd"/>
      <w:r>
        <w:rPr>
          <w:rFonts w:ascii="Liberation Serif" w:hAnsi="Liberation Serif"/>
          <w:lang w:val="en-US"/>
        </w:rPr>
        <w:t xml:space="preserve"> obtain a BDI prosumer definition a mapping table is proposed:</w:t>
      </w:r>
    </w:p>
    <w:p w14:paraId="54B6CACC" w14:textId="77777777" w:rsidR="008C72FB" w:rsidRDefault="008C72FB" w:rsidP="006E7CEC">
      <w:pPr>
        <w:pStyle w:val="Paragraph"/>
        <w:spacing w:before="0"/>
        <w:rPr>
          <w:rFonts w:ascii="Liberation Serif" w:hAnsi="Liberation Serif"/>
          <w:lang w:val="en-US"/>
        </w:rPr>
      </w:pPr>
    </w:p>
    <w:tbl>
      <w:tblPr>
        <w:tblStyle w:val="Grigliatabella"/>
        <w:tblW w:w="0" w:type="auto"/>
        <w:tblLook w:val="04A0" w:firstRow="1" w:lastRow="0" w:firstColumn="1" w:lastColumn="0" w:noHBand="0" w:noVBand="1"/>
      </w:tblPr>
      <w:tblGrid>
        <w:gridCol w:w="2935"/>
        <w:gridCol w:w="2935"/>
        <w:gridCol w:w="2936"/>
      </w:tblGrid>
      <w:tr w:rsidR="008C72FB" w14:paraId="53327C3A" w14:textId="77777777" w:rsidTr="008C72FB">
        <w:tc>
          <w:tcPr>
            <w:tcW w:w="2935" w:type="dxa"/>
          </w:tcPr>
          <w:p w14:paraId="6D29A69E" w14:textId="77777777" w:rsidR="008C72FB" w:rsidRPr="008C72FB" w:rsidRDefault="008C72FB" w:rsidP="006E7CEC">
            <w:pPr>
              <w:pStyle w:val="Paragraph"/>
              <w:spacing w:before="0"/>
              <w:rPr>
                <w:rFonts w:ascii="Liberation Serif" w:hAnsi="Liberation Serif"/>
                <w:lang w:val="en-US"/>
              </w:rPr>
            </w:pPr>
          </w:p>
        </w:tc>
        <w:tc>
          <w:tcPr>
            <w:tcW w:w="2935" w:type="dxa"/>
          </w:tcPr>
          <w:p w14:paraId="71E9EF9C" w14:textId="694490F4" w:rsidR="008C72FB" w:rsidRPr="006E7CEC" w:rsidRDefault="006E7CEC" w:rsidP="006E7CEC">
            <w:pPr>
              <w:pStyle w:val="Paragraph"/>
              <w:spacing w:before="0"/>
              <w:rPr>
                <w:rFonts w:ascii="Liberation Serif" w:hAnsi="Liberation Serif"/>
                <w:i/>
                <w:iCs/>
                <w:lang w:val="en-US"/>
              </w:rPr>
            </w:pPr>
            <w:r w:rsidRPr="006E7CEC">
              <w:rPr>
                <w:rFonts w:ascii="Liberation Serif" w:hAnsi="Liberation Serif"/>
                <w:i/>
                <w:iCs/>
                <w:lang w:val="en-US"/>
              </w:rPr>
              <w:t>Currently</w:t>
            </w:r>
          </w:p>
        </w:tc>
        <w:tc>
          <w:tcPr>
            <w:tcW w:w="2936" w:type="dxa"/>
          </w:tcPr>
          <w:p w14:paraId="369A2963" w14:textId="2F7D04FD" w:rsidR="008C72FB" w:rsidRPr="006E7CEC" w:rsidRDefault="006E7CEC" w:rsidP="006E7CEC">
            <w:pPr>
              <w:pStyle w:val="Paragraph"/>
              <w:spacing w:before="0"/>
              <w:rPr>
                <w:rFonts w:ascii="Liberation Serif" w:hAnsi="Liberation Serif"/>
                <w:i/>
                <w:iCs/>
                <w:lang w:val="en-US"/>
              </w:rPr>
            </w:pPr>
            <w:r w:rsidRPr="006E7CEC">
              <w:rPr>
                <w:rFonts w:ascii="Liberation Serif" w:hAnsi="Liberation Serif"/>
                <w:i/>
                <w:iCs/>
                <w:lang w:val="en-US"/>
              </w:rPr>
              <w:t>With BDI</w:t>
            </w:r>
          </w:p>
        </w:tc>
      </w:tr>
      <w:tr w:rsidR="008C72FB" w:rsidRPr="009835C0" w14:paraId="392ABBD9" w14:textId="77777777" w:rsidTr="008C72FB">
        <w:tc>
          <w:tcPr>
            <w:tcW w:w="2935" w:type="dxa"/>
          </w:tcPr>
          <w:p w14:paraId="52D49EED" w14:textId="7E83AB07" w:rsidR="008C72FB" w:rsidRPr="006E7CEC" w:rsidRDefault="008C72FB" w:rsidP="006E7CEC">
            <w:pPr>
              <w:pStyle w:val="Paragraph"/>
              <w:spacing w:before="0"/>
              <w:rPr>
                <w:rFonts w:ascii="Liberation Serif" w:hAnsi="Liberation Serif"/>
                <w:i/>
                <w:iCs/>
                <w:lang w:val="en-US"/>
              </w:rPr>
            </w:pPr>
            <w:r w:rsidRPr="006E7CEC">
              <w:rPr>
                <w:rFonts w:ascii="Liberation Serif" w:hAnsi="Liberation Serif"/>
                <w:i/>
                <w:iCs/>
                <w:lang w:val="en-US"/>
              </w:rPr>
              <w:t>Beliefs</w:t>
            </w:r>
          </w:p>
        </w:tc>
        <w:tc>
          <w:tcPr>
            <w:tcW w:w="2935" w:type="dxa"/>
          </w:tcPr>
          <w:p w14:paraId="41E1CC7B" w14:textId="62C0AC16" w:rsidR="008C72FB" w:rsidRPr="008C72FB" w:rsidRDefault="006E7CEC" w:rsidP="006E7CEC">
            <w:pPr>
              <w:pStyle w:val="Paragraph"/>
              <w:spacing w:before="0"/>
              <w:rPr>
                <w:rFonts w:ascii="Liberation Serif" w:hAnsi="Liberation Serif"/>
                <w:lang w:val="en-US"/>
              </w:rPr>
            </w:pPr>
            <w:r>
              <w:rPr>
                <w:rFonts w:ascii="Liberation Serif" w:hAnsi="Liberation Serif"/>
                <w:lang w:val="en-US"/>
              </w:rPr>
              <w:t>Trades, partner list, a/b cost function parameters, rho penalty factor, estimated electricity demand, observed electricity usage, local/global prices</w:t>
            </w:r>
          </w:p>
        </w:tc>
        <w:tc>
          <w:tcPr>
            <w:tcW w:w="2936" w:type="dxa"/>
          </w:tcPr>
          <w:p w14:paraId="0E6E511F" w14:textId="251F9D4E" w:rsidR="008C72FB" w:rsidRPr="008C72FB" w:rsidRDefault="006E7CEC" w:rsidP="006E7CEC">
            <w:pPr>
              <w:pStyle w:val="Paragraph"/>
              <w:spacing w:before="0"/>
              <w:rPr>
                <w:rFonts w:ascii="Liberation Serif" w:hAnsi="Liberation Serif"/>
                <w:lang w:val="en-US"/>
              </w:rPr>
            </w:pPr>
            <w:r>
              <w:rPr>
                <w:rFonts w:ascii="Liberation Serif" w:hAnsi="Liberation Serif"/>
                <w:lang w:val="en-US"/>
              </w:rPr>
              <w:t>Set of beliefs that must be true (see context in the pseudocode below)</w:t>
            </w:r>
          </w:p>
        </w:tc>
      </w:tr>
      <w:tr w:rsidR="008C72FB" w:rsidRPr="009835C0" w14:paraId="64FFBC4A" w14:textId="77777777" w:rsidTr="008C72FB">
        <w:tc>
          <w:tcPr>
            <w:tcW w:w="2935" w:type="dxa"/>
          </w:tcPr>
          <w:p w14:paraId="37754667" w14:textId="63702744" w:rsidR="008C72FB" w:rsidRPr="006E7CEC" w:rsidRDefault="008C72FB" w:rsidP="006E7CEC">
            <w:pPr>
              <w:pStyle w:val="Paragraph"/>
              <w:spacing w:before="0"/>
              <w:rPr>
                <w:rFonts w:ascii="Liberation Serif" w:hAnsi="Liberation Serif"/>
                <w:i/>
                <w:iCs/>
                <w:lang w:val="en-US"/>
              </w:rPr>
            </w:pPr>
            <w:r w:rsidRPr="006E7CEC">
              <w:rPr>
                <w:rFonts w:ascii="Liberation Serif" w:hAnsi="Liberation Serif"/>
                <w:i/>
                <w:iCs/>
                <w:lang w:val="en-US"/>
              </w:rPr>
              <w:t>Desires</w:t>
            </w:r>
          </w:p>
        </w:tc>
        <w:tc>
          <w:tcPr>
            <w:tcW w:w="2935" w:type="dxa"/>
          </w:tcPr>
          <w:p w14:paraId="291ABDB4" w14:textId="3442F147" w:rsidR="008C72FB" w:rsidRPr="008C72FB" w:rsidRDefault="006E7CEC" w:rsidP="006E7CEC">
            <w:pPr>
              <w:pStyle w:val="Paragraph"/>
              <w:spacing w:before="0"/>
              <w:rPr>
                <w:rFonts w:ascii="Liberation Serif" w:hAnsi="Liberation Serif"/>
                <w:lang w:val="en-US"/>
              </w:rPr>
            </w:pPr>
            <w:r>
              <w:rPr>
                <w:rFonts w:ascii="Liberation Serif" w:hAnsi="Liberation Serif"/>
                <w:lang w:val="en-US"/>
              </w:rPr>
              <w:t>Minimizing costs, maximizing social welfare, achieving local constraints (</w:t>
            </w:r>
            <w:proofErr w:type="spellStart"/>
            <w:r>
              <w:rPr>
                <w:rFonts w:ascii="Liberation Serif" w:hAnsi="Liberation Serif"/>
                <w:lang w:val="en-US"/>
              </w:rPr>
              <w:t>e.g</w:t>
            </w:r>
            <w:proofErr w:type="spellEnd"/>
            <w:r>
              <w:rPr>
                <w:rFonts w:ascii="Liberation Serif" w:hAnsi="Liberation Serif"/>
                <w:lang w:val="en-US"/>
              </w:rPr>
              <w:t xml:space="preserve"> local </w:t>
            </w:r>
            <w:proofErr w:type="spellStart"/>
            <w:r>
              <w:rPr>
                <w:rFonts w:ascii="Liberation Serif" w:hAnsi="Liberation Serif"/>
                <w:lang w:val="en-US"/>
              </w:rPr>
              <w:t>conspumption</w:t>
            </w:r>
            <w:proofErr w:type="spellEnd"/>
            <w:r>
              <w:rPr>
                <w:rFonts w:ascii="Liberation Serif" w:hAnsi="Liberation Serif"/>
                <w:lang w:val="en-US"/>
              </w:rPr>
              <w:t xml:space="preserve"> &lt;= production + battery), </w:t>
            </w:r>
            <w:proofErr w:type="gramStart"/>
            <w:r>
              <w:rPr>
                <w:rFonts w:ascii="Liberation Serif" w:hAnsi="Liberation Serif"/>
                <w:lang w:val="en-US"/>
              </w:rPr>
              <w:t>cooperate</w:t>
            </w:r>
            <w:proofErr w:type="gramEnd"/>
            <w:r>
              <w:rPr>
                <w:rFonts w:ascii="Liberation Serif" w:hAnsi="Liberation Serif"/>
                <w:lang w:val="en-US"/>
              </w:rPr>
              <w:t xml:space="preserve"> with neighbors</w:t>
            </w:r>
          </w:p>
        </w:tc>
        <w:tc>
          <w:tcPr>
            <w:tcW w:w="2936" w:type="dxa"/>
          </w:tcPr>
          <w:p w14:paraId="01EC6588" w14:textId="44226835" w:rsidR="008C72FB" w:rsidRPr="008C72FB" w:rsidRDefault="003F68D5" w:rsidP="006E7CEC">
            <w:pPr>
              <w:pStyle w:val="Paragraph"/>
              <w:spacing w:before="0"/>
              <w:rPr>
                <w:rFonts w:ascii="Liberation Serif" w:hAnsi="Liberation Serif"/>
                <w:lang w:val="en-US"/>
              </w:rPr>
            </w:pPr>
            <w:r>
              <w:rPr>
                <w:rFonts w:ascii="Liberation Serif" w:hAnsi="Liberation Serif"/>
                <w:lang w:val="en-US"/>
              </w:rPr>
              <w:t>Body of the plan to execute (see the body of the opt plan in the pseudocode below)</w:t>
            </w:r>
          </w:p>
        </w:tc>
      </w:tr>
      <w:tr w:rsidR="008C72FB" w:rsidRPr="009835C0" w14:paraId="49081768" w14:textId="77777777" w:rsidTr="008C72FB">
        <w:tc>
          <w:tcPr>
            <w:tcW w:w="2935" w:type="dxa"/>
          </w:tcPr>
          <w:p w14:paraId="41E75154" w14:textId="3E5EFC52" w:rsidR="008C72FB" w:rsidRPr="006E7CEC" w:rsidRDefault="008C72FB" w:rsidP="006E7CEC">
            <w:pPr>
              <w:pStyle w:val="Paragraph"/>
              <w:spacing w:before="0"/>
              <w:rPr>
                <w:rFonts w:ascii="Liberation Serif" w:hAnsi="Liberation Serif"/>
                <w:i/>
                <w:iCs/>
                <w:lang w:val="en-US"/>
              </w:rPr>
            </w:pPr>
            <w:r w:rsidRPr="006E7CEC">
              <w:rPr>
                <w:rFonts w:ascii="Liberation Serif" w:hAnsi="Liberation Serif"/>
                <w:i/>
                <w:iCs/>
                <w:lang w:val="en-US"/>
              </w:rPr>
              <w:t>Intentions</w:t>
            </w:r>
          </w:p>
        </w:tc>
        <w:tc>
          <w:tcPr>
            <w:tcW w:w="2935" w:type="dxa"/>
          </w:tcPr>
          <w:p w14:paraId="6227EA51" w14:textId="25583E00" w:rsidR="008C72FB" w:rsidRPr="008C72FB" w:rsidRDefault="006E7CEC" w:rsidP="006E7CEC">
            <w:pPr>
              <w:pStyle w:val="Paragraph"/>
              <w:spacing w:before="0"/>
              <w:rPr>
                <w:rFonts w:ascii="Liberation Serif" w:hAnsi="Liberation Serif"/>
                <w:lang w:val="en-US"/>
              </w:rPr>
            </w:pPr>
            <w:r>
              <w:rPr>
                <w:rFonts w:ascii="Liberation Serif" w:hAnsi="Liberation Serif"/>
                <w:lang w:val="en-US"/>
              </w:rPr>
              <w:t>Performing local optimization, sending trade proposals to neighbor X with a certain quantity, receiving a trade proposal</w:t>
            </w:r>
          </w:p>
        </w:tc>
        <w:tc>
          <w:tcPr>
            <w:tcW w:w="2936" w:type="dxa"/>
          </w:tcPr>
          <w:p w14:paraId="3055075C" w14:textId="00F22D3E" w:rsidR="008C72FB" w:rsidRPr="008C72FB" w:rsidRDefault="006E7CEC" w:rsidP="006E7CEC">
            <w:pPr>
              <w:pStyle w:val="Paragraph"/>
              <w:spacing w:before="0"/>
              <w:rPr>
                <w:rFonts w:ascii="Liberation Serif" w:hAnsi="Liberation Serif"/>
                <w:lang w:val="en-US"/>
              </w:rPr>
            </w:pPr>
            <w:r>
              <w:rPr>
                <w:rFonts w:ascii="Liberation Serif" w:hAnsi="Liberation Serif"/>
                <w:lang w:val="en-US"/>
              </w:rPr>
              <w:t>Triggering event due to message received &amp; send message to neighbors (see pseudocode below)</w:t>
            </w:r>
          </w:p>
        </w:tc>
      </w:tr>
    </w:tbl>
    <w:p w14:paraId="1C904623" w14:textId="77777777" w:rsidR="008C72FB" w:rsidRPr="008C72FB" w:rsidRDefault="008C72FB" w:rsidP="00601C59">
      <w:pPr>
        <w:pStyle w:val="Paragraph"/>
        <w:spacing w:before="0"/>
        <w:jc w:val="both"/>
        <w:rPr>
          <w:rFonts w:ascii="Liberation Serif" w:hAnsi="Liberation Serif"/>
          <w:b/>
          <w:bCs/>
          <w:sz w:val="28"/>
          <w:szCs w:val="28"/>
          <w:lang w:val="en-US"/>
        </w:rPr>
      </w:pPr>
    </w:p>
    <w:p w14:paraId="454E33A1" w14:textId="67E8E44A" w:rsidR="003F68D5" w:rsidRPr="003F68D5" w:rsidRDefault="003F68D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6404328"/>
        <w:rPr>
          <w:rFonts w:ascii="Consolas" w:hAnsi="Consolas" w:cs="Courier New"/>
          <w:sz w:val="17"/>
          <w:szCs w:val="17"/>
          <w:lang w:val="en-US"/>
        </w:rPr>
      </w:pPr>
      <w:r w:rsidRPr="003F68D5">
        <w:rPr>
          <w:rFonts w:ascii="Consolas" w:hAnsi="Consolas" w:cs="Courier New"/>
          <w:sz w:val="17"/>
          <w:szCs w:val="17"/>
          <w:lang w:val="en-US"/>
        </w:rPr>
        <w:t xml:space="preserve">1. </w:t>
      </w:r>
      <w:r w:rsidRPr="003F68D5">
        <w:rPr>
          <w:rFonts w:ascii="Consolas" w:hAnsi="Consolas" w:cs="Courier New"/>
          <w:color w:val="000000"/>
          <w:sz w:val="17"/>
          <w:szCs w:val="17"/>
          <w:lang w:val="en-US"/>
        </w:rPr>
        <w:t xml:space="preserve">plan </w:t>
      </w:r>
      <w:r>
        <w:rPr>
          <w:rFonts w:ascii="Consolas" w:hAnsi="Consolas" w:cs="Courier New"/>
          <w:color w:val="000000"/>
          <w:sz w:val="17"/>
          <w:szCs w:val="17"/>
          <w:lang w:val="en-US"/>
        </w:rPr>
        <w:t>opt</w:t>
      </w:r>
      <w:r w:rsidRPr="003F68D5">
        <w:rPr>
          <w:rFonts w:ascii="Consolas" w:hAnsi="Consolas" w:cs="Courier New"/>
          <w:color w:val="666600"/>
          <w:sz w:val="17"/>
          <w:szCs w:val="17"/>
          <w:lang w:val="en-US"/>
        </w:rPr>
        <w:t>:</w:t>
      </w:r>
    </w:p>
    <w:p w14:paraId="641F81ED" w14:textId="032DBC46" w:rsidR="003F68D5" w:rsidRPr="003F68D5" w:rsidRDefault="003F68D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6404328"/>
        <w:rPr>
          <w:rFonts w:ascii="Consolas" w:hAnsi="Consolas" w:cs="Courier New"/>
          <w:sz w:val="17"/>
          <w:szCs w:val="17"/>
          <w:lang w:val="en-US"/>
        </w:rPr>
      </w:pPr>
      <w:r w:rsidRPr="003F68D5">
        <w:rPr>
          <w:rFonts w:ascii="Consolas" w:hAnsi="Consolas" w:cs="Courier New"/>
          <w:sz w:val="17"/>
          <w:szCs w:val="17"/>
          <w:lang w:val="en-US"/>
        </w:rPr>
        <w:t xml:space="preserve">2. </w:t>
      </w:r>
      <w:r w:rsidRPr="003F68D5">
        <w:rPr>
          <w:rFonts w:ascii="Consolas" w:hAnsi="Consolas" w:cs="Courier New"/>
          <w:color w:val="000000"/>
          <w:sz w:val="17"/>
          <w:szCs w:val="17"/>
          <w:lang w:val="en-US"/>
        </w:rPr>
        <w:t xml:space="preserve">    trigger</w:t>
      </w:r>
      <w:r w:rsidRPr="003F68D5">
        <w:rPr>
          <w:rFonts w:ascii="Consolas" w:hAnsi="Consolas" w:cs="Courier New"/>
          <w:color w:val="666600"/>
          <w:sz w:val="17"/>
          <w:szCs w:val="17"/>
          <w:lang w:val="en-US"/>
        </w:rPr>
        <w:t>:</w:t>
      </w:r>
      <w:r w:rsidRPr="003F68D5">
        <w:rPr>
          <w:rFonts w:ascii="Consolas" w:hAnsi="Consolas" w:cs="Courier New"/>
          <w:color w:val="000000"/>
          <w:sz w:val="17"/>
          <w:szCs w:val="17"/>
          <w:lang w:val="en-US"/>
        </w:rPr>
        <w:t xml:space="preserve"> </w:t>
      </w:r>
      <w:proofErr w:type="spellStart"/>
      <w:r w:rsidRPr="003F68D5">
        <w:rPr>
          <w:rFonts w:ascii="Consolas" w:hAnsi="Consolas" w:cs="Courier New"/>
          <w:color w:val="000000"/>
          <w:sz w:val="17"/>
          <w:szCs w:val="17"/>
          <w:lang w:val="en-US"/>
        </w:rPr>
        <w:t>message_received</w:t>
      </w:r>
      <w:proofErr w:type="spellEnd"/>
      <w:r w:rsidRPr="003F68D5">
        <w:rPr>
          <w:rFonts w:ascii="Consolas" w:hAnsi="Consolas" w:cs="Courier New"/>
          <w:color w:val="666600"/>
          <w:sz w:val="17"/>
          <w:szCs w:val="17"/>
          <w:lang w:val="en-US"/>
        </w:rPr>
        <w:t>(</w:t>
      </w:r>
      <w:r>
        <w:rPr>
          <w:rFonts w:ascii="Consolas" w:hAnsi="Consolas" w:cs="Courier New"/>
          <w:color w:val="008800"/>
          <w:sz w:val="17"/>
          <w:szCs w:val="17"/>
          <w:lang w:val="en-US"/>
        </w:rPr>
        <w:t>“</w:t>
      </w:r>
      <w:proofErr w:type="spellStart"/>
      <w:r>
        <w:rPr>
          <w:rFonts w:ascii="Consolas" w:hAnsi="Consolas" w:cs="Courier New"/>
          <w:color w:val="008800"/>
          <w:sz w:val="17"/>
          <w:szCs w:val="17"/>
          <w:lang w:val="en-US"/>
        </w:rPr>
        <w:t>UpdateMsg</w:t>
      </w:r>
      <w:proofErr w:type="spellEnd"/>
      <w:r>
        <w:rPr>
          <w:rFonts w:ascii="Consolas" w:hAnsi="Consolas" w:cs="Courier New"/>
          <w:color w:val="008800"/>
          <w:sz w:val="17"/>
          <w:szCs w:val="17"/>
          <w:lang w:val="en-US"/>
        </w:rPr>
        <w:t>”</w:t>
      </w:r>
      <w:r w:rsidRPr="003F68D5">
        <w:rPr>
          <w:rFonts w:ascii="Consolas" w:hAnsi="Consolas" w:cs="Courier New"/>
          <w:color w:val="666600"/>
          <w:sz w:val="17"/>
          <w:szCs w:val="17"/>
          <w:lang w:val="en-US"/>
        </w:rPr>
        <w:t>)</w:t>
      </w:r>
    </w:p>
    <w:p w14:paraId="27C84428" w14:textId="5A69567B" w:rsidR="003F68D5" w:rsidRPr="003F68D5" w:rsidRDefault="003F68D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6404328"/>
        <w:rPr>
          <w:rFonts w:ascii="Consolas" w:hAnsi="Consolas" w:cs="Courier New"/>
          <w:sz w:val="17"/>
          <w:szCs w:val="17"/>
          <w:lang w:val="en-US"/>
        </w:rPr>
      </w:pPr>
      <w:r w:rsidRPr="003F68D5">
        <w:rPr>
          <w:rFonts w:ascii="Consolas" w:hAnsi="Consolas" w:cs="Courier New"/>
          <w:sz w:val="17"/>
          <w:szCs w:val="17"/>
          <w:lang w:val="en-US"/>
        </w:rPr>
        <w:t xml:space="preserve">3. </w:t>
      </w:r>
      <w:r w:rsidRPr="003F68D5">
        <w:rPr>
          <w:rFonts w:ascii="Consolas" w:hAnsi="Consolas" w:cs="Courier New"/>
          <w:color w:val="000000"/>
          <w:sz w:val="17"/>
          <w:szCs w:val="17"/>
          <w:lang w:val="en-US"/>
        </w:rPr>
        <w:t xml:space="preserve">    context</w:t>
      </w:r>
      <w:r w:rsidRPr="003F68D5">
        <w:rPr>
          <w:rFonts w:ascii="Consolas" w:hAnsi="Consolas" w:cs="Courier New"/>
          <w:color w:val="666600"/>
          <w:sz w:val="17"/>
          <w:szCs w:val="17"/>
          <w:lang w:val="en-US"/>
        </w:rPr>
        <w:t>:</w:t>
      </w:r>
      <w:r w:rsidRPr="003F68D5">
        <w:rPr>
          <w:rFonts w:ascii="Consolas" w:hAnsi="Consolas" w:cs="Courier New"/>
          <w:color w:val="000000"/>
          <w:sz w:val="17"/>
          <w:szCs w:val="17"/>
          <w:lang w:val="en-US"/>
        </w:rPr>
        <w:t xml:space="preserve"> </w:t>
      </w:r>
      <w:proofErr w:type="gramStart"/>
      <w:r w:rsidRPr="003F68D5">
        <w:rPr>
          <w:rFonts w:ascii="Consolas" w:hAnsi="Consolas" w:cs="Courier New"/>
          <w:color w:val="000000"/>
          <w:sz w:val="17"/>
          <w:szCs w:val="17"/>
          <w:lang w:val="en-US"/>
        </w:rPr>
        <w:t>believes</w:t>
      </w:r>
      <w:r w:rsidRPr="003F68D5">
        <w:rPr>
          <w:rFonts w:ascii="Consolas" w:hAnsi="Consolas" w:cs="Courier New"/>
          <w:color w:val="666600"/>
          <w:sz w:val="17"/>
          <w:szCs w:val="17"/>
          <w:lang w:val="en-US"/>
        </w:rPr>
        <w:t>(</w:t>
      </w:r>
      <w:proofErr w:type="gramEnd"/>
      <w:r>
        <w:rPr>
          <w:rFonts w:ascii="Consolas" w:hAnsi="Consolas" w:cs="Courier New"/>
          <w:color w:val="008800"/>
          <w:sz w:val="17"/>
          <w:szCs w:val="17"/>
          <w:lang w:val="en-US"/>
        </w:rPr>
        <w:t>“</w:t>
      </w:r>
      <w:proofErr w:type="spellStart"/>
      <w:r>
        <w:rPr>
          <w:rFonts w:ascii="Consolas" w:hAnsi="Consolas" w:cs="Courier New"/>
          <w:color w:val="008800"/>
          <w:sz w:val="17"/>
          <w:szCs w:val="17"/>
          <w:lang w:val="en-US"/>
        </w:rPr>
        <w:t>require</w:t>
      </w:r>
      <w:r w:rsidRPr="003F68D5">
        <w:rPr>
          <w:rFonts w:ascii="Consolas" w:hAnsi="Consolas" w:cs="Courier New"/>
          <w:color w:val="008800"/>
          <w:sz w:val="17"/>
          <w:szCs w:val="17"/>
          <w:lang w:val="en-US"/>
        </w:rPr>
        <w:t>_opt</w:t>
      </w:r>
      <w:proofErr w:type="spellEnd"/>
      <w:r>
        <w:rPr>
          <w:rFonts w:ascii="Consolas" w:hAnsi="Consolas" w:cs="Courier New"/>
          <w:color w:val="008800"/>
          <w:sz w:val="17"/>
          <w:szCs w:val="17"/>
          <w:lang w:val="en-US"/>
        </w:rPr>
        <w:t>”</w:t>
      </w:r>
      <w:r w:rsidRPr="003F68D5">
        <w:rPr>
          <w:rFonts w:ascii="Consolas" w:hAnsi="Consolas" w:cs="Courier New"/>
          <w:color w:val="666600"/>
          <w:sz w:val="17"/>
          <w:szCs w:val="17"/>
          <w:lang w:val="en-US"/>
        </w:rPr>
        <w:t>,</w:t>
      </w:r>
      <w:r w:rsidRPr="003F68D5">
        <w:rPr>
          <w:rFonts w:ascii="Consolas" w:hAnsi="Consolas" w:cs="Courier New"/>
          <w:color w:val="000000"/>
          <w:sz w:val="17"/>
          <w:szCs w:val="17"/>
          <w:lang w:val="en-US"/>
        </w:rPr>
        <w:t xml:space="preserve"> </w:t>
      </w:r>
      <w:r w:rsidRPr="003F68D5">
        <w:rPr>
          <w:rFonts w:ascii="Consolas" w:hAnsi="Consolas" w:cs="Courier New"/>
          <w:color w:val="000088"/>
          <w:sz w:val="17"/>
          <w:szCs w:val="17"/>
          <w:lang w:val="en-US"/>
        </w:rPr>
        <w:t>True</w:t>
      </w:r>
      <w:r w:rsidRPr="003F68D5">
        <w:rPr>
          <w:rFonts w:ascii="Consolas" w:hAnsi="Consolas" w:cs="Courier New"/>
          <w:color w:val="666600"/>
          <w:sz w:val="17"/>
          <w:szCs w:val="17"/>
          <w:lang w:val="en-US"/>
        </w:rPr>
        <w:t>)</w:t>
      </w:r>
    </w:p>
    <w:p w14:paraId="48EB6AF4" w14:textId="77777777" w:rsidR="003F68D5" w:rsidRPr="003F68D5" w:rsidRDefault="003F68D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6404328"/>
        <w:rPr>
          <w:rFonts w:ascii="Consolas" w:hAnsi="Consolas" w:cs="Courier New"/>
          <w:sz w:val="17"/>
          <w:szCs w:val="17"/>
          <w:lang w:val="en-US"/>
        </w:rPr>
      </w:pPr>
      <w:r w:rsidRPr="003F68D5">
        <w:rPr>
          <w:rFonts w:ascii="Consolas" w:hAnsi="Consolas" w:cs="Courier New"/>
          <w:sz w:val="17"/>
          <w:szCs w:val="17"/>
          <w:lang w:val="en-US"/>
        </w:rPr>
        <w:t xml:space="preserve">4. </w:t>
      </w:r>
      <w:r w:rsidRPr="003F68D5">
        <w:rPr>
          <w:rFonts w:ascii="Consolas" w:hAnsi="Consolas" w:cs="Courier New"/>
          <w:color w:val="000000"/>
          <w:sz w:val="17"/>
          <w:szCs w:val="17"/>
          <w:lang w:val="en-US"/>
        </w:rPr>
        <w:t xml:space="preserve">    body</w:t>
      </w:r>
      <w:r w:rsidRPr="003F68D5">
        <w:rPr>
          <w:rFonts w:ascii="Consolas" w:hAnsi="Consolas" w:cs="Courier New"/>
          <w:color w:val="666600"/>
          <w:sz w:val="17"/>
          <w:szCs w:val="17"/>
          <w:lang w:val="en-US"/>
        </w:rPr>
        <w:t>:</w:t>
      </w:r>
    </w:p>
    <w:p w14:paraId="0A72E3DE" w14:textId="77777777" w:rsidR="003F68D5" w:rsidRPr="003F68D5" w:rsidRDefault="003F68D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6404328"/>
        <w:rPr>
          <w:rFonts w:ascii="Consolas" w:hAnsi="Consolas" w:cs="Courier New"/>
          <w:sz w:val="17"/>
          <w:szCs w:val="17"/>
          <w:lang w:val="en-US"/>
        </w:rPr>
      </w:pPr>
      <w:r w:rsidRPr="003F68D5">
        <w:rPr>
          <w:rFonts w:ascii="Consolas" w:hAnsi="Consolas" w:cs="Courier New"/>
          <w:sz w:val="17"/>
          <w:szCs w:val="17"/>
          <w:lang w:val="en-US"/>
        </w:rPr>
        <w:t xml:space="preserve">5. </w:t>
      </w:r>
      <w:r w:rsidRPr="003F68D5">
        <w:rPr>
          <w:rFonts w:ascii="Consolas" w:hAnsi="Consolas" w:cs="Courier New"/>
          <w:color w:val="000000"/>
          <w:sz w:val="17"/>
          <w:szCs w:val="17"/>
          <w:lang w:val="en-US"/>
        </w:rPr>
        <w:t xml:space="preserve">        </w:t>
      </w:r>
      <w:proofErr w:type="spellStart"/>
      <w:r w:rsidRPr="003F68D5">
        <w:rPr>
          <w:rFonts w:ascii="Consolas" w:hAnsi="Consolas" w:cs="Courier New"/>
          <w:color w:val="000000"/>
          <w:sz w:val="17"/>
          <w:szCs w:val="17"/>
          <w:lang w:val="en-US"/>
        </w:rPr>
        <w:t>update_local_</w:t>
      </w:r>
      <w:proofErr w:type="gramStart"/>
      <w:r w:rsidRPr="003F68D5">
        <w:rPr>
          <w:rFonts w:ascii="Consolas" w:hAnsi="Consolas" w:cs="Courier New"/>
          <w:color w:val="000000"/>
          <w:sz w:val="17"/>
          <w:szCs w:val="17"/>
          <w:lang w:val="en-US"/>
        </w:rPr>
        <w:t>model</w:t>
      </w:r>
      <w:proofErr w:type="spellEnd"/>
      <w:r w:rsidRPr="003F68D5">
        <w:rPr>
          <w:rFonts w:ascii="Consolas" w:hAnsi="Consolas" w:cs="Courier New"/>
          <w:color w:val="666600"/>
          <w:sz w:val="17"/>
          <w:szCs w:val="17"/>
          <w:lang w:val="en-US"/>
        </w:rPr>
        <w:t>(</w:t>
      </w:r>
      <w:proofErr w:type="gramEnd"/>
      <w:r w:rsidRPr="003F68D5">
        <w:rPr>
          <w:rFonts w:ascii="Consolas" w:hAnsi="Consolas" w:cs="Courier New"/>
          <w:color w:val="666600"/>
          <w:sz w:val="17"/>
          <w:szCs w:val="17"/>
          <w:lang w:val="en-US"/>
        </w:rPr>
        <w:t>)</w:t>
      </w:r>
    </w:p>
    <w:p w14:paraId="749C6B3A" w14:textId="77777777" w:rsidR="003F68D5" w:rsidRPr="003F68D5" w:rsidRDefault="003F68D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6404328"/>
        <w:rPr>
          <w:rFonts w:ascii="Consolas" w:hAnsi="Consolas" w:cs="Courier New"/>
          <w:sz w:val="17"/>
          <w:szCs w:val="17"/>
          <w:lang w:val="en-US"/>
        </w:rPr>
      </w:pPr>
      <w:r w:rsidRPr="003F68D5">
        <w:rPr>
          <w:rFonts w:ascii="Consolas" w:hAnsi="Consolas" w:cs="Courier New"/>
          <w:sz w:val="17"/>
          <w:szCs w:val="17"/>
          <w:lang w:val="en-US"/>
        </w:rPr>
        <w:t xml:space="preserve">6. </w:t>
      </w:r>
      <w:r w:rsidRPr="003F68D5">
        <w:rPr>
          <w:rFonts w:ascii="Consolas" w:hAnsi="Consolas" w:cs="Courier New"/>
          <w:color w:val="000000"/>
          <w:sz w:val="17"/>
          <w:szCs w:val="17"/>
          <w:lang w:val="en-US"/>
        </w:rPr>
        <w:t xml:space="preserve">        </w:t>
      </w:r>
      <w:proofErr w:type="spellStart"/>
      <w:r w:rsidRPr="003F68D5">
        <w:rPr>
          <w:rFonts w:ascii="Consolas" w:hAnsi="Consolas" w:cs="Courier New"/>
          <w:color w:val="000000"/>
          <w:sz w:val="17"/>
          <w:szCs w:val="17"/>
          <w:lang w:val="en-US"/>
        </w:rPr>
        <w:t>run_</w:t>
      </w:r>
      <w:proofErr w:type="gramStart"/>
      <w:r w:rsidRPr="003F68D5">
        <w:rPr>
          <w:rFonts w:ascii="Consolas" w:hAnsi="Consolas" w:cs="Courier New"/>
          <w:color w:val="000000"/>
          <w:sz w:val="17"/>
          <w:szCs w:val="17"/>
          <w:lang w:val="en-US"/>
        </w:rPr>
        <w:t>gurobi</w:t>
      </w:r>
      <w:proofErr w:type="spellEnd"/>
      <w:r w:rsidRPr="003F68D5">
        <w:rPr>
          <w:rFonts w:ascii="Consolas" w:hAnsi="Consolas" w:cs="Courier New"/>
          <w:color w:val="666600"/>
          <w:sz w:val="17"/>
          <w:szCs w:val="17"/>
          <w:lang w:val="en-US"/>
        </w:rPr>
        <w:t>(</w:t>
      </w:r>
      <w:proofErr w:type="gramEnd"/>
      <w:r w:rsidRPr="003F68D5">
        <w:rPr>
          <w:rFonts w:ascii="Consolas" w:hAnsi="Consolas" w:cs="Courier New"/>
          <w:color w:val="666600"/>
          <w:sz w:val="17"/>
          <w:szCs w:val="17"/>
          <w:lang w:val="en-US"/>
        </w:rPr>
        <w:t>)</w:t>
      </w:r>
    </w:p>
    <w:p w14:paraId="2FCA7706" w14:textId="77777777" w:rsidR="003F68D5" w:rsidRPr="003F68D5" w:rsidRDefault="003F68D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6404328"/>
        <w:rPr>
          <w:rFonts w:ascii="Consolas" w:hAnsi="Consolas" w:cs="Courier New"/>
          <w:sz w:val="17"/>
          <w:szCs w:val="17"/>
          <w:lang w:val="en-US"/>
        </w:rPr>
      </w:pPr>
      <w:r w:rsidRPr="003F68D5">
        <w:rPr>
          <w:rFonts w:ascii="Consolas" w:hAnsi="Consolas" w:cs="Courier New"/>
          <w:sz w:val="17"/>
          <w:szCs w:val="17"/>
          <w:lang w:val="en-US"/>
        </w:rPr>
        <w:t xml:space="preserve">7. </w:t>
      </w:r>
      <w:r w:rsidRPr="003F68D5">
        <w:rPr>
          <w:rFonts w:ascii="Consolas" w:hAnsi="Consolas" w:cs="Courier New"/>
          <w:color w:val="000000"/>
          <w:sz w:val="17"/>
          <w:szCs w:val="17"/>
          <w:lang w:val="en-US"/>
        </w:rPr>
        <w:t xml:space="preserve">        </w:t>
      </w:r>
      <w:proofErr w:type="spellStart"/>
      <w:r w:rsidRPr="003F68D5">
        <w:rPr>
          <w:rFonts w:ascii="Consolas" w:hAnsi="Consolas" w:cs="Courier New"/>
          <w:color w:val="000000"/>
          <w:sz w:val="17"/>
          <w:szCs w:val="17"/>
          <w:lang w:val="en-US"/>
        </w:rPr>
        <w:t>update_beliefs_with_new_</w:t>
      </w:r>
      <w:proofErr w:type="gramStart"/>
      <w:r w:rsidRPr="003F68D5">
        <w:rPr>
          <w:rFonts w:ascii="Consolas" w:hAnsi="Consolas" w:cs="Courier New"/>
          <w:color w:val="000000"/>
          <w:sz w:val="17"/>
          <w:szCs w:val="17"/>
          <w:lang w:val="en-US"/>
        </w:rPr>
        <w:t>solution</w:t>
      </w:r>
      <w:proofErr w:type="spellEnd"/>
      <w:r w:rsidRPr="003F68D5">
        <w:rPr>
          <w:rFonts w:ascii="Consolas" w:hAnsi="Consolas" w:cs="Courier New"/>
          <w:color w:val="666600"/>
          <w:sz w:val="17"/>
          <w:szCs w:val="17"/>
          <w:lang w:val="en-US"/>
        </w:rPr>
        <w:t>(</w:t>
      </w:r>
      <w:proofErr w:type="gramEnd"/>
      <w:r w:rsidRPr="003F68D5">
        <w:rPr>
          <w:rFonts w:ascii="Consolas" w:hAnsi="Consolas" w:cs="Courier New"/>
          <w:color w:val="666600"/>
          <w:sz w:val="17"/>
          <w:szCs w:val="17"/>
          <w:lang w:val="en-US"/>
        </w:rPr>
        <w:t>)</w:t>
      </w:r>
    </w:p>
    <w:p w14:paraId="3FF1DC6C" w14:textId="42B128D8" w:rsidR="003F68D5" w:rsidRPr="003F68D5" w:rsidRDefault="003F68D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6404328"/>
        <w:rPr>
          <w:rFonts w:ascii="Consolas" w:hAnsi="Consolas" w:cs="Courier New"/>
          <w:sz w:val="17"/>
          <w:szCs w:val="17"/>
          <w:lang w:val="en-US"/>
        </w:rPr>
      </w:pPr>
      <w:r w:rsidRPr="003F68D5">
        <w:rPr>
          <w:rFonts w:ascii="Consolas" w:hAnsi="Consolas" w:cs="Courier New"/>
          <w:sz w:val="17"/>
          <w:szCs w:val="17"/>
          <w:lang w:val="en-US"/>
        </w:rPr>
        <w:t xml:space="preserve">8. </w:t>
      </w:r>
      <w:r w:rsidRPr="003F68D5">
        <w:rPr>
          <w:rFonts w:ascii="Consolas" w:hAnsi="Consolas" w:cs="Courier New"/>
          <w:color w:val="000000"/>
          <w:sz w:val="17"/>
          <w:szCs w:val="17"/>
          <w:lang w:val="en-US"/>
        </w:rPr>
        <w:t xml:space="preserve">        </w:t>
      </w:r>
      <w:proofErr w:type="spellStart"/>
      <w:r w:rsidRPr="003F68D5">
        <w:rPr>
          <w:rFonts w:ascii="Consolas" w:hAnsi="Consolas" w:cs="Courier New"/>
          <w:color w:val="000000"/>
          <w:sz w:val="17"/>
          <w:szCs w:val="17"/>
          <w:lang w:val="en-US"/>
        </w:rPr>
        <w:t>send_message_to_neighbors</w:t>
      </w:r>
      <w:proofErr w:type="spellEnd"/>
      <w:r w:rsidRPr="003F68D5">
        <w:rPr>
          <w:rFonts w:ascii="Consolas" w:hAnsi="Consolas" w:cs="Courier New"/>
          <w:color w:val="666600"/>
          <w:sz w:val="17"/>
          <w:szCs w:val="17"/>
          <w:lang w:val="en-US"/>
        </w:rPr>
        <w:t>(“</w:t>
      </w:r>
      <w:proofErr w:type="spellStart"/>
      <w:r w:rsidRPr="003F68D5">
        <w:rPr>
          <w:rFonts w:ascii="Consolas" w:hAnsi="Consolas" w:cs="Courier New"/>
          <w:color w:val="666600"/>
          <w:sz w:val="17"/>
          <w:szCs w:val="17"/>
          <w:lang w:val="en-US"/>
        </w:rPr>
        <w:t>OptimizeMsg</w:t>
      </w:r>
      <w:proofErr w:type="spellEnd"/>
      <w:r w:rsidRPr="003F68D5">
        <w:rPr>
          <w:rFonts w:ascii="Consolas" w:hAnsi="Consolas" w:cs="Courier New"/>
          <w:color w:val="666600"/>
          <w:sz w:val="17"/>
          <w:szCs w:val="17"/>
          <w:lang w:val="en-US"/>
        </w:rPr>
        <w:t>”)</w:t>
      </w:r>
    </w:p>
    <w:p w14:paraId="1EF950B0" w14:textId="77777777" w:rsidR="003F68D5" w:rsidRDefault="003F68D5" w:rsidP="00601C59">
      <w:pPr>
        <w:pStyle w:val="Paragraph"/>
        <w:spacing w:before="0"/>
        <w:jc w:val="both"/>
        <w:rPr>
          <w:rFonts w:ascii="Liberation Serif" w:hAnsi="Liberation Serif"/>
          <w:b/>
          <w:bCs/>
          <w:sz w:val="28"/>
          <w:szCs w:val="28"/>
          <w:lang w:val="en-US"/>
        </w:rPr>
      </w:pPr>
    </w:p>
    <w:p w14:paraId="13B2212D" w14:textId="0E359252" w:rsidR="00601C59" w:rsidRDefault="00601C59" w:rsidP="00601C59">
      <w:pPr>
        <w:pStyle w:val="Paragraph"/>
        <w:spacing w:before="0"/>
        <w:jc w:val="both"/>
        <w:rPr>
          <w:rFonts w:ascii="Liberation Serif" w:hAnsi="Liberation Serif"/>
          <w:b/>
          <w:bCs/>
          <w:sz w:val="28"/>
          <w:szCs w:val="28"/>
          <w:lang w:val="en-US"/>
        </w:rPr>
      </w:pPr>
      <w:r w:rsidRPr="008C72FB">
        <w:rPr>
          <w:rFonts w:ascii="Liberation Serif" w:hAnsi="Liberation Serif"/>
          <w:b/>
          <w:bCs/>
          <w:sz w:val="28"/>
          <w:szCs w:val="28"/>
          <w:lang w:val="en-US"/>
        </w:rPr>
        <w:t>3.</w:t>
      </w:r>
      <w:r w:rsidR="00A67EC8">
        <w:rPr>
          <w:rFonts w:ascii="Liberation Serif" w:hAnsi="Liberation Serif"/>
          <w:b/>
          <w:bCs/>
          <w:sz w:val="28"/>
          <w:szCs w:val="28"/>
          <w:lang w:val="en-US"/>
        </w:rPr>
        <w:t>5</w:t>
      </w:r>
      <w:r w:rsidRPr="008C72FB">
        <w:rPr>
          <w:rFonts w:ascii="Liberation Serif" w:hAnsi="Liberation Serif"/>
          <w:b/>
          <w:bCs/>
          <w:sz w:val="28"/>
          <w:szCs w:val="28"/>
          <w:lang w:val="en-US"/>
        </w:rPr>
        <w:t xml:space="preserve"> Communication Protocols</w:t>
      </w:r>
    </w:p>
    <w:p w14:paraId="49255BA1" w14:textId="77777777" w:rsidR="003F68D5" w:rsidRDefault="003F68D5" w:rsidP="00601C59">
      <w:pPr>
        <w:pStyle w:val="Paragraph"/>
        <w:spacing w:before="0"/>
        <w:jc w:val="both"/>
        <w:rPr>
          <w:rFonts w:ascii="Liberation Serif" w:hAnsi="Liberation Serif"/>
          <w:b/>
          <w:bCs/>
          <w:sz w:val="28"/>
          <w:szCs w:val="28"/>
          <w:lang w:val="en-US"/>
        </w:rPr>
      </w:pPr>
    </w:p>
    <w:p w14:paraId="5A2DC3F3" w14:textId="1F597CED" w:rsidR="003F68D5" w:rsidRPr="008C72FB" w:rsidRDefault="003F68D5" w:rsidP="00601C59">
      <w:pPr>
        <w:pStyle w:val="Paragraph"/>
        <w:spacing w:before="0"/>
        <w:jc w:val="both"/>
        <w:rPr>
          <w:rFonts w:ascii="Liberation Serif" w:hAnsi="Liberation Serif"/>
          <w:b/>
          <w:bCs/>
          <w:sz w:val="28"/>
          <w:szCs w:val="28"/>
          <w:lang w:val="en-US"/>
        </w:rPr>
      </w:pPr>
      <w:r>
        <w:rPr>
          <w:rFonts w:ascii="Liberation Serif" w:hAnsi="Liberation Serif"/>
          <w:lang w:val="en-US"/>
        </w:rPr>
        <w:t>Before delving deeper into the theoretical mapping of communication protocols, the following BPM diagram by Giacomo Longo is proposed: it includes the entire abstract view of how the AI convergence mechanism is handled with respect to the message paradigm.</w:t>
      </w:r>
    </w:p>
    <w:p w14:paraId="52C29C37" w14:textId="77777777" w:rsidR="00601C59" w:rsidRPr="008C72FB" w:rsidRDefault="00601C59" w:rsidP="00601C59">
      <w:pPr>
        <w:pStyle w:val="Paragraph"/>
        <w:spacing w:before="0"/>
        <w:jc w:val="both"/>
        <w:rPr>
          <w:rFonts w:ascii="Liberation Serif" w:hAnsi="Liberation Serif"/>
          <w:b/>
          <w:bCs/>
          <w:sz w:val="28"/>
          <w:szCs w:val="28"/>
          <w:lang w:val="en-US"/>
        </w:rPr>
      </w:pPr>
    </w:p>
    <w:p w14:paraId="2A315D90" w14:textId="07C12FF6" w:rsidR="00601C59" w:rsidRDefault="001436F2" w:rsidP="003F0F9E">
      <w:pPr>
        <w:pStyle w:val="Paragraph"/>
        <w:spacing w:before="0"/>
        <w:jc w:val="both"/>
        <w:rPr>
          <w:rFonts w:ascii="Liberation Serif" w:hAnsi="Liberation Serif"/>
          <w:lang w:val="en-US"/>
        </w:rPr>
      </w:pPr>
      <w:r>
        <w:rPr>
          <w:rFonts w:ascii="Liberation Serif" w:hAnsi="Liberation Serif"/>
          <w:b/>
          <w:bCs/>
          <w:noProof/>
          <w:sz w:val="28"/>
          <w:szCs w:val="28"/>
        </w:rPr>
        <w:drawing>
          <wp:inline distT="0" distB="0" distL="0" distR="0" wp14:anchorId="15B668EB" wp14:editId="0C335109">
            <wp:extent cx="5462546" cy="2232903"/>
            <wp:effectExtent l="0" t="0" r="5080" b="0"/>
            <wp:docPr id="168243356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3624" cy="2237431"/>
                    </a:xfrm>
                    <a:prstGeom prst="rect">
                      <a:avLst/>
                    </a:prstGeom>
                    <a:noFill/>
                    <a:ln>
                      <a:noFill/>
                    </a:ln>
                  </pic:spPr>
                </pic:pic>
              </a:graphicData>
            </a:graphic>
          </wp:inline>
        </w:drawing>
      </w:r>
    </w:p>
    <w:p w14:paraId="5139C2CE" w14:textId="7339B7A1" w:rsidR="005D4C58" w:rsidRPr="008C72FB" w:rsidRDefault="005D4C58" w:rsidP="005D4C58">
      <w:pPr>
        <w:pStyle w:val="Titolo1"/>
        <w:numPr>
          <w:ilvl w:val="0"/>
          <w:numId w:val="0"/>
        </w:numPr>
        <w:ind w:right="540"/>
        <w:rPr>
          <w:rFonts w:ascii="Liberation Serif" w:hAnsi="Liberation Serif"/>
          <w:lang w:val="en-US"/>
        </w:rPr>
      </w:pPr>
      <w:r w:rsidRPr="008C72FB">
        <w:rPr>
          <w:rFonts w:ascii="Liberation Serif" w:hAnsi="Liberation Serif"/>
          <w:lang w:val="en-US"/>
        </w:rPr>
        <w:lastRenderedPageBreak/>
        <w:t>3.</w:t>
      </w:r>
      <w:r>
        <w:rPr>
          <w:rFonts w:ascii="Liberation Serif" w:hAnsi="Liberation Serif"/>
          <w:lang w:val="en-US"/>
        </w:rPr>
        <w:t>5</w:t>
      </w:r>
      <w:r w:rsidRPr="008C72FB">
        <w:rPr>
          <w:rFonts w:ascii="Liberation Serif" w:hAnsi="Liberation Serif"/>
          <w:lang w:val="en-US"/>
        </w:rPr>
        <w:t>.</w:t>
      </w:r>
      <w:r>
        <w:rPr>
          <w:rFonts w:ascii="Liberation Serif" w:hAnsi="Liberation Serif"/>
          <w:lang w:val="en-US"/>
        </w:rPr>
        <w:t>1</w:t>
      </w:r>
      <w:r w:rsidRPr="008C72FB">
        <w:rPr>
          <w:rFonts w:ascii="Liberation Serif" w:hAnsi="Liberation Serif"/>
          <w:lang w:val="en-US"/>
        </w:rPr>
        <w:t xml:space="preserve"> </w:t>
      </w:r>
      <w:r>
        <w:rPr>
          <w:rFonts w:ascii="Liberation Serif" w:hAnsi="Liberation Serif"/>
          <w:lang w:val="en-US"/>
        </w:rPr>
        <w:t>Message passing with BDI</w:t>
      </w:r>
    </w:p>
    <w:p w14:paraId="2CF986D3" w14:textId="25F19D77" w:rsidR="00C61BAB" w:rsidRDefault="00C61BAB" w:rsidP="00F866EA">
      <w:pPr>
        <w:pStyle w:val="Paragraph"/>
        <w:spacing w:before="0"/>
        <w:jc w:val="both"/>
        <w:rPr>
          <w:rFonts w:ascii="Liberation Serif" w:hAnsi="Liberation Serif"/>
          <w:lang w:val="en-US"/>
        </w:rPr>
      </w:pPr>
      <w:r>
        <w:rPr>
          <w:rFonts w:ascii="Liberation Serif" w:hAnsi="Liberation Serif"/>
          <w:lang w:val="en-US"/>
        </w:rPr>
        <w:t xml:space="preserve">Currently the system uses a dictionary-based approach with </w:t>
      </w:r>
      <w:proofErr w:type="spellStart"/>
      <w:proofErr w:type="gramStart"/>
      <w:r>
        <w:rPr>
          <w:rFonts w:ascii="Liberation Serif" w:hAnsi="Liberation Serif"/>
          <w:lang w:val="en-US"/>
        </w:rPr>
        <w:t>src;dest</w:t>
      </w:r>
      <w:proofErr w:type="gramEnd"/>
      <w:r>
        <w:rPr>
          <w:rFonts w:ascii="Liberation Serif" w:hAnsi="Liberation Serif"/>
          <w:lang w:val="en-US"/>
        </w:rPr>
        <w:t>;trade</w:t>
      </w:r>
      <w:proofErr w:type="spellEnd"/>
      <w:r>
        <w:rPr>
          <w:rFonts w:ascii="Liberation Serif" w:hAnsi="Liberation Serif"/>
          <w:lang w:val="en-US"/>
        </w:rPr>
        <w:t xml:space="preserve">, handled by Cosima’s </w:t>
      </w:r>
      <w:proofErr w:type="spellStart"/>
      <w:r>
        <w:rPr>
          <w:rFonts w:ascii="Liberation Serif" w:hAnsi="Liberation Serif"/>
          <w:lang w:val="en-US"/>
        </w:rPr>
        <w:t>CommunicationSimulator</w:t>
      </w:r>
      <w:proofErr w:type="spellEnd"/>
      <w:r>
        <w:rPr>
          <w:rFonts w:ascii="Liberation Serif" w:hAnsi="Liberation Serif"/>
          <w:lang w:val="en-US"/>
        </w:rPr>
        <w:t xml:space="preserve"> to redirect the messages to the right Prosumer’s IP addresses. </w:t>
      </w:r>
      <w:r w:rsidRPr="00C61BAB">
        <w:rPr>
          <w:rFonts w:ascii="Liberation Serif" w:hAnsi="Liberation Serif"/>
          <w:lang w:val="en-US"/>
        </w:rPr>
        <w:t>BDI frameworks often rely on speech-act or FIPA-like communicative acts. Instead of just sending</w:t>
      </w:r>
      <w:r>
        <w:rPr>
          <w:rFonts w:ascii="Liberation Serif" w:hAnsi="Liberation Serif"/>
          <w:lang w:val="en-US"/>
        </w:rPr>
        <w:t xml:space="preserve"> raw</w:t>
      </w:r>
      <w:r w:rsidRPr="00C61BAB">
        <w:rPr>
          <w:rFonts w:ascii="Liberation Serif" w:hAnsi="Liberation Serif"/>
          <w:lang w:val="en-US"/>
        </w:rPr>
        <w:t xml:space="preserve"> trade</w:t>
      </w:r>
      <w:r>
        <w:rPr>
          <w:rFonts w:ascii="Liberation Serif" w:hAnsi="Liberation Serif"/>
          <w:lang w:val="en-US"/>
        </w:rPr>
        <w:t>s,</w:t>
      </w:r>
      <w:r w:rsidRPr="00C61BAB">
        <w:rPr>
          <w:rFonts w:ascii="Liberation Serif" w:hAnsi="Liberation Serif"/>
          <w:lang w:val="en-US"/>
        </w:rPr>
        <w:t xml:space="preserve"> an agent can send:</w:t>
      </w:r>
    </w:p>
    <w:p w14:paraId="5775A83E" w14:textId="5769E75B" w:rsidR="00F947B1" w:rsidRDefault="00C61BAB" w:rsidP="00F866EA">
      <w:pPr>
        <w:pStyle w:val="Paragraph"/>
        <w:jc w:val="both"/>
        <w:rPr>
          <w:rFonts w:ascii="Liberation Serif" w:hAnsi="Liberation Serif"/>
          <w:lang w:val="en-US"/>
        </w:rPr>
      </w:pPr>
      <w:r w:rsidRPr="00D16154">
        <w:rPr>
          <w:rFonts w:ascii="Liberation Serif" w:hAnsi="Liberation Serif"/>
          <w:i/>
          <w:iCs/>
          <w:lang w:val="en-US"/>
        </w:rPr>
        <w:t>Inform</w:t>
      </w:r>
      <w:r w:rsidRPr="00C61BAB">
        <w:rPr>
          <w:rFonts w:ascii="Liberation Serif" w:hAnsi="Liberation Serif"/>
          <w:lang w:val="en-US"/>
        </w:rPr>
        <w:t>:</w:t>
      </w:r>
      <w:r w:rsidR="007A495A">
        <w:rPr>
          <w:rFonts w:ascii="Liberation Serif" w:hAnsi="Liberation Serif"/>
          <w:lang w:val="en-US"/>
        </w:rPr>
        <w:t xml:space="preserve"> </w:t>
      </w:r>
      <w:r w:rsidR="00D16154">
        <w:rPr>
          <w:rFonts w:ascii="Liberation Serif" w:hAnsi="Liberation Serif"/>
          <w:lang w:val="en-US"/>
        </w:rPr>
        <w:t>“</w:t>
      </w:r>
      <w:r w:rsidRPr="00C61BAB">
        <w:rPr>
          <w:rFonts w:ascii="Liberation Serif" w:hAnsi="Liberation Serif"/>
          <w:lang w:val="en-US"/>
        </w:rPr>
        <w:t>I</w:t>
      </w:r>
      <w:r w:rsidR="00D16154">
        <w:rPr>
          <w:rFonts w:ascii="Liberation Serif" w:hAnsi="Liberation Serif"/>
          <w:lang w:val="en-US"/>
        </w:rPr>
        <w:t xml:space="preserve"> (Prosumer A)</w:t>
      </w:r>
      <w:r w:rsidRPr="00C61BAB">
        <w:rPr>
          <w:rFonts w:ascii="Liberation Serif" w:hAnsi="Liberation Serif"/>
          <w:lang w:val="en-US"/>
        </w:rPr>
        <w:t xml:space="preserve"> inform you</w:t>
      </w:r>
      <w:r w:rsidR="00D16154">
        <w:rPr>
          <w:rFonts w:ascii="Liberation Serif" w:hAnsi="Liberation Serif"/>
          <w:lang w:val="en-US"/>
        </w:rPr>
        <w:t xml:space="preserve"> (Prosumer B)</w:t>
      </w:r>
      <w:r w:rsidRPr="00C61BAB">
        <w:rPr>
          <w:rFonts w:ascii="Liberation Serif" w:hAnsi="Liberation Serif"/>
          <w:lang w:val="en-US"/>
        </w:rPr>
        <w:t xml:space="preserve"> that my new supply is X kW”</w:t>
      </w:r>
      <w:r w:rsidR="00F947B1">
        <w:rPr>
          <w:rFonts w:ascii="Liberation Serif" w:hAnsi="Liberation Serif"/>
          <w:lang w:val="en-US"/>
        </w:rPr>
        <w:t>.</w:t>
      </w:r>
      <w:r w:rsidR="00F947B1">
        <w:rPr>
          <w:rFonts w:ascii="Liberation Serif" w:hAnsi="Liberation Serif"/>
          <w:lang w:val="en-US"/>
        </w:rPr>
        <w:br/>
      </w:r>
      <w:r>
        <w:rPr>
          <w:rFonts w:ascii="Liberation Serif" w:hAnsi="Liberation Serif"/>
          <w:lang w:val="en-US"/>
        </w:rPr>
        <w:br/>
      </w:r>
      <w:r w:rsidRPr="00D16154">
        <w:rPr>
          <w:rFonts w:ascii="Liberation Serif" w:hAnsi="Liberation Serif"/>
          <w:i/>
          <w:iCs/>
          <w:lang w:val="en-US"/>
        </w:rPr>
        <w:t>Request</w:t>
      </w:r>
      <w:r w:rsidRPr="00C61BAB">
        <w:rPr>
          <w:rFonts w:ascii="Liberation Serif" w:hAnsi="Liberation Serif"/>
          <w:lang w:val="en-US"/>
        </w:rPr>
        <w:t>: “I</w:t>
      </w:r>
      <w:r w:rsidR="00D16154">
        <w:rPr>
          <w:rFonts w:ascii="Liberation Serif" w:hAnsi="Liberation Serif"/>
          <w:lang w:val="en-US"/>
        </w:rPr>
        <w:t xml:space="preserve"> (Prosumer A)</w:t>
      </w:r>
      <w:r w:rsidRPr="00C61BAB">
        <w:rPr>
          <w:rFonts w:ascii="Liberation Serif" w:hAnsi="Liberation Serif"/>
          <w:lang w:val="en-US"/>
        </w:rPr>
        <w:t xml:space="preserve"> request you</w:t>
      </w:r>
      <w:r w:rsidR="00D16154">
        <w:rPr>
          <w:rFonts w:ascii="Liberation Serif" w:hAnsi="Liberation Serif"/>
          <w:lang w:val="en-US"/>
        </w:rPr>
        <w:t xml:space="preserve"> (Prosumer B)</w:t>
      </w:r>
      <w:r w:rsidRPr="00C61BAB">
        <w:rPr>
          <w:rFonts w:ascii="Liberation Serif" w:hAnsi="Liberation Serif"/>
          <w:lang w:val="en-US"/>
        </w:rPr>
        <w:t xml:space="preserve"> to send me an updated price”</w:t>
      </w:r>
      <w:r w:rsidR="00F947B1">
        <w:rPr>
          <w:rFonts w:ascii="Liberation Serif" w:hAnsi="Liberation Serif"/>
          <w:lang w:val="en-US"/>
        </w:rPr>
        <w:t>.</w:t>
      </w:r>
    </w:p>
    <w:p w14:paraId="36369940" w14:textId="3409AD4B" w:rsidR="00F947B1" w:rsidRPr="00F947B1" w:rsidRDefault="00F947B1" w:rsidP="00F947B1">
      <w:pPr>
        <w:pStyle w:val="Paragraph"/>
        <w:jc w:val="both"/>
        <w:rPr>
          <w:rFonts w:ascii="Liberation Serif" w:hAnsi="Liberation Serif"/>
          <w:lang w:val="en-US"/>
        </w:rPr>
      </w:pPr>
      <w:r w:rsidRPr="00F947B1">
        <w:rPr>
          <w:rFonts w:ascii="Liberation Serif" w:hAnsi="Liberation Serif"/>
          <w:lang w:val="en-US"/>
        </w:rPr>
        <w:t>When agent A believes</w:t>
      </w:r>
      <w:r>
        <w:rPr>
          <w:rFonts w:ascii="Liberation Serif" w:hAnsi="Liberation Serif"/>
          <w:lang w:val="en-US"/>
        </w:rPr>
        <w:t xml:space="preserve"> </w:t>
      </w:r>
      <w:r w:rsidRPr="00F947B1">
        <w:rPr>
          <w:rFonts w:ascii="Liberation Serif" w:hAnsi="Liberation Serif"/>
          <w:lang w:val="en-US"/>
        </w:rPr>
        <w:t>that it needs more energy, it forms a desire to get it from a neighbor</w:t>
      </w:r>
      <w:r>
        <w:rPr>
          <w:rFonts w:ascii="Liberation Serif" w:hAnsi="Liberation Serif"/>
          <w:lang w:val="en-US"/>
        </w:rPr>
        <w:t>:</w:t>
      </w:r>
      <w:r w:rsidR="00C61BAB">
        <w:rPr>
          <w:rFonts w:ascii="Liberation Serif" w:hAnsi="Liberation Serif"/>
          <w:lang w:val="en-US"/>
        </w:rPr>
        <w:br/>
      </w:r>
      <w:r w:rsidR="00C61BAB" w:rsidRPr="00D16154">
        <w:rPr>
          <w:rFonts w:ascii="Liberation Serif" w:hAnsi="Liberation Serif"/>
          <w:i/>
          <w:iCs/>
          <w:lang w:val="en-US"/>
        </w:rPr>
        <w:t>Propose</w:t>
      </w:r>
      <w:r w:rsidR="00C61BAB" w:rsidRPr="00C61BAB">
        <w:rPr>
          <w:rFonts w:ascii="Liberation Serif" w:hAnsi="Liberation Serif"/>
          <w:lang w:val="en-US"/>
        </w:rPr>
        <w:t xml:space="preserve">: “I </w:t>
      </w:r>
      <w:r w:rsidR="00D16154">
        <w:rPr>
          <w:rFonts w:ascii="Liberation Serif" w:hAnsi="Liberation Serif"/>
          <w:lang w:val="en-US"/>
        </w:rPr>
        <w:t>(Prosumer A)</w:t>
      </w:r>
      <w:r w:rsidR="00D16154" w:rsidRPr="00C61BAB">
        <w:rPr>
          <w:rFonts w:ascii="Liberation Serif" w:hAnsi="Liberation Serif"/>
          <w:lang w:val="en-US"/>
        </w:rPr>
        <w:t xml:space="preserve"> </w:t>
      </w:r>
      <w:r w:rsidR="00C61BAB" w:rsidRPr="00C61BAB">
        <w:rPr>
          <w:rFonts w:ascii="Liberation Serif" w:hAnsi="Liberation Serif"/>
          <w:lang w:val="en-US"/>
        </w:rPr>
        <w:t>propose an exchange</w:t>
      </w:r>
      <w:r w:rsidR="00D16154">
        <w:rPr>
          <w:rFonts w:ascii="Liberation Serif" w:hAnsi="Liberation Serif"/>
          <w:lang w:val="en-US"/>
        </w:rPr>
        <w:t xml:space="preserve"> of</w:t>
      </w:r>
      <w:r w:rsidR="00C61BAB" w:rsidRPr="00C61BAB">
        <w:rPr>
          <w:rFonts w:ascii="Liberation Serif" w:hAnsi="Liberation Serif"/>
          <w:lang w:val="en-US"/>
        </w:rPr>
        <w:t xml:space="preserve"> </w:t>
      </w:r>
      <w:r w:rsidR="00D16154">
        <w:rPr>
          <w:rFonts w:ascii="Liberation Serif" w:hAnsi="Liberation Serif"/>
          <w:lang w:val="en-US"/>
        </w:rPr>
        <w:t>Y</w:t>
      </w:r>
      <w:r w:rsidR="00C61BAB" w:rsidRPr="00C61BAB">
        <w:rPr>
          <w:rFonts w:ascii="Liberation Serif" w:hAnsi="Liberation Serif"/>
          <w:lang w:val="en-US"/>
        </w:rPr>
        <w:t xml:space="preserve"> kW at price P.”</w:t>
      </w:r>
      <w:r>
        <w:rPr>
          <w:rFonts w:ascii="Liberation Serif" w:hAnsi="Liberation Serif"/>
          <w:lang w:val="en-US"/>
        </w:rPr>
        <w:br/>
      </w:r>
      <w:r>
        <w:rPr>
          <w:rFonts w:ascii="Liberation Serif" w:hAnsi="Liberation Serif"/>
          <w:lang w:val="en-US"/>
        </w:rPr>
        <w:br/>
      </w:r>
      <w:r w:rsidRPr="00F947B1">
        <w:rPr>
          <w:rFonts w:ascii="Liberation Serif" w:hAnsi="Liberation Serif"/>
          <w:lang w:val="en-US"/>
        </w:rPr>
        <w:t xml:space="preserve">Upon receiving </w:t>
      </w:r>
      <w:r w:rsidRPr="00D16154">
        <w:rPr>
          <w:rFonts w:ascii="Liberation Serif" w:hAnsi="Liberation Serif"/>
          <w:i/>
          <w:iCs/>
          <w:lang w:val="en-US"/>
        </w:rPr>
        <w:t>Propose</w:t>
      </w:r>
      <w:r w:rsidRPr="00F947B1">
        <w:rPr>
          <w:rFonts w:ascii="Liberation Serif" w:hAnsi="Liberation Serif"/>
          <w:lang w:val="en-US"/>
        </w:rPr>
        <w:t xml:space="preserve"> from neighbor A, </w:t>
      </w:r>
      <w:r>
        <w:rPr>
          <w:rFonts w:ascii="Liberation Serif" w:hAnsi="Liberation Serif"/>
          <w:lang w:val="en-US"/>
        </w:rPr>
        <w:t>prosumer</w:t>
      </w:r>
      <w:r w:rsidRPr="00F947B1">
        <w:rPr>
          <w:rFonts w:ascii="Liberation Serif" w:hAnsi="Liberation Serif"/>
          <w:lang w:val="en-US"/>
        </w:rPr>
        <w:t xml:space="preserve"> B checks its own beliefs (available resources, cost function, </w:t>
      </w:r>
      <w:r>
        <w:rPr>
          <w:rFonts w:ascii="Liberation Serif" w:hAnsi="Liberation Serif"/>
          <w:lang w:val="en-US"/>
        </w:rPr>
        <w:t>…</w:t>
      </w:r>
      <w:r w:rsidRPr="00F947B1">
        <w:rPr>
          <w:rFonts w:ascii="Liberation Serif" w:hAnsi="Liberation Serif"/>
          <w:lang w:val="en-US"/>
        </w:rPr>
        <w:t>).</w:t>
      </w:r>
    </w:p>
    <w:p w14:paraId="3DC7AD2E" w14:textId="7D218DFB" w:rsidR="00F947B1" w:rsidRDefault="00F947B1" w:rsidP="00F947B1">
      <w:pPr>
        <w:pStyle w:val="Paragraph"/>
        <w:jc w:val="both"/>
        <w:rPr>
          <w:rFonts w:ascii="Liberation Serif" w:hAnsi="Liberation Serif"/>
          <w:lang w:val="en-US"/>
        </w:rPr>
      </w:pPr>
      <w:r w:rsidRPr="00F947B1">
        <w:rPr>
          <w:rFonts w:ascii="Liberation Serif" w:hAnsi="Liberation Serif"/>
          <w:lang w:val="en-US"/>
        </w:rPr>
        <w:t xml:space="preserve">If B’s plan </w:t>
      </w:r>
      <w:r>
        <w:rPr>
          <w:rFonts w:ascii="Liberation Serif" w:hAnsi="Liberation Serif"/>
          <w:lang w:val="en-US"/>
        </w:rPr>
        <w:t xml:space="preserve">to handle the proposal </w:t>
      </w:r>
      <w:r w:rsidRPr="00F947B1">
        <w:rPr>
          <w:rFonts w:ascii="Liberation Serif" w:hAnsi="Liberation Serif"/>
          <w:lang w:val="en-US"/>
        </w:rPr>
        <w:t xml:space="preserve">is satisfied, B either sends back </w:t>
      </w:r>
      <w:proofErr w:type="gramStart"/>
      <w:r w:rsidRPr="00F947B1">
        <w:rPr>
          <w:rFonts w:ascii="Liberation Serif" w:hAnsi="Liberation Serif"/>
          <w:lang w:val="en-US"/>
        </w:rPr>
        <w:t>accept</w:t>
      </w:r>
      <w:proofErr w:type="gramEnd"/>
      <w:r w:rsidRPr="00F947B1">
        <w:rPr>
          <w:rFonts w:ascii="Liberation Serif" w:hAnsi="Liberation Serif"/>
          <w:lang w:val="en-US"/>
        </w:rPr>
        <w:t xml:space="preserve"> or reject.</w:t>
      </w:r>
    </w:p>
    <w:p w14:paraId="32F1455A" w14:textId="50C761CE" w:rsidR="00F947B1" w:rsidRDefault="00C61BAB" w:rsidP="00F866EA">
      <w:pPr>
        <w:pStyle w:val="Paragraph"/>
        <w:spacing w:before="0"/>
        <w:jc w:val="both"/>
        <w:rPr>
          <w:rFonts w:ascii="Liberation Serif" w:hAnsi="Liberation Serif"/>
          <w:lang w:val="en-US"/>
        </w:rPr>
      </w:pPr>
      <w:r w:rsidRPr="00D16154">
        <w:rPr>
          <w:rFonts w:ascii="Liberation Serif" w:hAnsi="Liberation Serif"/>
          <w:i/>
          <w:iCs/>
          <w:lang w:val="en-US"/>
        </w:rPr>
        <w:t>Accept</w:t>
      </w:r>
      <w:r w:rsidRPr="00C61BAB">
        <w:rPr>
          <w:rFonts w:ascii="Liberation Serif" w:hAnsi="Liberation Serif"/>
          <w:lang w:val="en-US"/>
        </w:rPr>
        <w:t>/</w:t>
      </w:r>
      <w:r w:rsidRPr="00D16154">
        <w:rPr>
          <w:rFonts w:ascii="Liberation Serif" w:hAnsi="Liberation Serif"/>
          <w:i/>
          <w:iCs/>
          <w:lang w:val="en-US"/>
        </w:rPr>
        <w:t>Reject</w:t>
      </w:r>
      <w:r w:rsidRPr="00C61BAB">
        <w:rPr>
          <w:rFonts w:ascii="Liberation Serif" w:hAnsi="Liberation Serif"/>
          <w:lang w:val="en-US"/>
        </w:rPr>
        <w:t>: “I</w:t>
      </w:r>
      <w:r w:rsidR="00D16154">
        <w:rPr>
          <w:rFonts w:ascii="Liberation Serif" w:hAnsi="Liberation Serif"/>
          <w:lang w:val="en-US"/>
        </w:rPr>
        <w:t xml:space="preserve"> (Prosumer B)</w:t>
      </w:r>
      <w:r w:rsidRPr="00C61BAB">
        <w:rPr>
          <w:rFonts w:ascii="Liberation Serif" w:hAnsi="Liberation Serif"/>
          <w:lang w:val="en-US"/>
        </w:rPr>
        <w:t xml:space="preserve"> accept your proposal” or “I </w:t>
      </w:r>
      <w:r w:rsidR="00D16154">
        <w:rPr>
          <w:rFonts w:ascii="Liberation Serif" w:hAnsi="Liberation Serif"/>
          <w:lang w:val="en-US"/>
        </w:rPr>
        <w:t xml:space="preserve">(Prosumer B) </w:t>
      </w:r>
      <w:r w:rsidRPr="00C61BAB">
        <w:rPr>
          <w:rFonts w:ascii="Liberation Serif" w:hAnsi="Liberation Serif"/>
          <w:lang w:val="en-US"/>
        </w:rPr>
        <w:t>reject it.”</w:t>
      </w:r>
    </w:p>
    <w:p w14:paraId="2C57B0EC" w14:textId="0EA00A83" w:rsidR="005D4C58" w:rsidRDefault="005D4C58" w:rsidP="005D4C58">
      <w:pPr>
        <w:pStyle w:val="Titolo1"/>
        <w:numPr>
          <w:ilvl w:val="0"/>
          <w:numId w:val="0"/>
        </w:numPr>
        <w:ind w:right="540"/>
        <w:rPr>
          <w:rFonts w:ascii="Liberation Serif" w:hAnsi="Liberation Serif"/>
          <w:lang w:val="en-US"/>
        </w:rPr>
      </w:pPr>
      <w:r w:rsidRPr="008C72FB">
        <w:rPr>
          <w:rFonts w:ascii="Liberation Serif" w:hAnsi="Liberation Serif"/>
          <w:lang w:val="en-US"/>
        </w:rPr>
        <w:t>3.</w:t>
      </w:r>
      <w:r>
        <w:rPr>
          <w:rFonts w:ascii="Liberation Serif" w:hAnsi="Liberation Serif"/>
          <w:lang w:val="en-US"/>
        </w:rPr>
        <w:t>5</w:t>
      </w:r>
      <w:r w:rsidRPr="008C72FB">
        <w:rPr>
          <w:rFonts w:ascii="Liberation Serif" w:hAnsi="Liberation Serif"/>
          <w:lang w:val="en-US"/>
        </w:rPr>
        <w:t>.</w:t>
      </w:r>
      <w:r>
        <w:rPr>
          <w:rFonts w:ascii="Liberation Serif" w:hAnsi="Liberation Serif"/>
          <w:lang w:val="en-US"/>
        </w:rPr>
        <w:t>2</w:t>
      </w:r>
      <w:r w:rsidRPr="008C72FB">
        <w:rPr>
          <w:rFonts w:ascii="Liberation Serif" w:hAnsi="Liberation Serif"/>
          <w:lang w:val="en-US"/>
        </w:rPr>
        <w:t xml:space="preserve"> Simple code mockup</w:t>
      </w:r>
    </w:p>
    <w:p w14:paraId="32A172F7" w14:textId="77777777" w:rsidR="00F947B1" w:rsidRPr="00F947B1" w:rsidRDefault="00F947B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1918"/>
        <w:rPr>
          <w:rFonts w:ascii="Consolas" w:hAnsi="Consolas" w:cs="Courier New"/>
          <w:sz w:val="17"/>
          <w:szCs w:val="17"/>
          <w:lang w:val="en-US"/>
        </w:rPr>
      </w:pPr>
      <w:r w:rsidRPr="00F947B1">
        <w:rPr>
          <w:rFonts w:ascii="Consolas" w:hAnsi="Consolas" w:cs="Courier New"/>
          <w:sz w:val="17"/>
          <w:szCs w:val="17"/>
          <w:lang w:val="en-US"/>
        </w:rPr>
        <w:t xml:space="preserve"> 1. </w:t>
      </w:r>
      <w:r w:rsidRPr="00F947B1">
        <w:rPr>
          <w:rFonts w:ascii="Consolas" w:hAnsi="Consolas" w:cs="Courier New"/>
          <w:color w:val="000088"/>
          <w:sz w:val="17"/>
          <w:szCs w:val="17"/>
          <w:lang w:val="en-US"/>
        </w:rPr>
        <w:t>class</w:t>
      </w:r>
      <w:r w:rsidRPr="00F947B1">
        <w:rPr>
          <w:rFonts w:ascii="Consolas" w:hAnsi="Consolas" w:cs="Courier New"/>
          <w:color w:val="000000"/>
          <w:sz w:val="17"/>
          <w:szCs w:val="17"/>
          <w:lang w:val="en-US"/>
        </w:rPr>
        <w:t xml:space="preserve"> </w:t>
      </w:r>
      <w:proofErr w:type="spellStart"/>
      <w:r w:rsidRPr="00F947B1">
        <w:rPr>
          <w:rFonts w:ascii="Consolas" w:hAnsi="Consolas" w:cs="Courier New"/>
          <w:color w:val="660066"/>
          <w:sz w:val="17"/>
          <w:szCs w:val="17"/>
          <w:lang w:val="en-US"/>
        </w:rPr>
        <w:t>ProsumerBDI</w:t>
      </w:r>
      <w:proofErr w:type="spellEnd"/>
      <w:r w:rsidRPr="00F947B1">
        <w:rPr>
          <w:rFonts w:ascii="Consolas" w:hAnsi="Consolas" w:cs="Courier New"/>
          <w:color w:val="666600"/>
          <w:sz w:val="17"/>
          <w:szCs w:val="17"/>
          <w:lang w:val="en-US"/>
        </w:rPr>
        <w:t>:</w:t>
      </w:r>
    </w:p>
    <w:p w14:paraId="76C430B7" w14:textId="50BBA16B" w:rsidR="00F947B1" w:rsidRPr="00F947B1" w:rsidRDefault="00F947B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1918"/>
        <w:rPr>
          <w:rFonts w:ascii="Consolas" w:hAnsi="Consolas" w:cs="Courier New"/>
          <w:sz w:val="17"/>
          <w:szCs w:val="17"/>
          <w:lang w:val="en-US"/>
        </w:rPr>
      </w:pPr>
      <w:r w:rsidRPr="00F947B1">
        <w:rPr>
          <w:rFonts w:ascii="Consolas" w:hAnsi="Consolas" w:cs="Courier New"/>
          <w:sz w:val="17"/>
          <w:szCs w:val="17"/>
          <w:lang w:val="en-US"/>
        </w:rPr>
        <w:t xml:space="preserve"> 2. </w:t>
      </w:r>
      <w:r w:rsidRPr="00F947B1">
        <w:rPr>
          <w:rFonts w:ascii="Consolas" w:hAnsi="Consolas" w:cs="Courier New"/>
          <w:color w:val="000000"/>
          <w:sz w:val="17"/>
          <w:szCs w:val="17"/>
          <w:lang w:val="en-US"/>
        </w:rPr>
        <w:t xml:space="preserve">    </w:t>
      </w:r>
    </w:p>
    <w:p w14:paraId="5F8DC527" w14:textId="77777777" w:rsidR="00F947B1" w:rsidRPr="00F947B1" w:rsidRDefault="00F947B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1918"/>
        <w:rPr>
          <w:rFonts w:ascii="Consolas" w:hAnsi="Consolas" w:cs="Courier New"/>
          <w:sz w:val="17"/>
          <w:szCs w:val="17"/>
          <w:lang w:val="en-US"/>
        </w:rPr>
      </w:pPr>
      <w:r w:rsidRPr="00F947B1">
        <w:rPr>
          <w:rFonts w:ascii="Consolas" w:hAnsi="Consolas" w:cs="Courier New"/>
          <w:sz w:val="17"/>
          <w:szCs w:val="17"/>
          <w:lang w:val="en-US"/>
        </w:rPr>
        <w:t xml:space="preserve"> 3. </w:t>
      </w:r>
      <w:r w:rsidRPr="00F947B1">
        <w:rPr>
          <w:rFonts w:ascii="Consolas" w:hAnsi="Consolas" w:cs="Courier New"/>
          <w:color w:val="000000"/>
          <w:sz w:val="17"/>
          <w:szCs w:val="17"/>
          <w:lang w:val="en-US"/>
        </w:rPr>
        <w:t xml:space="preserve">    </w:t>
      </w:r>
      <w:r w:rsidRPr="00F947B1">
        <w:rPr>
          <w:rFonts w:ascii="Consolas" w:hAnsi="Consolas" w:cs="Courier New"/>
          <w:color w:val="000088"/>
          <w:sz w:val="17"/>
          <w:szCs w:val="17"/>
          <w:lang w:val="en-US"/>
        </w:rPr>
        <w:t>def</w:t>
      </w:r>
      <w:r w:rsidRPr="00F947B1">
        <w:rPr>
          <w:rFonts w:ascii="Consolas" w:hAnsi="Consolas" w:cs="Courier New"/>
          <w:color w:val="000000"/>
          <w:sz w:val="17"/>
          <w:szCs w:val="17"/>
          <w:lang w:val="en-US"/>
        </w:rPr>
        <w:t xml:space="preserve"> </w:t>
      </w:r>
      <w:proofErr w:type="spellStart"/>
      <w:r w:rsidRPr="00F947B1">
        <w:rPr>
          <w:rFonts w:ascii="Consolas" w:hAnsi="Consolas" w:cs="Courier New"/>
          <w:color w:val="000000"/>
          <w:sz w:val="17"/>
          <w:szCs w:val="17"/>
          <w:lang w:val="en-US"/>
        </w:rPr>
        <w:t>propose_</w:t>
      </w:r>
      <w:proofErr w:type="gramStart"/>
      <w:r w:rsidRPr="00F947B1">
        <w:rPr>
          <w:rFonts w:ascii="Consolas" w:hAnsi="Consolas" w:cs="Courier New"/>
          <w:color w:val="000000"/>
          <w:sz w:val="17"/>
          <w:szCs w:val="17"/>
          <w:lang w:val="en-US"/>
        </w:rPr>
        <w:t>trade</w:t>
      </w:r>
      <w:proofErr w:type="spellEnd"/>
      <w:r w:rsidRPr="00F947B1">
        <w:rPr>
          <w:rFonts w:ascii="Consolas" w:hAnsi="Consolas" w:cs="Courier New"/>
          <w:color w:val="666600"/>
          <w:sz w:val="17"/>
          <w:szCs w:val="17"/>
          <w:lang w:val="en-US"/>
        </w:rPr>
        <w:t>(</w:t>
      </w:r>
      <w:proofErr w:type="gramEnd"/>
      <w:r w:rsidRPr="00F947B1">
        <w:rPr>
          <w:rFonts w:ascii="Consolas" w:hAnsi="Consolas" w:cs="Courier New"/>
          <w:color w:val="000088"/>
          <w:sz w:val="17"/>
          <w:szCs w:val="17"/>
          <w:lang w:val="en-US"/>
        </w:rPr>
        <w:t>self</w:t>
      </w:r>
      <w:r w:rsidRPr="00F947B1">
        <w:rPr>
          <w:rFonts w:ascii="Consolas" w:hAnsi="Consolas" w:cs="Courier New"/>
          <w:color w:val="666600"/>
          <w:sz w:val="17"/>
          <w:szCs w:val="17"/>
          <w:lang w:val="en-US"/>
        </w:rPr>
        <w:t>,</w:t>
      </w:r>
      <w:r w:rsidRPr="00F947B1">
        <w:rPr>
          <w:rFonts w:ascii="Consolas" w:hAnsi="Consolas" w:cs="Courier New"/>
          <w:color w:val="000000"/>
          <w:sz w:val="17"/>
          <w:szCs w:val="17"/>
          <w:lang w:val="en-US"/>
        </w:rPr>
        <w:t xml:space="preserve"> </w:t>
      </w:r>
      <w:proofErr w:type="spellStart"/>
      <w:r w:rsidRPr="00F947B1">
        <w:rPr>
          <w:rFonts w:ascii="Consolas" w:hAnsi="Consolas" w:cs="Courier New"/>
          <w:color w:val="000000"/>
          <w:sz w:val="17"/>
          <w:szCs w:val="17"/>
          <w:lang w:val="en-US"/>
        </w:rPr>
        <w:t>neighbor_id</w:t>
      </w:r>
      <w:proofErr w:type="spellEnd"/>
      <w:r w:rsidRPr="00F947B1">
        <w:rPr>
          <w:rFonts w:ascii="Consolas" w:hAnsi="Consolas" w:cs="Courier New"/>
          <w:color w:val="666600"/>
          <w:sz w:val="17"/>
          <w:szCs w:val="17"/>
          <w:lang w:val="en-US"/>
        </w:rPr>
        <w:t>,</w:t>
      </w:r>
      <w:r w:rsidRPr="00F947B1">
        <w:rPr>
          <w:rFonts w:ascii="Consolas" w:hAnsi="Consolas" w:cs="Courier New"/>
          <w:color w:val="000000"/>
          <w:sz w:val="17"/>
          <w:szCs w:val="17"/>
          <w:lang w:val="en-US"/>
        </w:rPr>
        <w:t xml:space="preserve"> quantity</w:t>
      </w:r>
      <w:r w:rsidRPr="00F947B1">
        <w:rPr>
          <w:rFonts w:ascii="Consolas" w:hAnsi="Consolas" w:cs="Courier New"/>
          <w:color w:val="666600"/>
          <w:sz w:val="17"/>
          <w:szCs w:val="17"/>
          <w:lang w:val="en-US"/>
        </w:rPr>
        <w:t>,</w:t>
      </w:r>
      <w:r w:rsidRPr="00F947B1">
        <w:rPr>
          <w:rFonts w:ascii="Consolas" w:hAnsi="Consolas" w:cs="Courier New"/>
          <w:color w:val="000000"/>
          <w:sz w:val="17"/>
          <w:szCs w:val="17"/>
          <w:lang w:val="en-US"/>
        </w:rPr>
        <w:t xml:space="preserve"> price</w:t>
      </w:r>
      <w:r w:rsidRPr="00F947B1">
        <w:rPr>
          <w:rFonts w:ascii="Consolas" w:hAnsi="Consolas" w:cs="Courier New"/>
          <w:color w:val="666600"/>
          <w:sz w:val="17"/>
          <w:szCs w:val="17"/>
          <w:lang w:val="en-US"/>
        </w:rPr>
        <w:t>):</w:t>
      </w:r>
    </w:p>
    <w:p w14:paraId="5CD15FEE" w14:textId="77777777" w:rsidR="00F947B1" w:rsidRPr="00F947B1" w:rsidRDefault="00F947B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1918"/>
        <w:rPr>
          <w:rFonts w:ascii="Consolas" w:hAnsi="Consolas" w:cs="Courier New"/>
          <w:sz w:val="17"/>
          <w:szCs w:val="17"/>
          <w:lang w:val="en-US"/>
        </w:rPr>
      </w:pPr>
      <w:r w:rsidRPr="00F947B1">
        <w:rPr>
          <w:rFonts w:ascii="Consolas" w:hAnsi="Consolas" w:cs="Courier New"/>
          <w:sz w:val="17"/>
          <w:szCs w:val="17"/>
          <w:lang w:val="en-US"/>
        </w:rPr>
        <w:t xml:space="preserve"> 4. </w:t>
      </w:r>
      <w:r w:rsidRPr="00F947B1">
        <w:rPr>
          <w:rFonts w:ascii="Consolas" w:hAnsi="Consolas" w:cs="Courier New"/>
          <w:color w:val="000000"/>
          <w:sz w:val="17"/>
          <w:szCs w:val="17"/>
          <w:lang w:val="en-US"/>
        </w:rPr>
        <w:t xml:space="preserve">        msg </w:t>
      </w:r>
      <w:r w:rsidRPr="00F947B1">
        <w:rPr>
          <w:rFonts w:ascii="Consolas" w:hAnsi="Consolas" w:cs="Courier New"/>
          <w:color w:val="666600"/>
          <w:sz w:val="17"/>
          <w:szCs w:val="17"/>
          <w:lang w:val="en-US"/>
        </w:rPr>
        <w:t>=</w:t>
      </w:r>
      <w:r w:rsidRPr="00F947B1">
        <w:rPr>
          <w:rFonts w:ascii="Consolas" w:hAnsi="Consolas" w:cs="Courier New"/>
          <w:color w:val="000000"/>
          <w:sz w:val="17"/>
          <w:szCs w:val="17"/>
          <w:lang w:val="en-US"/>
        </w:rPr>
        <w:t xml:space="preserve"> </w:t>
      </w:r>
      <w:r w:rsidRPr="00F947B1">
        <w:rPr>
          <w:rFonts w:ascii="Consolas" w:hAnsi="Consolas" w:cs="Courier New"/>
          <w:color w:val="666600"/>
          <w:sz w:val="17"/>
          <w:szCs w:val="17"/>
          <w:lang w:val="en-US"/>
        </w:rPr>
        <w:t>{</w:t>
      </w:r>
    </w:p>
    <w:p w14:paraId="675A037A" w14:textId="77777777" w:rsidR="00F947B1" w:rsidRPr="00F947B1" w:rsidRDefault="00F947B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1918"/>
        <w:rPr>
          <w:rFonts w:ascii="Consolas" w:hAnsi="Consolas" w:cs="Courier New"/>
          <w:sz w:val="17"/>
          <w:szCs w:val="17"/>
          <w:lang w:val="en-US"/>
        </w:rPr>
      </w:pPr>
      <w:r w:rsidRPr="00F947B1">
        <w:rPr>
          <w:rFonts w:ascii="Consolas" w:hAnsi="Consolas" w:cs="Courier New"/>
          <w:sz w:val="17"/>
          <w:szCs w:val="17"/>
          <w:lang w:val="en-US"/>
        </w:rPr>
        <w:t xml:space="preserve"> 5. </w:t>
      </w:r>
      <w:r w:rsidRPr="00F947B1">
        <w:rPr>
          <w:rFonts w:ascii="Consolas" w:hAnsi="Consolas" w:cs="Courier New"/>
          <w:color w:val="000000"/>
          <w:sz w:val="17"/>
          <w:szCs w:val="17"/>
          <w:lang w:val="en-US"/>
        </w:rPr>
        <w:t xml:space="preserve">            </w:t>
      </w:r>
      <w:r w:rsidRPr="00F947B1">
        <w:rPr>
          <w:rFonts w:ascii="Consolas" w:hAnsi="Consolas" w:cs="Courier New"/>
          <w:color w:val="008800"/>
          <w:sz w:val="17"/>
          <w:szCs w:val="17"/>
          <w:lang w:val="en-US"/>
        </w:rPr>
        <w:t>'performative'</w:t>
      </w:r>
      <w:r w:rsidRPr="00F947B1">
        <w:rPr>
          <w:rFonts w:ascii="Consolas" w:hAnsi="Consolas" w:cs="Courier New"/>
          <w:color w:val="666600"/>
          <w:sz w:val="17"/>
          <w:szCs w:val="17"/>
          <w:lang w:val="en-US"/>
        </w:rPr>
        <w:t>:</w:t>
      </w:r>
      <w:r w:rsidRPr="00F947B1">
        <w:rPr>
          <w:rFonts w:ascii="Consolas" w:hAnsi="Consolas" w:cs="Courier New"/>
          <w:color w:val="000000"/>
          <w:sz w:val="17"/>
          <w:szCs w:val="17"/>
          <w:lang w:val="en-US"/>
        </w:rPr>
        <w:t xml:space="preserve"> </w:t>
      </w:r>
      <w:r w:rsidRPr="00F947B1">
        <w:rPr>
          <w:rFonts w:ascii="Consolas" w:hAnsi="Consolas" w:cs="Courier New"/>
          <w:color w:val="008800"/>
          <w:sz w:val="17"/>
          <w:szCs w:val="17"/>
          <w:lang w:val="en-US"/>
        </w:rPr>
        <w:t>'propose'</w:t>
      </w:r>
      <w:r w:rsidRPr="00F947B1">
        <w:rPr>
          <w:rFonts w:ascii="Consolas" w:hAnsi="Consolas" w:cs="Courier New"/>
          <w:color w:val="666600"/>
          <w:sz w:val="17"/>
          <w:szCs w:val="17"/>
          <w:lang w:val="en-US"/>
        </w:rPr>
        <w:t>,</w:t>
      </w:r>
    </w:p>
    <w:p w14:paraId="03444D3F" w14:textId="77777777" w:rsidR="00F947B1" w:rsidRPr="00F947B1" w:rsidRDefault="00F947B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1918"/>
        <w:rPr>
          <w:rFonts w:ascii="Consolas" w:hAnsi="Consolas" w:cs="Courier New"/>
          <w:sz w:val="17"/>
          <w:szCs w:val="17"/>
          <w:lang w:val="en-US"/>
        </w:rPr>
      </w:pPr>
      <w:r w:rsidRPr="00F947B1">
        <w:rPr>
          <w:rFonts w:ascii="Consolas" w:hAnsi="Consolas" w:cs="Courier New"/>
          <w:sz w:val="17"/>
          <w:szCs w:val="17"/>
          <w:lang w:val="en-US"/>
        </w:rPr>
        <w:t xml:space="preserve"> 6. </w:t>
      </w:r>
      <w:r w:rsidRPr="00F947B1">
        <w:rPr>
          <w:rFonts w:ascii="Consolas" w:hAnsi="Consolas" w:cs="Courier New"/>
          <w:color w:val="000000"/>
          <w:sz w:val="17"/>
          <w:szCs w:val="17"/>
          <w:lang w:val="en-US"/>
        </w:rPr>
        <w:t xml:space="preserve">            </w:t>
      </w:r>
      <w:r w:rsidRPr="00F947B1">
        <w:rPr>
          <w:rFonts w:ascii="Consolas" w:hAnsi="Consolas" w:cs="Courier New"/>
          <w:color w:val="008800"/>
          <w:sz w:val="17"/>
          <w:szCs w:val="17"/>
          <w:lang w:val="en-US"/>
        </w:rPr>
        <w:t>'sender'</w:t>
      </w:r>
      <w:r w:rsidRPr="00F947B1">
        <w:rPr>
          <w:rFonts w:ascii="Consolas" w:hAnsi="Consolas" w:cs="Courier New"/>
          <w:color w:val="666600"/>
          <w:sz w:val="17"/>
          <w:szCs w:val="17"/>
          <w:lang w:val="en-US"/>
        </w:rPr>
        <w:t>:</w:t>
      </w:r>
      <w:r w:rsidRPr="00F947B1">
        <w:rPr>
          <w:rFonts w:ascii="Consolas" w:hAnsi="Consolas" w:cs="Courier New"/>
          <w:color w:val="000000"/>
          <w:sz w:val="17"/>
          <w:szCs w:val="17"/>
          <w:lang w:val="en-US"/>
        </w:rPr>
        <w:t xml:space="preserve"> </w:t>
      </w:r>
      <w:proofErr w:type="spellStart"/>
      <w:proofErr w:type="gramStart"/>
      <w:r w:rsidRPr="00F947B1">
        <w:rPr>
          <w:rFonts w:ascii="Consolas" w:hAnsi="Consolas" w:cs="Courier New"/>
          <w:color w:val="000088"/>
          <w:sz w:val="17"/>
          <w:szCs w:val="17"/>
          <w:lang w:val="en-US"/>
        </w:rPr>
        <w:t>self</w:t>
      </w:r>
      <w:r w:rsidRPr="00F947B1">
        <w:rPr>
          <w:rFonts w:ascii="Consolas" w:hAnsi="Consolas" w:cs="Courier New"/>
          <w:color w:val="666600"/>
          <w:sz w:val="17"/>
          <w:szCs w:val="17"/>
          <w:lang w:val="en-US"/>
        </w:rPr>
        <w:t>.</w:t>
      </w:r>
      <w:r w:rsidRPr="00F947B1">
        <w:rPr>
          <w:rFonts w:ascii="Consolas" w:hAnsi="Consolas" w:cs="Courier New"/>
          <w:color w:val="000000"/>
          <w:sz w:val="17"/>
          <w:szCs w:val="17"/>
          <w:lang w:val="en-US"/>
        </w:rPr>
        <w:t>agent</w:t>
      </w:r>
      <w:proofErr w:type="gramEnd"/>
      <w:r w:rsidRPr="00F947B1">
        <w:rPr>
          <w:rFonts w:ascii="Consolas" w:hAnsi="Consolas" w:cs="Courier New"/>
          <w:color w:val="000000"/>
          <w:sz w:val="17"/>
          <w:szCs w:val="17"/>
          <w:lang w:val="en-US"/>
        </w:rPr>
        <w:t>_id</w:t>
      </w:r>
      <w:proofErr w:type="spellEnd"/>
      <w:r w:rsidRPr="00F947B1">
        <w:rPr>
          <w:rFonts w:ascii="Consolas" w:hAnsi="Consolas" w:cs="Courier New"/>
          <w:color w:val="666600"/>
          <w:sz w:val="17"/>
          <w:szCs w:val="17"/>
          <w:lang w:val="en-US"/>
        </w:rPr>
        <w:t>,</w:t>
      </w:r>
    </w:p>
    <w:p w14:paraId="6E5408E8" w14:textId="77777777" w:rsidR="00F947B1" w:rsidRPr="00F947B1" w:rsidRDefault="00F947B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1918"/>
        <w:rPr>
          <w:rFonts w:ascii="Consolas" w:hAnsi="Consolas" w:cs="Courier New"/>
          <w:sz w:val="17"/>
          <w:szCs w:val="17"/>
          <w:lang w:val="en-US"/>
        </w:rPr>
      </w:pPr>
      <w:r w:rsidRPr="00F947B1">
        <w:rPr>
          <w:rFonts w:ascii="Consolas" w:hAnsi="Consolas" w:cs="Courier New"/>
          <w:sz w:val="17"/>
          <w:szCs w:val="17"/>
          <w:lang w:val="en-US"/>
        </w:rPr>
        <w:t xml:space="preserve"> 7. </w:t>
      </w:r>
      <w:r w:rsidRPr="00F947B1">
        <w:rPr>
          <w:rFonts w:ascii="Consolas" w:hAnsi="Consolas" w:cs="Courier New"/>
          <w:color w:val="000000"/>
          <w:sz w:val="17"/>
          <w:szCs w:val="17"/>
          <w:lang w:val="en-US"/>
        </w:rPr>
        <w:t xml:space="preserve">            </w:t>
      </w:r>
      <w:r w:rsidRPr="00F947B1">
        <w:rPr>
          <w:rFonts w:ascii="Consolas" w:hAnsi="Consolas" w:cs="Courier New"/>
          <w:color w:val="008800"/>
          <w:sz w:val="17"/>
          <w:szCs w:val="17"/>
          <w:lang w:val="en-US"/>
        </w:rPr>
        <w:t>'receiver'</w:t>
      </w:r>
      <w:r w:rsidRPr="00F947B1">
        <w:rPr>
          <w:rFonts w:ascii="Consolas" w:hAnsi="Consolas" w:cs="Courier New"/>
          <w:color w:val="666600"/>
          <w:sz w:val="17"/>
          <w:szCs w:val="17"/>
          <w:lang w:val="en-US"/>
        </w:rPr>
        <w:t>:</w:t>
      </w:r>
      <w:r w:rsidRPr="00F947B1">
        <w:rPr>
          <w:rFonts w:ascii="Consolas" w:hAnsi="Consolas" w:cs="Courier New"/>
          <w:color w:val="000000"/>
          <w:sz w:val="17"/>
          <w:szCs w:val="17"/>
          <w:lang w:val="en-US"/>
        </w:rPr>
        <w:t xml:space="preserve"> </w:t>
      </w:r>
      <w:proofErr w:type="spellStart"/>
      <w:r w:rsidRPr="00F947B1">
        <w:rPr>
          <w:rFonts w:ascii="Consolas" w:hAnsi="Consolas" w:cs="Courier New"/>
          <w:color w:val="000000"/>
          <w:sz w:val="17"/>
          <w:szCs w:val="17"/>
          <w:lang w:val="en-US"/>
        </w:rPr>
        <w:t>neighbor_id</w:t>
      </w:r>
      <w:proofErr w:type="spellEnd"/>
      <w:r w:rsidRPr="00F947B1">
        <w:rPr>
          <w:rFonts w:ascii="Consolas" w:hAnsi="Consolas" w:cs="Courier New"/>
          <w:color w:val="666600"/>
          <w:sz w:val="17"/>
          <w:szCs w:val="17"/>
          <w:lang w:val="en-US"/>
        </w:rPr>
        <w:t>,</w:t>
      </w:r>
    </w:p>
    <w:p w14:paraId="28E68DC4" w14:textId="77777777" w:rsidR="00F947B1" w:rsidRPr="00F947B1" w:rsidRDefault="00F947B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1918"/>
        <w:rPr>
          <w:rFonts w:ascii="Consolas" w:hAnsi="Consolas" w:cs="Courier New"/>
          <w:sz w:val="17"/>
          <w:szCs w:val="17"/>
          <w:lang w:val="en-US"/>
        </w:rPr>
      </w:pPr>
      <w:r w:rsidRPr="00F947B1">
        <w:rPr>
          <w:rFonts w:ascii="Consolas" w:hAnsi="Consolas" w:cs="Courier New"/>
          <w:sz w:val="17"/>
          <w:szCs w:val="17"/>
          <w:lang w:val="en-US"/>
        </w:rPr>
        <w:t xml:space="preserve"> 8. </w:t>
      </w:r>
      <w:r w:rsidRPr="00F947B1">
        <w:rPr>
          <w:rFonts w:ascii="Consolas" w:hAnsi="Consolas" w:cs="Courier New"/>
          <w:color w:val="000000"/>
          <w:sz w:val="17"/>
          <w:szCs w:val="17"/>
          <w:lang w:val="en-US"/>
        </w:rPr>
        <w:t xml:space="preserve">            </w:t>
      </w:r>
      <w:r w:rsidRPr="00F947B1">
        <w:rPr>
          <w:rFonts w:ascii="Consolas" w:hAnsi="Consolas" w:cs="Courier New"/>
          <w:color w:val="008800"/>
          <w:sz w:val="17"/>
          <w:szCs w:val="17"/>
          <w:lang w:val="en-US"/>
        </w:rPr>
        <w:t>'content</w:t>
      </w:r>
      <w:proofErr w:type="gramStart"/>
      <w:r w:rsidRPr="00F947B1">
        <w:rPr>
          <w:rFonts w:ascii="Consolas" w:hAnsi="Consolas" w:cs="Courier New"/>
          <w:color w:val="008800"/>
          <w:sz w:val="17"/>
          <w:szCs w:val="17"/>
          <w:lang w:val="en-US"/>
        </w:rPr>
        <w:t>'</w:t>
      </w:r>
      <w:r w:rsidRPr="00F947B1">
        <w:rPr>
          <w:rFonts w:ascii="Consolas" w:hAnsi="Consolas" w:cs="Courier New"/>
          <w:color w:val="666600"/>
          <w:sz w:val="17"/>
          <w:szCs w:val="17"/>
          <w:lang w:val="en-US"/>
        </w:rPr>
        <w:t>:</w:t>
      </w:r>
      <w:r w:rsidRPr="00F947B1">
        <w:rPr>
          <w:rFonts w:ascii="Consolas" w:hAnsi="Consolas" w:cs="Courier New"/>
          <w:color w:val="000000"/>
          <w:sz w:val="17"/>
          <w:szCs w:val="17"/>
          <w:lang w:val="en-US"/>
        </w:rPr>
        <w:t xml:space="preserve"> </w:t>
      </w:r>
      <w:r w:rsidRPr="00F947B1">
        <w:rPr>
          <w:rFonts w:ascii="Consolas" w:hAnsi="Consolas" w:cs="Courier New"/>
          <w:color w:val="666600"/>
          <w:sz w:val="17"/>
          <w:szCs w:val="17"/>
          <w:lang w:val="en-US"/>
        </w:rPr>
        <w:t>{</w:t>
      </w:r>
      <w:proofErr w:type="gramEnd"/>
      <w:r w:rsidRPr="00F947B1">
        <w:rPr>
          <w:rFonts w:ascii="Consolas" w:hAnsi="Consolas" w:cs="Courier New"/>
          <w:color w:val="008800"/>
          <w:sz w:val="17"/>
          <w:szCs w:val="17"/>
          <w:lang w:val="en-US"/>
        </w:rPr>
        <w:t>'quantity'</w:t>
      </w:r>
      <w:r w:rsidRPr="00F947B1">
        <w:rPr>
          <w:rFonts w:ascii="Consolas" w:hAnsi="Consolas" w:cs="Courier New"/>
          <w:color w:val="666600"/>
          <w:sz w:val="17"/>
          <w:szCs w:val="17"/>
          <w:lang w:val="en-US"/>
        </w:rPr>
        <w:t>:</w:t>
      </w:r>
      <w:r w:rsidRPr="00F947B1">
        <w:rPr>
          <w:rFonts w:ascii="Consolas" w:hAnsi="Consolas" w:cs="Courier New"/>
          <w:color w:val="000000"/>
          <w:sz w:val="17"/>
          <w:szCs w:val="17"/>
          <w:lang w:val="en-US"/>
        </w:rPr>
        <w:t xml:space="preserve"> quantity</w:t>
      </w:r>
      <w:r w:rsidRPr="00F947B1">
        <w:rPr>
          <w:rFonts w:ascii="Consolas" w:hAnsi="Consolas" w:cs="Courier New"/>
          <w:color w:val="666600"/>
          <w:sz w:val="17"/>
          <w:szCs w:val="17"/>
          <w:lang w:val="en-US"/>
        </w:rPr>
        <w:t>,</w:t>
      </w:r>
      <w:r w:rsidRPr="00F947B1">
        <w:rPr>
          <w:rFonts w:ascii="Consolas" w:hAnsi="Consolas" w:cs="Courier New"/>
          <w:color w:val="000000"/>
          <w:sz w:val="17"/>
          <w:szCs w:val="17"/>
          <w:lang w:val="en-US"/>
        </w:rPr>
        <w:t xml:space="preserve"> </w:t>
      </w:r>
      <w:r w:rsidRPr="00F947B1">
        <w:rPr>
          <w:rFonts w:ascii="Consolas" w:hAnsi="Consolas" w:cs="Courier New"/>
          <w:color w:val="008800"/>
          <w:sz w:val="17"/>
          <w:szCs w:val="17"/>
          <w:lang w:val="en-US"/>
        </w:rPr>
        <w:t>'price'</w:t>
      </w:r>
      <w:r w:rsidRPr="00F947B1">
        <w:rPr>
          <w:rFonts w:ascii="Consolas" w:hAnsi="Consolas" w:cs="Courier New"/>
          <w:color w:val="666600"/>
          <w:sz w:val="17"/>
          <w:szCs w:val="17"/>
          <w:lang w:val="en-US"/>
        </w:rPr>
        <w:t>:</w:t>
      </w:r>
      <w:r w:rsidRPr="00F947B1">
        <w:rPr>
          <w:rFonts w:ascii="Consolas" w:hAnsi="Consolas" w:cs="Courier New"/>
          <w:color w:val="000000"/>
          <w:sz w:val="17"/>
          <w:szCs w:val="17"/>
          <w:lang w:val="en-US"/>
        </w:rPr>
        <w:t xml:space="preserve"> price</w:t>
      </w:r>
      <w:r w:rsidRPr="00F947B1">
        <w:rPr>
          <w:rFonts w:ascii="Consolas" w:hAnsi="Consolas" w:cs="Courier New"/>
          <w:color w:val="666600"/>
          <w:sz w:val="17"/>
          <w:szCs w:val="17"/>
          <w:lang w:val="en-US"/>
        </w:rPr>
        <w:t>}</w:t>
      </w:r>
    </w:p>
    <w:p w14:paraId="2FD96EBF" w14:textId="77777777" w:rsidR="00F947B1" w:rsidRPr="00F947B1" w:rsidRDefault="00F947B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1918"/>
        <w:rPr>
          <w:rFonts w:ascii="Consolas" w:hAnsi="Consolas" w:cs="Courier New"/>
          <w:sz w:val="17"/>
          <w:szCs w:val="17"/>
          <w:lang w:val="en-US"/>
        </w:rPr>
      </w:pPr>
      <w:r w:rsidRPr="00F947B1">
        <w:rPr>
          <w:rFonts w:ascii="Consolas" w:hAnsi="Consolas" w:cs="Courier New"/>
          <w:sz w:val="17"/>
          <w:szCs w:val="17"/>
          <w:lang w:val="en-US"/>
        </w:rPr>
        <w:t xml:space="preserve"> 9. </w:t>
      </w:r>
      <w:r w:rsidRPr="00F947B1">
        <w:rPr>
          <w:rFonts w:ascii="Consolas" w:hAnsi="Consolas" w:cs="Courier New"/>
          <w:color w:val="000000"/>
          <w:sz w:val="17"/>
          <w:szCs w:val="17"/>
          <w:lang w:val="en-US"/>
        </w:rPr>
        <w:t xml:space="preserve">      </w:t>
      </w:r>
      <w:proofErr w:type="gramStart"/>
      <w:r w:rsidRPr="00F947B1">
        <w:rPr>
          <w:rFonts w:ascii="Consolas" w:hAnsi="Consolas" w:cs="Courier New"/>
          <w:color w:val="000000"/>
          <w:sz w:val="17"/>
          <w:szCs w:val="17"/>
          <w:lang w:val="en-US"/>
        </w:rPr>
        <w:t xml:space="preserve">  </w:t>
      </w:r>
      <w:r w:rsidRPr="00F947B1">
        <w:rPr>
          <w:rFonts w:ascii="Consolas" w:hAnsi="Consolas" w:cs="Courier New"/>
          <w:color w:val="666600"/>
          <w:sz w:val="17"/>
          <w:szCs w:val="17"/>
          <w:lang w:val="en-US"/>
        </w:rPr>
        <w:t>}</w:t>
      </w:r>
      <w:proofErr w:type="gramEnd"/>
    </w:p>
    <w:p w14:paraId="437A675C" w14:textId="77777777" w:rsidR="00F947B1" w:rsidRPr="00F947B1" w:rsidRDefault="00F947B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1918"/>
        <w:rPr>
          <w:rFonts w:ascii="Consolas" w:hAnsi="Consolas" w:cs="Courier New"/>
          <w:sz w:val="17"/>
          <w:szCs w:val="17"/>
          <w:lang w:val="en-US"/>
        </w:rPr>
      </w:pPr>
      <w:r w:rsidRPr="00F947B1">
        <w:rPr>
          <w:rFonts w:ascii="Consolas" w:hAnsi="Consolas" w:cs="Courier New"/>
          <w:sz w:val="17"/>
          <w:szCs w:val="17"/>
          <w:lang w:val="en-US"/>
        </w:rPr>
        <w:t xml:space="preserve">10. </w:t>
      </w:r>
      <w:r w:rsidRPr="00F947B1">
        <w:rPr>
          <w:rFonts w:ascii="Consolas" w:hAnsi="Consolas" w:cs="Courier New"/>
          <w:color w:val="000000"/>
          <w:sz w:val="17"/>
          <w:szCs w:val="17"/>
          <w:lang w:val="en-US"/>
        </w:rPr>
        <w:t xml:space="preserve">        </w:t>
      </w:r>
      <w:proofErr w:type="spellStart"/>
      <w:proofErr w:type="gramStart"/>
      <w:r w:rsidRPr="00F947B1">
        <w:rPr>
          <w:rFonts w:ascii="Consolas" w:hAnsi="Consolas" w:cs="Courier New"/>
          <w:color w:val="000088"/>
          <w:sz w:val="17"/>
          <w:szCs w:val="17"/>
          <w:lang w:val="en-US"/>
        </w:rPr>
        <w:t>self</w:t>
      </w:r>
      <w:r w:rsidRPr="00F947B1">
        <w:rPr>
          <w:rFonts w:ascii="Consolas" w:hAnsi="Consolas" w:cs="Courier New"/>
          <w:color w:val="666600"/>
          <w:sz w:val="17"/>
          <w:szCs w:val="17"/>
          <w:lang w:val="en-US"/>
        </w:rPr>
        <w:t>.</w:t>
      </w:r>
      <w:r w:rsidRPr="00F947B1">
        <w:rPr>
          <w:rFonts w:ascii="Consolas" w:hAnsi="Consolas" w:cs="Courier New"/>
          <w:color w:val="000000"/>
          <w:sz w:val="17"/>
          <w:szCs w:val="17"/>
          <w:lang w:val="en-US"/>
        </w:rPr>
        <w:t>send</w:t>
      </w:r>
      <w:proofErr w:type="spellEnd"/>
      <w:proofErr w:type="gramEnd"/>
      <w:r w:rsidRPr="00F947B1">
        <w:rPr>
          <w:rFonts w:ascii="Consolas" w:hAnsi="Consolas" w:cs="Courier New"/>
          <w:color w:val="666600"/>
          <w:sz w:val="17"/>
          <w:szCs w:val="17"/>
          <w:lang w:val="en-US"/>
        </w:rPr>
        <w:t>(</w:t>
      </w:r>
      <w:r w:rsidRPr="00F947B1">
        <w:rPr>
          <w:rFonts w:ascii="Consolas" w:hAnsi="Consolas" w:cs="Courier New"/>
          <w:color w:val="000000"/>
          <w:sz w:val="17"/>
          <w:szCs w:val="17"/>
          <w:lang w:val="en-US"/>
        </w:rPr>
        <w:t>msg</w:t>
      </w:r>
      <w:r w:rsidRPr="00F947B1">
        <w:rPr>
          <w:rFonts w:ascii="Consolas" w:hAnsi="Consolas" w:cs="Courier New"/>
          <w:color w:val="666600"/>
          <w:sz w:val="17"/>
          <w:szCs w:val="17"/>
          <w:lang w:val="en-US"/>
        </w:rPr>
        <w:t>)</w:t>
      </w:r>
    </w:p>
    <w:p w14:paraId="49DC0352" w14:textId="77777777" w:rsidR="00F947B1" w:rsidRPr="00F947B1" w:rsidRDefault="00F947B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1918"/>
        <w:rPr>
          <w:rFonts w:ascii="Consolas" w:hAnsi="Consolas" w:cs="Courier New"/>
          <w:sz w:val="17"/>
          <w:szCs w:val="17"/>
          <w:lang w:val="en-US"/>
        </w:rPr>
      </w:pPr>
      <w:r w:rsidRPr="00F947B1">
        <w:rPr>
          <w:rFonts w:ascii="Consolas" w:hAnsi="Consolas" w:cs="Courier New"/>
          <w:sz w:val="17"/>
          <w:szCs w:val="17"/>
          <w:lang w:val="en-US"/>
        </w:rPr>
        <w:t xml:space="preserve">11. </w:t>
      </w:r>
      <w:r w:rsidRPr="00F947B1">
        <w:rPr>
          <w:rFonts w:ascii="Consolas" w:hAnsi="Consolas" w:cs="Courier New"/>
          <w:color w:val="000000"/>
          <w:sz w:val="17"/>
          <w:szCs w:val="17"/>
          <w:lang w:val="en-US"/>
        </w:rPr>
        <w:t> </w:t>
      </w:r>
    </w:p>
    <w:p w14:paraId="187844E5" w14:textId="77777777" w:rsidR="00F947B1" w:rsidRPr="00F947B1" w:rsidRDefault="00F947B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1918"/>
        <w:rPr>
          <w:rFonts w:ascii="Consolas" w:hAnsi="Consolas" w:cs="Courier New"/>
          <w:sz w:val="17"/>
          <w:szCs w:val="17"/>
          <w:lang w:val="en-US"/>
        </w:rPr>
      </w:pPr>
      <w:r w:rsidRPr="00F947B1">
        <w:rPr>
          <w:rFonts w:ascii="Consolas" w:hAnsi="Consolas" w:cs="Courier New"/>
          <w:sz w:val="17"/>
          <w:szCs w:val="17"/>
          <w:lang w:val="en-US"/>
        </w:rPr>
        <w:t xml:space="preserve">12. </w:t>
      </w:r>
      <w:r w:rsidRPr="00F947B1">
        <w:rPr>
          <w:rFonts w:ascii="Consolas" w:hAnsi="Consolas" w:cs="Courier New"/>
          <w:color w:val="000000"/>
          <w:sz w:val="17"/>
          <w:szCs w:val="17"/>
          <w:lang w:val="en-US"/>
        </w:rPr>
        <w:t xml:space="preserve">    </w:t>
      </w:r>
      <w:r w:rsidRPr="00F947B1">
        <w:rPr>
          <w:rFonts w:ascii="Consolas" w:hAnsi="Consolas" w:cs="Courier New"/>
          <w:color w:val="000088"/>
          <w:sz w:val="17"/>
          <w:szCs w:val="17"/>
          <w:lang w:val="en-US"/>
        </w:rPr>
        <w:t>def</w:t>
      </w:r>
      <w:r w:rsidRPr="00F947B1">
        <w:rPr>
          <w:rFonts w:ascii="Consolas" w:hAnsi="Consolas" w:cs="Courier New"/>
          <w:color w:val="000000"/>
          <w:sz w:val="17"/>
          <w:szCs w:val="17"/>
          <w:lang w:val="en-US"/>
        </w:rPr>
        <w:t xml:space="preserve"> </w:t>
      </w:r>
      <w:proofErr w:type="spellStart"/>
      <w:r w:rsidRPr="00F947B1">
        <w:rPr>
          <w:rFonts w:ascii="Consolas" w:hAnsi="Consolas" w:cs="Courier New"/>
          <w:color w:val="000000"/>
          <w:sz w:val="17"/>
          <w:szCs w:val="17"/>
          <w:lang w:val="en-US"/>
        </w:rPr>
        <w:t>on_</w:t>
      </w:r>
      <w:proofErr w:type="gramStart"/>
      <w:r w:rsidRPr="00F947B1">
        <w:rPr>
          <w:rFonts w:ascii="Consolas" w:hAnsi="Consolas" w:cs="Courier New"/>
          <w:color w:val="000000"/>
          <w:sz w:val="17"/>
          <w:szCs w:val="17"/>
          <w:lang w:val="en-US"/>
        </w:rPr>
        <w:t>message</w:t>
      </w:r>
      <w:proofErr w:type="spellEnd"/>
      <w:r w:rsidRPr="00F947B1">
        <w:rPr>
          <w:rFonts w:ascii="Consolas" w:hAnsi="Consolas" w:cs="Courier New"/>
          <w:color w:val="666600"/>
          <w:sz w:val="17"/>
          <w:szCs w:val="17"/>
          <w:lang w:val="en-US"/>
        </w:rPr>
        <w:t>(</w:t>
      </w:r>
      <w:proofErr w:type="gramEnd"/>
      <w:r w:rsidRPr="00F947B1">
        <w:rPr>
          <w:rFonts w:ascii="Consolas" w:hAnsi="Consolas" w:cs="Courier New"/>
          <w:color w:val="000088"/>
          <w:sz w:val="17"/>
          <w:szCs w:val="17"/>
          <w:lang w:val="en-US"/>
        </w:rPr>
        <w:t>self</w:t>
      </w:r>
      <w:r w:rsidRPr="00F947B1">
        <w:rPr>
          <w:rFonts w:ascii="Consolas" w:hAnsi="Consolas" w:cs="Courier New"/>
          <w:color w:val="666600"/>
          <w:sz w:val="17"/>
          <w:szCs w:val="17"/>
          <w:lang w:val="en-US"/>
        </w:rPr>
        <w:t>,</w:t>
      </w:r>
      <w:r w:rsidRPr="00F947B1">
        <w:rPr>
          <w:rFonts w:ascii="Consolas" w:hAnsi="Consolas" w:cs="Courier New"/>
          <w:color w:val="000000"/>
          <w:sz w:val="17"/>
          <w:szCs w:val="17"/>
          <w:lang w:val="en-US"/>
        </w:rPr>
        <w:t xml:space="preserve"> msg</w:t>
      </w:r>
      <w:r w:rsidRPr="00F947B1">
        <w:rPr>
          <w:rFonts w:ascii="Consolas" w:hAnsi="Consolas" w:cs="Courier New"/>
          <w:color w:val="666600"/>
          <w:sz w:val="17"/>
          <w:szCs w:val="17"/>
          <w:lang w:val="en-US"/>
        </w:rPr>
        <w:t>):</w:t>
      </w:r>
    </w:p>
    <w:p w14:paraId="58F7D271" w14:textId="77777777" w:rsidR="00F947B1" w:rsidRPr="00F947B1" w:rsidRDefault="00F947B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1918"/>
        <w:rPr>
          <w:rFonts w:ascii="Consolas" w:hAnsi="Consolas" w:cs="Courier New"/>
          <w:sz w:val="17"/>
          <w:szCs w:val="17"/>
          <w:lang w:val="en-US"/>
        </w:rPr>
      </w:pPr>
      <w:r w:rsidRPr="00F947B1">
        <w:rPr>
          <w:rFonts w:ascii="Consolas" w:hAnsi="Consolas" w:cs="Courier New"/>
          <w:sz w:val="17"/>
          <w:szCs w:val="17"/>
          <w:lang w:val="en-US"/>
        </w:rPr>
        <w:t xml:space="preserve">13. </w:t>
      </w:r>
      <w:r w:rsidRPr="00F947B1">
        <w:rPr>
          <w:rFonts w:ascii="Consolas" w:hAnsi="Consolas" w:cs="Courier New"/>
          <w:color w:val="000000"/>
          <w:sz w:val="17"/>
          <w:szCs w:val="17"/>
          <w:lang w:val="en-US"/>
        </w:rPr>
        <w:t xml:space="preserve">        performative </w:t>
      </w:r>
      <w:r w:rsidRPr="00F947B1">
        <w:rPr>
          <w:rFonts w:ascii="Consolas" w:hAnsi="Consolas" w:cs="Courier New"/>
          <w:color w:val="666600"/>
          <w:sz w:val="17"/>
          <w:szCs w:val="17"/>
          <w:lang w:val="en-US"/>
        </w:rPr>
        <w:t>=</w:t>
      </w:r>
      <w:r w:rsidRPr="00F947B1">
        <w:rPr>
          <w:rFonts w:ascii="Consolas" w:hAnsi="Consolas" w:cs="Courier New"/>
          <w:color w:val="000000"/>
          <w:sz w:val="17"/>
          <w:szCs w:val="17"/>
          <w:lang w:val="en-US"/>
        </w:rPr>
        <w:t xml:space="preserve"> </w:t>
      </w:r>
      <w:proofErr w:type="spellStart"/>
      <w:r w:rsidRPr="00F947B1">
        <w:rPr>
          <w:rFonts w:ascii="Consolas" w:hAnsi="Consolas" w:cs="Courier New"/>
          <w:color w:val="000000"/>
          <w:sz w:val="17"/>
          <w:szCs w:val="17"/>
          <w:lang w:val="en-US"/>
        </w:rPr>
        <w:t>msg</w:t>
      </w:r>
      <w:r w:rsidRPr="00F947B1">
        <w:rPr>
          <w:rFonts w:ascii="Consolas" w:hAnsi="Consolas" w:cs="Courier New"/>
          <w:color w:val="666600"/>
          <w:sz w:val="17"/>
          <w:szCs w:val="17"/>
          <w:lang w:val="en-US"/>
        </w:rPr>
        <w:t>.</w:t>
      </w:r>
      <w:r w:rsidRPr="00F947B1">
        <w:rPr>
          <w:rFonts w:ascii="Consolas" w:hAnsi="Consolas" w:cs="Courier New"/>
          <w:color w:val="000088"/>
          <w:sz w:val="17"/>
          <w:szCs w:val="17"/>
          <w:lang w:val="en-US"/>
        </w:rPr>
        <w:t>get</w:t>
      </w:r>
      <w:proofErr w:type="spellEnd"/>
      <w:r w:rsidRPr="00F947B1">
        <w:rPr>
          <w:rFonts w:ascii="Consolas" w:hAnsi="Consolas" w:cs="Courier New"/>
          <w:color w:val="666600"/>
          <w:sz w:val="17"/>
          <w:szCs w:val="17"/>
          <w:lang w:val="en-US"/>
        </w:rPr>
        <w:t>(</w:t>
      </w:r>
      <w:r w:rsidRPr="00F947B1">
        <w:rPr>
          <w:rFonts w:ascii="Consolas" w:hAnsi="Consolas" w:cs="Courier New"/>
          <w:color w:val="008800"/>
          <w:sz w:val="17"/>
          <w:szCs w:val="17"/>
          <w:lang w:val="en-US"/>
        </w:rPr>
        <w:t>'performative'</w:t>
      </w:r>
      <w:r w:rsidRPr="00F947B1">
        <w:rPr>
          <w:rFonts w:ascii="Consolas" w:hAnsi="Consolas" w:cs="Courier New"/>
          <w:color w:val="666600"/>
          <w:sz w:val="17"/>
          <w:szCs w:val="17"/>
          <w:lang w:val="en-US"/>
        </w:rPr>
        <w:t>)</w:t>
      </w:r>
    </w:p>
    <w:p w14:paraId="36511D4E" w14:textId="77777777" w:rsidR="00F947B1" w:rsidRPr="00F947B1" w:rsidRDefault="00F947B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1918"/>
        <w:rPr>
          <w:rFonts w:ascii="Consolas" w:hAnsi="Consolas" w:cs="Courier New"/>
          <w:sz w:val="17"/>
          <w:szCs w:val="17"/>
          <w:lang w:val="en-US"/>
        </w:rPr>
      </w:pPr>
      <w:r w:rsidRPr="00F947B1">
        <w:rPr>
          <w:rFonts w:ascii="Consolas" w:hAnsi="Consolas" w:cs="Courier New"/>
          <w:sz w:val="17"/>
          <w:szCs w:val="17"/>
          <w:lang w:val="en-US"/>
        </w:rPr>
        <w:t xml:space="preserve">14. </w:t>
      </w:r>
      <w:r w:rsidRPr="00F947B1">
        <w:rPr>
          <w:rFonts w:ascii="Consolas" w:hAnsi="Consolas" w:cs="Courier New"/>
          <w:color w:val="000000"/>
          <w:sz w:val="17"/>
          <w:szCs w:val="17"/>
          <w:lang w:val="en-US"/>
        </w:rPr>
        <w:t xml:space="preserve">        </w:t>
      </w:r>
      <w:r w:rsidRPr="00F947B1">
        <w:rPr>
          <w:rFonts w:ascii="Consolas" w:hAnsi="Consolas" w:cs="Courier New"/>
          <w:color w:val="000088"/>
          <w:sz w:val="17"/>
          <w:szCs w:val="17"/>
          <w:lang w:val="en-US"/>
        </w:rPr>
        <w:t>if</w:t>
      </w:r>
      <w:r w:rsidRPr="00F947B1">
        <w:rPr>
          <w:rFonts w:ascii="Consolas" w:hAnsi="Consolas" w:cs="Courier New"/>
          <w:color w:val="000000"/>
          <w:sz w:val="17"/>
          <w:szCs w:val="17"/>
          <w:lang w:val="en-US"/>
        </w:rPr>
        <w:t xml:space="preserve"> performative </w:t>
      </w:r>
      <w:r w:rsidRPr="00F947B1">
        <w:rPr>
          <w:rFonts w:ascii="Consolas" w:hAnsi="Consolas" w:cs="Courier New"/>
          <w:color w:val="666600"/>
          <w:sz w:val="17"/>
          <w:szCs w:val="17"/>
          <w:lang w:val="en-US"/>
        </w:rPr>
        <w:t>==</w:t>
      </w:r>
      <w:r w:rsidRPr="00F947B1">
        <w:rPr>
          <w:rFonts w:ascii="Consolas" w:hAnsi="Consolas" w:cs="Courier New"/>
          <w:color w:val="000000"/>
          <w:sz w:val="17"/>
          <w:szCs w:val="17"/>
          <w:lang w:val="en-US"/>
        </w:rPr>
        <w:t xml:space="preserve"> </w:t>
      </w:r>
      <w:r w:rsidRPr="00F947B1">
        <w:rPr>
          <w:rFonts w:ascii="Consolas" w:hAnsi="Consolas" w:cs="Courier New"/>
          <w:color w:val="008800"/>
          <w:sz w:val="17"/>
          <w:szCs w:val="17"/>
          <w:lang w:val="en-US"/>
        </w:rPr>
        <w:t>'propose'</w:t>
      </w:r>
      <w:r w:rsidRPr="00F947B1">
        <w:rPr>
          <w:rFonts w:ascii="Consolas" w:hAnsi="Consolas" w:cs="Courier New"/>
          <w:color w:val="666600"/>
          <w:sz w:val="17"/>
          <w:szCs w:val="17"/>
          <w:lang w:val="en-US"/>
        </w:rPr>
        <w:t>:</w:t>
      </w:r>
    </w:p>
    <w:p w14:paraId="60DE1486" w14:textId="77777777" w:rsidR="00F947B1" w:rsidRPr="00F947B1" w:rsidRDefault="00F947B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1918"/>
        <w:rPr>
          <w:rFonts w:ascii="Consolas" w:hAnsi="Consolas" w:cs="Courier New"/>
          <w:sz w:val="17"/>
          <w:szCs w:val="17"/>
          <w:lang w:val="en-US"/>
        </w:rPr>
      </w:pPr>
      <w:r w:rsidRPr="00F947B1">
        <w:rPr>
          <w:rFonts w:ascii="Consolas" w:hAnsi="Consolas" w:cs="Courier New"/>
          <w:sz w:val="17"/>
          <w:szCs w:val="17"/>
          <w:lang w:val="en-US"/>
        </w:rPr>
        <w:t xml:space="preserve">15. </w:t>
      </w:r>
      <w:r w:rsidRPr="00F947B1">
        <w:rPr>
          <w:rFonts w:ascii="Consolas" w:hAnsi="Consolas" w:cs="Courier New"/>
          <w:color w:val="000000"/>
          <w:sz w:val="17"/>
          <w:szCs w:val="17"/>
          <w:lang w:val="en-US"/>
        </w:rPr>
        <w:t xml:space="preserve">            </w:t>
      </w:r>
      <w:proofErr w:type="spellStart"/>
      <w:proofErr w:type="gramStart"/>
      <w:r w:rsidRPr="00F947B1">
        <w:rPr>
          <w:rFonts w:ascii="Consolas" w:hAnsi="Consolas" w:cs="Courier New"/>
          <w:color w:val="000088"/>
          <w:sz w:val="17"/>
          <w:szCs w:val="17"/>
          <w:lang w:val="en-US"/>
        </w:rPr>
        <w:t>self</w:t>
      </w:r>
      <w:r w:rsidRPr="00F947B1">
        <w:rPr>
          <w:rFonts w:ascii="Consolas" w:hAnsi="Consolas" w:cs="Courier New"/>
          <w:color w:val="666600"/>
          <w:sz w:val="17"/>
          <w:szCs w:val="17"/>
          <w:lang w:val="en-US"/>
        </w:rPr>
        <w:t>.</w:t>
      </w:r>
      <w:r w:rsidRPr="00F947B1">
        <w:rPr>
          <w:rFonts w:ascii="Consolas" w:hAnsi="Consolas" w:cs="Courier New"/>
          <w:color w:val="000000"/>
          <w:sz w:val="17"/>
          <w:szCs w:val="17"/>
          <w:lang w:val="en-US"/>
        </w:rPr>
        <w:t>handle</w:t>
      </w:r>
      <w:proofErr w:type="gramEnd"/>
      <w:r w:rsidRPr="00F947B1">
        <w:rPr>
          <w:rFonts w:ascii="Consolas" w:hAnsi="Consolas" w:cs="Courier New"/>
          <w:color w:val="000000"/>
          <w:sz w:val="17"/>
          <w:szCs w:val="17"/>
          <w:lang w:val="en-US"/>
        </w:rPr>
        <w:t>_proposal</w:t>
      </w:r>
      <w:proofErr w:type="spellEnd"/>
      <w:r w:rsidRPr="00F947B1">
        <w:rPr>
          <w:rFonts w:ascii="Consolas" w:hAnsi="Consolas" w:cs="Courier New"/>
          <w:color w:val="666600"/>
          <w:sz w:val="17"/>
          <w:szCs w:val="17"/>
          <w:lang w:val="en-US"/>
        </w:rPr>
        <w:t>(</w:t>
      </w:r>
      <w:r w:rsidRPr="00F947B1">
        <w:rPr>
          <w:rFonts w:ascii="Consolas" w:hAnsi="Consolas" w:cs="Courier New"/>
          <w:color w:val="000000"/>
          <w:sz w:val="17"/>
          <w:szCs w:val="17"/>
          <w:lang w:val="en-US"/>
        </w:rPr>
        <w:t>msg</w:t>
      </w:r>
      <w:r w:rsidRPr="00F947B1">
        <w:rPr>
          <w:rFonts w:ascii="Consolas" w:hAnsi="Consolas" w:cs="Courier New"/>
          <w:color w:val="666600"/>
          <w:sz w:val="17"/>
          <w:szCs w:val="17"/>
          <w:lang w:val="en-US"/>
        </w:rPr>
        <w:t>)</w:t>
      </w:r>
    </w:p>
    <w:p w14:paraId="42C634B1" w14:textId="77777777" w:rsidR="00F947B1" w:rsidRPr="00F947B1" w:rsidRDefault="00F947B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1918"/>
        <w:rPr>
          <w:rFonts w:ascii="Consolas" w:hAnsi="Consolas" w:cs="Courier New"/>
          <w:sz w:val="17"/>
          <w:szCs w:val="17"/>
          <w:lang w:val="en-US"/>
        </w:rPr>
      </w:pPr>
      <w:r w:rsidRPr="00F947B1">
        <w:rPr>
          <w:rFonts w:ascii="Consolas" w:hAnsi="Consolas" w:cs="Courier New"/>
          <w:sz w:val="17"/>
          <w:szCs w:val="17"/>
          <w:lang w:val="en-US"/>
        </w:rPr>
        <w:t xml:space="preserve">16. </w:t>
      </w:r>
      <w:r w:rsidRPr="00F947B1">
        <w:rPr>
          <w:rFonts w:ascii="Consolas" w:hAnsi="Consolas" w:cs="Courier New"/>
          <w:color w:val="000000"/>
          <w:sz w:val="17"/>
          <w:szCs w:val="17"/>
          <w:lang w:val="en-US"/>
        </w:rPr>
        <w:t xml:space="preserve">        </w:t>
      </w:r>
      <w:proofErr w:type="spellStart"/>
      <w:r w:rsidRPr="00F947B1">
        <w:rPr>
          <w:rFonts w:ascii="Consolas" w:hAnsi="Consolas" w:cs="Courier New"/>
          <w:color w:val="000088"/>
          <w:sz w:val="17"/>
          <w:szCs w:val="17"/>
          <w:lang w:val="en-US"/>
        </w:rPr>
        <w:t>elif</w:t>
      </w:r>
      <w:proofErr w:type="spellEnd"/>
      <w:r w:rsidRPr="00F947B1">
        <w:rPr>
          <w:rFonts w:ascii="Consolas" w:hAnsi="Consolas" w:cs="Courier New"/>
          <w:color w:val="000000"/>
          <w:sz w:val="17"/>
          <w:szCs w:val="17"/>
          <w:lang w:val="en-US"/>
        </w:rPr>
        <w:t xml:space="preserve"> performative </w:t>
      </w:r>
      <w:r w:rsidRPr="00F947B1">
        <w:rPr>
          <w:rFonts w:ascii="Consolas" w:hAnsi="Consolas" w:cs="Courier New"/>
          <w:color w:val="666600"/>
          <w:sz w:val="17"/>
          <w:szCs w:val="17"/>
          <w:lang w:val="en-US"/>
        </w:rPr>
        <w:t>==</w:t>
      </w:r>
      <w:r w:rsidRPr="00F947B1">
        <w:rPr>
          <w:rFonts w:ascii="Consolas" w:hAnsi="Consolas" w:cs="Courier New"/>
          <w:color w:val="000000"/>
          <w:sz w:val="17"/>
          <w:szCs w:val="17"/>
          <w:lang w:val="en-US"/>
        </w:rPr>
        <w:t xml:space="preserve"> </w:t>
      </w:r>
      <w:r w:rsidRPr="00F947B1">
        <w:rPr>
          <w:rFonts w:ascii="Consolas" w:hAnsi="Consolas" w:cs="Courier New"/>
          <w:color w:val="008800"/>
          <w:sz w:val="17"/>
          <w:szCs w:val="17"/>
          <w:lang w:val="en-US"/>
        </w:rPr>
        <w:t>'accept'</w:t>
      </w:r>
      <w:r w:rsidRPr="00F947B1">
        <w:rPr>
          <w:rFonts w:ascii="Consolas" w:hAnsi="Consolas" w:cs="Courier New"/>
          <w:color w:val="666600"/>
          <w:sz w:val="17"/>
          <w:szCs w:val="17"/>
          <w:lang w:val="en-US"/>
        </w:rPr>
        <w:t>:</w:t>
      </w:r>
    </w:p>
    <w:p w14:paraId="48E0463D" w14:textId="77777777" w:rsidR="00F947B1" w:rsidRPr="00F947B1" w:rsidRDefault="00F947B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1918"/>
        <w:rPr>
          <w:rFonts w:ascii="Consolas" w:hAnsi="Consolas" w:cs="Courier New"/>
          <w:sz w:val="17"/>
          <w:szCs w:val="17"/>
          <w:lang w:val="en-US"/>
        </w:rPr>
      </w:pPr>
      <w:r w:rsidRPr="00F947B1">
        <w:rPr>
          <w:rFonts w:ascii="Consolas" w:hAnsi="Consolas" w:cs="Courier New"/>
          <w:sz w:val="17"/>
          <w:szCs w:val="17"/>
          <w:lang w:val="en-US"/>
        </w:rPr>
        <w:t xml:space="preserve">17. </w:t>
      </w:r>
      <w:r w:rsidRPr="00F947B1">
        <w:rPr>
          <w:rFonts w:ascii="Consolas" w:hAnsi="Consolas" w:cs="Courier New"/>
          <w:color w:val="000000"/>
          <w:sz w:val="17"/>
          <w:szCs w:val="17"/>
          <w:lang w:val="en-US"/>
        </w:rPr>
        <w:t xml:space="preserve">            </w:t>
      </w:r>
      <w:proofErr w:type="spellStart"/>
      <w:proofErr w:type="gramStart"/>
      <w:r w:rsidRPr="00F947B1">
        <w:rPr>
          <w:rFonts w:ascii="Consolas" w:hAnsi="Consolas" w:cs="Courier New"/>
          <w:color w:val="000088"/>
          <w:sz w:val="17"/>
          <w:szCs w:val="17"/>
          <w:lang w:val="en-US"/>
        </w:rPr>
        <w:t>self</w:t>
      </w:r>
      <w:r w:rsidRPr="00F947B1">
        <w:rPr>
          <w:rFonts w:ascii="Consolas" w:hAnsi="Consolas" w:cs="Courier New"/>
          <w:color w:val="666600"/>
          <w:sz w:val="17"/>
          <w:szCs w:val="17"/>
          <w:lang w:val="en-US"/>
        </w:rPr>
        <w:t>.</w:t>
      </w:r>
      <w:r w:rsidRPr="00F947B1">
        <w:rPr>
          <w:rFonts w:ascii="Consolas" w:hAnsi="Consolas" w:cs="Courier New"/>
          <w:color w:val="000000"/>
          <w:sz w:val="17"/>
          <w:szCs w:val="17"/>
          <w:lang w:val="en-US"/>
        </w:rPr>
        <w:t>handle</w:t>
      </w:r>
      <w:proofErr w:type="gramEnd"/>
      <w:r w:rsidRPr="00F947B1">
        <w:rPr>
          <w:rFonts w:ascii="Consolas" w:hAnsi="Consolas" w:cs="Courier New"/>
          <w:color w:val="000000"/>
          <w:sz w:val="17"/>
          <w:szCs w:val="17"/>
          <w:lang w:val="en-US"/>
        </w:rPr>
        <w:t>_accept</w:t>
      </w:r>
      <w:proofErr w:type="spellEnd"/>
      <w:r w:rsidRPr="00F947B1">
        <w:rPr>
          <w:rFonts w:ascii="Consolas" w:hAnsi="Consolas" w:cs="Courier New"/>
          <w:color w:val="666600"/>
          <w:sz w:val="17"/>
          <w:szCs w:val="17"/>
          <w:lang w:val="en-US"/>
        </w:rPr>
        <w:t>(</w:t>
      </w:r>
      <w:r w:rsidRPr="00F947B1">
        <w:rPr>
          <w:rFonts w:ascii="Consolas" w:hAnsi="Consolas" w:cs="Courier New"/>
          <w:color w:val="000000"/>
          <w:sz w:val="17"/>
          <w:szCs w:val="17"/>
          <w:lang w:val="en-US"/>
        </w:rPr>
        <w:t>msg</w:t>
      </w:r>
      <w:r w:rsidRPr="00F947B1">
        <w:rPr>
          <w:rFonts w:ascii="Consolas" w:hAnsi="Consolas" w:cs="Courier New"/>
          <w:color w:val="666600"/>
          <w:sz w:val="17"/>
          <w:szCs w:val="17"/>
          <w:lang w:val="en-US"/>
        </w:rPr>
        <w:t>)</w:t>
      </w:r>
    </w:p>
    <w:p w14:paraId="5EF36721" w14:textId="77777777" w:rsidR="00F947B1" w:rsidRPr="00F947B1" w:rsidRDefault="00F947B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1918"/>
        <w:rPr>
          <w:rFonts w:ascii="Consolas" w:hAnsi="Consolas" w:cs="Courier New"/>
          <w:sz w:val="17"/>
          <w:szCs w:val="17"/>
          <w:lang w:val="en-US"/>
        </w:rPr>
      </w:pPr>
      <w:r w:rsidRPr="00F947B1">
        <w:rPr>
          <w:rFonts w:ascii="Consolas" w:hAnsi="Consolas" w:cs="Courier New"/>
          <w:sz w:val="17"/>
          <w:szCs w:val="17"/>
          <w:lang w:val="en-US"/>
        </w:rPr>
        <w:t xml:space="preserve">18. </w:t>
      </w:r>
      <w:r w:rsidRPr="00F947B1">
        <w:rPr>
          <w:rFonts w:ascii="Consolas" w:hAnsi="Consolas" w:cs="Courier New"/>
          <w:color w:val="000000"/>
          <w:sz w:val="17"/>
          <w:szCs w:val="17"/>
          <w:lang w:val="en-US"/>
        </w:rPr>
        <w:t xml:space="preserve">        </w:t>
      </w:r>
      <w:proofErr w:type="spellStart"/>
      <w:r w:rsidRPr="00F947B1">
        <w:rPr>
          <w:rFonts w:ascii="Consolas" w:hAnsi="Consolas" w:cs="Courier New"/>
          <w:color w:val="000088"/>
          <w:sz w:val="17"/>
          <w:szCs w:val="17"/>
          <w:lang w:val="en-US"/>
        </w:rPr>
        <w:t>elif</w:t>
      </w:r>
      <w:proofErr w:type="spellEnd"/>
      <w:r w:rsidRPr="00F947B1">
        <w:rPr>
          <w:rFonts w:ascii="Consolas" w:hAnsi="Consolas" w:cs="Courier New"/>
          <w:color w:val="000000"/>
          <w:sz w:val="17"/>
          <w:szCs w:val="17"/>
          <w:lang w:val="en-US"/>
        </w:rPr>
        <w:t xml:space="preserve"> performative </w:t>
      </w:r>
      <w:r w:rsidRPr="00F947B1">
        <w:rPr>
          <w:rFonts w:ascii="Consolas" w:hAnsi="Consolas" w:cs="Courier New"/>
          <w:color w:val="666600"/>
          <w:sz w:val="17"/>
          <w:szCs w:val="17"/>
          <w:lang w:val="en-US"/>
        </w:rPr>
        <w:t>==</w:t>
      </w:r>
      <w:r w:rsidRPr="00F947B1">
        <w:rPr>
          <w:rFonts w:ascii="Consolas" w:hAnsi="Consolas" w:cs="Courier New"/>
          <w:color w:val="000000"/>
          <w:sz w:val="17"/>
          <w:szCs w:val="17"/>
          <w:lang w:val="en-US"/>
        </w:rPr>
        <w:t xml:space="preserve"> </w:t>
      </w:r>
      <w:r w:rsidRPr="00F947B1">
        <w:rPr>
          <w:rFonts w:ascii="Consolas" w:hAnsi="Consolas" w:cs="Courier New"/>
          <w:color w:val="008800"/>
          <w:sz w:val="17"/>
          <w:szCs w:val="17"/>
          <w:lang w:val="en-US"/>
        </w:rPr>
        <w:t>'reject'</w:t>
      </w:r>
      <w:r w:rsidRPr="00F947B1">
        <w:rPr>
          <w:rFonts w:ascii="Consolas" w:hAnsi="Consolas" w:cs="Courier New"/>
          <w:color w:val="666600"/>
          <w:sz w:val="17"/>
          <w:szCs w:val="17"/>
          <w:lang w:val="en-US"/>
        </w:rPr>
        <w:t>:</w:t>
      </w:r>
    </w:p>
    <w:p w14:paraId="3AC83614" w14:textId="77777777" w:rsidR="00F947B1" w:rsidRPr="00F947B1" w:rsidRDefault="00F947B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1918"/>
        <w:rPr>
          <w:rFonts w:ascii="Consolas" w:hAnsi="Consolas" w:cs="Courier New"/>
          <w:sz w:val="17"/>
          <w:szCs w:val="17"/>
          <w:lang w:val="en-US"/>
        </w:rPr>
      </w:pPr>
      <w:r w:rsidRPr="00F947B1">
        <w:rPr>
          <w:rFonts w:ascii="Consolas" w:hAnsi="Consolas" w:cs="Courier New"/>
          <w:sz w:val="17"/>
          <w:szCs w:val="17"/>
          <w:lang w:val="en-US"/>
        </w:rPr>
        <w:t xml:space="preserve">19. </w:t>
      </w:r>
      <w:r w:rsidRPr="00F947B1">
        <w:rPr>
          <w:rFonts w:ascii="Consolas" w:hAnsi="Consolas" w:cs="Courier New"/>
          <w:color w:val="000000"/>
          <w:sz w:val="17"/>
          <w:szCs w:val="17"/>
          <w:lang w:val="en-US"/>
        </w:rPr>
        <w:t xml:space="preserve">            </w:t>
      </w:r>
      <w:proofErr w:type="spellStart"/>
      <w:proofErr w:type="gramStart"/>
      <w:r w:rsidRPr="00F947B1">
        <w:rPr>
          <w:rFonts w:ascii="Consolas" w:hAnsi="Consolas" w:cs="Courier New"/>
          <w:color w:val="000088"/>
          <w:sz w:val="17"/>
          <w:szCs w:val="17"/>
          <w:lang w:val="en-US"/>
        </w:rPr>
        <w:t>self</w:t>
      </w:r>
      <w:r w:rsidRPr="00F947B1">
        <w:rPr>
          <w:rFonts w:ascii="Consolas" w:hAnsi="Consolas" w:cs="Courier New"/>
          <w:color w:val="666600"/>
          <w:sz w:val="17"/>
          <w:szCs w:val="17"/>
          <w:lang w:val="en-US"/>
        </w:rPr>
        <w:t>.</w:t>
      </w:r>
      <w:r w:rsidRPr="00F947B1">
        <w:rPr>
          <w:rFonts w:ascii="Consolas" w:hAnsi="Consolas" w:cs="Courier New"/>
          <w:color w:val="000000"/>
          <w:sz w:val="17"/>
          <w:szCs w:val="17"/>
          <w:lang w:val="en-US"/>
        </w:rPr>
        <w:t>handle</w:t>
      </w:r>
      <w:proofErr w:type="gramEnd"/>
      <w:r w:rsidRPr="00F947B1">
        <w:rPr>
          <w:rFonts w:ascii="Consolas" w:hAnsi="Consolas" w:cs="Courier New"/>
          <w:color w:val="000000"/>
          <w:sz w:val="17"/>
          <w:szCs w:val="17"/>
          <w:lang w:val="en-US"/>
        </w:rPr>
        <w:t>_reject</w:t>
      </w:r>
      <w:proofErr w:type="spellEnd"/>
      <w:r w:rsidRPr="00F947B1">
        <w:rPr>
          <w:rFonts w:ascii="Consolas" w:hAnsi="Consolas" w:cs="Courier New"/>
          <w:color w:val="666600"/>
          <w:sz w:val="17"/>
          <w:szCs w:val="17"/>
          <w:lang w:val="en-US"/>
        </w:rPr>
        <w:t>(</w:t>
      </w:r>
      <w:r w:rsidRPr="00F947B1">
        <w:rPr>
          <w:rFonts w:ascii="Consolas" w:hAnsi="Consolas" w:cs="Courier New"/>
          <w:color w:val="000000"/>
          <w:sz w:val="17"/>
          <w:szCs w:val="17"/>
          <w:lang w:val="en-US"/>
        </w:rPr>
        <w:t>msg</w:t>
      </w:r>
      <w:r w:rsidRPr="00F947B1">
        <w:rPr>
          <w:rFonts w:ascii="Consolas" w:hAnsi="Consolas" w:cs="Courier New"/>
          <w:color w:val="666600"/>
          <w:sz w:val="17"/>
          <w:szCs w:val="17"/>
          <w:lang w:val="en-US"/>
        </w:rPr>
        <w:t>)</w:t>
      </w:r>
    </w:p>
    <w:p w14:paraId="2DCF75FB" w14:textId="77777777" w:rsidR="00F947B1" w:rsidRPr="00F947B1" w:rsidRDefault="00F947B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1918"/>
        <w:rPr>
          <w:rFonts w:ascii="Consolas" w:hAnsi="Consolas" w:cs="Courier New"/>
          <w:sz w:val="17"/>
          <w:szCs w:val="17"/>
          <w:lang w:val="en-US"/>
        </w:rPr>
      </w:pPr>
      <w:r w:rsidRPr="00F947B1">
        <w:rPr>
          <w:rFonts w:ascii="Consolas" w:hAnsi="Consolas" w:cs="Courier New"/>
          <w:sz w:val="17"/>
          <w:szCs w:val="17"/>
          <w:lang w:val="en-US"/>
        </w:rPr>
        <w:t xml:space="preserve">20. </w:t>
      </w:r>
      <w:r w:rsidRPr="00F947B1">
        <w:rPr>
          <w:rFonts w:ascii="Consolas" w:hAnsi="Consolas" w:cs="Courier New"/>
          <w:color w:val="000000"/>
          <w:sz w:val="17"/>
          <w:szCs w:val="17"/>
          <w:lang w:val="en-US"/>
        </w:rPr>
        <w:t> </w:t>
      </w:r>
    </w:p>
    <w:p w14:paraId="0AEDFA6D" w14:textId="77777777" w:rsidR="00F947B1" w:rsidRPr="00F947B1" w:rsidRDefault="00F947B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1918"/>
        <w:rPr>
          <w:rFonts w:ascii="Consolas" w:hAnsi="Consolas" w:cs="Courier New"/>
          <w:sz w:val="17"/>
          <w:szCs w:val="17"/>
          <w:lang w:val="en-US"/>
        </w:rPr>
      </w:pPr>
      <w:r w:rsidRPr="00F947B1">
        <w:rPr>
          <w:rFonts w:ascii="Consolas" w:hAnsi="Consolas" w:cs="Courier New"/>
          <w:sz w:val="17"/>
          <w:szCs w:val="17"/>
          <w:lang w:val="en-US"/>
        </w:rPr>
        <w:t xml:space="preserve">21. </w:t>
      </w:r>
      <w:r w:rsidRPr="00F947B1">
        <w:rPr>
          <w:rFonts w:ascii="Consolas" w:hAnsi="Consolas" w:cs="Courier New"/>
          <w:color w:val="000000"/>
          <w:sz w:val="17"/>
          <w:szCs w:val="17"/>
          <w:lang w:val="en-US"/>
        </w:rPr>
        <w:t xml:space="preserve">    </w:t>
      </w:r>
      <w:r w:rsidRPr="00F947B1">
        <w:rPr>
          <w:rFonts w:ascii="Consolas" w:hAnsi="Consolas" w:cs="Courier New"/>
          <w:color w:val="000088"/>
          <w:sz w:val="17"/>
          <w:szCs w:val="17"/>
          <w:lang w:val="en-US"/>
        </w:rPr>
        <w:t>def</w:t>
      </w:r>
      <w:r w:rsidRPr="00F947B1">
        <w:rPr>
          <w:rFonts w:ascii="Consolas" w:hAnsi="Consolas" w:cs="Courier New"/>
          <w:color w:val="000000"/>
          <w:sz w:val="17"/>
          <w:szCs w:val="17"/>
          <w:lang w:val="en-US"/>
        </w:rPr>
        <w:t xml:space="preserve"> </w:t>
      </w:r>
      <w:proofErr w:type="spellStart"/>
      <w:r w:rsidRPr="00F947B1">
        <w:rPr>
          <w:rFonts w:ascii="Consolas" w:hAnsi="Consolas" w:cs="Courier New"/>
          <w:color w:val="000000"/>
          <w:sz w:val="17"/>
          <w:szCs w:val="17"/>
          <w:lang w:val="en-US"/>
        </w:rPr>
        <w:t>handle_</w:t>
      </w:r>
      <w:proofErr w:type="gramStart"/>
      <w:r w:rsidRPr="00F947B1">
        <w:rPr>
          <w:rFonts w:ascii="Consolas" w:hAnsi="Consolas" w:cs="Courier New"/>
          <w:color w:val="000000"/>
          <w:sz w:val="17"/>
          <w:szCs w:val="17"/>
          <w:lang w:val="en-US"/>
        </w:rPr>
        <w:t>proposal</w:t>
      </w:r>
      <w:proofErr w:type="spellEnd"/>
      <w:r w:rsidRPr="00F947B1">
        <w:rPr>
          <w:rFonts w:ascii="Consolas" w:hAnsi="Consolas" w:cs="Courier New"/>
          <w:color w:val="666600"/>
          <w:sz w:val="17"/>
          <w:szCs w:val="17"/>
          <w:lang w:val="en-US"/>
        </w:rPr>
        <w:t>(</w:t>
      </w:r>
      <w:proofErr w:type="gramEnd"/>
      <w:r w:rsidRPr="00F947B1">
        <w:rPr>
          <w:rFonts w:ascii="Consolas" w:hAnsi="Consolas" w:cs="Courier New"/>
          <w:color w:val="000088"/>
          <w:sz w:val="17"/>
          <w:szCs w:val="17"/>
          <w:lang w:val="en-US"/>
        </w:rPr>
        <w:t>self</w:t>
      </w:r>
      <w:r w:rsidRPr="00F947B1">
        <w:rPr>
          <w:rFonts w:ascii="Consolas" w:hAnsi="Consolas" w:cs="Courier New"/>
          <w:color w:val="666600"/>
          <w:sz w:val="17"/>
          <w:szCs w:val="17"/>
          <w:lang w:val="en-US"/>
        </w:rPr>
        <w:t>,</w:t>
      </w:r>
      <w:r w:rsidRPr="00F947B1">
        <w:rPr>
          <w:rFonts w:ascii="Consolas" w:hAnsi="Consolas" w:cs="Courier New"/>
          <w:color w:val="000000"/>
          <w:sz w:val="17"/>
          <w:szCs w:val="17"/>
          <w:lang w:val="en-US"/>
        </w:rPr>
        <w:t xml:space="preserve"> msg</w:t>
      </w:r>
      <w:r w:rsidRPr="00F947B1">
        <w:rPr>
          <w:rFonts w:ascii="Consolas" w:hAnsi="Consolas" w:cs="Courier New"/>
          <w:color w:val="666600"/>
          <w:sz w:val="17"/>
          <w:szCs w:val="17"/>
          <w:lang w:val="en-US"/>
        </w:rPr>
        <w:t>):</w:t>
      </w:r>
    </w:p>
    <w:p w14:paraId="66ACCBB6" w14:textId="77777777" w:rsidR="00F947B1" w:rsidRPr="00F947B1" w:rsidRDefault="00F947B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1918"/>
        <w:rPr>
          <w:rFonts w:ascii="Consolas" w:hAnsi="Consolas" w:cs="Courier New"/>
          <w:sz w:val="17"/>
          <w:szCs w:val="17"/>
          <w:lang w:val="en-US"/>
        </w:rPr>
      </w:pPr>
      <w:r w:rsidRPr="00F947B1">
        <w:rPr>
          <w:rFonts w:ascii="Consolas" w:hAnsi="Consolas" w:cs="Courier New"/>
          <w:sz w:val="17"/>
          <w:szCs w:val="17"/>
          <w:lang w:val="en-US"/>
        </w:rPr>
        <w:t xml:space="preserve">22. </w:t>
      </w:r>
      <w:r w:rsidRPr="00F947B1">
        <w:rPr>
          <w:rFonts w:ascii="Consolas" w:hAnsi="Consolas" w:cs="Courier New"/>
          <w:color w:val="000000"/>
          <w:sz w:val="17"/>
          <w:szCs w:val="17"/>
          <w:lang w:val="en-US"/>
        </w:rPr>
        <w:t xml:space="preserve">        </w:t>
      </w:r>
      <w:proofErr w:type="spellStart"/>
      <w:r w:rsidRPr="00F947B1">
        <w:rPr>
          <w:rFonts w:ascii="Consolas" w:hAnsi="Consolas" w:cs="Courier New"/>
          <w:color w:val="000000"/>
          <w:sz w:val="17"/>
          <w:szCs w:val="17"/>
          <w:lang w:val="en-US"/>
        </w:rPr>
        <w:t>proposed_q</w:t>
      </w:r>
      <w:proofErr w:type="spellEnd"/>
      <w:r w:rsidRPr="00F947B1">
        <w:rPr>
          <w:rFonts w:ascii="Consolas" w:hAnsi="Consolas" w:cs="Courier New"/>
          <w:color w:val="000000"/>
          <w:sz w:val="17"/>
          <w:szCs w:val="17"/>
          <w:lang w:val="en-US"/>
        </w:rPr>
        <w:t xml:space="preserve"> </w:t>
      </w:r>
      <w:r w:rsidRPr="00F947B1">
        <w:rPr>
          <w:rFonts w:ascii="Consolas" w:hAnsi="Consolas" w:cs="Courier New"/>
          <w:color w:val="666600"/>
          <w:sz w:val="17"/>
          <w:szCs w:val="17"/>
          <w:lang w:val="en-US"/>
        </w:rPr>
        <w:t>=</w:t>
      </w:r>
      <w:r w:rsidRPr="00F947B1">
        <w:rPr>
          <w:rFonts w:ascii="Consolas" w:hAnsi="Consolas" w:cs="Courier New"/>
          <w:color w:val="000000"/>
          <w:sz w:val="17"/>
          <w:szCs w:val="17"/>
          <w:lang w:val="en-US"/>
        </w:rPr>
        <w:t xml:space="preserve"> msg</w:t>
      </w:r>
      <w:r w:rsidRPr="00F947B1">
        <w:rPr>
          <w:rFonts w:ascii="Consolas" w:hAnsi="Consolas" w:cs="Courier New"/>
          <w:color w:val="666600"/>
          <w:sz w:val="17"/>
          <w:szCs w:val="17"/>
          <w:lang w:val="en-US"/>
        </w:rPr>
        <w:t>[</w:t>
      </w:r>
      <w:r w:rsidRPr="00F947B1">
        <w:rPr>
          <w:rFonts w:ascii="Consolas" w:hAnsi="Consolas" w:cs="Courier New"/>
          <w:color w:val="008800"/>
          <w:sz w:val="17"/>
          <w:szCs w:val="17"/>
          <w:lang w:val="en-US"/>
        </w:rPr>
        <w:t>'content</w:t>
      </w:r>
      <w:proofErr w:type="gramStart"/>
      <w:r w:rsidRPr="00F947B1">
        <w:rPr>
          <w:rFonts w:ascii="Consolas" w:hAnsi="Consolas" w:cs="Courier New"/>
          <w:color w:val="008800"/>
          <w:sz w:val="17"/>
          <w:szCs w:val="17"/>
          <w:lang w:val="en-US"/>
        </w:rPr>
        <w:t>'</w:t>
      </w:r>
      <w:r w:rsidRPr="00F947B1">
        <w:rPr>
          <w:rFonts w:ascii="Consolas" w:hAnsi="Consolas" w:cs="Courier New"/>
          <w:color w:val="666600"/>
          <w:sz w:val="17"/>
          <w:szCs w:val="17"/>
          <w:lang w:val="en-US"/>
        </w:rPr>
        <w:t>][</w:t>
      </w:r>
      <w:proofErr w:type="gramEnd"/>
      <w:r w:rsidRPr="00F947B1">
        <w:rPr>
          <w:rFonts w:ascii="Consolas" w:hAnsi="Consolas" w:cs="Courier New"/>
          <w:color w:val="008800"/>
          <w:sz w:val="17"/>
          <w:szCs w:val="17"/>
          <w:lang w:val="en-US"/>
        </w:rPr>
        <w:t>'quantity'</w:t>
      </w:r>
      <w:r w:rsidRPr="00F947B1">
        <w:rPr>
          <w:rFonts w:ascii="Consolas" w:hAnsi="Consolas" w:cs="Courier New"/>
          <w:color w:val="666600"/>
          <w:sz w:val="17"/>
          <w:szCs w:val="17"/>
          <w:lang w:val="en-US"/>
        </w:rPr>
        <w:t>]</w:t>
      </w:r>
    </w:p>
    <w:p w14:paraId="0E0FF417" w14:textId="77777777" w:rsidR="00F947B1" w:rsidRPr="00F947B1" w:rsidRDefault="00F947B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1918"/>
        <w:rPr>
          <w:rFonts w:ascii="Consolas" w:hAnsi="Consolas" w:cs="Courier New"/>
          <w:sz w:val="17"/>
          <w:szCs w:val="17"/>
          <w:lang w:val="en-US"/>
        </w:rPr>
      </w:pPr>
      <w:r w:rsidRPr="00F947B1">
        <w:rPr>
          <w:rFonts w:ascii="Consolas" w:hAnsi="Consolas" w:cs="Courier New"/>
          <w:sz w:val="17"/>
          <w:szCs w:val="17"/>
          <w:lang w:val="en-US"/>
        </w:rPr>
        <w:t xml:space="preserve">23. </w:t>
      </w:r>
      <w:r w:rsidRPr="00F947B1">
        <w:rPr>
          <w:rFonts w:ascii="Consolas" w:hAnsi="Consolas" w:cs="Courier New"/>
          <w:color w:val="000000"/>
          <w:sz w:val="17"/>
          <w:szCs w:val="17"/>
          <w:lang w:val="en-US"/>
        </w:rPr>
        <w:t xml:space="preserve">        </w:t>
      </w:r>
      <w:proofErr w:type="spellStart"/>
      <w:r w:rsidRPr="00F947B1">
        <w:rPr>
          <w:rFonts w:ascii="Consolas" w:hAnsi="Consolas" w:cs="Courier New"/>
          <w:color w:val="000000"/>
          <w:sz w:val="17"/>
          <w:szCs w:val="17"/>
          <w:lang w:val="en-US"/>
        </w:rPr>
        <w:t>proposed_p</w:t>
      </w:r>
      <w:proofErr w:type="spellEnd"/>
      <w:r w:rsidRPr="00F947B1">
        <w:rPr>
          <w:rFonts w:ascii="Consolas" w:hAnsi="Consolas" w:cs="Courier New"/>
          <w:color w:val="000000"/>
          <w:sz w:val="17"/>
          <w:szCs w:val="17"/>
          <w:lang w:val="en-US"/>
        </w:rPr>
        <w:t xml:space="preserve"> </w:t>
      </w:r>
      <w:r w:rsidRPr="00F947B1">
        <w:rPr>
          <w:rFonts w:ascii="Consolas" w:hAnsi="Consolas" w:cs="Courier New"/>
          <w:color w:val="666600"/>
          <w:sz w:val="17"/>
          <w:szCs w:val="17"/>
          <w:lang w:val="en-US"/>
        </w:rPr>
        <w:t>=</w:t>
      </w:r>
      <w:r w:rsidRPr="00F947B1">
        <w:rPr>
          <w:rFonts w:ascii="Consolas" w:hAnsi="Consolas" w:cs="Courier New"/>
          <w:color w:val="000000"/>
          <w:sz w:val="17"/>
          <w:szCs w:val="17"/>
          <w:lang w:val="en-US"/>
        </w:rPr>
        <w:t xml:space="preserve"> msg</w:t>
      </w:r>
      <w:r w:rsidRPr="00F947B1">
        <w:rPr>
          <w:rFonts w:ascii="Consolas" w:hAnsi="Consolas" w:cs="Courier New"/>
          <w:color w:val="666600"/>
          <w:sz w:val="17"/>
          <w:szCs w:val="17"/>
          <w:lang w:val="en-US"/>
        </w:rPr>
        <w:t>[</w:t>
      </w:r>
      <w:r w:rsidRPr="00F947B1">
        <w:rPr>
          <w:rFonts w:ascii="Consolas" w:hAnsi="Consolas" w:cs="Courier New"/>
          <w:color w:val="008800"/>
          <w:sz w:val="17"/>
          <w:szCs w:val="17"/>
          <w:lang w:val="en-US"/>
        </w:rPr>
        <w:t>'content</w:t>
      </w:r>
      <w:proofErr w:type="gramStart"/>
      <w:r w:rsidRPr="00F947B1">
        <w:rPr>
          <w:rFonts w:ascii="Consolas" w:hAnsi="Consolas" w:cs="Courier New"/>
          <w:color w:val="008800"/>
          <w:sz w:val="17"/>
          <w:szCs w:val="17"/>
          <w:lang w:val="en-US"/>
        </w:rPr>
        <w:t>'</w:t>
      </w:r>
      <w:r w:rsidRPr="00F947B1">
        <w:rPr>
          <w:rFonts w:ascii="Consolas" w:hAnsi="Consolas" w:cs="Courier New"/>
          <w:color w:val="666600"/>
          <w:sz w:val="17"/>
          <w:szCs w:val="17"/>
          <w:lang w:val="en-US"/>
        </w:rPr>
        <w:t>][</w:t>
      </w:r>
      <w:proofErr w:type="gramEnd"/>
      <w:r w:rsidRPr="00F947B1">
        <w:rPr>
          <w:rFonts w:ascii="Consolas" w:hAnsi="Consolas" w:cs="Courier New"/>
          <w:color w:val="008800"/>
          <w:sz w:val="17"/>
          <w:szCs w:val="17"/>
          <w:lang w:val="en-US"/>
        </w:rPr>
        <w:t>'price'</w:t>
      </w:r>
      <w:r w:rsidRPr="00F947B1">
        <w:rPr>
          <w:rFonts w:ascii="Consolas" w:hAnsi="Consolas" w:cs="Courier New"/>
          <w:color w:val="666600"/>
          <w:sz w:val="17"/>
          <w:szCs w:val="17"/>
          <w:lang w:val="en-US"/>
        </w:rPr>
        <w:t>]</w:t>
      </w:r>
    </w:p>
    <w:p w14:paraId="1513CA35" w14:textId="492C62EF" w:rsidR="00F947B1" w:rsidRPr="00F947B1" w:rsidRDefault="00F947B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1918"/>
        <w:rPr>
          <w:rFonts w:ascii="Consolas" w:hAnsi="Consolas" w:cs="Courier New"/>
          <w:sz w:val="17"/>
          <w:szCs w:val="17"/>
          <w:lang w:val="en-US"/>
        </w:rPr>
      </w:pPr>
      <w:r w:rsidRPr="00F947B1">
        <w:rPr>
          <w:rFonts w:ascii="Consolas" w:hAnsi="Consolas" w:cs="Courier New"/>
          <w:sz w:val="17"/>
          <w:szCs w:val="17"/>
          <w:lang w:val="en-US"/>
        </w:rPr>
        <w:t xml:space="preserve">24. </w:t>
      </w:r>
      <w:r w:rsidRPr="00F947B1">
        <w:rPr>
          <w:rFonts w:ascii="Consolas" w:hAnsi="Consolas" w:cs="Courier New"/>
          <w:color w:val="000000"/>
          <w:sz w:val="17"/>
          <w:szCs w:val="17"/>
          <w:lang w:val="en-US"/>
        </w:rPr>
        <w:t xml:space="preserve">        </w:t>
      </w:r>
    </w:p>
    <w:p w14:paraId="33412168" w14:textId="77777777" w:rsidR="00F947B1" w:rsidRPr="00F947B1" w:rsidRDefault="00F947B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1918"/>
        <w:rPr>
          <w:rFonts w:ascii="Consolas" w:hAnsi="Consolas" w:cs="Courier New"/>
          <w:sz w:val="17"/>
          <w:szCs w:val="17"/>
          <w:lang w:val="en-US"/>
        </w:rPr>
      </w:pPr>
      <w:r w:rsidRPr="00F947B1">
        <w:rPr>
          <w:rFonts w:ascii="Consolas" w:hAnsi="Consolas" w:cs="Courier New"/>
          <w:sz w:val="17"/>
          <w:szCs w:val="17"/>
          <w:lang w:val="en-US"/>
        </w:rPr>
        <w:t xml:space="preserve">25. </w:t>
      </w:r>
      <w:r w:rsidRPr="00F947B1">
        <w:rPr>
          <w:rFonts w:ascii="Consolas" w:hAnsi="Consolas" w:cs="Courier New"/>
          <w:color w:val="000000"/>
          <w:sz w:val="17"/>
          <w:szCs w:val="17"/>
          <w:lang w:val="en-US"/>
        </w:rPr>
        <w:t xml:space="preserve">        </w:t>
      </w:r>
      <w:r w:rsidRPr="00F947B1">
        <w:rPr>
          <w:rFonts w:ascii="Consolas" w:hAnsi="Consolas" w:cs="Courier New"/>
          <w:color w:val="000088"/>
          <w:sz w:val="17"/>
          <w:szCs w:val="17"/>
          <w:lang w:val="en-US"/>
        </w:rPr>
        <w:t>if</w:t>
      </w:r>
      <w:r w:rsidRPr="00F947B1">
        <w:rPr>
          <w:rFonts w:ascii="Consolas" w:hAnsi="Consolas" w:cs="Courier New"/>
          <w:color w:val="000000"/>
          <w:sz w:val="17"/>
          <w:szCs w:val="17"/>
          <w:lang w:val="en-US"/>
        </w:rPr>
        <w:t xml:space="preserve"> </w:t>
      </w:r>
      <w:proofErr w:type="spellStart"/>
      <w:proofErr w:type="gramStart"/>
      <w:r w:rsidRPr="00F947B1">
        <w:rPr>
          <w:rFonts w:ascii="Consolas" w:hAnsi="Consolas" w:cs="Courier New"/>
          <w:color w:val="000088"/>
          <w:sz w:val="17"/>
          <w:szCs w:val="17"/>
          <w:lang w:val="en-US"/>
        </w:rPr>
        <w:t>self</w:t>
      </w:r>
      <w:r w:rsidRPr="00F947B1">
        <w:rPr>
          <w:rFonts w:ascii="Consolas" w:hAnsi="Consolas" w:cs="Courier New"/>
          <w:color w:val="666600"/>
          <w:sz w:val="17"/>
          <w:szCs w:val="17"/>
          <w:lang w:val="en-US"/>
        </w:rPr>
        <w:t>.</w:t>
      </w:r>
      <w:r w:rsidRPr="00F947B1">
        <w:rPr>
          <w:rFonts w:ascii="Consolas" w:hAnsi="Consolas" w:cs="Courier New"/>
          <w:color w:val="000000"/>
          <w:sz w:val="17"/>
          <w:szCs w:val="17"/>
          <w:lang w:val="en-US"/>
        </w:rPr>
        <w:t>beliefs</w:t>
      </w:r>
      <w:proofErr w:type="spellEnd"/>
      <w:proofErr w:type="gramEnd"/>
      <w:r w:rsidRPr="00F947B1">
        <w:rPr>
          <w:rFonts w:ascii="Consolas" w:hAnsi="Consolas" w:cs="Courier New"/>
          <w:color w:val="666600"/>
          <w:sz w:val="17"/>
          <w:szCs w:val="17"/>
          <w:lang w:val="en-US"/>
        </w:rPr>
        <w:t>[</w:t>
      </w:r>
      <w:r w:rsidRPr="00F947B1">
        <w:rPr>
          <w:rFonts w:ascii="Consolas" w:hAnsi="Consolas" w:cs="Courier New"/>
          <w:color w:val="008800"/>
          <w:sz w:val="17"/>
          <w:szCs w:val="17"/>
          <w:lang w:val="en-US"/>
        </w:rPr>
        <w:t>'</w:t>
      </w:r>
      <w:proofErr w:type="spellStart"/>
      <w:r w:rsidRPr="00F947B1">
        <w:rPr>
          <w:rFonts w:ascii="Consolas" w:hAnsi="Consolas" w:cs="Courier New"/>
          <w:color w:val="008800"/>
          <w:sz w:val="17"/>
          <w:szCs w:val="17"/>
          <w:lang w:val="en-US"/>
        </w:rPr>
        <w:t>available_power</w:t>
      </w:r>
      <w:proofErr w:type="spellEnd"/>
      <w:r w:rsidRPr="00F947B1">
        <w:rPr>
          <w:rFonts w:ascii="Consolas" w:hAnsi="Consolas" w:cs="Courier New"/>
          <w:color w:val="008800"/>
          <w:sz w:val="17"/>
          <w:szCs w:val="17"/>
          <w:lang w:val="en-US"/>
        </w:rPr>
        <w:t>'</w:t>
      </w:r>
      <w:r w:rsidRPr="00F947B1">
        <w:rPr>
          <w:rFonts w:ascii="Consolas" w:hAnsi="Consolas" w:cs="Courier New"/>
          <w:color w:val="666600"/>
          <w:sz w:val="17"/>
          <w:szCs w:val="17"/>
          <w:lang w:val="en-US"/>
        </w:rPr>
        <w:t>]</w:t>
      </w:r>
      <w:r w:rsidRPr="00F947B1">
        <w:rPr>
          <w:rFonts w:ascii="Consolas" w:hAnsi="Consolas" w:cs="Courier New"/>
          <w:color w:val="000000"/>
          <w:sz w:val="17"/>
          <w:szCs w:val="17"/>
          <w:lang w:val="en-US"/>
        </w:rPr>
        <w:t xml:space="preserve"> </w:t>
      </w:r>
      <w:r w:rsidRPr="00F947B1">
        <w:rPr>
          <w:rFonts w:ascii="Consolas" w:hAnsi="Consolas" w:cs="Courier New"/>
          <w:color w:val="666600"/>
          <w:sz w:val="17"/>
          <w:szCs w:val="17"/>
          <w:lang w:val="en-US"/>
        </w:rPr>
        <w:t>&gt;=</w:t>
      </w:r>
      <w:r w:rsidRPr="00F947B1">
        <w:rPr>
          <w:rFonts w:ascii="Consolas" w:hAnsi="Consolas" w:cs="Courier New"/>
          <w:color w:val="000000"/>
          <w:sz w:val="17"/>
          <w:szCs w:val="17"/>
          <w:lang w:val="en-US"/>
        </w:rPr>
        <w:t xml:space="preserve"> </w:t>
      </w:r>
      <w:proofErr w:type="spellStart"/>
      <w:r w:rsidRPr="00F947B1">
        <w:rPr>
          <w:rFonts w:ascii="Consolas" w:hAnsi="Consolas" w:cs="Courier New"/>
          <w:color w:val="000000"/>
          <w:sz w:val="17"/>
          <w:szCs w:val="17"/>
          <w:lang w:val="en-US"/>
        </w:rPr>
        <w:t>proposed_q</w:t>
      </w:r>
      <w:proofErr w:type="spellEnd"/>
      <w:r w:rsidRPr="00F947B1">
        <w:rPr>
          <w:rFonts w:ascii="Consolas" w:hAnsi="Consolas" w:cs="Courier New"/>
          <w:color w:val="666600"/>
          <w:sz w:val="17"/>
          <w:szCs w:val="17"/>
          <w:lang w:val="en-US"/>
        </w:rPr>
        <w:t>:</w:t>
      </w:r>
    </w:p>
    <w:p w14:paraId="64AB5790" w14:textId="77777777" w:rsidR="00F947B1" w:rsidRPr="00F947B1" w:rsidRDefault="00F947B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1918"/>
        <w:rPr>
          <w:rFonts w:ascii="Consolas" w:hAnsi="Consolas" w:cs="Courier New"/>
          <w:sz w:val="17"/>
          <w:szCs w:val="17"/>
          <w:lang w:val="en-US"/>
        </w:rPr>
      </w:pPr>
      <w:r w:rsidRPr="00F947B1">
        <w:rPr>
          <w:rFonts w:ascii="Consolas" w:hAnsi="Consolas" w:cs="Courier New"/>
          <w:sz w:val="17"/>
          <w:szCs w:val="17"/>
          <w:lang w:val="en-US"/>
        </w:rPr>
        <w:t xml:space="preserve">26. </w:t>
      </w:r>
      <w:r w:rsidRPr="00F947B1">
        <w:rPr>
          <w:rFonts w:ascii="Consolas" w:hAnsi="Consolas" w:cs="Courier New"/>
          <w:color w:val="000000"/>
          <w:sz w:val="17"/>
          <w:szCs w:val="17"/>
          <w:lang w:val="en-US"/>
        </w:rPr>
        <w:t xml:space="preserve">            </w:t>
      </w:r>
      <w:proofErr w:type="spellStart"/>
      <w:proofErr w:type="gramStart"/>
      <w:r w:rsidRPr="00F947B1">
        <w:rPr>
          <w:rFonts w:ascii="Consolas" w:hAnsi="Consolas" w:cs="Courier New"/>
          <w:color w:val="000088"/>
          <w:sz w:val="17"/>
          <w:szCs w:val="17"/>
          <w:lang w:val="en-US"/>
        </w:rPr>
        <w:t>self</w:t>
      </w:r>
      <w:r w:rsidRPr="00F947B1">
        <w:rPr>
          <w:rFonts w:ascii="Consolas" w:hAnsi="Consolas" w:cs="Courier New"/>
          <w:color w:val="666600"/>
          <w:sz w:val="17"/>
          <w:szCs w:val="17"/>
          <w:lang w:val="en-US"/>
        </w:rPr>
        <w:t>.</w:t>
      </w:r>
      <w:r w:rsidRPr="00F947B1">
        <w:rPr>
          <w:rFonts w:ascii="Consolas" w:hAnsi="Consolas" w:cs="Courier New"/>
          <w:color w:val="000000"/>
          <w:sz w:val="17"/>
          <w:szCs w:val="17"/>
          <w:lang w:val="en-US"/>
        </w:rPr>
        <w:t>send</w:t>
      </w:r>
      <w:proofErr w:type="spellEnd"/>
      <w:proofErr w:type="gramEnd"/>
      <w:r w:rsidRPr="00F947B1">
        <w:rPr>
          <w:rFonts w:ascii="Consolas" w:hAnsi="Consolas" w:cs="Courier New"/>
          <w:color w:val="666600"/>
          <w:sz w:val="17"/>
          <w:szCs w:val="17"/>
          <w:lang w:val="en-US"/>
        </w:rPr>
        <w:t>({</w:t>
      </w:r>
    </w:p>
    <w:p w14:paraId="1C4B25C7" w14:textId="77777777" w:rsidR="00F947B1" w:rsidRPr="00F947B1" w:rsidRDefault="00F947B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1918"/>
        <w:rPr>
          <w:rFonts w:ascii="Consolas" w:hAnsi="Consolas" w:cs="Courier New"/>
          <w:sz w:val="17"/>
          <w:szCs w:val="17"/>
          <w:lang w:val="en-US"/>
        </w:rPr>
      </w:pPr>
      <w:r w:rsidRPr="00F947B1">
        <w:rPr>
          <w:rFonts w:ascii="Consolas" w:hAnsi="Consolas" w:cs="Courier New"/>
          <w:sz w:val="17"/>
          <w:szCs w:val="17"/>
          <w:lang w:val="en-US"/>
        </w:rPr>
        <w:t xml:space="preserve">27. </w:t>
      </w:r>
      <w:r w:rsidRPr="00F947B1">
        <w:rPr>
          <w:rFonts w:ascii="Consolas" w:hAnsi="Consolas" w:cs="Courier New"/>
          <w:color w:val="000000"/>
          <w:sz w:val="17"/>
          <w:szCs w:val="17"/>
          <w:lang w:val="en-US"/>
        </w:rPr>
        <w:t xml:space="preserve">              </w:t>
      </w:r>
      <w:r w:rsidRPr="00F947B1">
        <w:rPr>
          <w:rFonts w:ascii="Consolas" w:hAnsi="Consolas" w:cs="Courier New"/>
          <w:color w:val="008800"/>
          <w:sz w:val="17"/>
          <w:szCs w:val="17"/>
          <w:lang w:val="en-US"/>
        </w:rPr>
        <w:t>'performative'</w:t>
      </w:r>
      <w:r w:rsidRPr="00F947B1">
        <w:rPr>
          <w:rFonts w:ascii="Consolas" w:hAnsi="Consolas" w:cs="Courier New"/>
          <w:color w:val="666600"/>
          <w:sz w:val="17"/>
          <w:szCs w:val="17"/>
          <w:lang w:val="en-US"/>
        </w:rPr>
        <w:t>:</w:t>
      </w:r>
      <w:r w:rsidRPr="00F947B1">
        <w:rPr>
          <w:rFonts w:ascii="Consolas" w:hAnsi="Consolas" w:cs="Courier New"/>
          <w:color w:val="000000"/>
          <w:sz w:val="17"/>
          <w:szCs w:val="17"/>
          <w:lang w:val="en-US"/>
        </w:rPr>
        <w:t xml:space="preserve"> </w:t>
      </w:r>
      <w:r w:rsidRPr="00F947B1">
        <w:rPr>
          <w:rFonts w:ascii="Consolas" w:hAnsi="Consolas" w:cs="Courier New"/>
          <w:color w:val="008800"/>
          <w:sz w:val="17"/>
          <w:szCs w:val="17"/>
          <w:lang w:val="en-US"/>
        </w:rPr>
        <w:t>'accept'</w:t>
      </w:r>
      <w:r w:rsidRPr="00F947B1">
        <w:rPr>
          <w:rFonts w:ascii="Consolas" w:hAnsi="Consolas" w:cs="Courier New"/>
          <w:color w:val="666600"/>
          <w:sz w:val="17"/>
          <w:szCs w:val="17"/>
          <w:lang w:val="en-US"/>
        </w:rPr>
        <w:t>,</w:t>
      </w:r>
    </w:p>
    <w:p w14:paraId="09F4FD71" w14:textId="77777777" w:rsidR="00F947B1" w:rsidRPr="00F947B1" w:rsidRDefault="00F947B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1918"/>
        <w:rPr>
          <w:rFonts w:ascii="Consolas" w:hAnsi="Consolas" w:cs="Courier New"/>
          <w:sz w:val="17"/>
          <w:szCs w:val="17"/>
          <w:lang w:val="en-US"/>
        </w:rPr>
      </w:pPr>
      <w:r w:rsidRPr="00F947B1">
        <w:rPr>
          <w:rFonts w:ascii="Consolas" w:hAnsi="Consolas" w:cs="Courier New"/>
          <w:sz w:val="17"/>
          <w:szCs w:val="17"/>
          <w:lang w:val="en-US"/>
        </w:rPr>
        <w:t xml:space="preserve">28. </w:t>
      </w:r>
      <w:r w:rsidRPr="00F947B1">
        <w:rPr>
          <w:rFonts w:ascii="Consolas" w:hAnsi="Consolas" w:cs="Courier New"/>
          <w:color w:val="000000"/>
          <w:sz w:val="17"/>
          <w:szCs w:val="17"/>
          <w:lang w:val="en-US"/>
        </w:rPr>
        <w:t xml:space="preserve">              </w:t>
      </w:r>
      <w:r w:rsidRPr="00F947B1">
        <w:rPr>
          <w:rFonts w:ascii="Consolas" w:hAnsi="Consolas" w:cs="Courier New"/>
          <w:color w:val="008800"/>
          <w:sz w:val="17"/>
          <w:szCs w:val="17"/>
          <w:lang w:val="en-US"/>
        </w:rPr>
        <w:t>'sender'</w:t>
      </w:r>
      <w:r w:rsidRPr="00F947B1">
        <w:rPr>
          <w:rFonts w:ascii="Consolas" w:hAnsi="Consolas" w:cs="Courier New"/>
          <w:color w:val="666600"/>
          <w:sz w:val="17"/>
          <w:szCs w:val="17"/>
          <w:lang w:val="en-US"/>
        </w:rPr>
        <w:t>:</w:t>
      </w:r>
      <w:r w:rsidRPr="00F947B1">
        <w:rPr>
          <w:rFonts w:ascii="Consolas" w:hAnsi="Consolas" w:cs="Courier New"/>
          <w:color w:val="000000"/>
          <w:sz w:val="17"/>
          <w:szCs w:val="17"/>
          <w:lang w:val="en-US"/>
        </w:rPr>
        <w:t xml:space="preserve"> </w:t>
      </w:r>
      <w:proofErr w:type="spellStart"/>
      <w:proofErr w:type="gramStart"/>
      <w:r w:rsidRPr="00F947B1">
        <w:rPr>
          <w:rFonts w:ascii="Consolas" w:hAnsi="Consolas" w:cs="Courier New"/>
          <w:color w:val="000088"/>
          <w:sz w:val="17"/>
          <w:szCs w:val="17"/>
          <w:lang w:val="en-US"/>
        </w:rPr>
        <w:t>self</w:t>
      </w:r>
      <w:r w:rsidRPr="00F947B1">
        <w:rPr>
          <w:rFonts w:ascii="Consolas" w:hAnsi="Consolas" w:cs="Courier New"/>
          <w:color w:val="666600"/>
          <w:sz w:val="17"/>
          <w:szCs w:val="17"/>
          <w:lang w:val="en-US"/>
        </w:rPr>
        <w:t>.</w:t>
      </w:r>
      <w:r w:rsidRPr="00F947B1">
        <w:rPr>
          <w:rFonts w:ascii="Consolas" w:hAnsi="Consolas" w:cs="Courier New"/>
          <w:color w:val="000000"/>
          <w:sz w:val="17"/>
          <w:szCs w:val="17"/>
          <w:lang w:val="en-US"/>
        </w:rPr>
        <w:t>agent</w:t>
      </w:r>
      <w:proofErr w:type="gramEnd"/>
      <w:r w:rsidRPr="00F947B1">
        <w:rPr>
          <w:rFonts w:ascii="Consolas" w:hAnsi="Consolas" w:cs="Courier New"/>
          <w:color w:val="000000"/>
          <w:sz w:val="17"/>
          <w:szCs w:val="17"/>
          <w:lang w:val="en-US"/>
        </w:rPr>
        <w:t>_id</w:t>
      </w:r>
      <w:proofErr w:type="spellEnd"/>
      <w:r w:rsidRPr="00F947B1">
        <w:rPr>
          <w:rFonts w:ascii="Consolas" w:hAnsi="Consolas" w:cs="Courier New"/>
          <w:color w:val="666600"/>
          <w:sz w:val="17"/>
          <w:szCs w:val="17"/>
          <w:lang w:val="en-US"/>
        </w:rPr>
        <w:t>,</w:t>
      </w:r>
    </w:p>
    <w:p w14:paraId="16AB89BB" w14:textId="77777777" w:rsidR="00F947B1" w:rsidRPr="00F947B1" w:rsidRDefault="00F947B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1918"/>
        <w:rPr>
          <w:rFonts w:ascii="Consolas" w:hAnsi="Consolas" w:cs="Courier New"/>
          <w:sz w:val="17"/>
          <w:szCs w:val="17"/>
          <w:lang w:val="en-US"/>
        </w:rPr>
      </w:pPr>
      <w:r w:rsidRPr="00F947B1">
        <w:rPr>
          <w:rFonts w:ascii="Consolas" w:hAnsi="Consolas" w:cs="Courier New"/>
          <w:sz w:val="17"/>
          <w:szCs w:val="17"/>
          <w:lang w:val="en-US"/>
        </w:rPr>
        <w:t xml:space="preserve">29. </w:t>
      </w:r>
      <w:r w:rsidRPr="00F947B1">
        <w:rPr>
          <w:rFonts w:ascii="Consolas" w:hAnsi="Consolas" w:cs="Courier New"/>
          <w:color w:val="000000"/>
          <w:sz w:val="17"/>
          <w:szCs w:val="17"/>
          <w:lang w:val="en-US"/>
        </w:rPr>
        <w:t xml:space="preserve">              </w:t>
      </w:r>
      <w:r w:rsidRPr="00F947B1">
        <w:rPr>
          <w:rFonts w:ascii="Consolas" w:hAnsi="Consolas" w:cs="Courier New"/>
          <w:color w:val="008800"/>
          <w:sz w:val="17"/>
          <w:szCs w:val="17"/>
          <w:lang w:val="en-US"/>
        </w:rPr>
        <w:t>'receiver'</w:t>
      </w:r>
      <w:r w:rsidRPr="00F947B1">
        <w:rPr>
          <w:rFonts w:ascii="Consolas" w:hAnsi="Consolas" w:cs="Courier New"/>
          <w:color w:val="666600"/>
          <w:sz w:val="17"/>
          <w:szCs w:val="17"/>
          <w:lang w:val="en-US"/>
        </w:rPr>
        <w:t>:</w:t>
      </w:r>
      <w:r w:rsidRPr="00F947B1">
        <w:rPr>
          <w:rFonts w:ascii="Consolas" w:hAnsi="Consolas" w:cs="Courier New"/>
          <w:color w:val="000000"/>
          <w:sz w:val="17"/>
          <w:szCs w:val="17"/>
          <w:lang w:val="en-US"/>
        </w:rPr>
        <w:t xml:space="preserve"> msg</w:t>
      </w:r>
      <w:r w:rsidRPr="00F947B1">
        <w:rPr>
          <w:rFonts w:ascii="Consolas" w:hAnsi="Consolas" w:cs="Courier New"/>
          <w:color w:val="666600"/>
          <w:sz w:val="17"/>
          <w:szCs w:val="17"/>
          <w:lang w:val="en-US"/>
        </w:rPr>
        <w:t>[</w:t>
      </w:r>
      <w:r w:rsidRPr="00F947B1">
        <w:rPr>
          <w:rFonts w:ascii="Consolas" w:hAnsi="Consolas" w:cs="Courier New"/>
          <w:color w:val="008800"/>
          <w:sz w:val="17"/>
          <w:szCs w:val="17"/>
          <w:lang w:val="en-US"/>
        </w:rPr>
        <w:t>'sender'</w:t>
      </w:r>
      <w:r w:rsidRPr="00F947B1">
        <w:rPr>
          <w:rFonts w:ascii="Consolas" w:hAnsi="Consolas" w:cs="Courier New"/>
          <w:color w:val="666600"/>
          <w:sz w:val="17"/>
          <w:szCs w:val="17"/>
          <w:lang w:val="en-US"/>
        </w:rPr>
        <w:t>],</w:t>
      </w:r>
    </w:p>
    <w:p w14:paraId="4DCF8ED1" w14:textId="77777777" w:rsidR="00F947B1" w:rsidRPr="00F947B1" w:rsidRDefault="00F947B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1918"/>
        <w:rPr>
          <w:rFonts w:ascii="Consolas" w:hAnsi="Consolas" w:cs="Courier New"/>
          <w:sz w:val="17"/>
          <w:szCs w:val="17"/>
          <w:lang w:val="en-US"/>
        </w:rPr>
      </w:pPr>
      <w:r w:rsidRPr="00F947B1">
        <w:rPr>
          <w:rFonts w:ascii="Consolas" w:hAnsi="Consolas" w:cs="Courier New"/>
          <w:sz w:val="17"/>
          <w:szCs w:val="17"/>
          <w:lang w:val="en-US"/>
        </w:rPr>
        <w:t xml:space="preserve">30. </w:t>
      </w:r>
      <w:r w:rsidRPr="00F947B1">
        <w:rPr>
          <w:rFonts w:ascii="Consolas" w:hAnsi="Consolas" w:cs="Courier New"/>
          <w:color w:val="000000"/>
          <w:sz w:val="17"/>
          <w:szCs w:val="17"/>
          <w:lang w:val="en-US"/>
        </w:rPr>
        <w:t xml:space="preserve">              </w:t>
      </w:r>
      <w:r w:rsidRPr="00F947B1">
        <w:rPr>
          <w:rFonts w:ascii="Consolas" w:hAnsi="Consolas" w:cs="Courier New"/>
          <w:color w:val="008800"/>
          <w:sz w:val="17"/>
          <w:szCs w:val="17"/>
          <w:lang w:val="en-US"/>
        </w:rPr>
        <w:t>'content'</w:t>
      </w:r>
      <w:r w:rsidRPr="00F947B1">
        <w:rPr>
          <w:rFonts w:ascii="Consolas" w:hAnsi="Consolas" w:cs="Courier New"/>
          <w:color w:val="666600"/>
          <w:sz w:val="17"/>
          <w:szCs w:val="17"/>
          <w:lang w:val="en-US"/>
        </w:rPr>
        <w:t>:</w:t>
      </w:r>
      <w:r w:rsidRPr="00F947B1">
        <w:rPr>
          <w:rFonts w:ascii="Consolas" w:hAnsi="Consolas" w:cs="Courier New"/>
          <w:color w:val="000000"/>
          <w:sz w:val="17"/>
          <w:szCs w:val="17"/>
          <w:lang w:val="en-US"/>
        </w:rPr>
        <w:t xml:space="preserve"> msg</w:t>
      </w:r>
      <w:r w:rsidRPr="00F947B1">
        <w:rPr>
          <w:rFonts w:ascii="Consolas" w:hAnsi="Consolas" w:cs="Courier New"/>
          <w:color w:val="666600"/>
          <w:sz w:val="17"/>
          <w:szCs w:val="17"/>
          <w:lang w:val="en-US"/>
        </w:rPr>
        <w:t>[</w:t>
      </w:r>
      <w:r w:rsidRPr="00F947B1">
        <w:rPr>
          <w:rFonts w:ascii="Consolas" w:hAnsi="Consolas" w:cs="Courier New"/>
          <w:color w:val="008800"/>
          <w:sz w:val="17"/>
          <w:szCs w:val="17"/>
          <w:lang w:val="en-US"/>
        </w:rPr>
        <w:t>'content'</w:t>
      </w:r>
      <w:r w:rsidRPr="00F947B1">
        <w:rPr>
          <w:rFonts w:ascii="Consolas" w:hAnsi="Consolas" w:cs="Courier New"/>
          <w:color w:val="666600"/>
          <w:sz w:val="17"/>
          <w:szCs w:val="17"/>
          <w:lang w:val="en-US"/>
        </w:rPr>
        <w:t>]</w:t>
      </w:r>
    </w:p>
    <w:p w14:paraId="2EA6D77F" w14:textId="77777777" w:rsidR="00F947B1" w:rsidRPr="00F947B1" w:rsidRDefault="00F947B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1918"/>
        <w:rPr>
          <w:rFonts w:ascii="Consolas" w:hAnsi="Consolas" w:cs="Courier New"/>
          <w:sz w:val="17"/>
          <w:szCs w:val="17"/>
          <w:lang w:val="en-US"/>
        </w:rPr>
      </w:pPr>
      <w:r w:rsidRPr="00F947B1">
        <w:rPr>
          <w:rFonts w:ascii="Consolas" w:hAnsi="Consolas" w:cs="Courier New"/>
          <w:sz w:val="17"/>
          <w:szCs w:val="17"/>
          <w:lang w:val="en-US"/>
        </w:rPr>
        <w:t xml:space="preserve">31. </w:t>
      </w:r>
      <w:r w:rsidRPr="00F947B1">
        <w:rPr>
          <w:rFonts w:ascii="Consolas" w:hAnsi="Consolas" w:cs="Courier New"/>
          <w:color w:val="000000"/>
          <w:sz w:val="17"/>
          <w:szCs w:val="17"/>
          <w:lang w:val="en-US"/>
        </w:rPr>
        <w:t xml:space="preserve">          </w:t>
      </w:r>
      <w:proofErr w:type="gramStart"/>
      <w:r w:rsidRPr="00F947B1">
        <w:rPr>
          <w:rFonts w:ascii="Consolas" w:hAnsi="Consolas" w:cs="Courier New"/>
          <w:color w:val="000000"/>
          <w:sz w:val="17"/>
          <w:szCs w:val="17"/>
          <w:lang w:val="en-US"/>
        </w:rPr>
        <w:t xml:space="preserve">  </w:t>
      </w:r>
      <w:r w:rsidRPr="00F947B1">
        <w:rPr>
          <w:rFonts w:ascii="Consolas" w:hAnsi="Consolas" w:cs="Courier New"/>
          <w:color w:val="666600"/>
          <w:sz w:val="17"/>
          <w:szCs w:val="17"/>
          <w:lang w:val="en-US"/>
        </w:rPr>
        <w:t>}</w:t>
      </w:r>
      <w:proofErr w:type="gramEnd"/>
      <w:r w:rsidRPr="00F947B1">
        <w:rPr>
          <w:rFonts w:ascii="Consolas" w:hAnsi="Consolas" w:cs="Courier New"/>
          <w:color w:val="666600"/>
          <w:sz w:val="17"/>
          <w:szCs w:val="17"/>
          <w:lang w:val="en-US"/>
        </w:rPr>
        <w:t>)</w:t>
      </w:r>
    </w:p>
    <w:p w14:paraId="51A5E85F" w14:textId="77777777" w:rsidR="00F947B1" w:rsidRPr="00F947B1" w:rsidRDefault="00F947B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1918"/>
        <w:rPr>
          <w:rFonts w:ascii="Consolas" w:hAnsi="Consolas" w:cs="Courier New"/>
          <w:sz w:val="17"/>
          <w:szCs w:val="17"/>
          <w:lang w:val="en-US"/>
        </w:rPr>
      </w:pPr>
      <w:r w:rsidRPr="00F947B1">
        <w:rPr>
          <w:rFonts w:ascii="Consolas" w:hAnsi="Consolas" w:cs="Courier New"/>
          <w:sz w:val="17"/>
          <w:szCs w:val="17"/>
          <w:lang w:val="en-US"/>
        </w:rPr>
        <w:t xml:space="preserve">32. </w:t>
      </w:r>
      <w:r w:rsidRPr="00F947B1">
        <w:rPr>
          <w:rFonts w:ascii="Consolas" w:hAnsi="Consolas" w:cs="Courier New"/>
          <w:color w:val="000000"/>
          <w:sz w:val="17"/>
          <w:szCs w:val="17"/>
          <w:lang w:val="en-US"/>
        </w:rPr>
        <w:t xml:space="preserve">        </w:t>
      </w:r>
      <w:r w:rsidRPr="00F947B1">
        <w:rPr>
          <w:rFonts w:ascii="Consolas" w:hAnsi="Consolas" w:cs="Courier New"/>
          <w:color w:val="000088"/>
          <w:sz w:val="17"/>
          <w:szCs w:val="17"/>
          <w:lang w:val="en-US"/>
        </w:rPr>
        <w:t>else</w:t>
      </w:r>
      <w:r w:rsidRPr="00F947B1">
        <w:rPr>
          <w:rFonts w:ascii="Consolas" w:hAnsi="Consolas" w:cs="Courier New"/>
          <w:color w:val="666600"/>
          <w:sz w:val="17"/>
          <w:szCs w:val="17"/>
          <w:lang w:val="en-US"/>
        </w:rPr>
        <w:t>:</w:t>
      </w:r>
    </w:p>
    <w:p w14:paraId="64D0580E" w14:textId="77777777" w:rsidR="00F947B1" w:rsidRPr="00F947B1" w:rsidRDefault="00F947B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1918"/>
        <w:rPr>
          <w:rFonts w:ascii="Consolas" w:hAnsi="Consolas" w:cs="Courier New"/>
          <w:sz w:val="17"/>
          <w:szCs w:val="17"/>
          <w:lang w:val="en-US"/>
        </w:rPr>
      </w:pPr>
      <w:r w:rsidRPr="00F947B1">
        <w:rPr>
          <w:rFonts w:ascii="Consolas" w:hAnsi="Consolas" w:cs="Courier New"/>
          <w:sz w:val="17"/>
          <w:szCs w:val="17"/>
          <w:lang w:val="en-US"/>
        </w:rPr>
        <w:t xml:space="preserve">33. </w:t>
      </w:r>
      <w:r w:rsidRPr="00F947B1">
        <w:rPr>
          <w:rFonts w:ascii="Consolas" w:hAnsi="Consolas" w:cs="Courier New"/>
          <w:color w:val="000000"/>
          <w:sz w:val="17"/>
          <w:szCs w:val="17"/>
          <w:lang w:val="en-US"/>
        </w:rPr>
        <w:t xml:space="preserve">            </w:t>
      </w:r>
      <w:proofErr w:type="spellStart"/>
      <w:proofErr w:type="gramStart"/>
      <w:r w:rsidRPr="00F947B1">
        <w:rPr>
          <w:rFonts w:ascii="Consolas" w:hAnsi="Consolas" w:cs="Courier New"/>
          <w:color w:val="000088"/>
          <w:sz w:val="17"/>
          <w:szCs w:val="17"/>
          <w:lang w:val="en-US"/>
        </w:rPr>
        <w:t>self</w:t>
      </w:r>
      <w:r w:rsidRPr="00F947B1">
        <w:rPr>
          <w:rFonts w:ascii="Consolas" w:hAnsi="Consolas" w:cs="Courier New"/>
          <w:color w:val="666600"/>
          <w:sz w:val="17"/>
          <w:szCs w:val="17"/>
          <w:lang w:val="en-US"/>
        </w:rPr>
        <w:t>.</w:t>
      </w:r>
      <w:r w:rsidRPr="00F947B1">
        <w:rPr>
          <w:rFonts w:ascii="Consolas" w:hAnsi="Consolas" w:cs="Courier New"/>
          <w:color w:val="000000"/>
          <w:sz w:val="17"/>
          <w:szCs w:val="17"/>
          <w:lang w:val="en-US"/>
        </w:rPr>
        <w:t>send</w:t>
      </w:r>
      <w:proofErr w:type="spellEnd"/>
      <w:proofErr w:type="gramEnd"/>
      <w:r w:rsidRPr="00F947B1">
        <w:rPr>
          <w:rFonts w:ascii="Consolas" w:hAnsi="Consolas" w:cs="Courier New"/>
          <w:color w:val="666600"/>
          <w:sz w:val="17"/>
          <w:szCs w:val="17"/>
          <w:lang w:val="en-US"/>
        </w:rPr>
        <w:t>({</w:t>
      </w:r>
    </w:p>
    <w:p w14:paraId="27CEFF3B" w14:textId="77777777" w:rsidR="00F947B1" w:rsidRPr="00F947B1" w:rsidRDefault="00F947B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1918"/>
        <w:rPr>
          <w:rFonts w:ascii="Consolas" w:hAnsi="Consolas" w:cs="Courier New"/>
          <w:sz w:val="17"/>
          <w:szCs w:val="17"/>
          <w:lang w:val="en-US"/>
        </w:rPr>
      </w:pPr>
      <w:r w:rsidRPr="00F947B1">
        <w:rPr>
          <w:rFonts w:ascii="Consolas" w:hAnsi="Consolas" w:cs="Courier New"/>
          <w:sz w:val="17"/>
          <w:szCs w:val="17"/>
          <w:lang w:val="en-US"/>
        </w:rPr>
        <w:t xml:space="preserve">34. </w:t>
      </w:r>
      <w:r w:rsidRPr="00F947B1">
        <w:rPr>
          <w:rFonts w:ascii="Consolas" w:hAnsi="Consolas" w:cs="Courier New"/>
          <w:color w:val="000000"/>
          <w:sz w:val="17"/>
          <w:szCs w:val="17"/>
          <w:lang w:val="en-US"/>
        </w:rPr>
        <w:t xml:space="preserve">              </w:t>
      </w:r>
      <w:r w:rsidRPr="00F947B1">
        <w:rPr>
          <w:rFonts w:ascii="Consolas" w:hAnsi="Consolas" w:cs="Courier New"/>
          <w:color w:val="008800"/>
          <w:sz w:val="17"/>
          <w:szCs w:val="17"/>
          <w:lang w:val="en-US"/>
        </w:rPr>
        <w:t>'performative'</w:t>
      </w:r>
      <w:r w:rsidRPr="00F947B1">
        <w:rPr>
          <w:rFonts w:ascii="Consolas" w:hAnsi="Consolas" w:cs="Courier New"/>
          <w:color w:val="666600"/>
          <w:sz w:val="17"/>
          <w:szCs w:val="17"/>
          <w:lang w:val="en-US"/>
        </w:rPr>
        <w:t>:</w:t>
      </w:r>
      <w:r w:rsidRPr="00F947B1">
        <w:rPr>
          <w:rFonts w:ascii="Consolas" w:hAnsi="Consolas" w:cs="Courier New"/>
          <w:color w:val="000000"/>
          <w:sz w:val="17"/>
          <w:szCs w:val="17"/>
          <w:lang w:val="en-US"/>
        </w:rPr>
        <w:t xml:space="preserve"> </w:t>
      </w:r>
      <w:r w:rsidRPr="00F947B1">
        <w:rPr>
          <w:rFonts w:ascii="Consolas" w:hAnsi="Consolas" w:cs="Courier New"/>
          <w:color w:val="008800"/>
          <w:sz w:val="17"/>
          <w:szCs w:val="17"/>
          <w:lang w:val="en-US"/>
        </w:rPr>
        <w:t>'reject'</w:t>
      </w:r>
      <w:r w:rsidRPr="00F947B1">
        <w:rPr>
          <w:rFonts w:ascii="Consolas" w:hAnsi="Consolas" w:cs="Courier New"/>
          <w:color w:val="666600"/>
          <w:sz w:val="17"/>
          <w:szCs w:val="17"/>
          <w:lang w:val="en-US"/>
        </w:rPr>
        <w:t>,</w:t>
      </w:r>
    </w:p>
    <w:p w14:paraId="4B2254B9" w14:textId="77777777" w:rsidR="00F947B1" w:rsidRPr="00F947B1" w:rsidRDefault="00F947B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1918"/>
        <w:rPr>
          <w:rFonts w:ascii="Consolas" w:hAnsi="Consolas" w:cs="Courier New"/>
          <w:sz w:val="17"/>
          <w:szCs w:val="17"/>
          <w:lang w:val="en-US"/>
        </w:rPr>
      </w:pPr>
      <w:r w:rsidRPr="00F947B1">
        <w:rPr>
          <w:rFonts w:ascii="Consolas" w:hAnsi="Consolas" w:cs="Courier New"/>
          <w:sz w:val="17"/>
          <w:szCs w:val="17"/>
          <w:lang w:val="en-US"/>
        </w:rPr>
        <w:t xml:space="preserve">35. </w:t>
      </w:r>
      <w:r w:rsidRPr="00F947B1">
        <w:rPr>
          <w:rFonts w:ascii="Consolas" w:hAnsi="Consolas" w:cs="Courier New"/>
          <w:color w:val="000000"/>
          <w:sz w:val="17"/>
          <w:szCs w:val="17"/>
          <w:lang w:val="en-US"/>
        </w:rPr>
        <w:t xml:space="preserve">              </w:t>
      </w:r>
      <w:r w:rsidRPr="00F947B1">
        <w:rPr>
          <w:rFonts w:ascii="Consolas" w:hAnsi="Consolas" w:cs="Courier New"/>
          <w:color w:val="008800"/>
          <w:sz w:val="17"/>
          <w:szCs w:val="17"/>
          <w:lang w:val="en-US"/>
        </w:rPr>
        <w:t>'sender'</w:t>
      </w:r>
      <w:r w:rsidRPr="00F947B1">
        <w:rPr>
          <w:rFonts w:ascii="Consolas" w:hAnsi="Consolas" w:cs="Courier New"/>
          <w:color w:val="666600"/>
          <w:sz w:val="17"/>
          <w:szCs w:val="17"/>
          <w:lang w:val="en-US"/>
        </w:rPr>
        <w:t>:</w:t>
      </w:r>
      <w:r w:rsidRPr="00F947B1">
        <w:rPr>
          <w:rFonts w:ascii="Consolas" w:hAnsi="Consolas" w:cs="Courier New"/>
          <w:color w:val="000000"/>
          <w:sz w:val="17"/>
          <w:szCs w:val="17"/>
          <w:lang w:val="en-US"/>
        </w:rPr>
        <w:t xml:space="preserve"> </w:t>
      </w:r>
      <w:proofErr w:type="spellStart"/>
      <w:proofErr w:type="gramStart"/>
      <w:r w:rsidRPr="00F947B1">
        <w:rPr>
          <w:rFonts w:ascii="Consolas" w:hAnsi="Consolas" w:cs="Courier New"/>
          <w:color w:val="000088"/>
          <w:sz w:val="17"/>
          <w:szCs w:val="17"/>
          <w:lang w:val="en-US"/>
        </w:rPr>
        <w:t>self</w:t>
      </w:r>
      <w:r w:rsidRPr="00F947B1">
        <w:rPr>
          <w:rFonts w:ascii="Consolas" w:hAnsi="Consolas" w:cs="Courier New"/>
          <w:color w:val="666600"/>
          <w:sz w:val="17"/>
          <w:szCs w:val="17"/>
          <w:lang w:val="en-US"/>
        </w:rPr>
        <w:t>.</w:t>
      </w:r>
      <w:r w:rsidRPr="00F947B1">
        <w:rPr>
          <w:rFonts w:ascii="Consolas" w:hAnsi="Consolas" w:cs="Courier New"/>
          <w:color w:val="000000"/>
          <w:sz w:val="17"/>
          <w:szCs w:val="17"/>
          <w:lang w:val="en-US"/>
        </w:rPr>
        <w:t>agent</w:t>
      </w:r>
      <w:proofErr w:type="gramEnd"/>
      <w:r w:rsidRPr="00F947B1">
        <w:rPr>
          <w:rFonts w:ascii="Consolas" w:hAnsi="Consolas" w:cs="Courier New"/>
          <w:color w:val="000000"/>
          <w:sz w:val="17"/>
          <w:szCs w:val="17"/>
          <w:lang w:val="en-US"/>
        </w:rPr>
        <w:t>_id</w:t>
      </w:r>
      <w:proofErr w:type="spellEnd"/>
      <w:r w:rsidRPr="00F947B1">
        <w:rPr>
          <w:rFonts w:ascii="Consolas" w:hAnsi="Consolas" w:cs="Courier New"/>
          <w:color w:val="666600"/>
          <w:sz w:val="17"/>
          <w:szCs w:val="17"/>
          <w:lang w:val="en-US"/>
        </w:rPr>
        <w:t>,</w:t>
      </w:r>
    </w:p>
    <w:p w14:paraId="7F191252" w14:textId="77777777" w:rsidR="00F947B1" w:rsidRPr="00F947B1" w:rsidRDefault="00F947B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1918"/>
        <w:rPr>
          <w:rFonts w:ascii="Consolas" w:hAnsi="Consolas" w:cs="Courier New"/>
          <w:sz w:val="17"/>
          <w:szCs w:val="17"/>
          <w:lang w:val="en-US"/>
        </w:rPr>
      </w:pPr>
      <w:r w:rsidRPr="00F947B1">
        <w:rPr>
          <w:rFonts w:ascii="Consolas" w:hAnsi="Consolas" w:cs="Courier New"/>
          <w:sz w:val="17"/>
          <w:szCs w:val="17"/>
          <w:lang w:val="en-US"/>
        </w:rPr>
        <w:t xml:space="preserve">36. </w:t>
      </w:r>
      <w:r w:rsidRPr="00F947B1">
        <w:rPr>
          <w:rFonts w:ascii="Consolas" w:hAnsi="Consolas" w:cs="Courier New"/>
          <w:color w:val="000000"/>
          <w:sz w:val="17"/>
          <w:szCs w:val="17"/>
          <w:lang w:val="en-US"/>
        </w:rPr>
        <w:t xml:space="preserve">              </w:t>
      </w:r>
      <w:r w:rsidRPr="00F947B1">
        <w:rPr>
          <w:rFonts w:ascii="Consolas" w:hAnsi="Consolas" w:cs="Courier New"/>
          <w:color w:val="008800"/>
          <w:sz w:val="17"/>
          <w:szCs w:val="17"/>
          <w:lang w:val="en-US"/>
        </w:rPr>
        <w:t>'receiver'</w:t>
      </w:r>
      <w:r w:rsidRPr="00F947B1">
        <w:rPr>
          <w:rFonts w:ascii="Consolas" w:hAnsi="Consolas" w:cs="Courier New"/>
          <w:color w:val="666600"/>
          <w:sz w:val="17"/>
          <w:szCs w:val="17"/>
          <w:lang w:val="en-US"/>
        </w:rPr>
        <w:t>:</w:t>
      </w:r>
      <w:r w:rsidRPr="00F947B1">
        <w:rPr>
          <w:rFonts w:ascii="Consolas" w:hAnsi="Consolas" w:cs="Courier New"/>
          <w:color w:val="000000"/>
          <w:sz w:val="17"/>
          <w:szCs w:val="17"/>
          <w:lang w:val="en-US"/>
        </w:rPr>
        <w:t xml:space="preserve"> msg</w:t>
      </w:r>
      <w:r w:rsidRPr="00F947B1">
        <w:rPr>
          <w:rFonts w:ascii="Consolas" w:hAnsi="Consolas" w:cs="Courier New"/>
          <w:color w:val="666600"/>
          <w:sz w:val="17"/>
          <w:szCs w:val="17"/>
          <w:lang w:val="en-US"/>
        </w:rPr>
        <w:t>[</w:t>
      </w:r>
      <w:r w:rsidRPr="00F947B1">
        <w:rPr>
          <w:rFonts w:ascii="Consolas" w:hAnsi="Consolas" w:cs="Courier New"/>
          <w:color w:val="008800"/>
          <w:sz w:val="17"/>
          <w:szCs w:val="17"/>
          <w:lang w:val="en-US"/>
        </w:rPr>
        <w:t>'sender'</w:t>
      </w:r>
      <w:r w:rsidRPr="00F947B1">
        <w:rPr>
          <w:rFonts w:ascii="Consolas" w:hAnsi="Consolas" w:cs="Courier New"/>
          <w:color w:val="666600"/>
          <w:sz w:val="17"/>
          <w:szCs w:val="17"/>
          <w:lang w:val="en-US"/>
        </w:rPr>
        <w:t>],</w:t>
      </w:r>
    </w:p>
    <w:p w14:paraId="7FE0E12D" w14:textId="77777777" w:rsidR="00F947B1" w:rsidRPr="00747C5B" w:rsidRDefault="00F947B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1918"/>
        <w:rPr>
          <w:rFonts w:ascii="Consolas" w:hAnsi="Consolas" w:cs="Courier New"/>
          <w:sz w:val="17"/>
          <w:szCs w:val="17"/>
          <w:lang w:val="en-US"/>
        </w:rPr>
      </w:pPr>
      <w:r w:rsidRPr="00747C5B">
        <w:rPr>
          <w:rFonts w:ascii="Consolas" w:hAnsi="Consolas" w:cs="Courier New"/>
          <w:sz w:val="17"/>
          <w:szCs w:val="17"/>
          <w:lang w:val="en-US"/>
        </w:rPr>
        <w:t xml:space="preserve">37. </w:t>
      </w:r>
      <w:r w:rsidRPr="00747C5B">
        <w:rPr>
          <w:rFonts w:ascii="Consolas" w:hAnsi="Consolas" w:cs="Courier New"/>
          <w:color w:val="000000"/>
          <w:sz w:val="17"/>
          <w:szCs w:val="17"/>
          <w:lang w:val="en-US"/>
        </w:rPr>
        <w:t xml:space="preserve">              </w:t>
      </w:r>
      <w:r w:rsidRPr="00747C5B">
        <w:rPr>
          <w:rFonts w:ascii="Consolas" w:hAnsi="Consolas" w:cs="Courier New"/>
          <w:color w:val="008800"/>
          <w:sz w:val="17"/>
          <w:szCs w:val="17"/>
          <w:lang w:val="en-US"/>
        </w:rPr>
        <w:t>'content'</w:t>
      </w:r>
      <w:r w:rsidRPr="00747C5B">
        <w:rPr>
          <w:rFonts w:ascii="Consolas" w:hAnsi="Consolas" w:cs="Courier New"/>
          <w:color w:val="666600"/>
          <w:sz w:val="17"/>
          <w:szCs w:val="17"/>
          <w:lang w:val="en-US"/>
        </w:rPr>
        <w:t>:</w:t>
      </w:r>
      <w:r w:rsidRPr="00747C5B">
        <w:rPr>
          <w:rFonts w:ascii="Consolas" w:hAnsi="Consolas" w:cs="Courier New"/>
          <w:color w:val="000000"/>
          <w:sz w:val="17"/>
          <w:szCs w:val="17"/>
          <w:lang w:val="en-US"/>
        </w:rPr>
        <w:t xml:space="preserve"> msg</w:t>
      </w:r>
      <w:r w:rsidRPr="00747C5B">
        <w:rPr>
          <w:rFonts w:ascii="Consolas" w:hAnsi="Consolas" w:cs="Courier New"/>
          <w:color w:val="666600"/>
          <w:sz w:val="17"/>
          <w:szCs w:val="17"/>
          <w:lang w:val="en-US"/>
        </w:rPr>
        <w:t>[</w:t>
      </w:r>
      <w:r w:rsidRPr="00747C5B">
        <w:rPr>
          <w:rFonts w:ascii="Consolas" w:hAnsi="Consolas" w:cs="Courier New"/>
          <w:color w:val="008800"/>
          <w:sz w:val="17"/>
          <w:szCs w:val="17"/>
          <w:lang w:val="en-US"/>
        </w:rPr>
        <w:t>'content'</w:t>
      </w:r>
      <w:r w:rsidRPr="00747C5B">
        <w:rPr>
          <w:rFonts w:ascii="Consolas" w:hAnsi="Consolas" w:cs="Courier New"/>
          <w:color w:val="666600"/>
          <w:sz w:val="17"/>
          <w:szCs w:val="17"/>
          <w:lang w:val="en-US"/>
        </w:rPr>
        <w:t>]</w:t>
      </w:r>
    </w:p>
    <w:p w14:paraId="504A3D15" w14:textId="41C7334C" w:rsidR="00F947B1" w:rsidRPr="00747C5B" w:rsidRDefault="00F947B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641918"/>
        <w:rPr>
          <w:rFonts w:ascii="Consolas" w:hAnsi="Consolas" w:cs="Courier New"/>
          <w:sz w:val="17"/>
          <w:szCs w:val="17"/>
          <w:lang w:val="en-US"/>
        </w:rPr>
      </w:pPr>
      <w:r w:rsidRPr="00747C5B">
        <w:rPr>
          <w:rFonts w:ascii="Consolas" w:hAnsi="Consolas" w:cs="Courier New"/>
          <w:sz w:val="17"/>
          <w:szCs w:val="17"/>
          <w:lang w:val="en-US"/>
        </w:rPr>
        <w:t xml:space="preserve">38. </w:t>
      </w:r>
      <w:r w:rsidRPr="00747C5B">
        <w:rPr>
          <w:rFonts w:ascii="Consolas" w:hAnsi="Consolas" w:cs="Courier New"/>
          <w:color w:val="000000"/>
          <w:sz w:val="17"/>
          <w:szCs w:val="17"/>
          <w:lang w:val="en-US"/>
        </w:rPr>
        <w:t xml:space="preserve">          </w:t>
      </w:r>
      <w:proofErr w:type="gramStart"/>
      <w:r w:rsidRPr="00747C5B">
        <w:rPr>
          <w:rFonts w:ascii="Consolas" w:hAnsi="Consolas" w:cs="Courier New"/>
          <w:color w:val="000000"/>
          <w:sz w:val="17"/>
          <w:szCs w:val="17"/>
          <w:lang w:val="en-US"/>
        </w:rPr>
        <w:t xml:space="preserve">  </w:t>
      </w:r>
      <w:r w:rsidRPr="00747C5B">
        <w:rPr>
          <w:rFonts w:ascii="Consolas" w:hAnsi="Consolas" w:cs="Courier New"/>
          <w:color w:val="666600"/>
          <w:sz w:val="17"/>
          <w:szCs w:val="17"/>
          <w:lang w:val="en-US"/>
        </w:rPr>
        <w:t>}</w:t>
      </w:r>
      <w:proofErr w:type="gramEnd"/>
      <w:r w:rsidRPr="00747C5B">
        <w:rPr>
          <w:rFonts w:ascii="Consolas" w:hAnsi="Consolas" w:cs="Courier New"/>
          <w:color w:val="666600"/>
          <w:sz w:val="17"/>
          <w:szCs w:val="17"/>
          <w:lang w:val="en-US"/>
        </w:rPr>
        <w:t>)</w:t>
      </w:r>
    </w:p>
    <w:p w14:paraId="508C66FE" w14:textId="77777777" w:rsidR="00F947B1" w:rsidRDefault="00F947B1">
      <w:pPr>
        <w:rPr>
          <w:rFonts w:ascii="Liberation Serif" w:hAnsi="Liberation Serif" w:cs="Arial"/>
          <w:b/>
          <w:bCs/>
          <w:kern w:val="2"/>
          <w:szCs w:val="32"/>
          <w:lang w:val="en-US"/>
        </w:rPr>
      </w:pPr>
      <w:r>
        <w:rPr>
          <w:rFonts w:ascii="Liberation Serif" w:hAnsi="Liberation Serif" w:cs="Arial"/>
          <w:b/>
          <w:bCs/>
          <w:kern w:val="2"/>
          <w:szCs w:val="32"/>
          <w:lang w:val="en-US"/>
        </w:rPr>
        <w:br w:type="page"/>
      </w:r>
    </w:p>
    <w:p w14:paraId="6B852E35" w14:textId="1AB4A124" w:rsidR="00C76450" w:rsidRPr="008C72FB" w:rsidRDefault="00C76450" w:rsidP="00C76450">
      <w:pPr>
        <w:pStyle w:val="Titolo1"/>
        <w:numPr>
          <w:ilvl w:val="0"/>
          <w:numId w:val="0"/>
        </w:numPr>
        <w:ind w:right="540"/>
        <w:rPr>
          <w:rFonts w:ascii="Liberation Serif" w:hAnsi="Liberation Serif"/>
          <w:sz w:val="32"/>
          <w:lang w:val="en-US"/>
        </w:rPr>
      </w:pPr>
      <w:r>
        <w:rPr>
          <w:rFonts w:ascii="Liberation Serif" w:hAnsi="Liberation Serif"/>
          <w:sz w:val="32"/>
          <w:lang w:val="en-US"/>
        </w:rPr>
        <w:lastRenderedPageBreak/>
        <w:t>4</w:t>
      </w:r>
      <w:r w:rsidRPr="008C72FB">
        <w:rPr>
          <w:rFonts w:ascii="Liberation Serif" w:hAnsi="Liberation Serif"/>
          <w:sz w:val="32"/>
          <w:lang w:val="en-US"/>
        </w:rPr>
        <w:t xml:space="preserve">. </w:t>
      </w:r>
      <w:r>
        <w:rPr>
          <w:rFonts w:ascii="Liberation Serif" w:hAnsi="Liberation Serif"/>
          <w:sz w:val="32"/>
          <w:lang w:val="en-US"/>
        </w:rPr>
        <w:t>Basic implementation of the BDI approach</w:t>
      </w:r>
    </w:p>
    <w:p w14:paraId="6F4A8E21" w14:textId="67A46B27" w:rsidR="00C76450" w:rsidRDefault="00C76450" w:rsidP="00C76450">
      <w:pPr>
        <w:pStyle w:val="Paragraph"/>
        <w:spacing w:before="0"/>
        <w:jc w:val="both"/>
        <w:rPr>
          <w:rFonts w:ascii="Liberation Serif" w:hAnsi="Liberation Serif"/>
          <w:b/>
          <w:bCs/>
          <w:sz w:val="28"/>
          <w:szCs w:val="28"/>
          <w:lang w:val="en-US"/>
        </w:rPr>
      </w:pPr>
      <w:r>
        <w:rPr>
          <w:rFonts w:ascii="Liberation Serif" w:hAnsi="Liberation Serif"/>
          <w:b/>
          <w:bCs/>
          <w:sz w:val="28"/>
          <w:szCs w:val="28"/>
          <w:lang w:val="en-US"/>
        </w:rPr>
        <w:t>4</w:t>
      </w:r>
      <w:r w:rsidRPr="008C72FB">
        <w:rPr>
          <w:rFonts w:ascii="Liberation Serif" w:hAnsi="Liberation Serif"/>
          <w:b/>
          <w:bCs/>
          <w:sz w:val="28"/>
          <w:szCs w:val="28"/>
          <w:lang w:val="en-US"/>
        </w:rPr>
        <w:t>.</w:t>
      </w:r>
      <w:r>
        <w:rPr>
          <w:rFonts w:ascii="Liberation Serif" w:hAnsi="Liberation Serif"/>
          <w:b/>
          <w:bCs/>
          <w:sz w:val="28"/>
          <w:szCs w:val="28"/>
          <w:lang w:val="en-US"/>
        </w:rPr>
        <w:t>1</w:t>
      </w:r>
      <w:r w:rsidRPr="008C72FB">
        <w:rPr>
          <w:rFonts w:ascii="Liberation Serif" w:hAnsi="Liberation Serif"/>
          <w:b/>
          <w:bCs/>
          <w:sz w:val="28"/>
          <w:szCs w:val="28"/>
          <w:lang w:val="en-US"/>
        </w:rPr>
        <w:t xml:space="preserve"> </w:t>
      </w:r>
      <w:r>
        <w:rPr>
          <w:rFonts w:ascii="Liberation Serif" w:hAnsi="Liberation Serif"/>
          <w:b/>
          <w:bCs/>
          <w:sz w:val="28"/>
          <w:szCs w:val="28"/>
          <w:lang w:val="en-US"/>
        </w:rPr>
        <w:t xml:space="preserve">Python – </w:t>
      </w:r>
      <w:r w:rsidR="00AC0E60">
        <w:rPr>
          <w:rFonts w:ascii="Liberation Serif" w:hAnsi="Liberation Serif"/>
          <w:b/>
          <w:bCs/>
          <w:sz w:val="28"/>
          <w:szCs w:val="28"/>
          <w:lang w:val="en-US"/>
        </w:rPr>
        <w:t>a</w:t>
      </w:r>
      <w:r>
        <w:rPr>
          <w:rFonts w:ascii="Liberation Serif" w:hAnsi="Liberation Serif"/>
          <w:b/>
          <w:bCs/>
          <w:sz w:val="28"/>
          <w:szCs w:val="28"/>
          <w:lang w:val="en-US"/>
        </w:rPr>
        <w:t>gent</w:t>
      </w:r>
      <w:r w:rsidR="00AC0E60">
        <w:rPr>
          <w:rFonts w:ascii="Liberation Serif" w:hAnsi="Liberation Serif"/>
          <w:b/>
          <w:bCs/>
          <w:sz w:val="28"/>
          <w:szCs w:val="28"/>
          <w:lang w:val="en-US"/>
        </w:rPr>
        <w:t>s</w:t>
      </w:r>
      <w:r>
        <w:rPr>
          <w:rFonts w:ascii="Liberation Serif" w:hAnsi="Liberation Serif"/>
          <w:b/>
          <w:bCs/>
          <w:sz w:val="28"/>
          <w:szCs w:val="28"/>
          <w:lang w:val="en-US"/>
        </w:rPr>
        <w:t>peak</w:t>
      </w:r>
    </w:p>
    <w:p w14:paraId="07C2C552" w14:textId="77C54389" w:rsidR="00AC0E60" w:rsidRDefault="00C76450" w:rsidP="00C76450">
      <w:pPr>
        <w:pStyle w:val="Titolo1"/>
        <w:numPr>
          <w:ilvl w:val="0"/>
          <w:numId w:val="0"/>
        </w:numPr>
        <w:ind w:right="540"/>
        <w:rPr>
          <w:rFonts w:ascii="Liberation Serif" w:hAnsi="Liberation Serif"/>
          <w:lang w:val="en-US"/>
        </w:rPr>
      </w:pPr>
      <w:r>
        <w:rPr>
          <w:rFonts w:ascii="Liberation Serif" w:hAnsi="Liberation Serif"/>
          <w:lang w:val="en-US"/>
        </w:rPr>
        <w:t>4.1</w:t>
      </w:r>
      <w:r w:rsidRPr="008C72FB">
        <w:rPr>
          <w:rFonts w:ascii="Liberation Serif" w:hAnsi="Liberation Serif"/>
          <w:lang w:val="en-US"/>
        </w:rPr>
        <w:t xml:space="preserve">.1 </w:t>
      </w:r>
      <w:r>
        <w:rPr>
          <w:rFonts w:ascii="Liberation Serif" w:hAnsi="Liberation Serif"/>
          <w:lang w:val="en-US"/>
        </w:rPr>
        <w:t xml:space="preserve">What is Python- </w:t>
      </w:r>
      <w:r w:rsidR="00AC0E60">
        <w:rPr>
          <w:rFonts w:ascii="Liberation Serif" w:hAnsi="Liberation Serif"/>
          <w:lang w:val="en-US"/>
        </w:rPr>
        <w:t>a</w:t>
      </w:r>
      <w:r>
        <w:rPr>
          <w:rFonts w:ascii="Liberation Serif" w:hAnsi="Liberation Serif"/>
          <w:lang w:val="en-US"/>
        </w:rPr>
        <w:t>gent</w:t>
      </w:r>
      <w:r w:rsidR="00AC0E60">
        <w:rPr>
          <w:rFonts w:ascii="Liberation Serif" w:hAnsi="Liberation Serif"/>
          <w:lang w:val="en-US"/>
        </w:rPr>
        <w:t>s</w:t>
      </w:r>
      <w:r>
        <w:rPr>
          <w:rFonts w:ascii="Liberation Serif" w:hAnsi="Liberation Serif"/>
          <w:lang w:val="en-US"/>
        </w:rPr>
        <w:t>peak?</w:t>
      </w:r>
    </w:p>
    <w:p w14:paraId="49731D59" w14:textId="2EB337EC" w:rsidR="00C76450" w:rsidRPr="006455A1" w:rsidRDefault="00AC0E60" w:rsidP="00F552C8">
      <w:pPr>
        <w:pStyle w:val="Titolo1"/>
        <w:numPr>
          <w:ilvl w:val="0"/>
          <w:numId w:val="0"/>
        </w:numPr>
        <w:ind w:right="540"/>
        <w:jc w:val="both"/>
        <w:rPr>
          <w:rFonts w:ascii="Liberation Serif" w:hAnsi="Liberation Serif" w:cs="Times New Roman"/>
          <w:b w:val="0"/>
          <w:bCs w:val="0"/>
          <w:kern w:val="0"/>
          <w:szCs w:val="24"/>
          <w:lang w:val="en-US"/>
        </w:rPr>
      </w:pPr>
      <w:r>
        <w:rPr>
          <w:rFonts w:ascii="Liberation Serif" w:hAnsi="Liberation Serif" w:cs="Times New Roman"/>
          <w:b w:val="0"/>
          <w:bCs w:val="0"/>
          <w:kern w:val="0"/>
          <w:szCs w:val="24"/>
          <w:lang w:val="en-US"/>
        </w:rPr>
        <w:t>P</w:t>
      </w:r>
      <w:r w:rsidRPr="00AC0E60">
        <w:rPr>
          <w:rFonts w:ascii="Liberation Serif" w:hAnsi="Liberation Serif" w:cs="Times New Roman"/>
          <w:b w:val="0"/>
          <w:bCs w:val="0"/>
          <w:kern w:val="0"/>
          <w:szCs w:val="24"/>
          <w:lang w:val="en-US"/>
        </w:rPr>
        <w:t xml:space="preserve">ython-agentspeak is a Python-based interpreter for the agent-oriented programming language JASON. This library makes it easy to create and manage intelligent agents, offering syntax and functionalities </w:t>
      </w:r>
      <w:proofErr w:type="gramStart"/>
      <w:r w:rsidRPr="00AC0E60">
        <w:rPr>
          <w:rFonts w:ascii="Liberation Serif" w:hAnsi="Liberation Serif" w:cs="Times New Roman"/>
          <w:b w:val="0"/>
          <w:bCs w:val="0"/>
          <w:kern w:val="0"/>
          <w:szCs w:val="24"/>
          <w:lang w:val="en-US"/>
        </w:rPr>
        <w:t>similar to</w:t>
      </w:r>
      <w:proofErr w:type="gramEnd"/>
      <w:r w:rsidRPr="00AC0E60">
        <w:rPr>
          <w:rFonts w:ascii="Liberation Serif" w:hAnsi="Liberation Serif" w:cs="Times New Roman"/>
          <w:b w:val="0"/>
          <w:bCs w:val="0"/>
          <w:kern w:val="0"/>
          <w:szCs w:val="24"/>
          <w:lang w:val="en-US"/>
        </w:rPr>
        <w:t xml:space="preserve"> JASON in a Python environment.</w:t>
      </w:r>
    </w:p>
    <w:p w14:paraId="5534237D" w14:textId="418C0C3A" w:rsidR="00C76450" w:rsidRDefault="00C76450" w:rsidP="00C76450">
      <w:pPr>
        <w:pStyle w:val="Titolo1"/>
        <w:numPr>
          <w:ilvl w:val="0"/>
          <w:numId w:val="0"/>
        </w:numPr>
        <w:ind w:right="540"/>
        <w:rPr>
          <w:rFonts w:ascii="Liberation Serif" w:hAnsi="Liberation Serif"/>
          <w:lang w:val="en-US"/>
        </w:rPr>
      </w:pPr>
      <w:r>
        <w:rPr>
          <w:rFonts w:ascii="Liberation Serif" w:hAnsi="Liberation Serif"/>
          <w:lang w:val="en-US"/>
        </w:rPr>
        <w:t>4.1</w:t>
      </w:r>
      <w:r w:rsidRPr="008C72FB">
        <w:rPr>
          <w:rFonts w:ascii="Liberation Serif" w:hAnsi="Liberation Serif"/>
          <w:lang w:val="en-US"/>
        </w:rPr>
        <w:t>.</w:t>
      </w:r>
      <w:r>
        <w:rPr>
          <w:rFonts w:ascii="Liberation Serif" w:hAnsi="Liberation Serif"/>
          <w:lang w:val="en-US"/>
        </w:rPr>
        <w:t>2</w:t>
      </w:r>
      <w:r w:rsidRPr="008C72FB">
        <w:rPr>
          <w:rFonts w:ascii="Liberation Serif" w:hAnsi="Liberation Serif"/>
          <w:lang w:val="en-US"/>
        </w:rPr>
        <w:t xml:space="preserve"> </w:t>
      </w:r>
      <w:r w:rsidR="00F22FBA">
        <w:rPr>
          <w:rFonts w:ascii="Liberation Serif" w:hAnsi="Liberation Serif"/>
          <w:lang w:val="en-US"/>
        </w:rPr>
        <w:t>Basic i</w:t>
      </w:r>
      <w:r>
        <w:rPr>
          <w:rFonts w:ascii="Liberation Serif" w:hAnsi="Liberation Serif"/>
          <w:lang w:val="en-US"/>
        </w:rPr>
        <w:t>mplementation</w:t>
      </w:r>
    </w:p>
    <w:p w14:paraId="4B76E132" w14:textId="040EA30B" w:rsidR="00835DDB" w:rsidRDefault="00835DDB" w:rsidP="00835DDB">
      <w:pPr>
        <w:pStyle w:val="Paragraph"/>
        <w:spacing w:before="0"/>
        <w:jc w:val="both"/>
        <w:rPr>
          <w:rFonts w:ascii="Liberation Serif" w:hAnsi="Liberation Serif"/>
          <w:lang w:val="en-US"/>
        </w:rPr>
      </w:pPr>
      <w:r>
        <w:rPr>
          <w:rFonts w:ascii="Liberation Serif" w:hAnsi="Liberation Serif"/>
          <w:lang w:val="en-US"/>
        </w:rPr>
        <w:t xml:space="preserve">The first snippet will be the python environment, where any </w:t>
      </w:r>
      <w:proofErr w:type="spellStart"/>
      <w:r>
        <w:rPr>
          <w:rFonts w:ascii="Liberation Serif" w:hAnsi="Liberation Serif"/>
          <w:lang w:val="en-US"/>
        </w:rPr>
        <w:t>py</w:t>
      </w:r>
      <w:proofErr w:type="spellEnd"/>
      <w:r>
        <w:rPr>
          <w:rFonts w:ascii="Liberation Serif" w:hAnsi="Liberation Serif"/>
          <w:lang w:val="en-US"/>
        </w:rPr>
        <w:t xml:space="preserve"> code can be unified with the </w:t>
      </w:r>
      <w:proofErr w:type="gramStart"/>
      <w:r>
        <w:rPr>
          <w:rFonts w:ascii="Liberation Serif" w:hAnsi="Liberation Serif"/>
          <w:lang w:val="en-US"/>
        </w:rPr>
        <w:t>agents</w:t>
      </w:r>
      <w:proofErr w:type="gramEnd"/>
      <w:r>
        <w:rPr>
          <w:rFonts w:ascii="Liberation Serif" w:hAnsi="Liberation Serif"/>
          <w:lang w:val="en-US"/>
        </w:rPr>
        <w:t xml:space="preserve"> logic. After having imported the </w:t>
      </w:r>
      <w:proofErr w:type="gramStart"/>
      <w:r>
        <w:rPr>
          <w:rFonts w:ascii="Liberation Serif" w:hAnsi="Liberation Serif"/>
          <w:lang w:val="en-US"/>
        </w:rPr>
        <w:t>library</w:t>
      </w:r>
      <w:proofErr w:type="gramEnd"/>
      <w:r>
        <w:rPr>
          <w:rFonts w:ascii="Liberation Serif" w:hAnsi="Liberation Serif"/>
          <w:lang w:val="en-US"/>
        </w:rPr>
        <w:t xml:space="preserve"> the only actions needed are importing it, defining </w:t>
      </w:r>
      <w:proofErr w:type="gramStart"/>
      <w:r>
        <w:rPr>
          <w:rFonts w:ascii="Liberation Serif" w:hAnsi="Liberation Serif"/>
          <w:lang w:val="en-US"/>
        </w:rPr>
        <w:t>environment</w:t>
      </w:r>
      <w:proofErr w:type="gramEnd"/>
      <w:r>
        <w:rPr>
          <w:rFonts w:ascii="Liberation Serif" w:hAnsi="Liberation Serif"/>
          <w:lang w:val="en-US"/>
        </w:rPr>
        <w:t xml:space="preserve"> and actions, building the agents from source files and running the environment which embodies them.</w:t>
      </w:r>
    </w:p>
    <w:p w14:paraId="5C74014E" w14:textId="69985F14" w:rsidR="00CB0A5E" w:rsidRPr="00574473" w:rsidRDefault="00CB0A5E" w:rsidP="00835DDB">
      <w:pPr>
        <w:pStyle w:val="Paragraph"/>
        <w:spacing w:before="0"/>
        <w:jc w:val="both"/>
        <w:rPr>
          <w:rFonts w:ascii="Liberation Serif" w:hAnsi="Liberation Serif"/>
          <w:i/>
          <w:iCs/>
          <w:lang w:val="en-US"/>
        </w:rPr>
      </w:pPr>
      <w:r w:rsidRPr="00574473">
        <w:rPr>
          <w:rFonts w:ascii="Liberation Serif" w:hAnsi="Liberation Serif"/>
          <w:i/>
          <w:iCs/>
          <w:lang w:val="en-US"/>
        </w:rPr>
        <w:t xml:space="preserve">Snippets in the following pages were proposed by me as PR in the official </w:t>
      </w:r>
      <w:proofErr w:type="spellStart"/>
      <w:r w:rsidRPr="00574473">
        <w:rPr>
          <w:rFonts w:ascii="Liberation Serif" w:hAnsi="Liberation Serif"/>
          <w:i/>
          <w:iCs/>
          <w:lang w:val="en-US"/>
        </w:rPr>
        <w:t>Py-agentspeak</w:t>
      </w:r>
      <w:proofErr w:type="spellEnd"/>
      <w:r w:rsidRPr="00574473">
        <w:rPr>
          <w:rFonts w:ascii="Liberation Serif" w:hAnsi="Liberation Serif"/>
          <w:i/>
          <w:iCs/>
          <w:lang w:val="en-US"/>
        </w:rPr>
        <w:t xml:space="preserve"> </w:t>
      </w:r>
      <w:proofErr w:type="spellStart"/>
      <w:proofErr w:type="gramStart"/>
      <w:r w:rsidRPr="00574473">
        <w:rPr>
          <w:rFonts w:ascii="Liberation Serif" w:hAnsi="Liberation Serif"/>
          <w:i/>
          <w:iCs/>
          <w:lang w:val="en-US"/>
        </w:rPr>
        <w:t>examples’s</w:t>
      </w:r>
      <w:proofErr w:type="spellEnd"/>
      <w:proofErr w:type="gramEnd"/>
      <w:r w:rsidRPr="00574473">
        <w:rPr>
          <w:rFonts w:ascii="Liberation Serif" w:hAnsi="Liberation Serif"/>
          <w:i/>
          <w:iCs/>
          <w:lang w:val="en-US"/>
        </w:rPr>
        <w:t xml:space="preserve"> folder.</w:t>
      </w:r>
    </w:p>
    <w:p w14:paraId="02EA41C1" w14:textId="77777777" w:rsidR="00835DDB" w:rsidRPr="00835DDB" w:rsidRDefault="00835DDB" w:rsidP="00835DDB">
      <w:pPr>
        <w:pStyle w:val="Paragraph"/>
        <w:spacing w:before="0"/>
        <w:jc w:val="both"/>
        <w:rPr>
          <w:rFonts w:ascii="Liberation Serif" w:hAnsi="Liberation Serif"/>
          <w:lang w:val="en-US"/>
        </w:rPr>
      </w:pPr>
    </w:p>
    <w:p w14:paraId="71A5D7E5"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3591918"/>
        <w:rPr>
          <w:rFonts w:ascii="Consolas" w:hAnsi="Consolas" w:cs="Courier New"/>
          <w:sz w:val="17"/>
          <w:szCs w:val="17"/>
          <w:lang w:val="en-US"/>
        </w:rPr>
      </w:pPr>
      <w:r w:rsidRPr="002C786E">
        <w:rPr>
          <w:rFonts w:ascii="Consolas" w:hAnsi="Consolas" w:cs="Courier New"/>
          <w:sz w:val="17"/>
          <w:szCs w:val="17"/>
          <w:lang w:val="en-US"/>
        </w:rPr>
        <w:t xml:space="preserve"> 1. </w:t>
      </w:r>
      <w:proofErr w:type="gramStart"/>
      <w:r w:rsidRPr="002C786E">
        <w:rPr>
          <w:rFonts w:ascii="Consolas" w:hAnsi="Consolas" w:cs="Courier New"/>
          <w:color w:val="880000"/>
          <w:sz w:val="17"/>
          <w:szCs w:val="17"/>
          <w:lang w:val="en-US"/>
        </w:rPr>
        <w:t>#!/</w:t>
      </w:r>
      <w:proofErr w:type="gramEnd"/>
      <w:r w:rsidRPr="002C786E">
        <w:rPr>
          <w:rFonts w:ascii="Consolas" w:hAnsi="Consolas" w:cs="Courier New"/>
          <w:color w:val="880000"/>
          <w:sz w:val="17"/>
          <w:szCs w:val="17"/>
          <w:lang w:val="en-US"/>
        </w:rPr>
        <w:t>usr/bin/env python</w:t>
      </w:r>
    </w:p>
    <w:p w14:paraId="02585E50"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3591918"/>
        <w:rPr>
          <w:rFonts w:ascii="Consolas" w:hAnsi="Consolas" w:cs="Courier New"/>
          <w:sz w:val="17"/>
          <w:szCs w:val="17"/>
          <w:lang w:val="en-US"/>
        </w:rPr>
      </w:pPr>
      <w:r w:rsidRPr="002C786E">
        <w:rPr>
          <w:rFonts w:ascii="Consolas" w:hAnsi="Consolas" w:cs="Courier New"/>
          <w:sz w:val="17"/>
          <w:szCs w:val="17"/>
          <w:lang w:val="en-US"/>
        </w:rPr>
        <w:t xml:space="preserve"> 2. </w:t>
      </w:r>
      <w:r w:rsidRPr="002C786E">
        <w:rPr>
          <w:rFonts w:ascii="Consolas" w:hAnsi="Consolas" w:cs="Courier New"/>
          <w:color w:val="000000"/>
          <w:sz w:val="17"/>
          <w:szCs w:val="17"/>
          <w:lang w:val="en-US"/>
        </w:rPr>
        <w:t> </w:t>
      </w:r>
    </w:p>
    <w:p w14:paraId="1326C8C1"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3591918"/>
        <w:rPr>
          <w:rFonts w:ascii="Consolas" w:hAnsi="Consolas" w:cs="Courier New"/>
          <w:sz w:val="17"/>
          <w:szCs w:val="17"/>
          <w:lang w:val="en-US"/>
        </w:rPr>
      </w:pPr>
      <w:r w:rsidRPr="002C786E">
        <w:rPr>
          <w:rFonts w:ascii="Consolas" w:hAnsi="Consolas" w:cs="Courier New"/>
          <w:sz w:val="17"/>
          <w:szCs w:val="17"/>
          <w:lang w:val="en-US"/>
        </w:rPr>
        <w:t xml:space="preserve"> 3. </w:t>
      </w:r>
      <w:proofErr w:type="gramStart"/>
      <w:r w:rsidRPr="002C786E">
        <w:rPr>
          <w:rFonts w:ascii="Consolas" w:hAnsi="Consolas" w:cs="Courier New"/>
          <w:color w:val="000088"/>
          <w:sz w:val="17"/>
          <w:szCs w:val="17"/>
          <w:lang w:val="en-US"/>
        </w:rPr>
        <w:t>import</w:t>
      </w:r>
      <w:r w:rsidRPr="002C786E">
        <w:rPr>
          <w:rFonts w:ascii="Consolas" w:hAnsi="Consolas" w:cs="Courier New"/>
          <w:color w:val="000000"/>
          <w:sz w:val="17"/>
          <w:szCs w:val="17"/>
          <w:lang w:val="en-US"/>
        </w:rPr>
        <w:t xml:space="preserve"> </w:t>
      </w:r>
      <w:proofErr w:type="spellStart"/>
      <w:r w:rsidRPr="002C786E">
        <w:rPr>
          <w:rFonts w:ascii="Consolas" w:hAnsi="Consolas" w:cs="Courier New"/>
          <w:color w:val="000000"/>
          <w:sz w:val="17"/>
          <w:szCs w:val="17"/>
          <w:lang w:val="en-US"/>
        </w:rPr>
        <w:t>os</w:t>
      </w:r>
      <w:proofErr w:type="spellEnd"/>
      <w:proofErr w:type="gramEnd"/>
    </w:p>
    <w:p w14:paraId="51F0559A"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3591918"/>
        <w:rPr>
          <w:rFonts w:ascii="Consolas" w:hAnsi="Consolas" w:cs="Courier New"/>
          <w:sz w:val="17"/>
          <w:szCs w:val="17"/>
          <w:lang w:val="en-US"/>
        </w:rPr>
      </w:pPr>
      <w:r w:rsidRPr="002C786E">
        <w:rPr>
          <w:rFonts w:ascii="Consolas" w:hAnsi="Consolas" w:cs="Courier New"/>
          <w:sz w:val="17"/>
          <w:szCs w:val="17"/>
          <w:lang w:val="en-US"/>
        </w:rPr>
        <w:t xml:space="preserve"> 4. </w:t>
      </w:r>
      <w:r w:rsidRPr="002C786E">
        <w:rPr>
          <w:rFonts w:ascii="Consolas" w:hAnsi="Consolas" w:cs="Courier New"/>
          <w:color w:val="000088"/>
          <w:sz w:val="17"/>
          <w:szCs w:val="17"/>
          <w:lang w:val="en-US"/>
        </w:rPr>
        <w:t>import</w:t>
      </w:r>
      <w:r w:rsidRPr="002C786E">
        <w:rPr>
          <w:rFonts w:ascii="Consolas" w:hAnsi="Consolas" w:cs="Courier New"/>
          <w:color w:val="000000"/>
          <w:sz w:val="17"/>
          <w:szCs w:val="17"/>
          <w:lang w:val="en-US"/>
        </w:rPr>
        <w:t xml:space="preserve"> </w:t>
      </w:r>
      <w:proofErr w:type="spellStart"/>
      <w:proofErr w:type="gramStart"/>
      <w:r w:rsidRPr="002C786E">
        <w:rPr>
          <w:rFonts w:ascii="Consolas" w:hAnsi="Consolas" w:cs="Courier New"/>
          <w:color w:val="000000"/>
          <w:sz w:val="17"/>
          <w:szCs w:val="17"/>
          <w:lang w:val="en-US"/>
        </w:rPr>
        <w:t>agentspeak</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runtime</w:t>
      </w:r>
      <w:proofErr w:type="spellEnd"/>
      <w:proofErr w:type="gramEnd"/>
    </w:p>
    <w:p w14:paraId="0C10DC5A"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3591918"/>
        <w:rPr>
          <w:rFonts w:ascii="Consolas" w:hAnsi="Consolas" w:cs="Courier New"/>
          <w:sz w:val="17"/>
          <w:szCs w:val="17"/>
          <w:lang w:val="en-US"/>
        </w:rPr>
      </w:pPr>
      <w:r w:rsidRPr="002C786E">
        <w:rPr>
          <w:rFonts w:ascii="Consolas" w:hAnsi="Consolas" w:cs="Courier New"/>
          <w:sz w:val="17"/>
          <w:szCs w:val="17"/>
          <w:lang w:val="en-US"/>
        </w:rPr>
        <w:t xml:space="preserve"> 5. </w:t>
      </w:r>
      <w:r w:rsidRPr="002C786E">
        <w:rPr>
          <w:rFonts w:ascii="Consolas" w:hAnsi="Consolas" w:cs="Courier New"/>
          <w:color w:val="000088"/>
          <w:sz w:val="17"/>
          <w:szCs w:val="17"/>
          <w:lang w:val="en-US"/>
        </w:rPr>
        <w:t>import</w:t>
      </w:r>
      <w:r w:rsidRPr="002C786E">
        <w:rPr>
          <w:rFonts w:ascii="Consolas" w:hAnsi="Consolas" w:cs="Courier New"/>
          <w:color w:val="000000"/>
          <w:sz w:val="17"/>
          <w:szCs w:val="17"/>
          <w:lang w:val="en-US"/>
        </w:rPr>
        <w:t xml:space="preserve"> </w:t>
      </w:r>
      <w:proofErr w:type="spellStart"/>
      <w:proofErr w:type="gramStart"/>
      <w:r w:rsidRPr="002C786E">
        <w:rPr>
          <w:rFonts w:ascii="Consolas" w:hAnsi="Consolas" w:cs="Courier New"/>
          <w:color w:val="000000"/>
          <w:sz w:val="17"/>
          <w:szCs w:val="17"/>
          <w:lang w:val="en-US"/>
        </w:rPr>
        <w:t>agentspeak</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stdlib</w:t>
      </w:r>
      <w:proofErr w:type="spellEnd"/>
      <w:proofErr w:type="gramEnd"/>
    </w:p>
    <w:p w14:paraId="7DE20F48"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3591918"/>
        <w:rPr>
          <w:rFonts w:ascii="Consolas" w:hAnsi="Consolas" w:cs="Courier New"/>
          <w:sz w:val="17"/>
          <w:szCs w:val="17"/>
          <w:lang w:val="en-US"/>
        </w:rPr>
      </w:pPr>
      <w:r w:rsidRPr="002C786E">
        <w:rPr>
          <w:rFonts w:ascii="Consolas" w:hAnsi="Consolas" w:cs="Courier New"/>
          <w:sz w:val="17"/>
          <w:szCs w:val="17"/>
          <w:lang w:val="en-US"/>
        </w:rPr>
        <w:t xml:space="preserve"> 6. </w:t>
      </w:r>
      <w:r w:rsidRPr="002C786E">
        <w:rPr>
          <w:rFonts w:ascii="Consolas" w:hAnsi="Consolas" w:cs="Courier New"/>
          <w:color w:val="000000"/>
          <w:sz w:val="17"/>
          <w:szCs w:val="17"/>
          <w:lang w:val="en-US"/>
        </w:rPr>
        <w:t> </w:t>
      </w:r>
    </w:p>
    <w:p w14:paraId="64712BE6"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3591918"/>
        <w:rPr>
          <w:rFonts w:ascii="Consolas" w:hAnsi="Consolas" w:cs="Courier New"/>
          <w:sz w:val="17"/>
          <w:szCs w:val="17"/>
          <w:lang w:val="en-US"/>
        </w:rPr>
      </w:pPr>
      <w:r w:rsidRPr="002C786E">
        <w:rPr>
          <w:rFonts w:ascii="Consolas" w:hAnsi="Consolas" w:cs="Courier New"/>
          <w:sz w:val="17"/>
          <w:szCs w:val="17"/>
          <w:lang w:val="en-US"/>
        </w:rPr>
        <w:t xml:space="preserve"> 7. </w:t>
      </w:r>
      <w:r w:rsidRPr="002C786E">
        <w:rPr>
          <w:rFonts w:ascii="Consolas" w:hAnsi="Consolas" w:cs="Courier New"/>
          <w:color w:val="000088"/>
          <w:sz w:val="17"/>
          <w:szCs w:val="17"/>
          <w:lang w:val="en-US"/>
        </w:rPr>
        <w:t>def</w:t>
      </w:r>
      <w:r w:rsidRPr="002C786E">
        <w:rPr>
          <w:rFonts w:ascii="Consolas" w:hAnsi="Consolas" w:cs="Courier New"/>
          <w:color w:val="000000"/>
          <w:sz w:val="17"/>
          <w:szCs w:val="17"/>
          <w:lang w:val="en-US"/>
        </w:rPr>
        <w:t xml:space="preserve"> </w:t>
      </w:r>
      <w:proofErr w:type="gramStart"/>
      <w:r w:rsidRPr="002C786E">
        <w:rPr>
          <w:rFonts w:ascii="Consolas" w:hAnsi="Consolas" w:cs="Courier New"/>
          <w:color w:val="000000"/>
          <w:sz w:val="17"/>
          <w:szCs w:val="17"/>
          <w:lang w:val="en-US"/>
        </w:rPr>
        <w:t>main</w:t>
      </w:r>
      <w:r w:rsidRPr="002C786E">
        <w:rPr>
          <w:rFonts w:ascii="Consolas" w:hAnsi="Consolas" w:cs="Courier New"/>
          <w:color w:val="666600"/>
          <w:sz w:val="17"/>
          <w:szCs w:val="17"/>
          <w:lang w:val="en-US"/>
        </w:rPr>
        <w:t>(</w:t>
      </w:r>
      <w:proofErr w:type="gramEnd"/>
      <w:r w:rsidRPr="002C786E">
        <w:rPr>
          <w:rFonts w:ascii="Consolas" w:hAnsi="Consolas" w:cs="Courier New"/>
          <w:color w:val="666600"/>
          <w:sz w:val="17"/>
          <w:szCs w:val="17"/>
          <w:lang w:val="en-US"/>
        </w:rPr>
        <w:t>):</w:t>
      </w:r>
    </w:p>
    <w:p w14:paraId="64AE0260"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3591918"/>
        <w:rPr>
          <w:rFonts w:ascii="Consolas" w:hAnsi="Consolas" w:cs="Courier New"/>
          <w:sz w:val="17"/>
          <w:szCs w:val="17"/>
          <w:lang w:val="en-US"/>
        </w:rPr>
      </w:pPr>
      <w:r w:rsidRPr="002C786E">
        <w:rPr>
          <w:rFonts w:ascii="Consolas" w:hAnsi="Consolas" w:cs="Courier New"/>
          <w:sz w:val="17"/>
          <w:szCs w:val="17"/>
          <w:lang w:val="en-US"/>
        </w:rPr>
        <w:t xml:space="preserve"> </w:t>
      </w:r>
      <w:proofErr w:type="gramStart"/>
      <w:r w:rsidRPr="002C786E">
        <w:rPr>
          <w:rFonts w:ascii="Consolas" w:hAnsi="Consolas" w:cs="Courier New"/>
          <w:sz w:val="17"/>
          <w:szCs w:val="17"/>
          <w:lang w:val="en-US"/>
        </w:rPr>
        <w:t xml:space="preserve">8. </w:t>
      </w:r>
      <w:r w:rsidRPr="002C786E">
        <w:rPr>
          <w:rFonts w:ascii="Consolas" w:hAnsi="Consolas" w:cs="Courier New"/>
          <w:color w:val="000000"/>
          <w:sz w:val="17"/>
          <w:szCs w:val="17"/>
          <w:lang w:val="en-US"/>
        </w:rPr>
        <w:t xml:space="preserve">    </w:t>
      </w:r>
      <w:r w:rsidRPr="002C786E">
        <w:rPr>
          <w:rFonts w:ascii="Consolas" w:hAnsi="Consolas" w:cs="Courier New"/>
          <w:color w:val="880000"/>
          <w:sz w:val="17"/>
          <w:szCs w:val="17"/>
          <w:lang w:val="en-US"/>
        </w:rPr>
        <w:t>#</w:t>
      </w:r>
      <w:proofErr w:type="gramEnd"/>
      <w:r w:rsidRPr="002C786E">
        <w:rPr>
          <w:rFonts w:ascii="Consolas" w:hAnsi="Consolas" w:cs="Courier New"/>
          <w:color w:val="880000"/>
          <w:sz w:val="17"/>
          <w:szCs w:val="17"/>
          <w:lang w:val="en-US"/>
        </w:rPr>
        <w:t xml:space="preserve"> Create the environment</w:t>
      </w:r>
    </w:p>
    <w:p w14:paraId="029E0554"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3591918"/>
        <w:rPr>
          <w:rFonts w:ascii="Consolas" w:hAnsi="Consolas" w:cs="Courier New"/>
          <w:sz w:val="17"/>
          <w:szCs w:val="17"/>
          <w:lang w:val="en-US"/>
        </w:rPr>
      </w:pPr>
      <w:r w:rsidRPr="002C786E">
        <w:rPr>
          <w:rFonts w:ascii="Consolas" w:hAnsi="Consolas" w:cs="Courier New"/>
          <w:sz w:val="17"/>
          <w:szCs w:val="17"/>
          <w:lang w:val="en-US"/>
        </w:rPr>
        <w:t xml:space="preserve"> 9. </w:t>
      </w:r>
      <w:r w:rsidRPr="002C786E">
        <w:rPr>
          <w:rFonts w:ascii="Consolas" w:hAnsi="Consolas" w:cs="Courier New"/>
          <w:color w:val="000000"/>
          <w:sz w:val="17"/>
          <w:szCs w:val="17"/>
          <w:lang w:val="en-US"/>
        </w:rPr>
        <w:t xml:space="preserve">    env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proofErr w:type="spellStart"/>
      <w:proofErr w:type="gramStart"/>
      <w:r w:rsidRPr="002C786E">
        <w:rPr>
          <w:rFonts w:ascii="Consolas" w:hAnsi="Consolas" w:cs="Courier New"/>
          <w:color w:val="000000"/>
          <w:sz w:val="17"/>
          <w:szCs w:val="17"/>
          <w:lang w:val="en-US"/>
        </w:rPr>
        <w:t>agentspeak</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runtime</w:t>
      </w:r>
      <w:proofErr w:type="gramEnd"/>
      <w:r w:rsidRPr="002C786E">
        <w:rPr>
          <w:rFonts w:ascii="Consolas" w:hAnsi="Consolas" w:cs="Courier New"/>
          <w:color w:val="666600"/>
          <w:sz w:val="17"/>
          <w:szCs w:val="17"/>
          <w:lang w:val="en-US"/>
        </w:rPr>
        <w:t>.</w:t>
      </w:r>
      <w:r w:rsidRPr="002C786E">
        <w:rPr>
          <w:rFonts w:ascii="Consolas" w:hAnsi="Consolas" w:cs="Courier New"/>
          <w:color w:val="660066"/>
          <w:sz w:val="17"/>
          <w:szCs w:val="17"/>
          <w:lang w:val="en-US"/>
        </w:rPr>
        <w:t>Environment</w:t>
      </w:r>
      <w:proofErr w:type="spellEnd"/>
      <w:r w:rsidRPr="002C786E">
        <w:rPr>
          <w:rFonts w:ascii="Consolas" w:hAnsi="Consolas" w:cs="Courier New"/>
          <w:color w:val="666600"/>
          <w:sz w:val="17"/>
          <w:szCs w:val="17"/>
          <w:lang w:val="en-US"/>
        </w:rPr>
        <w:t>()</w:t>
      </w:r>
    </w:p>
    <w:p w14:paraId="033F22F0"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3591918"/>
        <w:rPr>
          <w:rFonts w:ascii="Consolas" w:hAnsi="Consolas" w:cs="Courier New"/>
          <w:sz w:val="17"/>
          <w:szCs w:val="17"/>
          <w:lang w:val="en-US"/>
        </w:rPr>
      </w:pPr>
      <w:r w:rsidRPr="002C786E">
        <w:rPr>
          <w:rFonts w:ascii="Consolas" w:hAnsi="Consolas" w:cs="Courier New"/>
          <w:sz w:val="17"/>
          <w:szCs w:val="17"/>
          <w:lang w:val="en-US"/>
        </w:rPr>
        <w:t xml:space="preserve">10. </w:t>
      </w:r>
      <w:r w:rsidRPr="002C786E">
        <w:rPr>
          <w:rFonts w:ascii="Consolas" w:hAnsi="Consolas" w:cs="Courier New"/>
          <w:color w:val="000000"/>
          <w:sz w:val="17"/>
          <w:szCs w:val="17"/>
          <w:lang w:val="en-US"/>
        </w:rPr>
        <w:t xml:space="preserve">    actions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proofErr w:type="spellStart"/>
      <w:proofErr w:type="gramStart"/>
      <w:r w:rsidRPr="002C786E">
        <w:rPr>
          <w:rFonts w:ascii="Consolas" w:hAnsi="Consolas" w:cs="Courier New"/>
          <w:color w:val="000000"/>
          <w:sz w:val="17"/>
          <w:szCs w:val="17"/>
          <w:lang w:val="en-US"/>
        </w:rPr>
        <w:t>agentspeak</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stdlib</w:t>
      </w:r>
      <w:proofErr w:type="gramEnd"/>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actions</w:t>
      </w:r>
      <w:proofErr w:type="spellEnd"/>
    </w:p>
    <w:p w14:paraId="282C063E"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3591918"/>
        <w:rPr>
          <w:rFonts w:ascii="Consolas" w:hAnsi="Consolas" w:cs="Courier New"/>
          <w:sz w:val="17"/>
          <w:szCs w:val="17"/>
          <w:lang w:val="en-US"/>
        </w:rPr>
      </w:pPr>
      <w:r w:rsidRPr="002C786E">
        <w:rPr>
          <w:rFonts w:ascii="Consolas" w:hAnsi="Consolas" w:cs="Courier New"/>
          <w:sz w:val="17"/>
          <w:szCs w:val="17"/>
          <w:lang w:val="en-US"/>
        </w:rPr>
        <w:t xml:space="preserve">11. </w:t>
      </w:r>
      <w:r w:rsidRPr="002C786E">
        <w:rPr>
          <w:rFonts w:ascii="Consolas" w:hAnsi="Consolas" w:cs="Courier New"/>
          <w:color w:val="000000"/>
          <w:sz w:val="17"/>
          <w:szCs w:val="17"/>
          <w:lang w:val="en-US"/>
        </w:rPr>
        <w:t> </w:t>
      </w:r>
    </w:p>
    <w:p w14:paraId="3BF833B6"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3591918"/>
        <w:rPr>
          <w:rFonts w:ascii="Consolas" w:hAnsi="Consolas" w:cs="Courier New"/>
          <w:sz w:val="17"/>
          <w:szCs w:val="17"/>
          <w:lang w:val="en-US"/>
        </w:rPr>
      </w:pPr>
      <w:proofErr w:type="gramStart"/>
      <w:r w:rsidRPr="002C786E">
        <w:rPr>
          <w:rFonts w:ascii="Consolas" w:hAnsi="Consolas" w:cs="Courier New"/>
          <w:sz w:val="17"/>
          <w:szCs w:val="17"/>
          <w:lang w:val="en-US"/>
        </w:rPr>
        <w:t xml:space="preserve">12. </w:t>
      </w:r>
      <w:r w:rsidRPr="002C786E">
        <w:rPr>
          <w:rFonts w:ascii="Consolas" w:hAnsi="Consolas" w:cs="Courier New"/>
          <w:color w:val="000000"/>
          <w:sz w:val="17"/>
          <w:szCs w:val="17"/>
          <w:lang w:val="en-US"/>
        </w:rPr>
        <w:t xml:space="preserve">    </w:t>
      </w:r>
      <w:r w:rsidRPr="002C786E">
        <w:rPr>
          <w:rFonts w:ascii="Consolas" w:hAnsi="Consolas" w:cs="Courier New"/>
          <w:color w:val="880000"/>
          <w:sz w:val="17"/>
          <w:szCs w:val="17"/>
          <w:lang w:val="en-US"/>
        </w:rPr>
        <w:t>#</w:t>
      </w:r>
      <w:proofErr w:type="gramEnd"/>
      <w:r w:rsidRPr="002C786E">
        <w:rPr>
          <w:rFonts w:ascii="Consolas" w:hAnsi="Consolas" w:cs="Courier New"/>
          <w:color w:val="880000"/>
          <w:sz w:val="17"/>
          <w:szCs w:val="17"/>
          <w:lang w:val="en-US"/>
        </w:rPr>
        <w:t xml:space="preserve"> Build the first agent (Prosumer1) from prosumer1.asl</w:t>
      </w:r>
    </w:p>
    <w:p w14:paraId="3BE4B259"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3591918"/>
        <w:rPr>
          <w:rFonts w:ascii="Consolas" w:hAnsi="Consolas" w:cs="Courier New"/>
          <w:sz w:val="17"/>
          <w:szCs w:val="17"/>
          <w:lang w:val="en-US"/>
        </w:rPr>
      </w:pPr>
      <w:r w:rsidRPr="002C786E">
        <w:rPr>
          <w:rFonts w:ascii="Consolas" w:hAnsi="Consolas" w:cs="Courier New"/>
          <w:sz w:val="17"/>
          <w:szCs w:val="17"/>
          <w:lang w:val="en-US"/>
        </w:rPr>
        <w:t xml:space="preserve">13. </w:t>
      </w:r>
      <w:r w:rsidRPr="002C786E">
        <w:rPr>
          <w:rFonts w:ascii="Consolas" w:hAnsi="Consolas" w:cs="Courier New"/>
          <w:color w:val="000000"/>
          <w:sz w:val="17"/>
          <w:szCs w:val="17"/>
          <w:lang w:val="en-US"/>
        </w:rPr>
        <w:t xml:space="preserve">    </w:t>
      </w:r>
      <w:r w:rsidRPr="002C786E">
        <w:rPr>
          <w:rFonts w:ascii="Consolas" w:hAnsi="Consolas" w:cs="Courier New"/>
          <w:color w:val="000088"/>
          <w:sz w:val="17"/>
          <w:szCs w:val="17"/>
          <w:lang w:val="en-US"/>
        </w:rPr>
        <w:t>with</w:t>
      </w:r>
      <w:r w:rsidRPr="002C786E">
        <w:rPr>
          <w:rFonts w:ascii="Consolas" w:hAnsi="Consolas" w:cs="Courier New"/>
          <w:color w:val="000000"/>
          <w:sz w:val="17"/>
          <w:szCs w:val="17"/>
          <w:lang w:val="en-US"/>
        </w:rPr>
        <w:t xml:space="preserve"> open</w:t>
      </w:r>
      <w:r w:rsidRPr="002C786E">
        <w:rPr>
          <w:rFonts w:ascii="Consolas" w:hAnsi="Consolas" w:cs="Courier New"/>
          <w:color w:val="666600"/>
          <w:sz w:val="17"/>
          <w:szCs w:val="17"/>
          <w:lang w:val="en-US"/>
        </w:rPr>
        <w:t>(</w:t>
      </w:r>
      <w:proofErr w:type="spellStart"/>
      <w:proofErr w:type="gramStart"/>
      <w:r w:rsidRPr="002C786E">
        <w:rPr>
          <w:rFonts w:ascii="Consolas" w:hAnsi="Consolas" w:cs="Courier New"/>
          <w:color w:val="000000"/>
          <w:sz w:val="17"/>
          <w:szCs w:val="17"/>
          <w:lang w:val="en-US"/>
        </w:rPr>
        <w:t>os</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path</w:t>
      </w:r>
      <w:proofErr w:type="gramEnd"/>
      <w:r w:rsidRPr="002C786E">
        <w:rPr>
          <w:rFonts w:ascii="Consolas" w:hAnsi="Consolas" w:cs="Courier New"/>
          <w:color w:val="666600"/>
          <w:sz w:val="17"/>
          <w:szCs w:val="17"/>
          <w:lang w:val="en-US"/>
        </w:rPr>
        <w:t>.</w:t>
      </w:r>
      <w:r w:rsidRPr="002C786E">
        <w:rPr>
          <w:rFonts w:ascii="Consolas" w:hAnsi="Consolas" w:cs="Courier New"/>
          <w:color w:val="000088"/>
          <w:sz w:val="17"/>
          <w:szCs w:val="17"/>
          <w:lang w:val="en-US"/>
        </w:rPr>
        <w:t>join</w:t>
      </w:r>
      <w:proofErr w:type="spellEnd"/>
      <w:r w:rsidRPr="002C786E">
        <w:rPr>
          <w:rFonts w:ascii="Consolas" w:hAnsi="Consolas" w:cs="Courier New"/>
          <w:color w:val="666600"/>
          <w:sz w:val="17"/>
          <w:szCs w:val="17"/>
          <w:lang w:val="en-US"/>
        </w:rPr>
        <w:t>(</w:t>
      </w:r>
      <w:proofErr w:type="spellStart"/>
      <w:r w:rsidRPr="002C786E">
        <w:rPr>
          <w:rFonts w:ascii="Consolas" w:hAnsi="Consolas" w:cs="Courier New"/>
          <w:color w:val="000000"/>
          <w:sz w:val="17"/>
          <w:szCs w:val="17"/>
          <w:lang w:val="en-US"/>
        </w:rPr>
        <w:t>os</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path</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dirname</w:t>
      </w:r>
      <w:proofErr w:type="spellEnd"/>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__file__</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008800"/>
          <w:sz w:val="17"/>
          <w:szCs w:val="17"/>
          <w:lang w:val="en-US"/>
        </w:rPr>
        <w:t>"prosumer1.asl"</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000088"/>
          <w:sz w:val="17"/>
          <w:szCs w:val="17"/>
          <w:lang w:val="en-US"/>
        </w:rPr>
        <w:t>as</w:t>
      </w:r>
      <w:r w:rsidRPr="002C786E">
        <w:rPr>
          <w:rFonts w:ascii="Consolas" w:hAnsi="Consolas" w:cs="Courier New"/>
          <w:color w:val="000000"/>
          <w:sz w:val="17"/>
          <w:szCs w:val="17"/>
          <w:lang w:val="en-US"/>
        </w:rPr>
        <w:t xml:space="preserve"> source</w:t>
      </w:r>
      <w:r w:rsidRPr="002C786E">
        <w:rPr>
          <w:rFonts w:ascii="Consolas" w:hAnsi="Consolas" w:cs="Courier New"/>
          <w:color w:val="666600"/>
          <w:sz w:val="17"/>
          <w:szCs w:val="17"/>
          <w:lang w:val="en-US"/>
        </w:rPr>
        <w:t>:</w:t>
      </w:r>
    </w:p>
    <w:p w14:paraId="4F9AC305"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3591918"/>
        <w:rPr>
          <w:rFonts w:ascii="Consolas" w:hAnsi="Consolas" w:cs="Courier New"/>
          <w:sz w:val="17"/>
          <w:szCs w:val="17"/>
          <w:lang w:val="en-US"/>
        </w:rPr>
      </w:pPr>
      <w:r w:rsidRPr="002C786E">
        <w:rPr>
          <w:rFonts w:ascii="Consolas" w:hAnsi="Consolas" w:cs="Courier New"/>
          <w:sz w:val="17"/>
          <w:szCs w:val="17"/>
          <w:lang w:val="en-US"/>
        </w:rPr>
        <w:t xml:space="preserve">14. </w:t>
      </w:r>
      <w:r w:rsidRPr="002C786E">
        <w:rPr>
          <w:rFonts w:ascii="Consolas" w:hAnsi="Consolas" w:cs="Courier New"/>
          <w:color w:val="000000"/>
          <w:sz w:val="17"/>
          <w:szCs w:val="17"/>
          <w:lang w:val="en-US"/>
        </w:rPr>
        <w:t xml:space="preserve">        agents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proofErr w:type="spellStart"/>
      <w:proofErr w:type="gramStart"/>
      <w:r w:rsidRPr="002C786E">
        <w:rPr>
          <w:rFonts w:ascii="Consolas" w:hAnsi="Consolas" w:cs="Courier New"/>
          <w:color w:val="000000"/>
          <w:sz w:val="17"/>
          <w:szCs w:val="17"/>
          <w:lang w:val="en-US"/>
        </w:rPr>
        <w:t>env</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build</w:t>
      </w:r>
      <w:proofErr w:type="gramEnd"/>
      <w:r w:rsidRPr="002C786E">
        <w:rPr>
          <w:rFonts w:ascii="Consolas" w:hAnsi="Consolas" w:cs="Courier New"/>
          <w:color w:val="000000"/>
          <w:sz w:val="17"/>
          <w:szCs w:val="17"/>
          <w:lang w:val="en-US"/>
        </w:rPr>
        <w:t>_agents</w:t>
      </w:r>
      <w:proofErr w:type="spellEnd"/>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source</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006666"/>
          <w:sz w:val="17"/>
          <w:szCs w:val="17"/>
          <w:lang w:val="en-US"/>
        </w:rPr>
        <w:t>1</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actions</w:t>
      </w:r>
      <w:r w:rsidRPr="002C786E">
        <w:rPr>
          <w:rFonts w:ascii="Consolas" w:hAnsi="Consolas" w:cs="Courier New"/>
          <w:color w:val="666600"/>
          <w:sz w:val="17"/>
          <w:szCs w:val="17"/>
          <w:lang w:val="en-US"/>
        </w:rPr>
        <w:t>)</w:t>
      </w:r>
    </w:p>
    <w:p w14:paraId="7F38639D"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3591918"/>
        <w:rPr>
          <w:rFonts w:ascii="Consolas" w:hAnsi="Consolas" w:cs="Courier New"/>
          <w:sz w:val="17"/>
          <w:szCs w:val="17"/>
          <w:lang w:val="en-US"/>
        </w:rPr>
      </w:pPr>
      <w:proofErr w:type="gramStart"/>
      <w:r w:rsidRPr="002C786E">
        <w:rPr>
          <w:rFonts w:ascii="Consolas" w:hAnsi="Consolas" w:cs="Courier New"/>
          <w:sz w:val="17"/>
          <w:szCs w:val="17"/>
          <w:lang w:val="en-US"/>
        </w:rPr>
        <w:t xml:space="preserve">15. </w:t>
      </w:r>
      <w:r w:rsidRPr="002C786E">
        <w:rPr>
          <w:rFonts w:ascii="Consolas" w:hAnsi="Consolas" w:cs="Courier New"/>
          <w:color w:val="000000"/>
          <w:sz w:val="17"/>
          <w:szCs w:val="17"/>
          <w:lang w:val="en-US"/>
        </w:rPr>
        <w:t xml:space="preserve">        </w:t>
      </w:r>
      <w:r w:rsidRPr="002C786E">
        <w:rPr>
          <w:rFonts w:ascii="Consolas" w:hAnsi="Consolas" w:cs="Courier New"/>
          <w:color w:val="880000"/>
          <w:sz w:val="17"/>
          <w:szCs w:val="17"/>
          <w:lang w:val="en-US"/>
        </w:rPr>
        <w:t>#</w:t>
      </w:r>
      <w:proofErr w:type="gramEnd"/>
      <w:r w:rsidRPr="002C786E">
        <w:rPr>
          <w:rFonts w:ascii="Consolas" w:hAnsi="Consolas" w:cs="Courier New"/>
          <w:color w:val="880000"/>
          <w:sz w:val="17"/>
          <w:szCs w:val="17"/>
          <w:lang w:val="en-US"/>
        </w:rPr>
        <w:t xml:space="preserve"> 'agents' is now a list containing one agent (Prosumer1)</w:t>
      </w:r>
    </w:p>
    <w:p w14:paraId="31528535"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3591918"/>
        <w:rPr>
          <w:rFonts w:ascii="Consolas" w:hAnsi="Consolas" w:cs="Courier New"/>
          <w:sz w:val="17"/>
          <w:szCs w:val="17"/>
          <w:lang w:val="en-US"/>
        </w:rPr>
      </w:pPr>
      <w:r w:rsidRPr="002C786E">
        <w:rPr>
          <w:rFonts w:ascii="Consolas" w:hAnsi="Consolas" w:cs="Courier New"/>
          <w:sz w:val="17"/>
          <w:szCs w:val="17"/>
          <w:lang w:val="en-US"/>
        </w:rPr>
        <w:t xml:space="preserve">16. </w:t>
      </w:r>
      <w:r w:rsidRPr="002C786E">
        <w:rPr>
          <w:rFonts w:ascii="Consolas" w:hAnsi="Consolas" w:cs="Courier New"/>
          <w:color w:val="000000"/>
          <w:sz w:val="17"/>
          <w:szCs w:val="17"/>
          <w:lang w:val="en-US"/>
        </w:rPr>
        <w:t> </w:t>
      </w:r>
    </w:p>
    <w:p w14:paraId="45CD0FCE"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3591918"/>
        <w:rPr>
          <w:rFonts w:ascii="Consolas" w:hAnsi="Consolas" w:cs="Courier New"/>
          <w:sz w:val="17"/>
          <w:szCs w:val="17"/>
          <w:lang w:val="en-US"/>
        </w:rPr>
      </w:pPr>
      <w:proofErr w:type="gramStart"/>
      <w:r w:rsidRPr="002C786E">
        <w:rPr>
          <w:rFonts w:ascii="Consolas" w:hAnsi="Consolas" w:cs="Courier New"/>
          <w:sz w:val="17"/>
          <w:szCs w:val="17"/>
          <w:lang w:val="en-US"/>
        </w:rPr>
        <w:t xml:space="preserve">17. </w:t>
      </w:r>
      <w:r w:rsidRPr="002C786E">
        <w:rPr>
          <w:rFonts w:ascii="Consolas" w:hAnsi="Consolas" w:cs="Courier New"/>
          <w:color w:val="000000"/>
          <w:sz w:val="17"/>
          <w:szCs w:val="17"/>
          <w:lang w:val="en-US"/>
        </w:rPr>
        <w:t xml:space="preserve">    </w:t>
      </w:r>
      <w:r w:rsidRPr="002C786E">
        <w:rPr>
          <w:rFonts w:ascii="Consolas" w:hAnsi="Consolas" w:cs="Courier New"/>
          <w:color w:val="880000"/>
          <w:sz w:val="17"/>
          <w:szCs w:val="17"/>
          <w:lang w:val="en-US"/>
        </w:rPr>
        <w:t>#</w:t>
      </w:r>
      <w:proofErr w:type="gramEnd"/>
      <w:r w:rsidRPr="002C786E">
        <w:rPr>
          <w:rFonts w:ascii="Consolas" w:hAnsi="Consolas" w:cs="Courier New"/>
          <w:color w:val="880000"/>
          <w:sz w:val="17"/>
          <w:szCs w:val="17"/>
          <w:lang w:val="en-US"/>
        </w:rPr>
        <w:t xml:space="preserve"> Build the second agent (Prosumer2) from prosumer2.asl</w:t>
      </w:r>
    </w:p>
    <w:p w14:paraId="66E42B99"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3591918"/>
        <w:rPr>
          <w:rFonts w:ascii="Consolas" w:hAnsi="Consolas" w:cs="Courier New"/>
          <w:sz w:val="17"/>
          <w:szCs w:val="17"/>
          <w:lang w:val="en-US"/>
        </w:rPr>
      </w:pPr>
      <w:r w:rsidRPr="002C786E">
        <w:rPr>
          <w:rFonts w:ascii="Consolas" w:hAnsi="Consolas" w:cs="Courier New"/>
          <w:sz w:val="17"/>
          <w:szCs w:val="17"/>
          <w:lang w:val="en-US"/>
        </w:rPr>
        <w:t xml:space="preserve">18. </w:t>
      </w:r>
      <w:r w:rsidRPr="002C786E">
        <w:rPr>
          <w:rFonts w:ascii="Consolas" w:hAnsi="Consolas" w:cs="Courier New"/>
          <w:color w:val="000000"/>
          <w:sz w:val="17"/>
          <w:szCs w:val="17"/>
          <w:lang w:val="en-US"/>
        </w:rPr>
        <w:t xml:space="preserve">    </w:t>
      </w:r>
      <w:r w:rsidRPr="002C786E">
        <w:rPr>
          <w:rFonts w:ascii="Consolas" w:hAnsi="Consolas" w:cs="Courier New"/>
          <w:color w:val="000088"/>
          <w:sz w:val="17"/>
          <w:szCs w:val="17"/>
          <w:lang w:val="en-US"/>
        </w:rPr>
        <w:t>with</w:t>
      </w:r>
      <w:r w:rsidRPr="002C786E">
        <w:rPr>
          <w:rFonts w:ascii="Consolas" w:hAnsi="Consolas" w:cs="Courier New"/>
          <w:color w:val="000000"/>
          <w:sz w:val="17"/>
          <w:szCs w:val="17"/>
          <w:lang w:val="en-US"/>
        </w:rPr>
        <w:t xml:space="preserve"> open</w:t>
      </w:r>
      <w:r w:rsidRPr="002C786E">
        <w:rPr>
          <w:rFonts w:ascii="Consolas" w:hAnsi="Consolas" w:cs="Courier New"/>
          <w:color w:val="666600"/>
          <w:sz w:val="17"/>
          <w:szCs w:val="17"/>
          <w:lang w:val="en-US"/>
        </w:rPr>
        <w:t>(</w:t>
      </w:r>
      <w:proofErr w:type="spellStart"/>
      <w:proofErr w:type="gramStart"/>
      <w:r w:rsidRPr="002C786E">
        <w:rPr>
          <w:rFonts w:ascii="Consolas" w:hAnsi="Consolas" w:cs="Courier New"/>
          <w:color w:val="000000"/>
          <w:sz w:val="17"/>
          <w:szCs w:val="17"/>
          <w:lang w:val="en-US"/>
        </w:rPr>
        <w:t>os</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path</w:t>
      </w:r>
      <w:proofErr w:type="gramEnd"/>
      <w:r w:rsidRPr="002C786E">
        <w:rPr>
          <w:rFonts w:ascii="Consolas" w:hAnsi="Consolas" w:cs="Courier New"/>
          <w:color w:val="666600"/>
          <w:sz w:val="17"/>
          <w:szCs w:val="17"/>
          <w:lang w:val="en-US"/>
        </w:rPr>
        <w:t>.</w:t>
      </w:r>
      <w:r w:rsidRPr="002C786E">
        <w:rPr>
          <w:rFonts w:ascii="Consolas" w:hAnsi="Consolas" w:cs="Courier New"/>
          <w:color w:val="000088"/>
          <w:sz w:val="17"/>
          <w:szCs w:val="17"/>
          <w:lang w:val="en-US"/>
        </w:rPr>
        <w:t>join</w:t>
      </w:r>
      <w:proofErr w:type="spellEnd"/>
      <w:r w:rsidRPr="002C786E">
        <w:rPr>
          <w:rFonts w:ascii="Consolas" w:hAnsi="Consolas" w:cs="Courier New"/>
          <w:color w:val="666600"/>
          <w:sz w:val="17"/>
          <w:szCs w:val="17"/>
          <w:lang w:val="en-US"/>
        </w:rPr>
        <w:t>(</w:t>
      </w:r>
      <w:proofErr w:type="spellStart"/>
      <w:r w:rsidRPr="002C786E">
        <w:rPr>
          <w:rFonts w:ascii="Consolas" w:hAnsi="Consolas" w:cs="Courier New"/>
          <w:color w:val="000000"/>
          <w:sz w:val="17"/>
          <w:szCs w:val="17"/>
          <w:lang w:val="en-US"/>
        </w:rPr>
        <w:t>os</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path</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dirname</w:t>
      </w:r>
      <w:proofErr w:type="spellEnd"/>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__file__</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008800"/>
          <w:sz w:val="17"/>
          <w:szCs w:val="17"/>
          <w:lang w:val="en-US"/>
        </w:rPr>
        <w:t>"prosumer2.asl"</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000088"/>
          <w:sz w:val="17"/>
          <w:szCs w:val="17"/>
          <w:lang w:val="en-US"/>
        </w:rPr>
        <w:t>as</w:t>
      </w:r>
      <w:r w:rsidRPr="002C786E">
        <w:rPr>
          <w:rFonts w:ascii="Consolas" w:hAnsi="Consolas" w:cs="Courier New"/>
          <w:color w:val="000000"/>
          <w:sz w:val="17"/>
          <w:szCs w:val="17"/>
          <w:lang w:val="en-US"/>
        </w:rPr>
        <w:t xml:space="preserve"> source</w:t>
      </w:r>
      <w:r w:rsidRPr="002C786E">
        <w:rPr>
          <w:rFonts w:ascii="Consolas" w:hAnsi="Consolas" w:cs="Courier New"/>
          <w:color w:val="666600"/>
          <w:sz w:val="17"/>
          <w:szCs w:val="17"/>
          <w:lang w:val="en-US"/>
        </w:rPr>
        <w:t>:</w:t>
      </w:r>
    </w:p>
    <w:p w14:paraId="5A697DA6"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3591918"/>
        <w:rPr>
          <w:rFonts w:ascii="Consolas" w:hAnsi="Consolas" w:cs="Courier New"/>
          <w:sz w:val="17"/>
          <w:szCs w:val="17"/>
          <w:lang w:val="en-US"/>
        </w:rPr>
      </w:pPr>
      <w:r w:rsidRPr="002C786E">
        <w:rPr>
          <w:rFonts w:ascii="Consolas" w:hAnsi="Consolas" w:cs="Courier New"/>
          <w:sz w:val="17"/>
          <w:szCs w:val="17"/>
          <w:lang w:val="en-US"/>
        </w:rPr>
        <w:t xml:space="preserve">19. </w:t>
      </w:r>
      <w:r w:rsidRPr="002C786E">
        <w:rPr>
          <w:rFonts w:ascii="Consolas" w:hAnsi="Consolas" w:cs="Courier New"/>
          <w:color w:val="000000"/>
          <w:sz w:val="17"/>
          <w:szCs w:val="17"/>
          <w:lang w:val="en-US"/>
        </w:rPr>
        <w:t xml:space="preserve">        </w:t>
      </w:r>
      <w:proofErr w:type="spellStart"/>
      <w:proofErr w:type="gramStart"/>
      <w:r w:rsidRPr="002C786E">
        <w:rPr>
          <w:rFonts w:ascii="Consolas" w:hAnsi="Consolas" w:cs="Courier New"/>
          <w:color w:val="000000"/>
          <w:sz w:val="17"/>
          <w:szCs w:val="17"/>
          <w:lang w:val="en-US"/>
        </w:rPr>
        <w:t>agents</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append</w:t>
      </w:r>
      <w:proofErr w:type="spellEnd"/>
      <w:proofErr w:type="gramEnd"/>
      <w:r w:rsidRPr="002C786E">
        <w:rPr>
          <w:rFonts w:ascii="Consolas" w:hAnsi="Consolas" w:cs="Courier New"/>
          <w:color w:val="666600"/>
          <w:sz w:val="17"/>
          <w:szCs w:val="17"/>
          <w:lang w:val="en-US"/>
        </w:rPr>
        <w:t>(</w:t>
      </w:r>
      <w:proofErr w:type="spellStart"/>
      <w:r w:rsidRPr="002C786E">
        <w:rPr>
          <w:rFonts w:ascii="Consolas" w:hAnsi="Consolas" w:cs="Courier New"/>
          <w:color w:val="000000"/>
          <w:sz w:val="17"/>
          <w:szCs w:val="17"/>
          <w:lang w:val="en-US"/>
        </w:rPr>
        <w:t>env</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build_agent</w:t>
      </w:r>
      <w:proofErr w:type="spellEnd"/>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source</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actions</w:t>
      </w:r>
      <w:r w:rsidRPr="002C786E">
        <w:rPr>
          <w:rFonts w:ascii="Consolas" w:hAnsi="Consolas" w:cs="Courier New"/>
          <w:color w:val="666600"/>
          <w:sz w:val="17"/>
          <w:szCs w:val="17"/>
          <w:lang w:val="en-US"/>
        </w:rPr>
        <w:t>))</w:t>
      </w:r>
    </w:p>
    <w:p w14:paraId="1C0626D1"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3591918"/>
        <w:rPr>
          <w:rFonts w:ascii="Consolas" w:hAnsi="Consolas" w:cs="Courier New"/>
          <w:sz w:val="17"/>
          <w:szCs w:val="17"/>
          <w:lang w:val="en-US"/>
        </w:rPr>
      </w:pPr>
      <w:proofErr w:type="gramStart"/>
      <w:r w:rsidRPr="002C786E">
        <w:rPr>
          <w:rFonts w:ascii="Consolas" w:hAnsi="Consolas" w:cs="Courier New"/>
          <w:sz w:val="17"/>
          <w:szCs w:val="17"/>
          <w:lang w:val="en-US"/>
        </w:rPr>
        <w:t xml:space="preserve">20. </w:t>
      </w:r>
      <w:r w:rsidRPr="002C786E">
        <w:rPr>
          <w:rFonts w:ascii="Consolas" w:hAnsi="Consolas" w:cs="Courier New"/>
          <w:color w:val="000000"/>
          <w:sz w:val="17"/>
          <w:szCs w:val="17"/>
          <w:lang w:val="en-US"/>
        </w:rPr>
        <w:t xml:space="preserve">        </w:t>
      </w:r>
      <w:r w:rsidRPr="002C786E">
        <w:rPr>
          <w:rFonts w:ascii="Consolas" w:hAnsi="Consolas" w:cs="Courier New"/>
          <w:color w:val="880000"/>
          <w:sz w:val="17"/>
          <w:szCs w:val="17"/>
          <w:lang w:val="en-US"/>
        </w:rPr>
        <w:t>#</w:t>
      </w:r>
      <w:proofErr w:type="gramEnd"/>
      <w:r w:rsidRPr="002C786E">
        <w:rPr>
          <w:rFonts w:ascii="Consolas" w:hAnsi="Consolas" w:cs="Courier New"/>
          <w:color w:val="880000"/>
          <w:sz w:val="17"/>
          <w:szCs w:val="17"/>
          <w:lang w:val="en-US"/>
        </w:rPr>
        <w:t xml:space="preserve"> Now agents </w:t>
      </w:r>
      <w:proofErr w:type="gramStart"/>
      <w:r w:rsidRPr="002C786E">
        <w:rPr>
          <w:rFonts w:ascii="Consolas" w:hAnsi="Consolas" w:cs="Courier New"/>
          <w:color w:val="880000"/>
          <w:sz w:val="17"/>
          <w:szCs w:val="17"/>
          <w:lang w:val="en-US"/>
        </w:rPr>
        <w:t>has</w:t>
      </w:r>
      <w:proofErr w:type="gramEnd"/>
      <w:r w:rsidRPr="002C786E">
        <w:rPr>
          <w:rFonts w:ascii="Consolas" w:hAnsi="Consolas" w:cs="Courier New"/>
          <w:color w:val="880000"/>
          <w:sz w:val="17"/>
          <w:szCs w:val="17"/>
          <w:lang w:val="en-US"/>
        </w:rPr>
        <w:t xml:space="preserve"> two agents: [Prosumer1, Prosumer2]</w:t>
      </w:r>
    </w:p>
    <w:p w14:paraId="330BEDC7"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3591918"/>
        <w:rPr>
          <w:rFonts w:ascii="Consolas" w:hAnsi="Consolas" w:cs="Courier New"/>
          <w:sz w:val="17"/>
          <w:szCs w:val="17"/>
          <w:lang w:val="en-US"/>
        </w:rPr>
      </w:pPr>
      <w:r w:rsidRPr="002C786E">
        <w:rPr>
          <w:rFonts w:ascii="Consolas" w:hAnsi="Consolas" w:cs="Courier New"/>
          <w:sz w:val="17"/>
          <w:szCs w:val="17"/>
          <w:lang w:val="en-US"/>
        </w:rPr>
        <w:t xml:space="preserve">21. </w:t>
      </w:r>
      <w:r w:rsidRPr="002C786E">
        <w:rPr>
          <w:rFonts w:ascii="Consolas" w:hAnsi="Consolas" w:cs="Courier New"/>
          <w:color w:val="000000"/>
          <w:sz w:val="17"/>
          <w:szCs w:val="17"/>
          <w:lang w:val="en-US"/>
        </w:rPr>
        <w:t> </w:t>
      </w:r>
    </w:p>
    <w:p w14:paraId="6BADBA91" w14:textId="394CBA1F"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3591918"/>
        <w:rPr>
          <w:rFonts w:ascii="Consolas" w:hAnsi="Consolas" w:cs="Courier New"/>
          <w:sz w:val="17"/>
          <w:szCs w:val="17"/>
          <w:lang w:val="en-US"/>
        </w:rPr>
      </w:pPr>
      <w:proofErr w:type="gramStart"/>
      <w:r w:rsidRPr="002C786E">
        <w:rPr>
          <w:rFonts w:ascii="Consolas" w:hAnsi="Consolas" w:cs="Courier New"/>
          <w:sz w:val="17"/>
          <w:szCs w:val="17"/>
          <w:lang w:val="en-US"/>
        </w:rPr>
        <w:t xml:space="preserve">22. </w:t>
      </w:r>
      <w:r w:rsidRPr="002C786E">
        <w:rPr>
          <w:rFonts w:ascii="Consolas" w:hAnsi="Consolas" w:cs="Courier New"/>
          <w:color w:val="000000"/>
          <w:sz w:val="17"/>
          <w:szCs w:val="17"/>
          <w:lang w:val="en-US"/>
        </w:rPr>
        <w:t xml:space="preserve">    </w:t>
      </w:r>
      <w:r w:rsidRPr="002C786E">
        <w:rPr>
          <w:rFonts w:ascii="Consolas" w:hAnsi="Consolas" w:cs="Courier New"/>
          <w:color w:val="880000"/>
          <w:sz w:val="17"/>
          <w:szCs w:val="17"/>
          <w:lang w:val="en-US"/>
        </w:rPr>
        <w:t>#</w:t>
      </w:r>
      <w:proofErr w:type="gramEnd"/>
      <w:r w:rsidRPr="002C786E">
        <w:rPr>
          <w:rFonts w:ascii="Consolas" w:hAnsi="Consolas" w:cs="Courier New"/>
          <w:color w:val="880000"/>
          <w:sz w:val="17"/>
          <w:szCs w:val="17"/>
          <w:lang w:val="en-US"/>
        </w:rPr>
        <w:t xml:space="preserve"> Run the environment (which runs all agents in agents)</w:t>
      </w:r>
    </w:p>
    <w:p w14:paraId="02DB2D43"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3591918"/>
        <w:rPr>
          <w:rFonts w:ascii="Consolas" w:hAnsi="Consolas" w:cs="Courier New"/>
          <w:sz w:val="17"/>
          <w:szCs w:val="17"/>
          <w:lang w:val="en-US"/>
        </w:rPr>
      </w:pPr>
      <w:r w:rsidRPr="002C786E">
        <w:rPr>
          <w:rFonts w:ascii="Consolas" w:hAnsi="Consolas" w:cs="Courier New"/>
          <w:sz w:val="17"/>
          <w:szCs w:val="17"/>
          <w:lang w:val="en-US"/>
        </w:rPr>
        <w:t xml:space="preserve">23. </w:t>
      </w:r>
      <w:r w:rsidRPr="002C786E">
        <w:rPr>
          <w:rFonts w:ascii="Consolas" w:hAnsi="Consolas" w:cs="Courier New"/>
          <w:color w:val="000000"/>
          <w:sz w:val="17"/>
          <w:szCs w:val="17"/>
          <w:lang w:val="en-US"/>
        </w:rPr>
        <w:t xml:space="preserve">    </w:t>
      </w:r>
      <w:proofErr w:type="spellStart"/>
      <w:proofErr w:type="gramStart"/>
      <w:r w:rsidRPr="002C786E">
        <w:rPr>
          <w:rFonts w:ascii="Consolas" w:hAnsi="Consolas" w:cs="Courier New"/>
          <w:color w:val="000000"/>
          <w:sz w:val="17"/>
          <w:szCs w:val="17"/>
          <w:lang w:val="en-US"/>
        </w:rPr>
        <w:t>env</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run</w:t>
      </w:r>
      <w:proofErr w:type="spellEnd"/>
      <w:r w:rsidRPr="002C786E">
        <w:rPr>
          <w:rFonts w:ascii="Consolas" w:hAnsi="Consolas" w:cs="Courier New"/>
          <w:color w:val="666600"/>
          <w:sz w:val="17"/>
          <w:szCs w:val="17"/>
          <w:lang w:val="en-US"/>
        </w:rPr>
        <w:t>(</w:t>
      </w:r>
      <w:proofErr w:type="gramEnd"/>
      <w:r w:rsidRPr="002C786E">
        <w:rPr>
          <w:rFonts w:ascii="Consolas" w:hAnsi="Consolas" w:cs="Courier New"/>
          <w:color w:val="666600"/>
          <w:sz w:val="17"/>
          <w:szCs w:val="17"/>
          <w:lang w:val="en-US"/>
        </w:rPr>
        <w:t>)</w:t>
      </w:r>
    </w:p>
    <w:p w14:paraId="2D641C10"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3591918"/>
        <w:rPr>
          <w:rFonts w:ascii="Consolas" w:hAnsi="Consolas" w:cs="Courier New"/>
          <w:sz w:val="17"/>
          <w:szCs w:val="17"/>
          <w:lang w:val="en-US"/>
        </w:rPr>
      </w:pPr>
      <w:r w:rsidRPr="002C786E">
        <w:rPr>
          <w:rFonts w:ascii="Consolas" w:hAnsi="Consolas" w:cs="Courier New"/>
          <w:sz w:val="17"/>
          <w:szCs w:val="17"/>
          <w:lang w:val="en-US"/>
        </w:rPr>
        <w:t xml:space="preserve">24. </w:t>
      </w:r>
      <w:r w:rsidRPr="002C786E">
        <w:rPr>
          <w:rFonts w:ascii="Consolas" w:hAnsi="Consolas" w:cs="Courier New"/>
          <w:color w:val="000000"/>
          <w:sz w:val="17"/>
          <w:szCs w:val="17"/>
          <w:lang w:val="en-US"/>
        </w:rPr>
        <w:t> </w:t>
      </w:r>
    </w:p>
    <w:p w14:paraId="7495588B"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3591918"/>
        <w:rPr>
          <w:rFonts w:ascii="Consolas" w:hAnsi="Consolas" w:cs="Courier New"/>
          <w:sz w:val="17"/>
          <w:szCs w:val="17"/>
          <w:lang w:val="en-US"/>
        </w:rPr>
      </w:pPr>
      <w:r w:rsidRPr="002C786E">
        <w:rPr>
          <w:rFonts w:ascii="Consolas" w:hAnsi="Consolas" w:cs="Courier New"/>
          <w:sz w:val="17"/>
          <w:szCs w:val="17"/>
          <w:lang w:val="en-US"/>
        </w:rPr>
        <w:t xml:space="preserve">25. </w:t>
      </w:r>
      <w:r w:rsidRPr="002C786E">
        <w:rPr>
          <w:rFonts w:ascii="Consolas" w:hAnsi="Consolas" w:cs="Courier New"/>
          <w:color w:val="000088"/>
          <w:sz w:val="17"/>
          <w:szCs w:val="17"/>
          <w:lang w:val="en-US"/>
        </w:rPr>
        <w:t>if</w:t>
      </w:r>
      <w:r w:rsidRPr="002C786E">
        <w:rPr>
          <w:rFonts w:ascii="Consolas" w:hAnsi="Consolas" w:cs="Courier New"/>
          <w:color w:val="000000"/>
          <w:sz w:val="17"/>
          <w:szCs w:val="17"/>
          <w:lang w:val="en-US"/>
        </w:rPr>
        <w:t xml:space="preserve"> __name__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008800"/>
          <w:sz w:val="17"/>
          <w:szCs w:val="17"/>
          <w:lang w:val="en-US"/>
        </w:rPr>
        <w:t>"__main__"</w:t>
      </w:r>
      <w:r w:rsidRPr="002C786E">
        <w:rPr>
          <w:rFonts w:ascii="Consolas" w:hAnsi="Consolas" w:cs="Courier New"/>
          <w:color w:val="666600"/>
          <w:sz w:val="17"/>
          <w:szCs w:val="17"/>
          <w:lang w:val="en-US"/>
        </w:rPr>
        <w:t>:</w:t>
      </w:r>
    </w:p>
    <w:p w14:paraId="6F885C52" w14:textId="4705B969" w:rsid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3591918"/>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main</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70CA9024" w14:textId="77777777" w:rsidR="002C786E" w:rsidRDefault="002C786E" w:rsidP="00C76450">
      <w:pPr>
        <w:pStyle w:val="Paragraph"/>
        <w:spacing w:before="0"/>
        <w:jc w:val="both"/>
        <w:rPr>
          <w:rFonts w:ascii="Liberation Serif" w:hAnsi="Liberation Serif"/>
          <w:b/>
          <w:bCs/>
          <w:sz w:val="28"/>
          <w:szCs w:val="28"/>
          <w:lang w:val="en-US"/>
        </w:rPr>
      </w:pPr>
    </w:p>
    <w:p w14:paraId="080993C8" w14:textId="35C44261" w:rsidR="002C786E" w:rsidRDefault="00835DDB" w:rsidP="00C76450">
      <w:pPr>
        <w:pStyle w:val="Paragraph"/>
        <w:spacing w:before="0"/>
        <w:jc w:val="both"/>
        <w:rPr>
          <w:rFonts w:ascii="Liberation Serif" w:hAnsi="Liberation Serif"/>
          <w:lang w:val="en-US"/>
        </w:rPr>
      </w:pPr>
      <w:r>
        <w:rPr>
          <w:rFonts w:ascii="Liberation Serif" w:hAnsi="Liberation Serif"/>
          <w:lang w:val="en-US"/>
        </w:rPr>
        <w:t xml:space="preserve">The code </w:t>
      </w:r>
      <w:r w:rsidR="00663520">
        <w:rPr>
          <w:rFonts w:ascii="Liberation Serif" w:hAnsi="Liberation Serif"/>
          <w:lang w:val="en-US"/>
        </w:rPr>
        <w:t>below</w:t>
      </w:r>
      <w:r>
        <w:rPr>
          <w:rFonts w:ascii="Liberation Serif" w:hAnsi="Liberation Serif"/>
          <w:lang w:val="en-US"/>
        </w:rPr>
        <w:t xml:space="preserve"> </w:t>
      </w:r>
      <w:r w:rsidR="00663520">
        <w:rPr>
          <w:rFonts w:ascii="Liberation Serif" w:hAnsi="Liberation Serif"/>
          <w:lang w:val="en-US"/>
        </w:rPr>
        <w:t xml:space="preserve">is the first implemented prosumer, which will behave as a </w:t>
      </w:r>
      <w:proofErr w:type="gramStart"/>
      <w:r w:rsidR="00663520">
        <w:rPr>
          <w:rFonts w:ascii="Liberation Serif" w:hAnsi="Liberation Serif"/>
          <w:lang w:val="en-US"/>
        </w:rPr>
        <w:t>Manager</w:t>
      </w:r>
      <w:proofErr w:type="gramEnd"/>
      <w:r w:rsidR="00663520">
        <w:rPr>
          <w:rFonts w:ascii="Liberation Serif" w:hAnsi="Liberation Serif"/>
          <w:lang w:val="en-US"/>
        </w:rPr>
        <w:t>.</w:t>
      </w:r>
    </w:p>
    <w:p w14:paraId="5EB497DE" w14:textId="5D39835A" w:rsidR="00663520" w:rsidRDefault="00663520" w:rsidP="00C76450">
      <w:pPr>
        <w:pStyle w:val="Paragraph"/>
        <w:spacing w:before="0"/>
        <w:jc w:val="both"/>
        <w:rPr>
          <w:rFonts w:ascii="Liberation Serif" w:hAnsi="Liberation Serif"/>
          <w:lang w:val="en-US"/>
        </w:rPr>
      </w:pPr>
      <w:r>
        <w:rPr>
          <w:rFonts w:ascii="Liberation Serif" w:hAnsi="Liberation Serif"/>
          <w:lang w:val="en-US"/>
        </w:rPr>
        <w:t xml:space="preserve">It starts by defining beliefs such as available power, energy demand and the existence of a neighbor (we’ll improve with dynamic discovery in a more advanced version </w:t>
      </w:r>
      <w:proofErr w:type="gramStart"/>
      <w:r>
        <w:rPr>
          <w:rFonts w:ascii="Liberation Serif" w:hAnsi="Liberation Serif"/>
          <w:lang w:val="en-US"/>
        </w:rPr>
        <w:t>later on</w:t>
      </w:r>
      <w:proofErr w:type="gramEnd"/>
      <w:r>
        <w:rPr>
          <w:rFonts w:ascii="Liberation Serif" w:hAnsi="Liberation Serif"/>
          <w:lang w:val="en-US"/>
        </w:rPr>
        <w:t xml:space="preserve"> in the document). Afterwards, it’ll start optimizing the energy by checking if either an energy surplus is present (in that case a trade with the surplus is proposed) or not.</w:t>
      </w:r>
    </w:p>
    <w:p w14:paraId="362B4419" w14:textId="6A52B98F" w:rsidR="00663520" w:rsidRDefault="00663520" w:rsidP="00C76450">
      <w:pPr>
        <w:pStyle w:val="Paragraph"/>
        <w:spacing w:before="0"/>
        <w:jc w:val="both"/>
        <w:rPr>
          <w:rFonts w:ascii="Liberation Serif" w:hAnsi="Liberation Serif"/>
          <w:lang w:val="en-US"/>
        </w:rPr>
      </w:pPr>
      <w:r>
        <w:rPr>
          <w:rFonts w:ascii="Liberation Serif" w:hAnsi="Liberation Serif"/>
          <w:lang w:val="en-US"/>
        </w:rPr>
        <w:t xml:space="preserve">In the first scenario we send an </w:t>
      </w:r>
      <w:proofErr w:type="gramStart"/>
      <w:r>
        <w:rPr>
          <w:rFonts w:ascii="Liberation Serif" w:hAnsi="Liberation Serif"/>
          <w:lang w:val="en-US"/>
        </w:rPr>
        <w:t>achieve</w:t>
      </w:r>
      <w:proofErr w:type="gramEnd"/>
      <w:r>
        <w:rPr>
          <w:rFonts w:ascii="Liberation Serif" w:hAnsi="Liberation Serif"/>
          <w:lang w:val="en-US"/>
        </w:rPr>
        <w:t xml:space="preserve"> command to the neighbor, proposing a quantity at a fixed price for sake of simplicity.</w:t>
      </w:r>
    </w:p>
    <w:p w14:paraId="236EAF03" w14:textId="46976BD2" w:rsidR="00663520" w:rsidRDefault="00663520" w:rsidP="00C76450">
      <w:pPr>
        <w:pStyle w:val="Paragraph"/>
        <w:spacing w:before="0"/>
        <w:jc w:val="both"/>
        <w:rPr>
          <w:rFonts w:ascii="Liberation Serif" w:hAnsi="Liberation Serif"/>
          <w:lang w:val="en-US"/>
        </w:rPr>
      </w:pPr>
      <w:r>
        <w:rPr>
          <w:rFonts w:ascii="Liberation Serif" w:hAnsi="Liberation Serif"/>
          <w:lang w:val="en-US"/>
        </w:rPr>
        <w:t xml:space="preserve">Then, we define two handlers: one for the trade rejection and one for the acceptance. In the latter case we proceed by proposing another trade, this time with </w:t>
      </w:r>
      <w:proofErr w:type="gramStart"/>
      <w:r>
        <w:rPr>
          <w:rFonts w:ascii="Liberation Serif" w:hAnsi="Liberation Serif"/>
          <w:lang w:val="en-US"/>
        </w:rPr>
        <w:t>an</w:t>
      </w:r>
      <w:proofErr w:type="gramEnd"/>
      <w:r>
        <w:rPr>
          <w:rFonts w:ascii="Liberation Serif" w:hAnsi="Liberation Serif"/>
          <w:lang w:val="en-US"/>
        </w:rPr>
        <w:t xml:space="preserve"> higher value (which is more likely to get rejected by the neighbor).</w:t>
      </w:r>
    </w:p>
    <w:p w14:paraId="78DAB604" w14:textId="77777777" w:rsidR="00663520" w:rsidRDefault="00663520" w:rsidP="00C76450">
      <w:pPr>
        <w:pStyle w:val="Paragraph"/>
        <w:spacing w:before="0"/>
        <w:jc w:val="both"/>
        <w:rPr>
          <w:rFonts w:ascii="Liberation Serif" w:hAnsi="Liberation Serif"/>
          <w:lang w:val="en-US"/>
        </w:rPr>
      </w:pPr>
    </w:p>
    <w:p w14:paraId="386BBB94" w14:textId="77777777" w:rsidR="002C786E" w:rsidRDefault="002C786E" w:rsidP="00C76450">
      <w:pPr>
        <w:pStyle w:val="Paragraph"/>
        <w:spacing w:before="0"/>
        <w:jc w:val="both"/>
        <w:rPr>
          <w:rFonts w:ascii="Liberation Serif" w:hAnsi="Liberation Serif"/>
          <w:lang w:val="en-US"/>
        </w:rPr>
      </w:pPr>
    </w:p>
    <w:p w14:paraId="7243DBD6"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206747"/>
        <w:rPr>
          <w:rFonts w:ascii="Consolas" w:hAnsi="Consolas" w:cs="Courier New"/>
          <w:sz w:val="17"/>
          <w:szCs w:val="17"/>
          <w:lang w:val="en-US"/>
        </w:rPr>
      </w:pPr>
      <w:r w:rsidRPr="002C786E">
        <w:rPr>
          <w:rFonts w:ascii="Consolas" w:hAnsi="Consolas" w:cs="Courier New"/>
          <w:sz w:val="17"/>
          <w:szCs w:val="17"/>
          <w:lang w:val="en-US"/>
        </w:rPr>
        <w:t xml:space="preserve"> 1. </w:t>
      </w:r>
      <w:r w:rsidRPr="002C786E">
        <w:rPr>
          <w:rFonts w:ascii="Consolas" w:hAnsi="Consolas" w:cs="Courier New"/>
          <w:color w:val="880000"/>
          <w:sz w:val="17"/>
          <w:szCs w:val="17"/>
          <w:lang w:val="en-US"/>
        </w:rPr>
        <w:t>/* Beliefs */</w:t>
      </w:r>
    </w:p>
    <w:p w14:paraId="30558BE4"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206747"/>
        <w:rPr>
          <w:rFonts w:ascii="Consolas" w:hAnsi="Consolas" w:cs="Courier New"/>
          <w:sz w:val="17"/>
          <w:szCs w:val="17"/>
          <w:lang w:val="en-US"/>
        </w:rPr>
      </w:pPr>
      <w:r w:rsidRPr="002C786E">
        <w:rPr>
          <w:rFonts w:ascii="Consolas" w:hAnsi="Consolas" w:cs="Courier New"/>
          <w:sz w:val="17"/>
          <w:szCs w:val="17"/>
          <w:lang w:val="en-US"/>
        </w:rPr>
        <w:t xml:space="preserve"> 2. </w:t>
      </w:r>
      <w:proofErr w:type="spellStart"/>
      <w:r w:rsidRPr="002C786E">
        <w:rPr>
          <w:rFonts w:ascii="Consolas" w:hAnsi="Consolas" w:cs="Courier New"/>
          <w:color w:val="000000"/>
          <w:sz w:val="17"/>
          <w:szCs w:val="17"/>
          <w:lang w:val="en-US"/>
        </w:rPr>
        <w:t>available_</w:t>
      </w:r>
      <w:proofErr w:type="gramStart"/>
      <w:r w:rsidRPr="002C786E">
        <w:rPr>
          <w:rFonts w:ascii="Consolas" w:hAnsi="Consolas" w:cs="Courier New"/>
          <w:color w:val="000000"/>
          <w:sz w:val="17"/>
          <w:szCs w:val="17"/>
          <w:lang w:val="en-US"/>
        </w:rPr>
        <w:t>power</w:t>
      </w:r>
      <w:proofErr w:type="spellEnd"/>
      <w:r w:rsidRPr="002C786E">
        <w:rPr>
          <w:rFonts w:ascii="Consolas" w:hAnsi="Consolas" w:cs="Courier New"/>
          <w:color w:val="666600"/>
          <w:sz w:val="17"/>
          <w:szCs w:val="17"/>
          <w:lang w:val="en-US"/>
        </w:rPr>
        <w:t>(</w:t>
      </w:r>
      <w:proofErr w:type="gramEnd"/>
      <w:r w:rsidRPr="002C786E">
        <w:rPr>
          <w:rFonts w:ascii="Consolas" w:hAnsi="Consolas" w:cs="Courier New"/>
          <w:color w:val="006666"/>
          <w:sz w:val="17"/>
          <w:szCs w:val="17"/>
          <w:lang w:val="en-US"/>
        </w:rPr>
        <w:t>100</w:t>
      </w:r>
      <w:r w:rsidRPr="002C786E">
        <w:rPr>
          <w:rFonts w:ascii="Consolas" w:hAnsi="Consolas" w:cs="Courier New"/>
          <w:color w:val="666600"/>
          <w:sz w:val="17"/>
          <w:szCs w:val="17"/>
          <w:lang w:val="en-US"/>
        </w:rPr>
        <w:t>).</w:t>
      </w:r>
    </w:p>
    <w:p w14:paraId="5CE47A13"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206747"/>
        <w:rPr>
          <w:rFonts w:ascii="Consolas" w:hAnsi="Consolas" w:cs="Courier New"/>
          <w:sz w:val="17"/>
          <w:szCs w:val="17"/>
          <w:lang w:val="en-US"/>
        </w:rPr>
      </w:pPr>
      <w:r w:rsidRPr="002C786E">
        <w:rPr>
          <w:rFonts w:ascii="Consolas" w:hAnsi="Consolas" w:cs="Courier New"/>
          <w:sz w:val="17"/>
          <w:szCs w:val="17"/>
          <w:lang w:val="en-US"/>
        </w:rPr>
        <w:t xml:space="preserve"> 3. </w:t>
      </w:r>
      <w:proofErr w:type="gramStart"/>
      <w:r w:rsidRPr="002C786E">
        <w:rPr>
          <w:rFonts w:ascii="Consolas" w:hAnsi="Consolas" w:cs="Courier New"/>
          <w:color w:val="000000"/>
          <w:sz w:val="17"/>
          <w:szCs w:val="17"/>
          <w:lang w:val="en-US"/>
        </w:rPr>
        <w:t>demand</w:t>
      </w:r>
      <w:r w:rsidRPr="002C786E">
        <w:rPr>
          <w:rFonts w:ascii="Consolas" w:hAnsi="Consolas" w:cs="Courier New"/>
          <w:color w:val="666600"/>
          <w:sz w:val="17"/>
          <w:szCs w:val="17"/>
          <w:lang w:val="en-US"/>
        </w:rPr>
        <w:t>(</w:t>
      </w:r>
      <w:proofErr w:type="gramEnd"/>
      <w:r w:rsidRPr="002C786E">
        <w:rPr>
          <w:rFonts w:ascii="Consolas" w:hAnsi="Consolas" w:cs="Courier New"/>
          <w:color w:val="006666"/>
          <w:sz w:val="17"/>
          <w:szCs w:val="17"/>
          <w:lang w:val="en-US"/>
        </w:rPr>
        <w:t>50</w:t>
      </w:r>
      <w:r w:rsidRPr="002C786E">
        <w:rPr>
          <w:rFonts w:ascii="Consolas" w:hAnsi="Consolas" w:cs="Courier New"/>
          <w:color w:val="666600"/>
          <w:sz w:val="17"/>
          <w:szCs w:val="17"/>
          <w:lang w:val="en-US"/>
        </w:rPr>
        <w:t>).</w:t>
      </w:r>
    </w:p>
    <w:p w14:paraId="442C1959"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206747"/>
        <w:rPr>
          <w:rFonts w:ascii="Consolas" w:hAnsi="Consolas" w:cs="Courier New"/>
          <w:sz w:val="17"/>
          <w:szCs w:val="17"/>
          <w:lang w:val="en-US"/>
        </w:rPr>
      </w:pPr>
      <w:r w:rsidRPr="002C786E">
        <w:rPr>
          <w:rFonts w:ascii="Consolas" w:hAnsi="Consolas" w:cs="Courier New"/>
          <w:sz w:val="17"/>
          <w:szCs w:val="17"/>
          <w:lang w:val="en-US"/>
        </w:rPr>
        <w:t xml:space="preserve"> 4. </w:t>
      </w:r>
      <w:r w:rsidRPr="002C786E">
        <w:rPr>
          <w:rFonts w:ascii="Consolas" w:hAnsi="Consolas" w:cs="Courier New"/>
          <w:color w:val="000000"/>
          <w:sz w:val="17"/>
          <w:szCs w:val="17"/>
          <w:lang w:val="en-US"/>
        </w:rPr>
        <w:t>neighbor</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prosumer2</w:t>
      </w:r>
      <w:r w:rsidRPr="002C786E">
        <w:rPr>
          <w:rFonts w:ascii="Consolas" w:hAnsi="Consolas" w:cs="Courier New"/>
          <w:color w:val="666600"/>
          <w:sz w:val="17"/>
          <w:szCs w:val="17"/>
          <w:lang w:val="en-US"/>
        </w:rPr>
        <w:t>).</w:t>
      </w:r>
    </w:p>
    <w:p w14:paraId="6AD53B21"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206747"/>
        <w:rPr>
          <w:rFonts w:ascii="Consolas" w:hAnsi="Consolas" w:cs="Courier New"/>
          <w:sz w:val="17"/>
          <w:szCs w:val="17"/>
          <w:lang w:val="en-US"/>
        </w:rPr>
      </w:pPr>
      <w:r w:rsidRPr="002C786E">
        <w:rPr>
          <w:rFonts w:ascii="Consolas" w:hAnsi="Consolas" w:cs="Courier New"/>
          <w:sz w:val="17"/>
          <w:szCs w:val="17"/>
          <w:lang w:val="en-US"/>
        </w:rPr>
        <w:t xml:space="preserve"> 5. </w:t>
      </w:r>
      <w:r w:rsidRPr="002C786E">
        <w:rPr>
          <w:rFonts w:ascii="Consolas" w:hAnsi="Consolas" w:cs="Courier New"/>
          <w:color w:val="000000"/>
          <w:sz w:val="17"/>
          <w:szCs w:val="17"/>
          <w:lang w:val="en-US"/>
        </w:rPr>
        <w:t> </w:t>
      </w:r>
    </w:p>
    <w:p w14:paraId="114A4BFD"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206747"/>
        <w:rPr>
          <w:rFonts w:ascii="Consolas" w:hAnsi="Consolas" w:cs="Courier New"/>
          <w:sz w:val="17"/>
          <w:szCs w:val="17"/>
          <w:lang w:val="en-US"/>
        </w:rPr>
      </w:pPr>
      <w:r w:rsidRPr="002C786E">
        <w:rPr>
          <w:rFonts w:ascii="Consolas" w:hAnsi="Consolas" w:cs="Courier New"/>
          <w:sz w:val="17"/>
          <w:szCs w:val="17"/>
          <w:lang w:val="en-US"/>
        </w:rPr>
        <w:t xml:space="preserve"> 6. </w:t>
      </w:r>
      <w:proofErr w:type="gramStart"/>
      <w:r w:rsidRPr="002C786E">
        <w:rPr>
          <w:rFonts w:ascii="Consolas" w:hAnsi="Consolas" w:cs="Courier New"/>
          <w:color w:val="666600"/>
          <w:sz w:val="17"/>
          <w:szCs w:val="17"/>
          <w:lang w:val="en-US"/>
        </w:rPr>
        <w:t>+!</w:t>
      </w:r>
      <w:proofErr w:type="spellStart"/>
      <w:r w:rsidRPr="002C786E">
        <w:rPr>
          <w:rFonts w:ascii="Consolas" w:hAnsi="Consolas" w:cs="Courier New"/>
          <w:color w:val="000000"/>
          <w:sz w:val="17"/>
          <w:szCs w:val="17"/>
          <w:lang w:val="en-US"/>
        </w:rPr>
        <w:t>start</w:t>
      </w:r>
      <w:proofErr w:type="gramEnd"/>
      <w:r w:rsidRPr="002C786E">
        <w:rPr>
          <w:rFonts w:ascii="Consolas" w:hAnsi="Consolas" w:cs="Courier New"/>
          <w:color w:val="000000"/>
          <w:sz w:val="17"/>
          <w:szCs w:val="17"/>
          <w:lang w:val="en-US"/>
        </w:rPr>
        <w:t>_optimization</w:t>
      </w:r>
      <w:proofErr w:type="spellEnd"/>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000088"/>
          <w:sz w:val="17"/>
          <w:szCs w:val="17"/>
          <w:lang w:val="en-US"/>
        </w:rPr>
        <w:t>true</w:t>
      </w:r>
    </w:p>
    <w:p w14:paraId="6A51EB12"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206747"/>
        <w:rPr>
          <w:rFonts w:ascii="Consolas" w:hAnsi="Consolas" w:cs="Courier New"/>
          <w:sz w:val="17"/>
          <w:szCs w:val="17"/>
          <w:lang w:val="en-US"/>
        </w:rPr>
      </w:pPr>
      <w:r w:rsidRPr="002C786E">
        <w:rPr>
          <w:rFonts w:ascii="Consolas" w:hAnsi="Consolas" w:cs="Courier New"/>
          <w:sz w:val="17"/>
          <w:szCs w:val="17"/>
          <w:lang w:val="en-US"/>
        </w:rPr>
        <w:t xml:space="preserve"> 7. </w:t>
      </w:r>
      <w:r w:rsidRPr="002C786E">
        <w:rPr>
          <w:rFonts w:ascii="Consolas" w:hAnsi="Consolas" w:cs="Courier New"/>
          <w:color w:val="666600"/>
          <w:sz w:val="17"/>
          <w:szCs w:val="17"/>
          <w:lang w:val="en-US"/>
        </w:rPr>
        <w:t>&lt;-</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proofErr w:type="gramStart"/>
      <w:r w:rsidRPr="002C786E">
        <w:rPr>
          <w:rFonts w:ascii="Consolas" w:hAnsi="Consolas" w:cs="Courier New"/>
          <w:color w:val="000088"/>
          <w:sz w:val="17"/>
          <w:szCs w:val="17"/>
          <w:lang w:val="en-US"/>
        </w:rPr>
        <w:t>print</w:t>
      </w:r>
      <w:r w:rsidRPr="002C786E">
        <w:rPr>
          <w:rFonts w:ascii="Consolas" w:hAnsi="Consolas" w:cs="Courier New"/>
          <w:color w:val="666600"/>
          <w:sz w:val="17"/>
          <w:szCs w:val="17"/>
          <w:lang w:val="en-US"/>
        </w:rPr>
        <w:t>(</w:t>
      </w:r>
      <w:proofErr w:type="gramEnd"/>
      <w:r w:rsidRPr="002C786E">
        <w:rPr>
          <w:rFonts w:ascii="Consolas" w:hAnsi="Consolas" w:cs="Courier New"/>
          <w:color w:val="008800"/>
          <w:sz w:val="17"/>
          <w:szCs w:val="17"/>
          <w:lang w:val="en-US"/>
        </w:rPr>
        <w:t>"Prosumer1: Starting optimization process..."</w:t>
      </w:r>
      <w:r w:rsidRPr="002C786E">
        <w:rPr>
          <w:rFonts w:ascii="Consolas" w:hAnsi="Consolas" w:cs="Courier New"/>
          <w:color w:val="666600"/>
          <w:sz w:val="17"/>
          <w:szCs w:val="17"/>
          <w:lang w:val="en-US"/>
        </w:rPr>
        <w:t>);</w:t>
      </w:r>
    </w:p>
    <w:p w14:paraId="63B3FA49"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206747"/>
        <w:rPr>
          <w:rFonts w:ascii="Consolas" w:hAnsi="Consolas" w:cs="Courier New"/>
          <w:sz w:val="17"/>
          <w:szCs w:val="17"/>
          <w:lang w:val="en-US"/>
        </w:rPr>
      </w:pPr>
      <w:r w:rsidRPr="002C786E">
        <w:rPr>
          <w:rFonts w:ascii="Consolas" w:hAnsi="Consolas" w:cs="Courier New"/>
          <w:sz w:val="17"/>
          <w:szCs w:val="17"/>
          <w:lang w:val="en-US"/>
        </w:rPr>
        <w:t xml:space="preserve"> 8. </w:t>
      </w:r>
      <w:r w:rsidRPr="002C786E">
        <w:rPr>
          <w:rFonts w:ascii="Consolas" w:hAnsi="Consolas" w:cs="Courier New"/>
          <w:color w:val="000000"/>
          <w:sz w:val="17"/>
          <w:szCs w:val="17"/>
          <w:lang w:val="en-US"/>
        </w:rPr>
        <w:t xml:space="preserve"> </w:t>
      </w:r>
      <w:proofErr w:type="gramStart"/>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proofErr w:type="spellStart"/>
      <w:r w:rsidRPr="002C786E">
        <w:rPr>
          <w:rFonts w:ascii="Consolas" w:hAnsi="Consolas" w:cs="Courier New"/>
          <w:color w:val="000000"/>
          <w:sz w:val="17"/>
          <w:szCs w:val="17"/>
          <w:lang w:val="en-US"/>
        </w:rPr>
        <w:t>optimize</w:t>
      </w:r>
      <w:proofErr w:type="gramEnd"/>
      <w:r w:rsidRPr="002C786E">
        <w:rPr>
          <w:rFonts w:ascii="Consolas" w:hAnsi="Consolas" w:cs="Courier New"/>
          <w:color w:val="000000"/>
          <w:sz w:val="17"/>
          <w:szCs w:val="17"/>
          <w:lang w:val="en-US"/>
        </w:rPr>
        <w:t>_energy</w:t>
      </w:r>
      <w:proofErr w:type="spellEnd"/>
      <w:r w:rsidRPr="002C786E">
        <w:rPr>
          <w:rFonts w:ascii="Consolas" w:hAnsi="Consolas" w:cs="Courier New"/>
          <w:color w:val="666600"/>
          <w:sz w:val="17"/>
          <w:szCs w:val="17"/>
          <w:lang w:val="en-US"/>
        </w:rPr>
        <w:t>.</w:t>
      </w:r>
    </w:p>
    <w:p w14:paraId="0A95C02E"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206747"/>
        <w:rPr>
          <w:rFonts w:ascii="Consolas" w:hAnsi="Consolas" w:cs="Courier New"/>
          <w:sz w:val="17"/>
          <w:szCs w:val="17"/>
          <w:lang w:val="en-US"/>
        </w:rPr>
      </w:pPr>
      <w:r w:rsidRPr="002C786E">
        <w:rPr>
          <w:rFonts w:ascii="Consolas" w:hAnsi="Consolas" w:cs="Courier New"/>
          <w:sz w:val="17"/>
          <w:szCs w:val="17"/>
          <w:lang w:val="en-US"/>
        </w:rPr>
        <w:t xml:space="preserve"> 9. </w:t>
      </w:r>
      <w:r w:rsidRPr="002C786E">
        <w:rPr>
          <w:rFonts w:ascii="Consolas" w:hAnsi="Consolas" w:cs="Courier New"/>
          <w:color w:val="000000"/>
          <w:sz w:val="17"/>
          <w:szCs w:val="17"/>
          <w:lang w:val="en-US"/>
        </w:rPr>
        <w:t> </w:t>
      </w:r>
    </w:p>
    <w:p w14:paraId="2DFA4947"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206747"/>
        <w:rPr>
          <w:rFonts w:ascii="Consolas" w:hAnsi="Consolas" w:cs="Courier New"/>
          <w:sz w:val="17"/>
          <w:szCs w:val="17"/>
          <w:lang w:val="en-US"/>
        </w:rPr>
      </w:pPr>
      <w:r w:rsidRPr="002C786E">
        <w:rPr>
          <w:rFonts w:ascii="Consolas" w:hAnsi="Consolas" w:cs="Courier New"/>
          <w:sz w:val="17"/>
          <w:szCs w:val="17"/>
          <w:lang w:val="en-US"/>
        </w:rPr>
        <w:t xml:space="preserve">10. </w:t>
      </w:r>
      <w:r w:rsidRPr="002C786E">
        <w:rPr>
          <w:rFonts w:ascii="Consolas" w:hAnsi="Consolas" w:cs="Courier New"/>
          <w:color w:val="880000"/>
          <w:sz w:val="17"/>
          <w:szCs w:val="17"/>
          <w:lang w:val="en-US"/>
        </w:rPr>
        <w:t>/* Optimize energy (Surplus &gt; 0 =&gt; propose a trade) */</w:t>
      </w:r>
    </w:p>
    <w:p w14:paraId="75D9F4D8"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206747"/>
        <w:rPr>
          <w:rFonts w:ascii="Consolas" w:hAnsi="Consolas" w:cs="Courier New"/>
          <w:sz w:val="17"/>
          <w:szCs w:val="17"/>
          <w:lang w:val="en-US"/>
        </w:rPr>
      </w:pPr>
      <w:r w:rsidRPr="002C786E">
        <w:rPr>
          <w:rFonts w:ascii="Consolas" w:hAnsi="Consolas" w:cs="Courier New"/>
          <w:sz w:val="17"/>
          <w:szCs w:val="17"/>
          <w:lang w:val="en-US"/>
        </w:rPr>
        <w:t xml:space="preserve">11. </w:t>
      </w:r>
      <w:proofErr w:type="gramStart"/>
      <w:r w:rsidRPr="002C786E">
        <w:rPr>
          <w:rFonts w:ascii="Consolas" w:hAnsi="Consolas" w:cs="Courier New"/>
          <w:color w:val="666600"/>
          <w:sz w:val="17"/>
          <w:szCs w:val="17"/>
          <w:lang w:val="en-US"/>
        </w:rPr>
        <w:t>+!</w:t>
      </w:r>
      <w:proofErr w:type="spellStart"/>
      <w:r w:rsidRPr="002C786E">
        <w:rPr>
          <w:rFonts w:ascii="Consolas" w:hAnsi="Consolas" w:cs="Courier New"/>
          <w:color w:val="000000"/>
          <w:sz w:val="17"/>
          <w:szCs w:val="17"/>
          <w:lang w:val="en-US"/>
        </w:rPr>
        <w:t>optimize</w:t>
      </w:r>
      <w:proofErr w:type="gramEnd"/>
      <w:r w:rsidRPr="002C786E">
        <w:rPr>
          <w:rFonts w:ascii="Consolas" w:hAnsi="Consolas" w:cs="Courier New"/>
          <w:color w:val="000000"/>
          <w:sz w:val="17"/>
          <w:szCs w:val="17"/>
          <w:lang w:val="en-US"/>
        </w:rPr>
        <w:t>_energy</w:t>
      </w:r>
      <w:proofErr w:type="spellEnd"/>
    </w:p>
    <w:p w14:paraId="4592EA52"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206747"/>
        <w:rPr>
          <w:rFonts w:ascii="Consolas" w:hAnsi="Consolas" w:cs="Courier New"/>
          <w:sz w:val="17"/>
          <w:szCs w:val="17"/>
          <w:lang w:val="en-US"/>
        </w:rPr>
      </w:pPr>
      <w:proofErr w:type="gramStart"/>
      <w:r w:rsidRPr="002C786E">
        <w:rPr>
          <w:rFonts w:ascii="Consolas" w:hAnsi="Consolas" w:cs="Courier New"/>
          <w:sz w:val="17"/>
          <w:szCs w:val="17"/>
          <w:lang w:val="en-US"/>
        </w:rPr>
        <w:t xml:space="preserve">12. </w:t>
      </w:r>
      <w:r w:rsidRPr="002C786E">
        <w:rPr>
          <w:rFonts w:ascii="Consolas" w:hAnsi="Consolas" w:cs="Courier New"/>
          <w:color w:val="666600"/>
          <w:sz w:val="17"/>
          <w:szCs w:val="17"/>
          <w:lang w:val="en-US"/>
        </w:rPr>
        <w:t>:</w:t>
      </w:r>
      <w:proofErr w:type="gramEnd"/>
      <w:r w:rsidRPr="002C786E">
        <w:rPr>
          <w:rFonts w:ascii="Consolas" w:hAnsi="Consolas" w:cs="Courier New"/>
          <w:color w:val="000000"/>
          <w:sz w:val="17"/>
          <w:szCs w:val="17"/>
          <w:lang w:val="en-US"/>
        </w:rPr>
        <w:t xml:space="preserve">  </w:t>
      </w:r>
      <w:proofErr w:type="spellStart"/>
      <w:r w:rsidRPr="002C786E">
        <w:rPr>
          <w:rFonts w:ascii="Consolas" w:hAnsi="Consolas" w:cs="Courier New"/>
          <w:color w:val="000000"/>
          <w:sz w:val="17"/>
          <w:szCs w:val="17"/>
          <w:lang w:val="en-US"/>
        </w:rPr>
        <w:t>available_power</w:t>
      </w:r>
      <w:proofErr w:type="spellEnd"/>
      <w:r w:rsidRPr="002C786E">
        <w:rPr>
          <w:rFonts w:ascii="Consolas" w:hAnsi="Consolas" w:cs="Courier New"/>
          <w:color w:val="666600"/>
          <w:sz w:val="17"/>
          <w:szCs w:val="17"/>
          <w:lang w:val="en-US"/>
        </w:rPr>
        <w:t>(</w:t>
      </w:r>
      <w:r w:rsidRPr="002C786E">
        <w:rPr>
          <w:rFonts w:ascii="Consolas" w:hAnsi="Consolas" w:cs="Courier New"/>
          <w:color w:val="660066"/>
          <w:sz w:val="17"/>
          <w:szCs w:val="17"/>
          <w:lang w:val="en-US"/>
        </w:rPr>
        <w:t>Avail</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&amp;</w:t>
      </w:r>
      <w:r w:rsidRPr="002C786E">
        <w:rPr>
          <w:rFonts w:ascii="Consolas" w:hAnsi="Consolas" w:cs="Courier New"/>
          <w:color w:val="000000"/>
          <w:sz w:val="17"/>
          <w:szCs w:val="17"/>
          <w:lang w:val="en-US"/>
        </w:rPr>
        <w:t xml:space="preserve"> demand</w:t>
      </w:r>
      <w:r w:rsidRPr="002C786E">
        <w:rPr>
          <w:rFonts w:ascii="Consolas" w:hAnsi="Consolas" w:cs="Courier New"/>
          <w:color w:val="666600"/>
          <w:sz w:val="17"/>
          <w:szCs w:val="17"/>
          <w:lang w:val="en-US"/>
        </w:rPr>
        <w:t>(</w:t>
      </w:r>
      <w:r w:rsidRPr="002C786E">
        <w:rPr>
          <w:rFonts w:ascii="Consolas" w:hAnsi="Consolas" w:cs="Courier New"/>
          <w:color w:val="660066"/>
          <w:sz w:val="17"/>
          <w:szCs w:val="17"/>
          <w:lang w:val="en-US"/>
        </w:rPr>
        <w:t>Dem</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&amp;</w:t>
      </w:r>
      <w:r w:rsidRPr="002C786E">
        <w:rPr>
          <w:rFonts w:ascii="Consolas" w:hAnsi="Consolas" w:cs="Courier New"/>
          <w:color w:val="000000"/>
          <w:sz w:val="17"/>
          <w:szCs w:val="17"/>
          <w:lang w:val="en-US"/>
        </w:rPr>
        <w:t xml:space="preserve"> </w:t>
      </w:r>
      <w:r w:rsidRPr="002C786E">
        <w:rPr>
          <w:rFonts w:ascii="Consolas" w:hAnsi="Consolas" w:cs="Courier New"/>
          <w:color w:val="660066"/>
          <w:sz w:val="17"/>
          <w:szCs w:val="17"/>
          <w:lang w:val="en-US"/>
        </w:rPr>
        <w:t>Surplus</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r w:rsidRPr="002C786E">
        <w:rPr>
          <w:rFonts w:ascii="Consolas" w:hAnsi="Consolas" w:cs="Courier New"/>
          <w:color w:val="660066"/>
          <w:sz w:val="17"/>
          <w:szCs w:val="17"/>
          <w:lang w:val="en-US"/>
        </w:rPr>
        <w:t>Avail</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0066"/>
          <w:sz w:val="17"/>
          <w:szCs w:val="17"/>
          <w:lang w:val="en-US"/>
        </w:rPr>
        <w:t>Dem</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&amp;</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r w:rsidRPr="002C786E">
        <w:rPr>
          <w:rFonts w:ascii="Consolas" w:hAnsi="Consolas" w:cs="Courier New"/>
          <w:color w:val="660066"/>
          <w:sz w:val="17"/>
          <w:szCs w:val="17"/>
          <w:lang w:val="en-US"/>
        </w:rPr>
        <w:t>Surplus</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&gt;</w:t>
      </w:r>
      <w:r w:rsidRPr="002C786E">
        <w:rPr>
          <w:rFonts w:ascii="Consolas" w:hAnsi="Consolas" w:cs="Courier New"/>
          <w:color w:val="000000"/>
          <w:sz w:val="17"/>
          <w:szCs w:val="17"/>
          <w:lang w:val="en-US"/>
        </w:rPr>
        <w:t xml:space="preserve"> </w:t>
      </w:r>
      <w:r w:rsidRPr="002C786E">
        <w:rPr>
          <w:rFonts w:ascii="Consolas" w:hAnsi="Consolas" w:cs="Courier New"/>
          <w:color w:val="006666"/>
          <w:sz w:val="17"/>
          <w:szCs w:val="17"/>
          <w:lang w:val="en-US"/>
        </w:rPr>
        <w:t>0</w:t>
      </w:r>
      <w:r w:rsidRPr="002C786E">
        <w:rPr>
          <w:rFonts w:ascii="Consolas" w:hAnsi="Consolas" w:cs="Courier New"/>
          <w:color w:val="666600"/>
          <w:sz w:val="17"/>
          <w:szCs w:val="17"/>
          <w:lang w:val="en-US"/>
        </w:rPr>
        <w:t>)</w:t>
      </w:r>
    </w:p>
    <w:p w14:paraId="30341C57"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206747"/>
        <w:rPr>
          <w:rFonts w:ascii="Consolas" w:hAnsi="Consolas" w:cs="Courier New"/>
          <w:sz w:val="17"/>
          <w:szCs w:val="17"/>
          <w:lang w:val="en-US"/>
        </w:rPr>
      </w:pPr>
      <w:r w:rsidRPr="002C786E">
        <w:rPr>
          <w:rFonts w:ascii="Consolas" w:hAnsi="Consolas" w:cs="Courier New"/>
          <w:sz w:val="17"/>
          <w:szCs w:val="17"/>
          <w:lang w:val="en-US"/>
        </w:rPr>
        <w:t xml:space="preserve">13. </w:t>
      </w:r>
      <w:r w:rsidRPr="002C786E">
        <w:rPr>
          <w:rFonts w:ascii="Consolas" w:hAnsi="Consolas" w:cs="Courier New"/>
          <w:color w:val="666600"/>
          <w:sz w:val="17"/>
          <w:szCs w:val="17"/>
          <w:lang w:val="en-US"/>
        </w:rPr>
        <w:t>&lt;-</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proofErr w:type="gramStart"/>
      <w:r w:rsidRPr="002C786E">
        <w:rPr>
          <w:rFonts w:ascii="Consolas" w:hAnsi="Consolas" w:cs="Courier New"/>
          <w:color w:val="000088"/>
          <w:sz w:val="17"/>
          <w:szCs w:val="17"/>
          <w:lang w:val="en-US"/>
        </w:rPr>
        <w:t>print</w:t>
      </w:r>
      <w:r w:rsidRPr="002C786E">
        <w:rPr>
          <w:rFonts w:ascii="Consolas" w:hAnsi="Consolas" w:cs="Courier New"/>
          <w:color w:val="666600"/>
          <w:sz w:val="17"/>
          <w:szCs w:val="17"/>
          <w:lang w:val="en-US"/>
        </w:rPr>
        <w:t>(</w:t>
      </w:r>
      <w:proofErr w:type="gramEnd"/>
      <w:r w:rsidRPr="002C786E">
        <w:rPr>
          <w:rFonts w:ascii="Consolas" w:hAnsi="Consolas" w:cs="Courier New"/>
          <w:color w:val="008800"/>
          <w:sz w:val="17"/>
          <w:szCs w:val="17"/>
          <w:lang w:val="en-US"/>
        </w:rPr>
        <w:t>"Prosumer1: Surplus of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0066"/>
          <w:sz w:val="17"/>
          <w:szCs w:val="17"/>
          <w:lang w:val="en-US"/>
        </w:rPr>
        <w:t>Surplus</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008800"/>
          <w:sz w:val="17"/>
          <w:szCs w:val="17"/>
          <w:lang w:val="en-US"/>
        </w:rPr>
        <w:t>" =&gt; proposing a trade..."</w:t>
      </w:r>
      <w:r w:rsidRPr="002C786E">
        <w:rPr>
          <w:rFonts w:ascii="Consolas" w:hAnsi="Consolas" w:cs="Courier New"/>
          <w:color w:val="666600"/>
          <w:sz w:val="17"/>
          <w:szCs w:val="17"/>
          <w:lang w:val="en-US"/>
        </w:rPr>
        <w:t>);</w:t>
      </w:r>
    </w:p>
    <w:p w14:paraId="5A2FF332"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206747"/>
        <w:rPr>
          <w:rFonts w:ascii="Consolas" w:hAnsi="Consolas" w:cs="Courier New"/>
          <w:sz w:val="17"/>
          <w:szCs w:val="17"/>
          <w:lang w:val="en-US"/>
        </w:rPr>
      </w:pPr>
      <w:r w:rsidRPr="002C786E">
        <w:rPr>
          <w:rFonts w:ascii="Consolas" w:hAnsi="Consolas" w:cs="Courier New"/>
          <w:sz w:val="17"/>
          <w:szCs w:val="17"/>
          <w:lang w:val="en-US"/>
        </w:rPr>
        <w:t xml:space="preserve">14. </w:t>
      </w:r>
      <w:r w:rsidRPr="002C786E">
        <w:rPr>
          <w:rFonts w:ascii="Consolas" w:hAnsi="Consolas" w:cs="Courier New"/>
          <w:color w:val="000000"/>
          <w:sz w:val="17"/>
          <w:szCs w:val="17"/>
          <w:lang w:val="en-US"/>
        </w:rPr>
        <w:t xml:space="preserve"> </w:t>
      </w:r>
      <w:proofErr w:type="gramStart"/>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proofErr w:type="spellStart"/>
      <w:r w:rsidRPr="002C786E">
        <w:rPr>
          <w:rFonts w:ascii="Consolas" w:hAnsi="Consolas" w:cs="Courier New"/>
          <w:color w:val="000000"/>
          <w:sz w:val="17"/>
          <w:szCs w:val="17"/>
          <w:lang w:val="en-US"/>
        </w:rPr>
        <w:t>propose</w:t>
      </w:r>
      <w:proofErr w:type="gramEnd"/>
      <w:r w:rsidRPr="002C786E">
        <w:rPr>
          <w:rFonts w:ascii="Consolas" w:hAnsi="Consolas" w:cs="Courier New"/>
          <w:color w:val="000000"/>
          <w:sz w:val="17"/>
          <w:szCs w:val="17"/>
          <w:lang w:val="en-US"/>
        </w:rPr>
        <w:t>_trade</w:t>
      </w:r>
      <w:proofErr w:type="spellEnd"/>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prosumer2</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0066"/>
          <w:sz w:val="17"/>
          <w:szCs w:val="17"/>
          <w:lang w:val="en-US"/>
        </w:rPr>
        <w:t>Surplus</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006666"/>
          <w:sz w:val="17"/>
          <w:szCs w:val="17"/>
          <w:lang w:val="en-US"/>
        </w:rPr>
        <w:t>10</w:t>
      </w:r>
      <w:r w:rsidRPr="002C786E">
        <w:rPr>
          <w:rFonts w:ascii="Consolas" w:hAnsi="Consolas" w:cs="Courier New"/>
          <w:color w:val="666600"/>
          <w:sz w:val="17"/>
          <w:szCs w:val="17"/>
          <w:lang w:val="en-US"/>
        </w:rPr>
        <w:t>).</w:t>
      </w:r>
    </w:p>
    <w:p w14:paraId="7C91AAD7"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206747"/>
        <w:rPr>
          <w:rFonts w:ascii="Consolas" w:hAnsi="Consolas" w:cs="Courier New"/>
          <w:sz w:val="17"/>
          <w:szCs w:val="17"/>
          <w:lang w:val="en-US"/>
        </w:rPr>
      </w:pPr>
      <w:r w:rsidRPr="002C786E">
        <w:rPr>
          <w:rFonts w:ascii="Consolas" w:hAnsi="Consolas" w:cs="Courier New"/>
          <w:sz w:val="17"/>
          <w:szCs w:val="17"/>
          <w:lang w:val="en-US"/>
        </w:rPr>
        <w:t xml:space="preserve">15. </w:t>
      </w:r>
      <w:r w:rsidRPr="002C786E">
        <w:rPr>
          <w:rFonts w:ascii="Consolas" w:hAnsi="Consolas" w:cs="Courier New"/>
          <w:color w:val="000000"/>
          <w:sz w:val="17"/>
          <w:szCs w:val="17"/>
          <w:lang w:val="en-US"/>
        </w:rPr>
        <w:t> </w:t>
      </w:r>
    </w:p>
    <w:p w14:paraId="7B53E699"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206747"/>
        <w:rPr>
          <w:rFonts w:ascii="Consolas" w:hAnsi="Consolas" w:cs="Courier New"/>
          <w:sz w:val="17"/>
          <w:szCs w:val="17"/>
          <w:lang w:val="en-US"/>
        </w:rPr>
      </w:pPr>
      <w:r w:rsidRPr="002C786E">
        <w:rPr>
          <w:rFonts w:ascii="Consolas" w:hAnsi="Consolas" w:cs="Courier New"/>
          <w:sz w:val="17"/>
          <w:szCs w:val="17"/>
          <w:lang w:val="en-US"/>
        </w:rPr>
        <w:t xml:space="preserve">16. </w:t>
      </w:r>
      <w:r w:rsidRPr="002C786E">
        <w:rPr>
          <w:rFonts w:ascii="Consolas" w:hAnsi="Consolas" w:cs="Courier New"/>
          <w:color w:val="880000"/>
          <w:sz w:val="17"/>
          <w:szCs w:val="17"/>
          <w:lang w:val="en-US"/>
        </w:rPr>
        <w:t>/* Optimize energy (Surplus &lt;= 0 =&gt; no surplus) */</w:t>
      </w:r>
    </w:p>
    <w:p w14:paraId="5CC27C62"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206747"/>
        <w:rPr>
          <w:rFonts w:ascii="Consolas" w:hAnsi="Consolas" w:cs="Courier New"/>
          <w:sz w:val="17"/>
          <w:szCs w:val="17"/>
          <w:lang w:val="en-US"/>
        </w:rPr>
      </w:pPr>
      <w:r w:rsidRPr="002C786E">
        <w:rPr>
          <w:rFonts w:ascii="Consolas" w:hAnsi="Consolas" w:cs="Courier New"/>
          <w:sz w:val="17"/>
          <w:szCs w:val="17"/>
          <w:lang w:val="en-US"/>
        </w:rPr>
        <w:t xml:space="preserve">17. </w:t>
      </w:r>
      <w:proofErr w:type="gramStart"/>
      <w:r w:rsidRPr="002C786E">
        <w:rPr>
          <w:rFonts w:ascii="Consolas" w:hAnsi="Consolas" w:cs="Courier New"/>
          <w:color w:val="666600"/>
          <w:sz w:val="17"/>
          <w:szCs w:val="17"/>
          <w:lang w:val="en-US"/>
        </w:rPr>
        <w:t>+!</w:t>
      </w:r>
      <w:proofErr w:type="spellStart"/>
      <w:r w:rsidRPr="002C786E">
        <w:rPr>
          <w:rFonts w:ascii="Consolas" w:hAnsi="Consolas" w:cs="Courier New"/>
          <w:color w:val="000000"/>
          <w:sz w:val="17"/>
          <w:szCs w:val="17"/>
          <w:lang w:val="en-US"/>
        </w:rPr>
        <w:t>optimize</w:t>
      </w:r>
      <w:proofErr w:type="gramEnd"/>
      <w:r w:rsidRPr="002C786E">
        <w:rPr>
          <w:rFonts w:ascii="Consolas" w:hAnsi="Consolas" w:cs="Courier New"/>
          <w:color w:val="000000"/>
          <w:sz w:val="17"/>
          <w:szCs w:val="17"/>
          <w:lang w:val="en-US"/>
        </w:rPr>
        <w:t>_energy</w:t>
      </w:r>
      <w:proofErr w:type="spellEnd"/>
    </w:p>
    <w:p w14:paraId="2C2A9EBC"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206747"/>
        <w:rPr>
          <w:rFonts w:ascii="Consolas" w:hAnsi="Consolas" w:cs="Courier New"/>
          <w:sz w:val="17"/>
          <w:szCs w:val="17"/>
          <w:lang w:val="en-US"/>
        </w:rPr>
      </w:pPr>
      <w:proofErr w:type="gramStart"/>
      <w:r w:rsidRPr="002C786E">
        <w:rPr>
          <w:rFonts w:ascii="Consolas" w:hAnsi="Consolas" w:cs="Courier New"/>
          <w:sz w:val="17"/>
          <w:szCs w:val="17"/>
          <w:lang w:val="en-US"/>
        </w:rPr>
        <w:t xml:space="preserve">18. </w:t>
      </w:r>
      <w:r w:rsidRPr="002C786E">
        <w:rPr>
          <w:rFonts w:ascii="Consolas" w:hAnsi="Consolas" w:cs="Courier New"/>
          <w:color w:val="666600"/>
          <w:sz w:val="17"/>
          <w:szCs w:val="17"/>
          <w:lang w:val="en-US"/>
        </w:rPr>
        <w:t>:</w:t>
      </w:r>
      <w:proofErr w:type="gramEnd"/>
      <w:r w:rsidRPr="002C786E">
        <w:rPr>
          <w:rFonts w:ascii="Consolas" w:hAnsi="Consolas" w:cs="Courier New"/>
          <w:color w:val="000000"/>
          <w:sz w:val="17"/>
          <w:szCs w:val="17"/>
          <w:lang w:val="en-US"/>
        </w:rPr>
        <w:t xml:space="preserve">  </w:t>
      </w:r>
      <w:proofErr w:type="spellStart"/>
      <w:r w:rsidRPr="002C786E">
        <w:rPr>
          <w:rFonts w:ascii="Consolas" w:hAnsi="Consolas" w:cs="Courier New"/>
          <w:color w:val="000000"/>
          <w:sz w:val="17"/>
          <w:szCs w:val="17"/>
          <w:lang w:val="en-US"/>
        </w:rPr>
        <w:t>available_power</w:t>
      </w:r>
      <w:proofErr w:type="spellEnd"/>
      <w:r w:rsidRPr="002C786E">
        <w:rPr>
          <w:rFonts w:ascii="Consolas" w:hAnsi="Consolas" w:cs="Courier New"/>
          <w:color w:val="666600"/>
          <w:sz w:val="17"/>
          <w:szCs w:val="17"/>
          <w:lang w:val="en-US"/>
        </w:rPr>
        <w:t>(</w:t>
      </w:r>
      <w:r w:rsidRPr="002C786E">
        <w:rPr>
          <w:rFonts w:ascii="Consolas" w:hAnsi="Consolas" w:cs="Courier New"/>
          <w:color w:val="660066"/>
          <w:sz w:val="17"/>
          <w:szCs w:val="17"/>
          <w:lang w:val="en-US"/>
        </w:rPr>
        <w:t>Avail</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&amp;</w:t>
      </w:r>
      <w:r w:rsidRPr="002C786E">
        <w:rPr>
          <w:rFonts w:ascii="Consolas" w:hAnsi="Consolas" w:cs="Courier New"/>
          <w:color w:val="000000"/>
          <w:sz w:val="17"/>
          <w:szCs w:val="17"/>
          <w:lang w:val="en-US"/>
        </w:rPr>
        <w:t xml:space="preserve"> demand</w:t>
      </w:r>
      <w:r w:rsidRPr="002C786E">
        <w:rPr>
          <w:rFonts w:ascii="Consolas" w:hAnsi="Consolas" w:cs="Courier New"/>
          <w:color w:val="666600"/>
          <w:sz w:val="17"/>
          <w:szCs w:val="17"/>
          <w:lang w:val="en-US"/>
        </w:rPr>
        <w:t>(</w:t>
      </w:r>
      <w:r w:rsidRPr="002C786E">
        <w:rPr>
          <w:rFonts w:ascii="Consolas" w:hAnsi="Consolas" w:cs="Courier New"/>
          <w:color w:val="660066"/>
          <w:sz w:val="17"/>
          <w:szCs w:val="17"/>
          <w:lang w:val="en-US"/>
        </w:rPr>
        <w:t>Dem</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&amp;</w:t>
      </w:r>
      <w:r w:rsidRPr="002C786E">
        <w:rPr>
          <w:rFonts w:ascii="Consolas" w:hAnsi="Consolas" w:cs="Courier New"/>
          <w:color w:val="000000"/>
          <w:sz w:val="17"/>
          <w:szCs w:val="17"/>
          <w:lang w:val="en-US"/>
        </w:rPr>
        <w:t xml:space="preserve"> </w:t>
      </w:r>
      <w:r w:rsidRPr="002C786E">
        <w:rPr>
          <w:rFonts w:ascii="Consolas" w:hAnsi="Consolas" w:cs="Courier New"/>
          <w:color w:val="660066"/>
          <w:sz w:val="17"/>
          <w:szCs w:val="17"/>
          <w:lang w:val="en-US"/>
        </w:rPr>
        <w:t>Surplus</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r w:rsidRPr="002C786E">
        <w:rPr>
          <w:rFonts w:ascii="Consolas" w:hAnsi="Consolas" w:cs="Courier New"/>
          <w:color w:val="660066"/>
          <w:sz w:val="17"/>
          <w:szCs w:val="17"/>
          <w:lang w:val="en-US"/>
        </w:rPr>
        <w:t>Avail</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0066"/>
          <w:sz w:val="17"/>
          <w:szCs w:val="17"/>
          <w:lang w:val="en-US"/>
        </w:rPr>
        <w:t>Dem</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&amp;</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r w:rsidRPr="002C786E">
        <w:rPr>
          <w:rFonts w:ascii="Consolas" w:hAnsi="Consolas" w:cs="Courier New"/>
          <w:color w:val="660066"/>
          <w:sz w:val="17"/>
          <w:szCs w:val="17"/>
          <w:lang w:val="en-US"/>
        </w:rPr>
        <w:t>Surplus</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&lt;=</w:t>
      </w:r>
      <w:r w:rsidRPr="002C786E">
        <w:rPr>
          <w:rFonts w:ascii="Consolas" w:hAnsi="Consolas" w:cs="Courier New"/>
          <w:color w:val="000000"/>
          <w:sz w:val="17"/>
          <w:szCs w:val="17"/>
          <w:lang w:val="en-US"/>
        </w:rPr>
        <w:t xml:space="preserve"> </w:t>
      </w:r>
      <w:r w:rsidRPr="002C786E">
        <w:rPr>
          <w:rFonts w:ascii="Consolas" w:hAnsi="Consolas" w:cs="Courier New"/>
          <w:color w:val="006666"/>
          <w:sz w:val="17"/>
          <w:szCs w:val="17"/>
          <w:lang w:val="en-US"/>
        </w:rPr>
        <w:t>0</w:t>
      </w:r>
      <w:r w:rsidRPr="002C786E">
        <w:rPr>
          <w:rFonts w:ascii="Consolas" w:hAnsi="Consolas" w:cs="Courier New"/>
          <w:color w:val="666600"/>
          <w:sz w:val="17"/>
          <w:szCs w:val="17"/>
          <w:lang w:val="en-US"/>
        </w:rPr>
        <w:t>)</w:t>
      </w:r>
    </w:p>
    <w:p w14:paraId="7A1851AF"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206747"/>
        <w:rPr>
          <w:rFonts w:ascii="Consolas" w:hAnsi="Consolas" w:cs="Courier New"/>
          <w:sz w:val="17"/>
          <w:szCs w:val="17"/>
          <w:lang w:val="en-US"/>
        </w:rPr>
      </w:pPr>
      <w:r w:rsidRPr="002C786E">
        <w:rPr>
          <w:rFonts w:ascii="Consolas" w:hAnsi="Consolas" w:cs="Courier New"/>
          <w:sz w:val="17"/>
          <w:szCs w:val="17"/>
          <w:lang w:val="en-US"/>
        </w:rPr>
        <w:t xml:space="preserve">19. </w:t>
      </w:r>
      <w:r w:rsidRPr="002C786E">
        <w:rPr>
          <w:rFonts w:ascii="Consolas" w:hAnsi="Consolas" w:cs="Courier New"/>
          <w:color w:val="666600"/>
          <w:sz w:val="17"/>
          <w:szCs w:val="17"/>
          <w:lang w:val="en-US"/>
        </w:rPr>
        <w:t>&lt;-</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proofErr w:type="gramStart"/>
      <w:r w:rsidRPr="002C786E">
        <w:rPr>
          <w:rFonts w:ascii="Consolas" w:hAnsi="Consolas" w:cs="Courier New"/>
          <w:color w:val="000088"/>
          <w:sz w:val="17"/>
          <w:szCs w:val="17"/>
          <w:lang w:val="en-US"/>
        </w:rPr>
        <w:t>print</w:t>
      </w:r>
      <w:r w:rsidRPr="002C786E">
        <w:rPr>
          <w:rFonts w:ascii="Consolas" w:hAnsi="Consolas" w:cs="Courier New"/>
          <w:color w:val="666600"/>
          <w:sz w:val="17"/>
          <w:szCs w:val="17"/>
          <w:lang w:val="en-US"/>
        </w:rPr>
        <w:t>(</w:t>
      </w:r>
      <w:proofErr w:type="gramEnd"/>
      <w:r w:rsidRPr="002C786E">
        <w:rPr>
          <w:rFonts w:ascii="Consolas" w:hAnsi="Consolas" w:cs="Courier New"/>
          <w:color w:val="008800"/>
          <w:sz w:val="17"/>
          <w:szCs w:val="17"/>
          <w:lang w:val="en-US"/>
        </w:rPr>
        <w:t>"Prosumer1: Not enough surplus (Surplus="</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0066"/>
          <w:sz w:val="17"/>
          <w:szCs w:val="17"/>
          <w:lang w:val="en-US"/>
        </w:rPr>
        <w:t>Surplus</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008800"/>
          <w:sz w:val="17"/>
          <w:szCs w:val="17"/>
          <w:lang w:val="en-US"/>
        </w:rPr>
        <w:t>"). No trade possible."</w:t>
      </w:r>
      <w:proofErr w:type="gramStart"/>
      <w:r w:rsidRPr="002C786E">
        <w:rPr>
          <w:rFonts w:ascii="Consolas" w:hAnsi="Consolas" w:cs="Courier New"/>
          <w:color w:val="666600"/>
          <w:sz w:val="17"/>
          <w:szCs w:val="17"/>
          <w:lang w:val="en-US"/>
        </w:rPr>
        <w:t>);</w:t>
      </w:r>
      <w:proofErr w:type="gramEnd"/>
    </w:p>
    <w:p w14:paraId="12029A0B"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206747"/>
        <w:rPr>
          <w:rFonts w:ascii="Consolas" w:hAnsi="Consolas" w:cs="Courier New"/>
          <w:sz w:val="17"/>
          <w:szCs w:val="17"/>
          <w:lang w:val="en-US"/>
        </w:rPr>
      </w:pPr>
      <w:r w:rsidRPr="002C786E">
        <w:rPr>
          <w:rFonts w:ascii="Consolas" w:hAnsi="Consolas" w:cs="Courier New"/>
          <w:sz w:val="17"/>
          <w:szCs w:val="17"/>
          <w:lang w:val="en-US"/>
        </w:rPr>
        <w:t xml:space="preserve">20. </w:t>
      </w:r>
      <w:r w:rsidRPr="002C786E">
        <w:rPr>
          <w:rFonts w:ascii="Consolas" w:hAnsi="Consolas" w:cs="Courier New"/>
          <w:color w:val="000000"/>
          <w:sz w:val="17"/>
          <w:szCs w:val="17"/>
          <w:lang w:val="en-US"/>
        </w:rPr>
        <w:t xml:space="preserve"> </w:t>
      </w:r>
      <w:proofErr w:type="gramStart"/>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proofErr w:type="spellStart"/>
      <w:r w:rsidRPr="002C786E">
        <w:rPr>
          <w:rFonts w:ascii="Consolas" w:hAnsi="Consolas" w:cs="Courier New"/>
          <w:color w:val="000000"/>
          <w:sz w:val="17"/>
          <w:szCs w:val="17"/>
          <w:lang w:val="en-US"/>
        </w:rPr>
        <w:t>no</w:t>
      </w:r>
      <w:proofErr w:type="gramEnd"/>
      <w:r w:rsidRPr="002C786E">
        <w:rPr>
          <w:rFonts w:ascii="Consolas" w:hAnsi="Consolas" w:cs="Courier New"/>
          <w:color w:val="000000"/>
          <w:sz w:val="17"/>
          <w:szCs w:val="17"/>
          <w:lang w:val="en-US"/>
        </w:rPr>
        <w:t>_surplus</w:t>
      </w:r>
      <w:proofErr w:type="spellEnd"/>
      <w:r w:rsidRPr="002C786E">
        <w:rPr>
          <w:rFonts w:ascii="Consolas" w:hAnsi="Consolas" w:cs="Courier New"/>
          <w:color w:val="666600"/>
          <w:sz w:val="17"/>
          <w:szCs w:val="17"/>
          <w:lang w:val="en-US"/>
        </w:rPr>
        <w:t>(</w:t>
      </w:r>
      <w:r w:rsidRPr="002C786E">
        <w:rPr>
          <w:rFonts w:ascii="Consolas" w:hAnsi="Consolas" w:cs="Courier New"/>
          <w:color w:val="660066"/>
          <w:sz w:val="17"/>
          <w:szCs w:val="17"/>
          <w:lang w:val="en-US"/>
        </w:rPr>
        <w:t>Surplus</w:t>
      </w:r>
      <w:r w:rsidRPr="002C786E">
        <w:rPr>
          <w:rFonts w:ascii="Consolas" w:hAnsi="Consolas" w:cs="Courier New"/>
          <w:color w:val="666600"/>
          <w:sz w:val="17"/>
          <w:szCs w:val="17"/>
          <w:lang w:val="en-US"/>
        </w:rPr>
        <w:t>).</w:t>
      </w:r>
    </w:p>
    <w:p w14:paraId="08DC4807"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206747"/>
        <w:rPr>
          <w:rFonts w:ascii="Consolas" w:hAnsi="Consolas" w:cs="Courier New"/>
          <w:sz w:val="17"/>
          <w:szCs w:val="17"/>
          <w:lang w:val="en-US"/>
        </w:rPr>
      </w:pPr>
      <w:r w:rsidRPr="002C786E">
        <w:rPr>
          <w:rFonts w:ascii="Consolas" w:hAnsi="Consolas" w:cs="Courier New"/>
          <w:sz w:val="17"/>
          <w:szCs w:val="17"/>
          <w:lang w:val="en-US"/>
        </w:rPr>
        <w:t xml:space="preserve">21. </w:t>
      </w:r>
      <w:r w:rsidRPr="002C786E">
        <w:rPr>
          <w:rFonts w:ascii="Consolas" w:hAnsi="Consolas" w:cs="Courier New"/>
          <w:color w:val="000000"/>
          <w:sz w:val="17"/>
          <w:szCs w:val="17"/>
          <w:lang w:val="en-US"/>
        </w:rPr>
        <w:t> </w:t>
      </w:r>
    </w:p>
    <w:p w14:paraId="05C3F895"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206747"/>
        <w:rPr>
          <w:rFonts w:ascii="Consolas" w:hAnsi="Consolas" w:cs="Courier New"/>
          <w:sz w:val="17"/>
          <w:szCs w:val="17"/>
          <w:lang w:val="en-US"/>
        </w:rPr>
      </w:pPr>
      <w:r w:rsidRPr="002C786E">
        <w:rPr>
          <w:rFonts w:ascii="Consolas" w:hAnsi="Consolas" w:cs="Courier New"/>
          <w:sz w:val="17"/>
          <w:szCs w:val="17"/>
          <w:lang w:val="en-US"/>
        </w:rPr>
        <w:t xml:space="preserve">22. </w:t>
      </w:r>
      <w:r w:rsidRPr="002C786E">
        <w:rPr>
          <w:rFonts w:ascii="Consolas" w:hAnsi="Consolas" w:cs="Courier New"/>
          <w:color w:val="880000"/>
          <w:sz w:val="17"/>
          <w:szCs w:val="17"/>
          <w:lang w:val="en-US"/>
        </w:rPr>
        <w:t>/* Propose a trade to another agent */</w:t>
      </w:r>
    </w:p>
    <w:p w14:paraId="4A241CE8"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206747"/>
        <w:rPr>
          <w:rFonts w:ascii="Consolas" w:hAnsi="Consolas" w:cs="Courier New"/>
          <w:sz w:val="17"/>
          <w:szCs w:val="17"/>
          <w:lang w:val="en-US"/>
        </w:rPr>
      </w:pPr>
      <w:r w:rsidRPr="002C786E">
        <w:rPr>
          <w:rFonts w:ascii="Consolas" w:hAnsi="Consolas" w:cs="Courier New"/>
          <w:sz w:val="17"/>
          <w:szCs w:val="17"/>
          <w:lang w:val="en-US"/>
        </w:rPr>
        <w:t xml:space="preserve">23. </w:t>
      </w:r>
      <w:proofErr w:type="gramStart"/>
      <w:r w:rsidRPr="002C786E">
        <w:rPr>
          <w:rFonts w:ascii="Consolas" w:hAnsi="Consolas" w:cs="Courier New"/>
          <w:color w:val="666600"/>
          <w:sz w:val="17"/>
          <w:szCs w:val="17"/>
          <w:lang w:val="en-US"/>
        </w:rPr>
        <w:t>+!</w:t>
      </w:r>
      <w:proofErr w:type="spellStart"/>
      <w:r w:rsidRPr="002C786E">
        <w:rPr>
          <w:rFonts w:ascii="Consolas" w:hAnsi="Consolas" w:cs="Courier New"/>
          <w:color w:val="000000"/>
          <w:sz w:val="17"/>
          <w:szCs w:val="17"/>
          <w:lang w:val="en-US"/>
        </w:rPr>
        <w:t>propose</w:t>
      </w:r>
      <w:proofErr w:type="gramEnd"/>
      <w:r w:rsidRPr="002C786E">
        <w:rPr>
          <w:rFonts w:ascii="Consolas" w:hAnsi="Consolas" w:cs="Courier New"/>
          <w:color w:val="000000"/>
          <w:sz w:val="17"/>
          <w:szCs w:val="17"/>
          <w:lang w:val="en-US"/>
        </w:rPr>
        <w:t>_trade</w:t>
      </w:r>
      <w:proofErr w:type="spellEnd"/>
      <w:r w:rsidRPr="002C786E">
        <w:rPr>
          <w:rFonts w:ascii="Consolas" w:hAnsi="Consolas" w:cs="Courier New"/>
          <w:color w:val="666600"/>
          <w:sz w:val="17"/>
          <w:szCs w:val="17"/>
          <w:lang w:val="en-US"/>
        </w:rPr>
        <w:t>(</w:t>
      </w:r>
      <w:r w:rsidRPr="002C786E">
        <w:rPr>
          <w:rFonts w:ascii="Consolas" w:hAnsi="Consolas" w:cs="Courier New"/>
          <w:color w:val="660066"/>
          <w:sz w:val="17"/>
          <w:szCs w:val="17"/>
          <w:lang w:val="en-US"/>
        </w:rPr>
        <w:t>Neighbor</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0066"/>
          <w:sz w:val="17"/>
          <w:szCs w:val="17"/>
          <w:lang w:val="en-US"/>
        </w:rPr>
        <w:t>Quantity</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0066"/>
          <w:sz w:val="17"/>
          <w:szCs w:val="17"/>
          <w:lang w:val="en-US"/>
        </w:rPr>
        <w:t>Price</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000088"/>
          <w:sz w:val="17"/>
          <w:szCs w:val="17"/>
          <w:lang w:val="en-US"/>
        </w:rPr>
        <w:t>true</w:t>
      </w:r>
    </w:p>
    <w:p w14:paraId="6675D3A2" w14:textId="2BB387D9"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206747"/>
        <w:rPr>
          <w:rFonts w:ascii="Consolas" w:hAnsi="Consolas" w:cs="Courier New"/>
          <w:sz w:val="17"/>
          <w:szCs w:val="17"/>
          <w:lang w:val="en-US"/>
        </w:rPr>
      </w:pPr>
      <w:r w:rsidRPr="002C786E">
        <w:rPr>
          <w:rFonts w:ascii="Consolas" w:hAnsi="Consolas" w:cs="Courier New"/>
          <w:sz w:val="17"/>
          <w:szCs w:val="17"/>
          <w:lang w:val="en-US"/>
        </w:rPr>
        <w:t xml:space="preserve">24. </w:t>
      </w:r>
      <w:r w:rsidRPr="002C786E">
        <w:rPr>
          <w:rFonts w:ascii="Consolas" w:hAnsi="Consolas" w:cs="Courier New"/>
          <w:color w:val="666600"/>
          <w:sz w:val="17"/>
          <w:szCs w:val="17"/>
          <w:lang w:val="en-US"/>
        </w:rPr>
        <w:t>&lt;-</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proofErr w:type="gramStart"/>
      <w:r w:rsidRPr="002C786E">
        <w:rPr>
          <w:rFonts w:ascii="Consolas" w:hAnsi="Consolas" w:cs="Courier New"/>
          <w:color w:val="000088"/>
          <w:sz w:val="17"/>
          <w:szCs w:val="17"/>
          <w:lang w:val="en-US"/>
        </w:rPr>
        <w:t>print</w:t>
      </w:r>
      <w:r w:rsidRPr="002C786E">
        <w:rPr>
          <w:rFonts w:ascii="Consolas" w:hAnsi="Consolas" w:cs="Courier New"/>
          <w:color w:val="666600"/>
          <w:sz w:val="17"/>
          <w:szCs w:val="17"/>
          <w:lang w:val="en-US"/>
        </w:rPr>
        <w:t>(</w:t>
      </w:r>
      <w:proofErr w:type="gramEnd"/>
      <w:r w:rsidRPr="002C786E">
        <w:rPr>
          <w:rFonts w:ascii="Consolas" w:hAnsi="Consolas" w:cs="Courier New"/>
          <w:color w:val="008800"/>
          <w:sz w:val="17"/>
          <w:szCs w:val="17"/>
          <w:lang w:val="en-US"/>
        </w:rPr>
        <w:t>"Prosumer1: Proposing"</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0066"/>
          <w:sz w:val="17"/>
          <w:szCs w:val="17"/>
          <w:lang w:val="en-US"/>
        </w:rPr>
        <w:t>Quantity</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008800"/>
          <w:sz w:val="17"/>
          <w:szCs w:val="17"/>
          <w:lang w:val="en-US"/>
        </w:rPr>
        <w:t>"units at price"</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0066"/>
          <w:sz w:val="17"/>
          <w:szCs w:val="17"/>
          <w:lang w:val="en-US"/>
        </w:rPr>
        <w:t>Price</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008800"/>
          <w:sz w:val="17"/>
          <w:szCs w:val="17"/>
          <w:lang w:val="en-US"/>
        </w:rPr>
        <w:t>"to"</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0066"/>
          <w:sz w:val="17"/>
          <w:szCs w:val="17"/>
          <w:lang w:val="en-US"/>
        </w:rPr>
        <w:t>Neighbor</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008800"/>
          <w:sz w:val="17"/>
          <w:szCs w:val="17"/>
          <w:lang w:val="en-US"/>
        </w:rPr>
        <w:t>"."</w:t>
      </w:r>
      <w:r w:rsidRPr="002C786E">
        <w:rPr>
          <w:rFonts w:ascii="Consolas" w:hAnsi="Consolas" w:cs="Courier New"/>
          <w:color w:val="666600"/>
          <w:sz w:val="17"/>
          <w:szCs w:val="17"/>
          <w:lang w:val="en-US"/>
        </w:rPr>
        <w:t>);</w:t>
      </w:r>
    </w:p>
    <w:p w14:paraId="5144E882"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206747"/>
        <w:rPr>
          <w:rFonts w:ascii="Consolas" w:hAnsi="Consolas" w:cs="Courier New"/>
          <w:sz w:val="17"/>
          <w:szCs w:val="17"/>
          <w:lang w:val="en-US"/>
        </w:rPr>
      </w:pPr>
      <w:r w:rsidRPr="002C786E">
        <w:rPr>
          <w:rFonts w:ascii="Consolas" w:hAnsi="Consolas" w:cs="Courier New"/>
          <w:sz w:val="17"/>
          <w:szCs w:val="17"/>
          <w:lang w:val="en-US"/>
        </w:rPr>
        <w:t xml:space="preserve">25. </w:t>
      </w:r>
      <w:r w:rsidRPr="002C786E">
        <w:rPr>
          <w:rFonts w:ascii="Consolas" w:hAnsi="Consolas" w:cs="Courier New"/>
          <w:color w:val="000000"/>
          <w:sz w:val="17"/>
          <w:szCs w:val="17"/>
          <w:lang w:val="en-US"/>
        </w:rPr>
        <w:t xml:space="preserve"> </w:t>
      </w:r>
      <w:proofErr w:type="gramStart"/>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send</w:t>
      </w:r>
      <w:proofErr w:type="gramEnd"/>
      <w:r w:rsidRPr="002C786E">
        <w:rPr>
          <w:rFonts w:ascii="Consolas" w:hAnsi="Consolas" w:cs="Courier New"/>
          <w:color w:val="666600"/>
          <w:sz w:val="17"/>
          <w:szCs w:val="17"/>
          <w:lang w:val="en-US"/>
        </w:rPr>
        <w:t>(</w:t>
      </w:r>
      <w:r w:rsidRPr="002C786E">
        <w:rPr>
          <w:rFonts w:ascii="Consolas" w:hAnsi="Consolas" w:cs="Courier New"/>
          <w:color w:val="660066"/>
          <w:sz w:val="17"/>
          <w:szCs w:val="17"/>
          <w:lang w:val="en-US"/>
        </w:rPr>
        <w:t>Neighbor</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achieve</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propose</w:t>
      </w:r>
      <w:r w:rsidRPr="002C786E">
        <w:rPr>
          <w:rFonts w:ascii="Consolas" w:hAnsi="Consolas" w:cs="Courier New"/>
          <w:color w:val="666600"/>
          <w:sz w:val="17"/>
          <w:szCs w:val="17"/>
          <w:lang w:val="en-US"/>
        </w:rPr>
        <w:t>(</w:t>
      </w:r>
      <w:r w:rsidRPr="002C786E">
        <w:rPr>
          <w:rFonts w:ascii="Consolas" w:hAnsi="Consolas" w:cs="Courier New"/>
          <w:color w:val="660066"/>
          <w:sz w:val="17"/>
          <w:szCs w:val="17"/>
          <w:lang w:val="en-US"/>
        </w:rPr>
        <w:t>Quantity</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0066"/>
          <w:sz w:val="17"/>
          <w:szCs w:val="17"/>
          <w:lang w:val="en-US"/>
        </w:rPr>
        <w:t>Price</w:t>
      </w:r>
      <w:r w:rsidRPr="002C786E">
        <w:rPr>
          <w:rFonts w:ascii="Consolas" w:hAnsi="Consolas" w:cs="Courier New"/>
          <w:color w:val="666600"/>
          <w:sz w:val="17"/>
          <w:szCs w:val="17"/>
          <w:lang w:val="en-US"/>
        </w:rPr>
        <w:t>)).</w:t>
      </w:r>
    </w:p>
    <w:p w14:paraId="5B98AA54"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206747"/>
        <w:rPr>
          <w:rFonts w:ascii="Consolas" w:hAnsi="Consolas" w:cs="Courier New"/>
          <w:sz w:val="17"/>
          <w:szCs w:val="17"/>
          <w:lang w:val="en-US"/>
        </w:rPr>
      </w:pPr>
      <w:r w:rsidRPr="002C786E">
        <w:rPr>
          <w:rFonts w:ascii="Consolas" w:hAnsi="Consolas" w:cs="Courier New"/>
          <w:sz w:val="17"/>
          <w:szCs w:val="17"/>
          <w:lang w:val="en-US"/>
        </w:rPr>
        <w:t xml:space="preserve">26. </w:t>
      </w:r>
      <w:r w:rsidRPr="002C786E">
        <w:rPr>
          <w:rFonts w:ascii="Consolas" w:hAnsi="Consolas" w:cs="Courier New"/>
          <w:color w:val="000000"/>
          <w:sz w:val="17"/>
          <w:szCs w:val="17"/>
          <w:lang w:val="en-US"/>
        </w:rPr>
        <w:t> </w:t>
      </w:r>
    </w:p>
    <w:p w14:paraId="0ACB2FF6"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206747"/>
        <w:rPr>
          <w:rFonts w:ascii="Consolas" w:hAnsi="Consolas" w:cs="Courier New"/>
          <w:sz w:val="17"/>
          <w:szCs w:val="17"/>
          <w:lang w:val="en-US"/>
        </w:rPr>
      </w:pPr>
      <w:r w:rsidRPr="002C786E">
        <w:rPr>
          <w:rFonts w:ascii="Consolas" w:hAnsi="Consolas" w:cs="Courier New"/>
          <w:sz w:val="17"/>
          <w:szCs w:val="17"/>
          <w:lang w:val="en-US"/>
        </w:rPr>
        <w:t xml:space="preserve">27. </w:t>
      </w:r>
      <w:r w:rsidRPr="002C786E">
        <w:rPr>
          <w:rFonts w:ascii="Consolas" w:hAnsi="Consolas" w:cs="Courier New"/>
          <w:color w:val="880000"/>
          <w:sz w:val="17"/>
          <w:szCs w:val="17"/>
          <w:lang w:val="en-US"/>
        </w:rPr>
        <w:t>/* If no surplus */</w:t>
      </w:r>
    </w:p>
    <w:p w14:paraId="2FFBA2DF"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206747"/>
        <w:rPr>
          <w:rFonts w:ascii="Consolas" w:hAnsi="Consolas" w:cs="Courier New"/>
          <w:sz w:val="17"/>
          <w:szCs w:val="17"/>
          <w:lang w:val="en-US"/>
        </w:rPr>
      </w:pPr>
      <w:r w:rsidRPr="002C786E">
        <w:rPr>
          <w:rFonts w:ascii="Consolas" w:hAnsi="Consolas" w:cs="Courier New"/>
          <w:sz w:val="17"/>
          <w:szCs w:val="17"/>
          <w:lang w:val="en-US"/>
        </w:rPr>
        <w:t xml:space="preserve">28. </w:t>
      </w:r>
      <w:proofErr w:type="gramStart"/>
      <w:r w:rsidRPr="002C786E">
        <w:rPr>
          <w:rFonts w:ascii="Consolas" w:hAnsi="Consolas" w:cs="Courier New"/>
          <w:color w:val="666600"/>
          <w:sz w:val="17"/>
          <w:szCs w:val="17"/>
          <w:lang w:val="en-US"/>
        </w:rPr>
        <w:t>+!</w:t>
      </w:r>
      <w:proofErr w:type="spellStart"/>
      <w:r w:rsidRPr="002C786E">
        <w:rPr>
          <w:rFonts w:ascii="Consolas" w:hAnsi="Consolas" w:cs="Courier New"/>
          <w:color w:val="000000"/>
          <w:sz w:val="17"/>
          <w:szCs w:val="17"/>
          <w:lang w:val="en-US"/>
        </w:rPr>
        <w:t>no</w:t>
      </w:r>
      <w:proofErr w:type="gramEnd"/>
      <w:r w:rsidRPr="002C786E">
        <w:rPr>
          <w:rFonts w:ascii="Consolas" w:hAnsi="Consolas" w:cs="Courier New"/>
          <w:color w:val="000000"/>
          <w:sz w:val="17"/>
          <w:szCs w:val="17"/>
          <w:lang w:val="en-US"/>
        </w:rPr>
        <w:t>_surplus</w:t>
      </w:r>
      <w:proofErr w:type="spellEnd"/>
      <w:r w:rsidRPr="002C786E">
        <w:rPr>
          <w:rFonts w:ascii="Consolas" w:hAnsi="Consolas" w:cs="Courier New"/>
          <w:color w:val="666600"/>
          <w:sz w:val="17"/>
          <w:szCs w:val="17"/>
          <w:lang w:val="en-US"/>
        </w:rPr>
        <w:t>(</w:t>
      </w:r>
      <w:r w:rsidRPr="002C786E">
        <w:rPr>
          <w:rFonts w:ascii="Consolas" w:hAnsi="Consolas" w:cs="Courier New"/>
          <w:color w:val="660066"/>
          <w:sz w:val="17"/>
          <w:szCs w:val="17"/>
          <w:lang w:val="en-US"/>
        </w:rPr>
        <w:t>Surplus</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000088"/>
          <w:sz w:val="17"/>
          <w:szCs w:val="17"/>
          <w:lang w:val="en-US"/>
        </w:rPr>
        <w:t>true</w:t>
      </w:r>
    </w:p>
    <w:p w14:paraId="63A408D2"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206747"/>
        <w:rPr>
          <w:rFonts w:ascii="Consolas" w:hAnsi="Consolas" w:cs="Courier New"/>
          <w:sz w:val="17"/>
          <w:szCs w:val="17"/>
          <w:lang w:val="en-US"/>
        </w:rPr>
      </w:pPr>
      <w:r w:rsidRPr="002C786E">
        <w:rPr>
          <w:rFonts w:ascii="Consolas" w:hAnsi="Consolas" w:cs="Courier New"/>
          <w:sz w:val="17"/>
          <w:szCs w:val="17"/>
          <w:lang w:val="en-US"/>
        </w:rPr>
        <w:t xml:space="preserve">29. </w:t>
      </w:r>
      <w:r w:rsidRPr="002C786E">
        <w:rPr>
          <w:rFonts w:ascii="Consolas" w:hAnsi="Consolas" w:cs="Courier New"/>
          <w:color w:val="666600"/>
          <w:sz w:val="17"/>
          <w:szCs w:val="17"/>
          <w:lang w:val="en-US"/>
        </w:rPr>
        <w:t>&lt;-</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proofErr w:type="gramStart"/>
      <w:r w:rsidRPr="002C786E">
        <w:rPr>
          <w:rFonts w:ascii="Consolas" w:hAnsi="Consolas" w:cs="Courier New"/>
          <w:color w:val="000088"/>
          <w:sz w:val="17"/>
          <w:szCs w:val="17"/>
          <w:lang w:val="en-US"/>
        </w:rPr>
        <w:t>print</w:t>
      </w:r>
      <w:r w:rsidRPr="002C786E">
        <w:rPr>
          <w:rFonts w:ascii="Consolas" w:hAnsi="Consolas" w:cs="Courier New"/>
          <w:color w:val="666600"/>
          <w:sz w:val="17"/>
          <w:szCs w:val="17"/>
          <w:lang w:val="en-US"/>
        </w:rPr>
        <w:t>(</w:t>
      </w:r>
      <w:proofErr w:type="gramEnd"/>
      <w:r w:rsidRPr="002C786E">
        <w:rPr>
          <w:rFonts w:ascii="Consolas" w:hAnsi="Consolas" w:cs="Courier New"/>
          <w:color w:val="008800"/>
          <w:sz w:val="17"/>
          <w:szCs w:val="17"/>
          <w:lang w:val="en-US"/>
        </w:rPr>
        <w:t>"Prosumer1: Surplus="</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0066"/>
          <w:sz w:val="17"/>
          <w:szCs w:val="17"/>
          <w:lang w:val="en-US"/>
        </w:rPr>
        <w:t>Surplus</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008800"/>
          <w:sz w:val="17"/>
          <w:szCs w:val="17"/>
          <w:lang w:val="en-US"/>
        </w:rPr>
        <w:t>". No trade possible."</w:t>
      </w:r>
      <w:r w:rsidRPr="002C786E">
        <w:rPr>
          <w:rFonts w:ascii="Consolas" w:hAnsi="Consolas" w:cs="Courier New"/>
          <w:color w:val="666600"/>
          <w:sz w:val="17"/>
          <w:szCs w:val="17"/>
          <w:lang w:val="en-US"/>
        </w:rPr>
        <w:t>).</w:t>
      </w:r>
    </w:p>
    <w:p w14:paraId="26F348E4"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206747"/>
        <w:rPr>
          <w:rFonts w:ascii="Consolas" w:hAnsi="Consolas" w:cs="Courier New"/>
          <w:sz w:val="17"/>
          <w:szCs w:val="17"/>
          <w:lang w:val="en-US"/>
        </w:rPr>
      </w:pPr>
      <w:r w:rsidRPr="002C786E">
        <w:rPr>
          <w:rFonts w:ascii="Consolas" w:hAnsi="Consolas" w:cs="Courier New"/>
          <w:sz w:val="17"/>
          <w:szCs w:val="17"/>
          <w:lang w:val="en-US"/>
        </w:rPr>
        <w:t xml:space="preserve">30. </w:t>
      </w:r>
      <w:r w:rsidRPr="002C786E">
        <w:rPr>
          <w:rFonts w:ascii="Consolas" w:hAnsi="Consolas" w:cs="Courier New"/>
          <w:color w:val="000000"/>
          <w:sz w:val="17"/>
          <w:szCs w:val="17"/>
          <w:lang w:val="en-US"/>
        </w:rPr>
        <w:t> </w:t>
      </w:r>
    </w:p>
    <w:p w14:paraId="5E401C2E"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206747"/>
        <w:rPr>
          <w:rFonts w:ascii="Consolas" w:hAnsi="Consolas" w:cs="Courier New"/>
          <w:sz w:val="17"/>
          <w:szCs w:val="17"/>
          <w:lang w:val="en-US"/>
        </w:rPr>
      </w:pPr>
      <w:r w:rsidRPr="002C786E">
        <w:rPr>
          <w:rFonts w:ascii="Consolas" w:hAnsi="Consolas" w:cs="Courier New"/>
          <w:sz w:val="17"/>
          <w:szCs w:val="17"/>
          <w:lang w:val="en-US"/>
        </w:rPr>
        <w:t xml:space="preserve">31. </w:t>
      </w:r>
      <w:r w:rsidRPr="002C786E">
        <w:rPr>
          <w:rFonts w:ascii="Consolas" w:hAnsi="Consolas" w:cs="Courier New"/>
          <w:color w:val="880000"/>
          <w:sz w:val="17"/>
          <w:szCs w:val="17"/>
          <w:lang w:val="en-US"/>
        </w:rPr>
        <w:t>/* Plans for receiving acceptance/rejection of a trade */</w:t>
      </w:r>
    </w:p>
    <w:p w14:paraId="5C860A3E"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206747"/>
        <w:rPr>
          <w:rFonts w:ascii="Consolas" w:hAnsi="Consolas" w:cs="Courier New"/>
          <w:sz w:val="17"/>
          <w:szCs w:val="17"/>
          <w:lang w:val="en-US"/>
        </w:rPr>
      </w:pPr>
      <w:r w:rsidRPr="002C786E">
        <w:rPr>
          <w:rFonts w:ascii="Consolas" w:hAnsi="Consolas" w:cs="Courier New"/>
          <w:sz w:val="17"/>
          <w:szCs w:val="17"/>
          <w:lang w:val="en-US"/>
        </w:rPr>
        <w:t xml:space="preserve">32. </w:t>
      </w:r>
      <w:r w:rsidRPr="002C786E">
        <w:rPr>
          <w:rFonts w:ascii="Consolas" w:hAnsi="Consolas" w:cs="Courier New"/>
          <w:color w:val="666600"/>
          <w:sz w:val="17"/>
          <w:szCs w:val="17"/>
          <w:lang w:val="en-US"/>
        </w:rPr>
        <w:t>+</w:t>
      </w:r>
      <w:proofErr w:type="spellStart"/>
      <w:r w:rsidRPr="002C786E">
        <w:rPr>
          <w:rFonts w:ascii="Consolas" w:hAnsi="Consolas" w:cs="Courier New"/>
          <w:color w:val="000000"/>
          <w:sz w:val="17"/>
          <w:szCs w:val="17"/>
          <w:lang w:val="en-US"/>
        </w:rPr>
        <w:t>propose_</w:t>
      </w:r>
      <w:proofErr w:type="gramStart"/>
      <w:r w:rsidRPr="002C786E">
        <w:rPr>
          <w:rFonts w:ascii="Consolas" w:hAnsi="Consolas" w:cs="Courier New"/>
          <w:color w:val="000000"/>
          <w:sz w:val="17"/>
          <w:szCs w:val="17"/>
          <w:lang w:val="en-US"/>
        </w:rPr>
        <w:t>accept</w:t>
      </w:r>
      <w:proofErr w:type="spellEnd"/>
      <w:r w:rsidRPr="002C786E">
        <w:rPr>
          <w:rFonts w:ascii="Consolas" w:hAnsi="Consolas" w:cs="Courier New"/>
          <w:color w:val="666600"/>
          <w:sz w:val="17"/>
          <w:szCs w:val="17"/>
          <w:lang w:val="en-US"/>
        </w:rPr>
        <w:t>(</w:t>
      </w:r>
      <w:proofErr w:type="gramEnd"/>
      <w:r w:rsidRPr="002C786E">
        <w:rPr>
          <w:rFonts w:ascii="Consolas" w:hAnsi="Consolas" w:cs="Courier New"/>
          <w:color w:val="660066"/>
          <w:sz w:val="17"/>
          <w:szCs w:val="17"/>
          <w:lang w:val="en-US"/>
        </w:rPr>
        <w:t>Quantity</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0066"/>
          <w:sz w:val="17"/>
          <w:szCs w:val="17"/>
          <w:lang w:val="en-US"/>
        </w:rPr>
        <w:t>Price</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000088"/>
          <w:sz w:val="17"/>
          <w:szCs w:val="17"/>
          <w:lang w:val="en-US"/>
        </w:rPr>
        <w:t>true</w:t>
      </w:r>
    </w:p>
    <w:p w14:paraId="1D43DE31"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206747"/>
        <w:rPr>
          <w:rFonts w:ascii="Consolas" w:hAnsi="Consolas" w:cs="Courier New"/>
          <w:sz w:val="17"/>
          <w:szCs w:val="17"/>
          <w:lang w:val="en-US"/>
        </w:rPr>
      </w:pPr>
      <w:r w:rsidRPr="002C786E">
        <w:rPr>
          <w:rFonts w:ascii="Consolas" w:hAnsi="Consolas" w:cs="Courier New"/>
          <w:sz w:val="17"/>
          <w:szCs w:val="17"/>
          <w:lang w:val="en-US"/>
        </w:rPr>
        <w:t xml:space="preserve">33. </w:t>
      </w:r>
      <w:r w:rsidRPr="002C786E">
        <w:rPr>
          <w:rFonts w:ascii="Consolas" w:hAnsi="Consolas" w:cs="Courier New"/>
          <w:color w:val="666600"/>
          <w:sz w:val="17"/>
          <w:szCs w:val="17"/>
          <w:lang w:val="en-US"/>
        </w:rPr>
        <w:t>&lt;-</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proofErr w:type="gramStart"/>
      <w:r w:rsidRPr="002C786E">
        <w:rPr>
          <w:rFonts w:ascii="Consolas" w:hAnsi="Consolas" w:cs="Courier New"/>
          <w:color w:val="000088"/>
          <w:sz w:val="17"/>
          <w:szCs w:val="17"/>
          <w:lang w:val="en-US"/>
        </w:rPr>
        <w:t>print</w:t>
      </w:r>
      <w:r w:rsidRPr="002C786E">
        <w:rPr>
          <w:rFonts w:ascii="Consolas" w:hAnsi="Consolas" w:cs="Courier New"/>
          <w:color w:val="666600"/>
          <w:sz w:val="17"/>
          <w:szCs w:val="17"/>
          <w:lang w:val="en-US"/>
        </w:rPr>
        <w:t>(</w:t>
      </w:r>
      <w:proofErr w:type="gramEnd"/>
      <w:r w:rsidRPr="002C786E">
        <w:rPr>
          <w:rFonts w:ascii="Consolas" w:hAnsi="Consolas" w:cs="Courier New"/>
          <w:color w:val="008800"/>
          <w:sz w:val="17"/>
          <w:szCs w:val="17"/>
          <w:lang w:val="en-US"/>
        </w:rPr>
        <w:t>"Prosumer1: Proposal ACCEPTED for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0066"/>
          <w:sz w:val="17"/>
          <w:szCs w:val="17"/>
          <w:lang w:val="en-US"/>
        </w:rPr>
        <w:t>Quantity</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008800"/>
          <w:sz w:val="17"/>
          <w:szCs w:val="17"/>
          <w:lang w:val="en-US"/>
        </w:rPr>
        <w:t>" units at price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0066"/>
          <w:sz w:val="17"/>
          <w:szCs w:val="17"/>
          <w:lang w:val="en-US"/>
        </w:rPr>
        <w:t>Price</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008800"/>
          <w:sz w:val="17"/>
          <w:szCs w:val="17"/>
          <w:lang w:val="en-US"/>
        </w:rPr>
        <w:t>"."</w:t>
      </w:r>
      <w:r w:rsidRPr="002C786E">
        <w:rPr>
          <w:rFonts w:ascii="Consolas" w:hAnsi="Consolas" w:cs="Courier New"/>
          <w:color w:val="666600"/>
          <w:sz w:val="17"/>
          <w:szCs w:val="17"/>
          <w:lang w:val="en-US"/>
        </w:rPr>
        <w:t>);</w:t>
      </w:r>
    </w:p>
    <w:p w14:paraId="4FAFC655"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206747"/>
        <w:rPr>
          <w:rFonts w:ascii="Consolas" w:hAnsi="Consolas" w:cs="Courier New"/>
          <w:sz w:val="17"/>
          <w:szCs w:val="17"/>
          <w:lang w:val="en-US"/>
        </w:rPr>
      </w:pPr>
      <w:r w:rsidRPr="002C786E">
        <w:rPr>
          <w:rFonts w:ascii="Consolas" w:hAnsi="Consolas" w:cs="Courier New"/>
          <w:sz w:val="17"/>
          <w:szCs w:val="17"/>
          <w:lang w:val="en-US"/>
        </w:rPr>
        <w:t xml:space="preserve">34. </w:t>
      </w:r>
      <w:r w:rsidRPr="002C786E">
        <w:rPr>
          <w:rFonts w:ascii="Consolas" w:hAnsi="Consolas" w:cs="Courier New"/>
          <w:color w:val="000000"/>
          <w:sz w:val="17"/>
          <w:szCs w:val="17"/>
          <w:lang w:val="en-US"/>
        </w:rPr>
        <w:t xml:space="preserve"> </w:t>
      </w:r>
      <w:proofErr w:type="gramStart"/>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proofErr w:type="spellStart"/>
      <w:r w:rsidRPr="002C786E">
        <w:rPr>
          <w:rFonts w:ascii="Consolas" w:hAnsi="Consolas" w:cs="Courier New"/>
          <w:color w:val="000000"/>
          <w:sz w:val="17"/>
          <w:szCs w:val="17"/>
          <w:lang w:val="en-US"/>
        </w:rPr>
        <w:t>propose</w:t>
      </w:r>
      <w:proofErr w:type="gramEnd"/>
      <w:r w:rsidRPr="002C786E">
        <w:rPr>
          <w:rFonts w:ascii="Consolas" w:hAnsi="Consolas" w:cs="Courier New"/>
          <w:color w:val="000000"/>
          <w:sz w:val="17"/>
          <w:szCs w:val="17"/>
          <w:lang w:val="en-US"/>
        </w:rPr>
        <w:t>_second_trade</w:t>
      </w:r>
      <w:proofErr w:type="spellEnd"/>
      <w:r w:rsidRPr="002C786E">
        <w:rPr>
          <w:rFonts w:ascii="Consolas" w:hAnsi="Consolas" w:cs="Courier New"/>
          <w:color w:val="666600"/>
          <w:sz w:val="17"/>
          <w:szCs w:val="17"/>
          <w:lang w:val="en-US"/>
        </w:rPr>
        <w:t>.</w:t>
      </w:r>
    </w:p>
    <w:p w14:paraId="25587E20"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206747"/>
        <w:rPr>
          <w:rFonts w:ascii="Consolas" w:hAnsi="Consolas" w:cs="Courier New"/>
          <w:sz w:val="17"/>
          <w:szCs w:val="17"/>
          <w:lang w:val="en-US"/>
        </w:rPr>
      </w:pPr>
      <w:r w:rsidRPr="002C786E">
        <w:rPr>
          <w:rFonts w:ascii="Consolas" w:hAnsi="Consolas" w:cs="Courier New"/>
          <w:sz w:val="17"/>
          <w:szCs w:val="17"/>
          <w:lang w:val="en-US"/>
        </w:rPr>
        <w:t xml:space="preserve">35. </w:t>
      </w:r>
      <w:r w:rsidRPr="002C786E">
        <w:rPr>
          <w:rFonts w:ascii="Consolas" w:hAnsi="Consolas" w:cs="Courier New"/>
          <w:color w:val="000000"/>
          <w:sz w:val="17"/>
          <w:szCs w:val="17"/>
          <w:lang w:val="en-US"/>
        </w:rPr>
        <w:t> </w:t>
      </w:r>
    </w:p>
    <w:p w14:paraId="4EEB63E5"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206747"/>
        <w:rPr>
          <w:rFonts w:ascii="Consolas" w:hAnsi="Consolas" w:cs="Courier New"/>
          <w:sz w:val="17"/>
          <w:szCs w:val="17"/>
          <w:lang w:val="en-US"/>
        </w:rPr>
      </w:pPr>
      <w:r w:rsidRPr="002C786E">
        <w:rPr>
          <w:rFonts w:ascii="Consolas" w:hAnsi="Consolas" w:cs="Courier New"/>
          <w:sz w:val="17"/>
          <w:szCs w:val="17"/>
          <w:lang w:val="en-US"/>
        </w:rPr>
        <w:t xml:space="preserve">36. </w:t>
      </w:r>
      <w:r w:rsidRPr="002C786E">
        <w:rPr>
          <w:rFonts w:ascii="Consolas" w:hAnsi="Consolas" w:cs="Courier New"/>
          <w:color w:val="666600"/>
          <w:sz w:val="17"/>
          <w:szCs w:val="17"/>
          <w:lang w:val="en-US"/>
        </w:rPr>
        <w:t>+</w:t>
      </w:r>
      <w:proofErr w:type="spellStart"/>
      <w:r w:rsidRPr="002C786E">
        <w:rPr>
          <w:rFonts w:ascii="Consolas" w:hAnsi="Consolas" w:cs="Courier New"/>
          <w:color w:val="000000"/>
          <w:sz w:val="17"/>
          <w:szCs w:val="17"/>
          <w:lang w:val="en-US"/>
        </w:rPr>
        <w:t>propose_</w:t>
      </w:r>
      <w:proofErr w:type="gramStart"/>
      <w:r w:rsidRPr="002C786E">
        <w:rPr>
          <w:rFonts w:ascii="Consolas" w:hAnsi="Consolas" w:cs="Courier New"/>
          <w:color w:val="000000"/>
          <w:sz w:val="17"/>
          <w:szCs w:val="17"/>
          <w:lang w:val="en-US"/>
        </w:rPr>
        <w:t>reject</w:t>
      </w:r>
      <w:proofErr w:type="spellEnd"/>
      <w:r w:rsidRPr="002C786E">
        <w:rPr>
          <w:rFonts w:ascii="Consolas" w:hAnsi="Consolas" w:cs="Courier New"/>
          <w:color w:val="666600"/>
          <w:sz w:val="17"/>
          <w:szCs w:val="17"/>
          <w:lang w:val="en-US"/>
        </w:rPr>
        <w:t>(</w:t>
      </w:r>
      <w:proofErr w:type="gramEnd"/>
      <w:r w:rsidRPr="002C786E">
        <w:rPr>
          <w:rFonts w:ascii="Consolas" w:hAnsi="Consolas" w:cs="Courier New"/>
          <w:color w:val="660066"/>
          <w:sz w:val="17"/>
          <w:szCs w:val="17"/>
          <w:lang w:val="en-US"/>
        </w:rPr>
        <w:t>Quantity</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0066"/>
          <w:sz w:val="17"/>
          <w:szCs w:val="17"/>
          <w:lang w:val="en-US"/>
        </w:rPr>
        <w:t>Price</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000088"/>
          <w:sz w:val="17"/>
          <w:szCs w:val="17"/>
          <w:lang w:val="en-US"/>
        </w:rPr>
        <w:t>true</w:t>
      </w:r>
    </w:p>
    <w:p w14:paraId="376432F7"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206747"/>
        <w:rPr>
          <w:rFonts w:ascii="Consolas" w:hAnsi="Consolas" w:cs="Courier New"/>
          <w:sz w:val="17"/>
          <w:szCs w:val="17"/>
          <w:lang w:val="en-US"/>
        </w:rPr>
      </w:pPr>
      <w:r w:rsidRPr="002C786E">
        <w:rPr>
          <w:rFonts w:ascii="Consolas" w:hAnsi="Consolas" w:cs="Courier New"/>
          <w:sz w:val="17"/>
          <w:szCs w:val="17"/>
          <w:lang w:val="en-US"/>
        </w:rPr>
        <w:t xml:space="preserve">37. </w:t>
      </w:r>
      <w:r w:rsidRPr="002C786E">
        <w:rPr>
          <w:rFonts w:ascii="Consolas" w:hAnsi="Consolas" w:cs="Courier New"/>
          <w:color w:val="666600"/>
          <w:sz w:val="17"/>
          <w:szCs w:val="17"/>
          <w:lang w:val="en-US"/>
        </w:rPr>
        <w:t>&lt;-</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proofErr w:type="gramStart"/>
      <w:r w:rsidRPr="002C786E">
        <w:rPr>
          <w:rFonts w:ascii="Consolas" w:hAnsi="Consolas" w:cs="Courier New"/>
          <w:color w:val="000088"/>
          <w:sz w:val="17"/>
          <w:szCs w:val="17"/>
          <w:lang w:val="en-US"/>
        </w:rPr>
        <w:t>print</w:t>
      </w:r>
      <w:r w:rsidRPr="002C786E">
        <w:rPr>
          <w:rFonts w:ascii="Consolas" w:hAnsi="Consolas" w:cs="Courier New"/>
          <w:color w:val="666600"/>
          <w:sz w:val="17"/>
          <w:szCs w:val="17"/>
          <w:lang w:val="en-US"/>
        </w:rPr>
        <w:t>(</w:t>
      </w:r>
      <w:proofErr w:type="gramEnd"/>
      <w:r w:rsidRPr="002C786E">
        <w:rPr>
          <w:rFonts w:ascii="Consolas" w:hAnsi="Consolas" w:cs="Courier New"/>
          <w:color w:val="008800"/>
          <w:sz w:val="17"/>
          <w:szCs w:val="17"/>
          <w:lang w:val="en-US"/>
        </w:rPr>
        <w:t>"Prosumer1: Proposal REJECTED for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0066"/>
          <w:sz w:val="17"/>
          <w:szCs w:val="17"/>
          <w:lang w:val="en-US"/>
        </w:rPr>
        <w:t>Quantity</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008800"/>
          <w:sz w:val="17"/>
          <w:szCs w:val="17"/>
          <w:lang w:val="en-US"/>
        </w:rPr>
        <w:t>" units at price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0066"/>
          <w:sz w:val="17"/>
          <w:szCs w:val="17"/>
          <w:lang w:val="en-US"/>
        </w:rPr>
        <w:t>Price</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008800"/>
          <w:sz w:val="17"/>
          <w:szCs w:val="17"/>
          <w:lang w:val="en-US"/>
        </w:rPr>
        <w:t>"."</w:t>
      </w:r>
      <w:r w:rsidRPr="002C786E">
        <w:rPr>
          <w:rFonts w:ascii="Consolas" w:hAnsi="Consolas" w:cs="Courier New"/>
          <w:color w:val="666600"/>
          <w:sz w:val="17"/>
          <w:szCs w:val="17"/>
          <w:lang w:val="en-US"/>
        </w:rPr>
        <w:t>).</w:t>
      </w:r>
    </w:p>
    <w:p w14:paraId="1A04015A"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206747"/>
        <w:rPr>
          <w:rFonts w:ascii="Consolas" w:hAnsi="Consolas" w:cs="Courier New"/>
          <w:sz w:val="17"/>
          <w:szCs w:val="17"/>
          <w:lang w:val="en-US"/>
        </w:rPr>
      </w:pPr>
      <w:r w:rsidRPr="002C786E">
        <w:rPr>
          <w:rFonts w:ascii="Consolas" w:hAnsi="Consolas" w:cs="Courier New"/>
          <w:sz w:val="17"/>
          <w:szCs w:val="17"/>
          <w:lang w:val="en-US"/>
        </w:rPr>
        <w:t xml:space="preserve">38. </w:t>
      </w:r>
      <w:r w:rsidRPr="002C786E">
        <w:rPr>
          <w:rFonts w:ascii="Consolas" w:hAnsi="Consolas" w:cs="Courier New"/>
          <w:color w:val="000000"/>
          <w:sz w:val="17"/>
          <w:szCs w:val="17"/>
          <w:lang w:val="en-US"/>
        </w:rPr>
        <w:t> </w:t>
      </w:r>
    </w:p>
    <w:p w14:paraId="26B4A872"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206747"/>
        <w:rPr>
          <w:rFonts w:ascii="Consolas" w:hAnsi="Consolas" w:cs="Courier New"/>
          <w:sz w:val="17"/>
          <w:szCs w:val="17"/>
          <w:lang w:val="en-US"/>
        </w:rPr>
      </w:pPr>
      <w:r w:rsidRPr="002C786E">
        <w:rPr>
          <w:rFonts w:ascii="Consolas" w:hAnsi="Consolas" w:cs="Courier New"/>
          <w:sz w:val="17"/>
          <w:szCs w:val="17"/>
          <w:lang w:val="en-US"/>
        </w:rPr>
        <w:t xml:space="preserve">39. </w:t>
      </w:r>
      <w:proofErr w:type="gramStart"/>
      <w:r w:rsidRPr="002C786E">
        <w:rPr>
          <w:rFonts w:ascii="Consolas" w:hAnsi="Consolas" w:cs="Courier New"/>
          <w:color w:val="666600"/>
          <w:sz w:val="17"/>
          <w:szCs w:val="17"/>
          <w:lang w:val="en-US"/>
        </w:rPr>
        <w:t>+!</w:t>
      </w:r>
      <w:proofErr w:type="spellStart"/>
      <w:r w:rsidRPr="002C786E">
        <w:rPr>
          <w:rFonts w:ascii="Consolas" w:hAnsi="Consolas" w:cs="Courier New"/>
          <w:color w:val="000000"/>
          <w:sz w:val="17"/>
          <w:szCs w:val="17"/>
          <w:lang w:val="en-US"/>
        </w:rPr>
        <w:t>propose</w:t>
      </w:r>
      <w:proofErr w:type="gramEnd"/>
      <w:r w:rsidRPr="002C786E">
        <w:rPr>
          <w:rFonts w:ascii="Consolas" w:hAnsi="Consolas" w:cs="Courier New"/>
          <w:color w:val="000000"/>
          <w:sz w:val="17"/>
          <w:szCs w:val="17"/>
          <w:lang w:val="en-US"/>
        </w:rPr>
        <w:t>_second_trade</w:t>
      </w:r>
      <w:proofErr w:type="spellEnd"/>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000088"/>
          <w:sz w:val="17"/>
          <w:szCs w:val="17"/>
          <w:lang w:val="en-US"/>
        </w:rPr>
        <w:t>true</w:t>
      </w:r>
    </w:p>
    <w:p w14:paraId="7BAEF394"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206747"/>
        <w:rPr>
          <w:rFonts w:ascii="Consolas" w:hAnsi="Consolas" w:cs="Courier New"/>
          <w:sz w:val="17"/>
          <w:szCs w:val="17"/>
          <w:lang w:val="en-US"/>
        </w:rPr>
      </w:pPr>
      <w:r w:rsidRPr="002C786E">
        <w:rPr>
          <w:rFonts w:ascii="Consolas" w:hAnsi="Consolas" w:cs="Courier New"/>
          <w:sz w:val="17"/>
          <w:szCs w:val="17"/>
          <w:lang w:val="en-US"/>
        </w:rPr>
        <w:t xml:space="preserve">40. </w:t>
      </w:r>
      <w:r w:rsidRPr="002C786E">
        <w:rPr>
          <w:rFonts w:ascii="Consolas" w:hAnsi="Consolas" w:cs="Courier New"/>
          <w:color w:val="666600"/>
          <w:sz w:val="17"/>
          <w:szCs w:val="17"/>
          <w:lang w:val="en-US"/>
        </w:rPr>
        <w:t>&lt;-</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proofErr w:type="gramStart"/>
      <w:r w:rsidRPr="002C786E">
        <w:rPr>
          <w:rFonts w:ascii="Consolas" w:hAnsi="Consolas" w:cs="Courier New"/>
          <w:color w:val="000088"/>
          <w:sz w:val="17"/>
          <w:szCs w:val="17"/>
          <w:lang w:val="en-US"/>
        </w:rPr>
        <w:t>print</w:t>
      </w:r>
      <w:r w:rsidRPr="002C786E">
        <w:rPr>
          <w:rFonts w:ascii="Consolas" w:hAnsi="Consolas" w:cs="Courier New"/>
          <w:color w:val="666600"/>
          <w:sz w:val="17"/>
          <w:szCs w:val="17"/>
          <w:lang w:val="en-US"/>
        </w:rPr>
        <w:t>(</w:t>
      </w:r>
      <w:proofErr w:type="gramEnd"/>
      <w:r w:rsidRPr="002C786E">
        <w:rPr>
          <w:rFonts w:ascii="Consolas" w:hAnsi="Consolas" w:cs="Courier New"/>
          <w:color w:val="008800"/>
          <w:sz w:val="17"/>
          <w:szCs w:val="17"/>
          <w:lang w:val="en-US"/>
        </w:rPr>
        <w:t>"Prosumer1: Preparing a second trade proposal..."</w:t>
      </w:r>
      <w:r w:rsidRPr="002C786E">
        <w:rPr>
          <w:rFonts w:ascii="Consolas" w:hAnsi="Consolas" w:cs="Courier New"/>
          <w:color w:val="666600"/>
          <w:sz w:val="17"/>
          <w:szCs w:val="17"/>
          <w:lang w:val="en-US"/>
        </w:rPr>
        <w:t>);</w:t>
      </w:r>
    </w:p>
    <w:p w14:paraId="01C370A0" w14:textId="05F49240"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206747"/>
        <w:rPr>
          <w:rFonts w:ascii="Consolas" w:hAnsi="Consolas" w:cs="Courier New"/>
          <w:sz w:val="17"/>
          <w:szCs w:val="17"/>
          <w:lang w:val="en-US"/>
        </w:rPr>
      </w:pPr>
      <w:r w:rsidRPr="002C786E">
        <w:rPr>
          <w:rFonts w:ascii="Consolas" w:hAnsi="Consolas" w:cs="Courier New"/>
          <w:sz w:val="17"/>
          <w:szCs w:val="17"/>
          <w:lang w:val="en-US"/>
        </w:rPr>
        <w:t xml:space="preserve">41. </w:t>
      </w:r>
      <w:r w:rsidRPr="002C786E">
        <w:rPr>
          <w:rFonts w:ascii="Consolas" w:hAnsi="Consolas" w:cs="Courier New"/>
          <w:color w:val="000000"/>
          <w:sz w:val="17"/>
          <w:szCs w:val="17"/>
          <w:lang w:val="en-US"/>
        </w:rPr>
        <w:t xml:space="preserve"> </w:t>
      </w:r>
      <w:proofErr w:type="gramStart"/>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proofErr w:type="spellStart"/>
      <w:r w:rsidRPr="002C786E">
        <w:rPr>
          <w:rFonts w:ascii="Consolas" w:hAnsi="Consolas" w:cs="Courier New"/>
          <w:color w:val="000000"/>
          <w:sz w:val="17"/>
          <w:szCs w:val="17"/>
          <w:lang w:val="en-US"/>
        </w:rPr>
        <w:t>propose</w:t>
      </w:r>
      <w:proofErr w:type="gramEnd"/>
      <w:r w:rsidRPr="002C786E">
        <w:rPr>
          <w:rFonts w:ascii="Consolas" w:hAnsi="Consolas" w:cs="Courier New"/>
          <w:color w:val="000000"/>
          <w:sz w:val="17"/>
          <w:szCs w:val="17"/>
          <w:lang w:val="en-US"/>
        </w:rPr>
        <w:t>_trade</w:t>
      </w:r>
      <w:proofErr w:type="spellEnd"/>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prosumer2</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006666"/>
          <w:sz w:val="17"/>
          <w:szCs w:val="17"/>
          <w:lang w:val="en-US"/>
        </w:rPr>
        <w:t>90</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006666"/>
          <w:sz w:val="17"/>
          <w:szCs w:val="17"/>
          <w:lang w:val="en-US"/>
        </w:rPr>
        <w:t>15</w:t>
      </w:r>
      <w:r w:rsidRPr="002C786E">
        <w:rPr>
          <w:rFonts w:ascii="Consolas" w:hAnsi="Consolas" w:cs="Courier New"/>
          <w:color w:val="666600"/>
          <w:sz w:val="17"/>
          <w:szCs w:val="17"/>
          <w:lang w:val="en-US"/>
        </w:rPr>
        <w:t>).</w:t>
      </w:r>
    </w:p>
    <w:p w14:paraId="41C46757" w14:textId="77777777" w:rsidR="002C786E" w:rsidRPr="00663520"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206747"/>
        <w:rPr>
          <w:rFonts w:ascii="Consolas" w:hAnsi="Consolas" w:cs="Courier New"/>
          <w:sz w:val="17"/>
          <w:szCs w:val="17"/>
          <w:lang w:val="en-US"/>
        </w:rPr>
      </w:pPr>
      <w:r w:rsidRPr="00663520">
        <w:rPr>
          <w:rFonts w:ascii="Consolas" w:hAnsi="Consolas" w:cs="Courier New"/>
          <w:sz w:val="17"/>
          <w:szCs w:val="17"/>
          <w:lang w:val="en-US"/>
        </w:rPr>
        <w:t xml:space="preserve">42. </w:t>
      </w:r>
      <w:r w:rsidRPr="00663520">
        <w:rPr>
          <w:rFonts w:ascii="Consolas" w:hAnsi="Consolas" w:cs="Courier New"/>
          <w:color w:val="000000"/>
          <w:sz w:val="17"/>
          <w:szCs w:val="17"/>
          <w:lang w:val="en-US"/>
        </w:rPr>
        <w:t> </w:t>
      </w:r>
    </w:p>
    <w:p w14:paraId="49C49994" w14:textId="7EF38ACF" w:rsidR="002C786E" w:rsidRPr="00663520"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206747"/>
        <w:rPr>
          <w:rFonts w:ascii="Consolas" w:hAnsi="Consolas" w:cs="Courier New"/>
          <w:sz w:val="17"/>
          <w:szCs w:val="17"/>
          <w:lang w:val="en-US"/>
        </w:rPr>
      </w:pPr>
      <w:proofErr w:type="gramStart"/>
      <w:r w:rsidRPr="00663520">
        <w:rPr>
          <w:rFonts w:ascii="Consolas" w:hAnsi="Consolas" w:cs="Courier New"/>
          <w:sz w:val="17"/>
          <w:szCs w:val="17"/>
          <w:lang w:val="en-US"/>
        </w:rPr>
        <w:t xml:space="preserve">43. </w:t>
      </w:r>
      <w:r w:rsidRPr="00663520">
        <w:rPr>
          <w:rFonts w:ascii="Consolas" w:hAnsi="Consolas" w:cs="Courier New"/>
          <w:color w:val="666600"/>
          <w:sz w:val="17"/>
          <w:szCs w:val="17"/>
          <w:lang w:val="en-US"/>
        </w:rPr>
        <w:t>!</w:t>
      </w:r>
      <w:proofErr w:type="spellStart"/>
      <w:r w:rsidRPr="00663520">
        <w:rPr>
          <w:rFonts w:ascii="Consolas" w:hAnsi="Consolas" w:cs="Courier New"/>
          <w:color w:val="000000"/>
          <w:sz w:val="17"/>
          <w:szCs w:val="17"/>
          <w:lang w:val="en-US"/>
        </w:rPr>
        <w:t>start</w:t>
      </w:r>
      <w:proofErr w:type="gramEnd"/>
      <w:r w:rsidRPr="00663520">
        <w:rPr>
          <w:rFonts w:ascii="Consolas" w:hAnsi="Consolas" w:cs="Courier New"/>
          <w:color w:val="000000"/>
          <w:sz w:val="17"/>
          <w:szCs w:val="17"/>
          <w:lang w:val="en-US"/>
        </w:rPr>
        <w:t>_optimization</w:t>
      </w:r>
      <w:proofErr w:type="spellEnd"/>
      <w:r w:rsidRPr="00663520">
        <w:rPr>
          <w:rFonts w:ascii="Consolas" w:hAnsi="Consolas" w:cs="Courier New"/>
          <w:color w:val="666600"/>
          <w:sz w:val="17"/>
          <w:szCs w:val="17"/>
          <w:lang w:val="en-US"/>
        </w:rPr>
        <w:t>.</w:t>
      </w:r>
    </w:p>
    <w:p w14:paraId="36FFBE40" w14:textId="77777777" w:rsidR="002C786E" w:rsidRDefault="002C786E" w:rsidP="00C76450">
      <w:pPr>
        <w:pStyle w:val="Paragraph"/>
        <w:spacing w:before="0"/>
        <w:jc w:val="both"/>
        <w:rPr>
          <w:rFonts w:ascii="Liberation Serif" w:hAnsi="Liberation Serif"/>
          <w:b/>
          <w:bCs/>
          <w:sz w:val="28"/>
          <w:szCs w:val="28"/>
          <w:lang w:val="en-US"/>
        </w:rPr>
      </w:pPr>
    </w:p>
    <w:p w14:paraId="1780FF8F" w14:textId="77777777" w:rsidR="00E17A93" w:rsidRDefault="00663520" w:rsidP="00663520">
      <w:pPr>
        <w:pStyle w:val="Paragraph"/>
        <w:spacing w:before="0"/>
        <w:jc w:val="both"/>
        <w:rPr>
          <w:rFonts w:ascii="Liberation Serif" w:hAnsi="Liberation Serif"/>
          <w:lang w:val="en-US"/>
        </w:rPr>
      </w:pPr>
      <w:r>
        <w:rPr>
          <w:rFonts w:ascii="Liberation Serif" w:hAnsi="Liberation Serif"/>
          <w:lang w:val="en-US"/>
        </w:rPr>
        <w:t>Then, the following code in the second Prosumer handles the trade in both scenarios</w:t>
      </w:r>
      <w:r w:rsidR="00E17A93">
        <w:rPr>
          <w:rFonts w:ascii="Liberation Serif" w:hAnsi="Liberation Serif"/>
          <w:lang w:val="en-US"/>
        </w:rPr>
        <w:t>.</w:t>
      </w:r>
    </w:p>
    <w:p w14:paraId="7732D252" w14:textId="18042BBE" w:rsidR="00E17A93" w:rsidRDefault="00663520" w:rsidP="00663520">
      <w:pPr>
        <w:pStyle w:val="Paragraph"/>
        <w:spacing w:before="0"/>
        <w:jc w:val="both"/>
        <w:rPr>
          <w:rFonts w:ascii="Liberation Serif" w:hAnsi="Liberation Serif"/>
          <w:lang w:val="en-US"/>
        </w:rPr>
      </w:pPr>
      <w:r>
        <w:rPr>
          <w:rFonts w:ascii="Liberation Serif" w:hAnsi="Liberation Serif"/>
          <w:lang w:val="en-US"/>
        </w:rPr>
        <w:t xml:space="preserve">If the available power in the belief base </w:t>
      </w:r>
      <w:r w:rsidR="00E17A93">
        <w:rPr>
          <w:rFonts w:ascii="Liberation Serif" w:hAnsi="Liberation Serif"/>
          <w:lang w:val="en-US"/>
        </w:rPr>
        <w:t xml:space="preserve">is enough to </w:t>
      </w:r>
      <w:proofErr w:type="gramStart"/>
      <w:r w:rsidR="00E17A93">
        <w:rPr>
          <w:rFonts w:ascii="Liberation Serif" w:hAnsi="Liberation Serif"/>
          <w:lang w:val="en-US"/>
        </w:rPr>
        <w:t>met</w:t>
      </w:r>
      <w:proofErr w:type="gramEnd"/>
      <w:r w:rsidR="00E17A93">
        <w:rPr>
          <w:rFonts w:ascii="Liberation Serif" w:hAnsi="Liberation Serif"/>
          <w:lang w:val="en-US"/>
        </w:rPr>
        <w:t xml:space="preserve"> the target trade the acceptance is </w:t>
      </w:r>
      <w:proofErr w:type="gramStart"/>
      <w:r w:rsidR="00E17A93">
        <w:rPr>
          <w:rFonts w:ascii="Liberation Serif" w:hAnsi="Liberation Serif"/>
          <w:lang w:val="en-US"/>
        </w:rPr>
        <w:t>send</w:t>
      </w:r>
      <w:proofErr w:type="gramEnd"/>
      <w:r w:rsidR="00E17A93">
        <w:rPr>
          <w:rFonts w:ascii="Liberation Serif" w:hAnsi="Liberation Serif"/>
          <w:lang w:val="en-US"/>
        </w:rPr>
        <w:t xml:space="preserve"> via a tell message and the belief base is updated. Otherwise, on the other hand, if the power isn’t enough the proposal is simply rejected.</w:t>
      </w:r>
    </w:p>
    <w:p w14:paraId="38570CE4" w14:textId="77777777" w:rsidR="002C786E" w:rsidRDefault="002C786E" w:rsidP="00C76450">
      <w:pPr>
        <w:pStyle w:val="Paragraph"/>
        <w:spacing w:before="0"/>
        <w:jc w:val="both"/>
        <w:rPr>
          <w:rFonts w:ascii="Liberation Serif" w:hAnsi="Liberation Serif"/>
          <w:b/>
          <w:bCs/>
          <w:sz w:val="28"/>
          <w:szCs w:val="28"/>
          <w:lang w:val="en-US"/>
        </w:rPr>
      </w:pPr>
    </w:p>
    <w:p w14:paraId="7C0293DF"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278519"/>
        <w:rPr>
          <w:rFonts w:ascii="Consolas" w:hAnsi="Consolas" w:cs="Courier New"/>
          <w:sz w:val="17"/>
          <w:szCs w:val="17"/>
          <w:lang w:val="en-US"/>
        </w:rPr>
      </w:pPr>
      <w:r w:rsidRPr="002C786E">
        <w:rPr>
          <w:rFonts w:ascii="Consolas" w:hAnsi="Consolas" w:cs="Courier New"/>
          <w:sz w:val="17"/>
          <w:szCs w:val="17"/>
          <w:lang w:val="en-US"/>
        </w:rPr>
        <w:t xml:space="preserve"> 1. </w:t>
      </w:r>
      <w:r w:rsidRPr="002C786E">
        <w:rPr>
          <w:rFonts w:ascii="Consolas" w:hAnsi="Consolas" w:cs="Courier New"/>
          <w:color w:val="880000"/>
          <w:sz w:val="17"/>
          <w:szCs w:val="17"/>
          <w:lang w:val="en-US"/>
        </w:rPr>
        <w:t>/* Beliefs */</w:t>
      </w:r>
    </w:p>
    <w:p w14:paraId="09EFCCF9"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278519"/>
        <w:rPr>
          <w:rFonts w:ascii="Consolas" w:hAnsi="Consolas" w:cs="Courier New"/>
          <w:sz w:val="17"/>
          <w:szCs w:val="17"/>
          <w:lang w:val="en-US"/>
        </w:rPr>
      </w:pPr>
      <w:r w:rsidRPr="002C786E">
        <w:rPr>
          <w:rFonts w:ascii="Consolas" w:hAnsi="Consolas" w:cs="Courier New"/>
          <w:sz w:val="17"/>
          <w:szCs w:val="17"/>
          <w:lang w:val="en-US"/>
        </w:rPr>
        <w:t xml:space="preserve"> 2. </w:t>
      </w:r>
      <w:proofErr w:type="spellStart"/>
      <w:r w:rsidRPr="002C786E">
        <w:rPr>
          <w:rFonts w:ascii="Consolas" w:hAnsi="Consolas" w:cs="Courier New"/>
          <w:color w:val="000000"/>
          <w:sz w:val="17"/>
          <w:szCs w:val="17"/>
          <w:lang w:val="en-US"/>
        </w:rPr>
        <w:t>available_</w:t>
      </w:r>
      <w:proofErr w:type="gramStart"/>
      <w:r w:rsidRPr="002C786E">
        <w:rPr>
          <w:rFonts w:ascii="Consolas" w:hAnsi="Consolas" w:cs="Courier New"/>
          <w:color w:val="000000"/>
          <w:sz w:val="17"/>
          <w:szCs w:val="17"/>
          <w:lang w:val="en-US"/>
        </w:rPr>
        <w:t>power</w:t>
      </w:r>
      <w:proofErr w:type="spellEnd"/>
      <w:r w:rsidRPr="002C786E">
        <w:rPr>
          <w:rFonts w:ascii="Consolas" w:hAnsi="Consolas" w:cs="Courier New"/>
          <w:color w:val="666600"/>
          <w:sz w:val="17"/>
          <w:szCs w:val="17"/>
          <w:lang w:val="en-US"/>
        </w:rPr>
        <w:t>(</w:t>
      </w:r>
      <w:proofErr w:type="gramEnd"/>
      <w:r w:rsidRPr="002C786E">
        <w:rPr>
          <w:rFonts w:ascii="Consolas" w:hAnsi="Consolas" w:cs="Courier New"/>
          <w:color w:val="006666"/>
          <w:sz w:val="17"/>
          <w:szCs w:val="17"/>
          <w:lang w:val="en-US"/>
        </w:rPr>
        <w:t>80</w:t>
      </w:r>
      <w:r w:rsidRPr="002C786E">
        <w:rPr>
          <w:rFonts w:ascii="Consolas" w:hAnsi="Consolas" w:cs="Courier New"/>
          <w:color w:val="666600"/>
          <w:sz w:val="17"/>
          <w:szCs w:val="17"/>
          <w:lang w:val="en-US"/>
        </w:rPr>
        <w:t>).</w:t>
      </w:r>
    </w:p>
    <w:p w14:paraId="4F9722C8"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278519"/>
        <w:rPr>
          <w:rFonts w:ascii="Consolas" w:hAnsi="Consolas" w:cs="Courier New"/>
          <w:sz w:val="17"/>
          <w:szCs w:val="17"/>
          <w:lang w:val="en-US"/>
        </w:rPr>
      </w:pPr>
      <w:r w:rsidRPr="002C786E">
        <w:rPr>
          <w:rFonts w:ascii="Consolas" w:hAnsi="Consolas" w:cs="Courier New"/>
          <w:sz w:val="17"/>
          <w:szCs w:val="17"/>
          <w:lang w:val="en-US"/>
        </w:rPr>
        <w:t xml:space="preserve"> 3. </w:t>
      </w:r>
      <w:r w:rsidRPr="002C786E">
        <w:rPr>
          <w:rFonts w:ascii="Consolas" w:hAnsi="Consolas" w:cs="Courier New"/>
          <w:color w:val="000000"/>
          <w:sz w:val="17"/>
          <w:szCs w:val="17"/>
          <w:lang w:val="en-US"/>
        </w:rPr>
        <w:t> </w:t>
      </w:r>
    </w:p>
    <w:p w14:paraId="741E2094"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278519"/>
        <w:rPr>
          <w:rFonts w:ascii="Consolas" w:hAnsi="Consolas" w:cs="Courier New"/>
          <w:sz w:val="17"/>
          <w:szCs w:val="17"/>
          <w:lang w:val="en-US"/>
        </w:rPr>
      </w:pPr>
      <w:r w:rsidRPr="002C786E">
        <w:rPr>
          <w:rFonts w:ascii="Consolas" w:hAnsi="Consolas" w:cs="Courier New"/>
          <w:sz w:val="17"/>
          <w:szCs w:val="17"/>
          <w:lang w:val="en-US"/>
        </w:rPr>
        <w:t xml:space="preserve"> 4. </w:t>
      </w:r>
      <w:r w:rsidRPr="002C786E">
        <w:rPr>
          <w:rFonts w:ascii="Consolas" w:hAnsi="Consolas" w:cs="Courier New"/>
          <w:color w:val="880000"/>
          <w:sz w:val="17"/>
          <w:szCs w:val="17"/>
          <w:lang w:val="en-US"/>
        </w:rPr>
        <w:t xml:space="preserve">/* If we have enough </w:t>
      </w:r>
      <w:proofErr w:type="spellStart"/>
      <w:r w:rsidRPr="002C786E">
        <w:rPr>
          <w:rFonts w:ascii="Consolas" w:hAnsi="Consolas" w:cs="Courier New"/>
          <w:color w:val="880000"/>
          <w:sz w:val="17"/>
          <w:szCs w:val="17"/>
          <w:lang w:val="en-US"/>
        </w:rPr>
        <w:t>available_power</w:t>
      </w:r>
      <w:proofErr w:type="spellEnd"/>
      <w:r w:rsidRPr="002C786E">
        <w:rPr>
          <w:rFonts w:ascii="Consolas" w:hAnsi="Consolas" w:cs="Courier New"/>
          <w:color w:val="880000"/>
          <w:sz w:val="17"/>
          <w:szCs w:val="17"/>
          <w:lang w:val="en-US"/>
        </w:rPr>
        <w:t xml:space="preserve"> =&gt; accept */</w:t>
      </w:r>
    </w:p>
    <w:p w14:paraId="42D4CA5F"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278519"/>
        <w:rPr>
          <w:rFonts w:ascii="Consolas" w:hAnsi="Consolas" w:cs="Courier New"/>
          <w:sz w:val="17"/>
          <w:szCs w:val="17"/>
          <w:lang w:val="en-US"/>
        </w:rPr>
      </w:pPr>
      <w:r w:rsidRPr="002C786E">
        <w:rPr>
          <w:rFonts w:ascii="Consolas" w:hAnsi="Consolas" w:cs="Courier New"/>
          <w:sz w:val="17"/>
          <w:szCs w:val="17"/>
          <w:lang w:val="en-US"/>
        </w:rPr>
        <w:t xml:space="preserve"> 5. </w:t>
      </w:r>
      <w:proofErr w:type="gramStart"/>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propose</w:t>
      </w:r>
      <w:proofErr w:type="gramEnd"/>
      <w:r w:rsidRPr="002C786E">
        <w:rPr>
          <w:rFonts w:ascii="Consolas" w:hAnsi="Consolas" w:cs="Courier New"/>
          <w:color w:val="666600"/>
          <w:sz w:val="17"/>
          <w:szCs w:val="17"/>
          <w:lang w:val="en-US"/>
        </w:rPr>
        <w:t>(</w:t>
      </w:r>
      <w:r w:rsidRPr="002C786E">
        <w:rPr>
          <w:rFonts w:ascii="Consolas" w:hAnsi="Consolas" w:cs="Courier New"/>
          <w:color w:val="660066"/>
          <w:sz w:val="17"/>
          <w:szCs w:val="17"/>
          <w:lang w:val="en-US"/>
        </w:rPr>
        <w:t>Quantity</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0066"/>
          <w:sz w:val="17"/>
          <w:szCs w:val="17"/>
          <w:lang w:val="en-US"/>
        </w:rPr>
        <w:t>Price</w:t>
      </w:r>
      <w:r w:rsidRPr="002C786E">
        <w:rPr>
          <w:rFonts w:ascii="Consolas" w:hAnsi="Consolas" w:cs="Courier New"/>
          <w:color w:val="666600"/>
          <w:sz w:val="17"/>
          <w:szCs w:val="17"/>
          <w:lang w:val="en-US"/>
        </w:rPr>
        <w:t>)</w:t>
      </w:r>
    </w:p>
    <w:p w14:paraId="78647B0C"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278519"/>
        <w:rPr>
          <w:rFonts w:ascii="Consolas" w:hAnsi="Consolas" w:cs="Courier New"/>
          <w:sz w:val="17"/>
          <w:szCs w:val="17"/>
          <w:lang w:val="en-US"/>
        </w:rPr>
      </w:pPr>
      <w:r w:rsidRPr="002C786E">
        <w:rPr>
          <w:rFonts w:ascii="Consolas" w:hAnsi="Consolas" w:cs="Courier New"/>
          <w:sz w:val="17"/>
          <w:szCs w:val="17"/>
          <w:lang w:val="en-US"/>
        </w:rPr>
        <w:t xml:space="preserve"> </w:t>
      </w:r>
      <w:proofErr w:type="gramStart"/>
      <w:r w:rsidRPr="002C786E">
        <w:rPr>
          <w:rFonts w:ascii="Consolas" w:hAnsi="Consolas" w:cs="Courier New"/>
          <w:sz w:val="17"/>
          <w:szCs w:val="17"/>
          <w:lang w:val="en-US"/>
        </w:rPr>
        <w:t xml:space="preserve">6. </w:t>
      </w:r>
      <w:r w:rsidRPr="002C786E">
        <w:rPr>
          <w:rFonts w:ascii="Consolas" w:hAnsi="Consolas" w:cs="Courier New"/>
          <w:color w:val="666600"/>
          <w:sz w:val="17"/>
          <w:szCs w:val="17"/>
          <w:lang w:val="en-US"/>
        </w:rPr>
        <w:t>:</w:t>
      </w:r>
      <w:proofErr w:type="gramEnd"/>
      <w:r w:rsidRPr="002C786E">
        <w:rPr>
          <w:rFonts w:ascii="Consolas" w:hAnsi="Consolas" w:cs="Courier New"/>
          <w:color w:val="000000"/>
          <w:sz w:val="17"/>
          <w:szCs w:val="17"/>
          <w:lang w:val="en-US"/>
        </w:rPr>
        <w:t xml:space="preserve">  </w:t>
      </w:r>
      <w:proofErr w:type="spellStart"/>
      <w:r w:rsidRPr="002C786E">
        <w:rPr>
          <w:rFonts w:ascii="Consolas" w:hAnsi="Consolas" w:cs="Courier New"/>
          <w:color w:val="000000"/>
          <w:sz w:val="17"/>
          <w:szCs w:val="17"/>
          <w:lang w:val="en-US"/>
        </w:rPr>
        <w:t>available_power</w:t>
      </w:r>
      <w:proofErr w:type="spellEnd"/>
      <w:r w:rsidRPr="002C786E">
        <w:rPr>
          <w:rFonts w:ascii="Consolas" w:hAnsi="Consolas" w:cs="Courier New"/>
          <w:color w:val="666600"/>
          <w:sz w:val="17"/>
          <w:szCs w:val="17"/>
          <w:lang w:val="en-US"/>
        </w:rPr>
        <w:t>(</w:t>
      </w:r>
      <w:r w:rsidRPr="002C786E">
        <w:rPr>
          <w:rFonts w:ascii="Consolas" w:hAnsi="Consolas" w:cs="Courier New"/>
          <w:color w:val="660066"/>
          <w:sz w:val="17"/>
          <w:szCs w:val="17"/>
          <w:lang w:val="en-US"/>
        </w:rPr>
        <w:t>Avail</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&amp;</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r w:rsidRPr="002C786E">
        <w:rPr>
          <w:rFonts w:ascii="Consolas" w:hAnsi="Consolas" w:cs="Courier New"/>
          <w:color w:val="660066"/>
          <w:sz w:val="17"/>
          <w:szCs w:val="17"/>
          <w:lang w:val="en-US"/>
        </w:rPr>
        <w:t>Quantity</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&lt;=</w:t>
      </w:r>
      <w:r w:rsidRPr="002C786E">
        <w:rPr>
          <w:rFonts w:ascii="Consolas" w:hAnsi="Consolas" w:cs="Courier New"/>
          <w:color w:val="000000"/>
          <w:sz w:val="17"/>
          <w:szCs w:val="17"/>
          <w:lang w:val="en-US"/>
        </w:rPr>
        <w:t xml:space="preserve"> </w:t>
      </w:r>
      <w:r w:rsidRPr="002C786E">
        <w:rPr>
          <w:rFonts w:ascii="Consolas" w:hAnsi="Consolas" w:cs="Courier New"/>
          <w:color w:val="660066"/>
          <w:sz w:val="17"/>
          <w:szCs w:val="17"/>
          <w:lang w:val="en-US"/>
        </w:rPr>
        <w:t>Avail</w:t>
      </w:r>
      <w:r w:rsidRPr="002C786E">
        <w:rPr>
          <w:rFonts w:ascii="Consolas" w:hAnsi="Consolas" w:cs="Courier New"/>
          <w:color w:val="666600"/>
          <w:sz w:val="17"/>
          <w:szCs w:val="17"/>
          <w:lang w:val="en-US"/>
        </w:rPr>
        <w:t>)</w:t>
      </w:r>
    </w:p>
    <w:p w14:paraId="41D161B6"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278519"/>
        <w:rPr>
          <w:rFonts w:ascii="Consolas" w:hAnsi="Consolas" w:cs="Courier New"/>
          <w:sz w:val="17"/>
          <w:szCs w:val="17"/>
          <w:lang w:val="en-US"/>
        </w:rPr>
      </w:pPr>
      <w:r w:rsidRPr="002C786E">
        <w:rPr>
          <w:rFonts w:ascii="Consolas" w:hAnsi="Consolas" w:cs="Courier New"/>
          <w:sz w:val="17"/>
          <w:szCs w:val="17"/>
          <w:lang w:val="en-US"/>
        </w:rPr>
        <w:t xml:space="preserve"> 7. </w:t>
      </w:r>
      <w:r w:rsidRPr="002C786E">
        <w:rPr>
          <w:rFonts w:ascii="Consolas" w:hAnsi="Consolas" w:cs="Courier New"/>
          <w:color w:val="666600"/>
          <w:sz w:val="17"/>
          <w:szCs w:val="17"/>
          <w:lang w:val="en-US"/>
        </w:rPr>
        <w:t>&lt;-</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proofErr w:type="gramStart"/>
      <w:r w:rsidRPr="002C786E">
        <w:rPr>
          <w:rFonts w:ascii="Consolas" w:hAnsi="Consolas" w:cs="Courier New"/>
          <w:color w:val="000088"/>
          <w:sz w:val="17"/>
          <w:szCs w:val="17"/>
          <w:lang w:val="en-US"/>
        </w:rPr>
        <w:t>print</w:t>
      </w:r>
      <w:r w:rsidRPr="002C786E">
        <w:rPr>
          <w:rFonts w:ascii="Consolas" w:hAnsi="Consolas" w:cs="Courier New"/>
          <w:color w:val="666600"/>
          <w:sz w:val="17"/>
          <w:szCs w:val="17"/>
          <w:lang w:val="en-US"/>
        </w:rPr>
        <w:t>(</w:t>
      </w:r>
      <w:proofErr w:type="gramEnd"/>
      <w:r w:rsidRPr="002C786E">
        <w:rPr>
          <w:rFonts w:ascii="Consolas" w:hAnsi="Consolas" w:cs="Courier New"/>
          <w:color w:val="008800"/>
          <w:sz w:val="17"/>
          <w:szCs w:val="17"/>
          <w:lang w:val="en-US"/>
        </w:rPr>
        <w:t>"Prosumer2: Received proposal for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0066"/>
          <w:sz w:val="17"/>
          <w:szCs w:val="17"/>
          <w:lang w:val="en-US"/>
        </w:rPr>
        <w:t>Quantity</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008800"/>
          <w:sz w:val="17"/>
          <w:szCs w:val="17"/>
          <w:lang w:val="en-US"/>
        </w:rPr>
        <w:t>" units at price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proofErr w:type="gramStart"/>
      <w:r w:rsidRPr="002C786E">
        <w:rPr>
          <w:rFonts w:ascii="Consolas" w:hAnsi="Consolas" w:cs="Courier New"/>
          <w:color w:val="660066"/>
          <w:sz w:val="17"/>
          <w:szCs w:val="17"/>
          <w:lang w:val="en-US"/>
        </w:rPr>
        <w:t>Price</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008800"/>
          <w:sz w:val="17"/>
          <w:szCs w:val="17"/>
          <w:lang w:val="en-US"/>
        </w:rPr>
        <w:t>".</w:t>
      </w:r>
      <w:proofErr w:type="gramEnd"/>
      <w:r w:rsidRPr="002C786E">
        <w:rPr>
          <w:rFonts w:ascii="Consolas" w:hAnsi="Consolas" w:cs="Courier New"/>
          <w:color w:val="008800"/>
          <w:sz w:val="17"/>
          <w:szCs w:val="17"/>
          <w:lang w:val="en-US"/>
        </w:rPr>
        <w:t>"</w:t>
      </w:r>
      <w:r w:rsidRPr="002C786E">
        <w:rPr>
          <w:rFonts w:ascii="Consolas" w:hAnsi="Consolas" w:cs="Courier New"/>
          <w:color w:val="666600"/>
          <w:sz w:val="17"/>
          <w:szCs w:val="17"/>
          <w:lang w:val="en-US"/>
        </w:rPr>
        <w:t>);</w:t>
      </w:r>
    </w:p>
    <w:p w14:paraId="189E61C1"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278519"/>
        <w:rPr>
          <w:rFonts w:ascii="Consolas" w:hAnsi="Consolas" w:cs="Courier New"/>
          <w:sz w:val="17"/>
          <w:szCs w:val="17"/>
          <w:lang w:val="en-US"/>
        </w:rPr>
      </w:pPr>
      <w:r w:rsidRPr="002C786E">
        <w:rPr>
          <w:rFonts w:ascii="Consolas" w:hAnsi="Consolas" w:cs="Courier New"/>
          <w:sz w:val="17"/>
          <w:szCs w:val="17"/>
          <w:lang w:val="en-US"/>
        </w:rPr>
        <w:t xml:space="preserve"> 8. </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proofErr w:type="gramStart"/>
      <w:r w:rsidRPr="002C786E">
        <w:rPr>
          <w:rFonts w:ascii="Consolas" w:hAnsi="Consolas" w:cs="Courier New"/>
          <w:color w:val="000088"/>
          <w:sz w:val="17"/>
          <w:szCs w:val="17"/>
          <w:lang w:val="en-US"/>
        </w:rPr>
        <w:t>print</w:t>
      </w:r>
      <w:r w:rsidRPr="002C786E">
        <w:rPr>
          <w:rFonts w:ascii="Consolas" w:hAnsi="Consolas" w:cs="Courier New"/>
          <w:color w:val="666600"/>
          <w:sz w:val="17"/>
          <w:szCs w:val="17"/>
          <w:lang w:val="en-US"/>
        </w:rPr>
        <w:t>(</w:t>
      </w:r>
      <w:proofErr w:type="gramEnd"/>
      <w:r w:rsidRPr="002C786E">
        <w:rPr>
          <w:rFonts w:ascii="Consolas" w:hAnsi="Consolas" w:cs="Courier New"/>
          <w:color w:val="008800"/>
          <w:sz w:val="17"/>
          <w:szCs w:val="17"/>
          <w:lang w:val="en-US"/>
        </w:rPr>
        <w:t>"Prosumer2: Enough power =&gt; ACCEPTING trade!"</w:t>
      </w:r>
      <w:r w:rsidRPr="002C786E">
        <w:rPr>
          <w:rFonts w:ascii="Consolas" w:hAnsi="Consolas" w:cs="Courier New"/>
          <w:color w:val="666600"/>
          <w:sz w:val="17"/>
          <w:szCs w:val="17"/>
          <w:lang w:val="en-US"/>
        </w:rPr>
        <w:t>);</w:t>
      </w:r>
    </w:p>
    <w:p w14:paraId="0F18EC67"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278519"/>
        <w:rPr>
          <w:rFonts w:ascii="Consolas" w:hAnsi="Consolas" w:cs="Courier New"/>
          <w:sz w:val="17"/>
          <w:szCs w:val="17"/>
          <w:lang w:val="en-US"/>
        </w:rPr>
      </w:pPr>
      <w:r w:rsidRPr="002C786E">
        <w:rPr>
          <w:rFonts w:ascii="Consolas" w:hAnsi="Consolas" w:cs="Courier New"/>
          <w:sz w:val="17"/>
          <w:szCs w:val="17"/>
          <w:lang w:val="en-US"/>
        </w:rPr>
        <w:t xml:space="preserve"> 9. </w:t>
      </w:r>
      <w:r w:rsidRPr="002C786E">
        <w:rPr>
          <w:rFonts w:ascii="Consolas" w:hAnsi="Consolas" w:cs="Courier New"/>
          <w:color w:val="000000"/>
          <w:sz w:val="17"/>
          <w:szCs w:val="17"/>
          <w:lang w:val="en-US"/>
        </w:rPr>
        <w:t xml:space="preserve"> </w:t>
      </w:r>
      <w:proofErr w:type="gramStart"/>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send</w:t>
      </w:r>
      <w:proofErr w:type="gramEnd"/>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prosumer1</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tell</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proofErr w:type="spellStart"/>
      <w:r w:rsidRPr="002C786E">
        <w:rPr>
          <w:rFonts w:ascii="Consolas" w:hAnsi="Consolas" w:cs="Courier New"/>
          <w:color w:val="000000"/>
          <w:sz w:val="17"/>
          <w:szCs w:val="17"/>
          <w:lang w:val="en-US"/>
        </w:rPr>
        <w:t>propose_accept</w:t>
      </w:r>
      <w:proofErr w:type="spellEnd"/>
      <w:r w:rsidRPr="002C786E">
        <w:rPr>
          <w:rFonts w:ascii="Consolas" w:hAnsi="Consolas" w:cs="Courier New"/>
          <w:color w:val="666600"/>
          <w:sz w:val="17"/>
          <w:szCs w:val="17"/>
          <w:lang w:val="en-US"/>
        </w:rPr>
        <w:t>(</w:t>
      </w:r>
      <w:r w:rsidRPr="002C786E">
        <w:rPr>
          <w:rFonts w:ascii="Consolas" w:hAnsi="Consolas" w:cs="Courier New"/>
          <w:color w:val="660066"/>
          <w:sz w:val="17"/>
          <w:szCs w:val="17"/>
          <w:lang w:val="en-US"/>
        </w:rPr>
        <w:t>Quantity</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0066"/>
          <w:sz w:val="17"/>
          <w:szCs w:val="17"/>
          <w:lang w:val="en-US"/>
        </w:rPr>
        <w:t>Price</w:t>
      </w:r>
      <w:r w:rsidRPr="002C786E">
        <w:rPr>
          <w:rFonts w:ascii="Consolas" w:hAnsi="Consolas" w:cs="Courier New"/>
          <w:color w:val="666600"/>
          <w:sz w:val="17"/>
          <w:szCs w:val="17"/>
          <w:lang w:val="en-US"/>
        </w:rPr>
        <w:t>));</w:t>
      </w:r>
    </w:p>
    <w:p w14:paraId="4A31E33D"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278519"/>
        <w:rPr>
          <w:rFonts w:ascii="Consolas" w:hAnsi="Consolas" w:cs="Courier New"/>
          <w:sz w:val="17"/>
          <w:szCs w:val="17"/>
          <w:lang w:val="en-US"/>
        </w:rPr>
      </w:pPr>
      <w:r w:rsidRPr="002C786E">
        <w:rPr>
          <w:rFonts w:ascii="Consolas" w:hAnsi="Consolas" w:cs="Courier New"/>
          <w:sz w:val="17"/>
          <w:szCs w:val="17"/>
          <w:lang w:val="en-US"/>
        </w:rPr>
        <w:t xml:space="preserve">10. </w:t>
      </w:r>
      <w:r w:rsidRPr="002C786E">
        <w:rPr>
          <w:rFonts w:ascii="Consolas" w:hAnsi="Consolas" w:cs="Courier New"/>
          <w:color w:val="000000"/>
          <w:sz w:val="17"/>
          <w:szCs w:val="17"/>
          <w:lang w:val="en-US"/>
        </w:rPr>
        <w:t xml:space="preserve">   </w:t>
      </w:r>
      <w:proofErr w:type="spellStart"/>
      <w:r w:rsidRPr="002C786E">
        <w:rPr>
          <w:rFonts w:ascii="Consolas" w:hAnsi="Consolas" w:cs="Courier New"/>
          <w:color w:val="660066"/>
          <w:sz w:val="17"/>
          <w:szCs w:val="17"/>
          <w:lang w:val="en-US"/>
        </w:rPr>
        <w:t>OldAvail</w:t>
      </w:r>
      <w:proofErr w:type="spellEnd"/>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proofErr w:type="gramStart"/>
      <w:r w:rsidRPr="002C786E">
        <w:rPr>
          <w:rFonts w:ascii="Consolas" w:hAnsi="Consolas" w:cs="Courier New"/>
          <w:color w:val="660066"/>
          <w:sz w:val="17"/>
          <w:szCs w:val="17"/>
          <w:lang w:val="en-US"/>
        </w:rPr>
        <w:t>Avail</w:t>
      </w:r>
      <w:r w:rsidRPr="002C786E">
        <w:rPr>
          <w:rFonts w:ascii="Consolas" w:hAnsi="Consolas" w:cs="Courier New"/>
          <w:color w:val="666600"/>
          <w:sz w:val="17"/>
          <w:szCs w:val="17"/>
          <w:lang w:val="en-US"/>
        </w:rPr>
        <w:t>;</w:t>
      </w:r>
      <w:proofErr w:type="gramEnd"/>
    </w:p>
    <w:p w14:paraId="76E7815C"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278519"/>
        <w:rPr>
          <w:rFonts w:ascii="Consolas" w:hAnsi="Consolas" w:cs="Courier New"/>
          <w:sz w:val="17"/>
          <w:szCs w:val="17"/>
          <w:lang w:val="en-US"/>
        </w:rPr>
      </w:pPr>
      <w:r w:rsidRPr="002C786E">
        <w:rPr>
          <w:rFonts w:ascii="Consolas" w:hAnsi="Consolas" w:cs="Courier New"/>
          <w:sz w:val="17"/>
          <w:szCs w:val="17"/>
          <w:lang w:val="en-US"/>
        </w:rPr>
        <w:t xml:space="preserve">11. </w:t>
      </w:r>
      <w:r w:rsidRPr="002C786E">
        <w:rPr>
          <w:rFonts w:ascii="Consolas" w:hAnsi="Consolas" w:cs="Courier New"/>
          <w:color w:val="000000"/>
          <w:sz w:val="17"/>
          <w:szCs w:val="17"/>
          <w:lang w:val="en-US"/>
        </w:rPr>
        <w:t xml:space="preserve">   </w:t>
      </w:r>
      <w:proofErr w:type="spellStart"/>
      <w:r w:rsidRPr="002C786E">
        <w:rPr>
          <w:rFonts w:ascii="Consolas" w:hAnsi="Consolas" w:cs="Courier New"/>
          <w:color w:val="660066"/>
          <w:sz w:val="17"/>
          <w:szCs w:val="17"/>
          <w:lang w:val="en-US"/>
        </w:rPr>
        <w:t>NewAvail</w:t>
      </w:r>
      <w:proofErr w:type="spellEnd"/>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proofErr w:type="spellStart"/>
      <w:r w:rsidRPr="002C786E">
        <w:rPr>
          <w:rFonts w:ascii="Consolas" w:hAnsi="Consolas" w:cs="Courier New"/>
          <w:color w:val="660066"/>
          <w:sz w:val="17"/>
          <w:szCs w:val="17"/>
          <w:lang w:val="en-US"/>
        </w:rPr>
        <w:t>OldAvail</w:t>
      </w:r>
      <w:proofErr w:type="spellEnd"/>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0066"/>
          <w:sz w:val="17"/>
          <w:szCs w:val="17"/>
          <w:lang w:val="en-US"/>
        </w:rPr>
        <w:t>Quantity</w:t>
      </w:r>
      <w:proofErr w:type="gramStart"/>
      <w:r w:rsidRPr="002C786E">
        <w:rPr>
          <w:rFonts w:ascii="Consolas" w:hAnsi="Consolas" w:cs="Courier New"/>
          <w:color w:val="666600"/>
          <w:sz w:val="17"/>
          <w:szCs w:val="17"/>
          <w:lang w:val="en-US"/>
        </w:rPr>
        <w:t>);</w:t>
      </w:r>
      <w:proofErr w:type="gramEnd"/>
    </w:p>
    <w:p w14:paraId="2A5A9D56"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278519"/>
        <w:rPr>
          <w:rFonts w:ascii="Consolas" w:hAnsi="Consolas" w:cs="Courier New"/>
          <w:sz w:val="17"/>
          <w:szCs w:val="17"/>
          <w:lang w:val="en-US"/>
        </w:rPr>
      </w:pPr>
      <w:r w:rsidRPr="002C786E">
        <w:rPr>
          <w:rFonts w:ascii="Consolas" w:hAnsi="Consolas" w:cs="Courier New"/>
          <w:sz w:val="17"/>
          <w:szCs w:val="17"/>
          <w:lang w:val="en-US"/>
        </w:rPr>
        <w:t xml:space="preserve">12. </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proofErr w:type="spellStart"/>
      <w:r w:rsidRPr="002C786E">
        <w:rPr>
          <w:rFonts w:ascii="Consolas" w:hAnsi="Consolas" w:cs="Courier New"/>
          <w:color w:val="000000"/>
          <w:sz w:val="17"/>
          <w:szCs w:val="17"/>
          <w:lang w:val="en-US"/>
        </w:rPr>
        <w:t>available_</w:t>
      </w:r>
      <w:proofErr w:type="gramStart"/>
      <w:r w:rsidRPr="002C786E">
        <w:rPr>
          <w:rFonts w:ascii="Consolas" w:hAnsi="Consolas" w:cs="Courier New"/>
          <w:color w:val="000000"/>
          <w:sz w:val="17"/>
          <w:szCs w:val="17"/>
          <w:lang w:val="en-US"/>
        </w:rPr>
        <w:t>power</w:t>
      </w:r>
      <w:proofErr w:type="spellEnd"/>
      <w:r w:rsidRPr="002C786E">
        <w:rPr>
          <w:rFonts w:ascii="Consolas" w:hAnsi="Consolas" w:cs="Courier New"/>
          <w:color w:val="666600"/>
          <w:sz w:val="17"/>
          <w:szCs w:val="17"/>
          <w:lang w:val="en-US"/>
        </w:rPr>
        <w:t>(</w:t>
      </w:r>
      <w:proofErr w:type="spellStart"/>
      <w:proofErr w:type="gramEnd"/>
      <w:r w:rsidRPr="002C786E">
        <w:rPr>
          <w:rFonts w:ascii="Consolas" w:hAnsi="Consolas" w:cs="Courier New"/>
          <w:color w:val="660066"/>
          <w:sz w:val="17"/>
          <w:szCs w:val="17"/>
          <w:lang w:val="en-US"/>
        </w:rPr>
        <w:t>OldAvail</w:t>
      </w:r>
      <w:proofErr w:type="spellEnd"/>
      <w:r w:rsidRPr="002C786E">
        <w:rPr>
          <w:rFonts w:ascii="Consolas" w:hAnsi="Consolas" w:cs="Courier New"/>
          <w:color w:val="666600"/>
          <w:sz w:val="17"/>
          <w:szCs w:val="17"/>
          <w:lang w:val="en-US"/>
        </w:rPr>
        <w:t>);</w:t>
      </w:r>
    </w:p>
    <w:p w14:paraId="7152A9E8"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278519"/>
        <w:rPr>
          <w:rFonts w:ascii="Consolas" w:hAnsi="Consolas" w:cs="Courier New"/>
          <w:sz w:val="17"/>
          <w:szCs w:val="17"/>
          <w:lang w:val="en-US"/>
        </w:rPr>
      </w:pPr>
      <w:r w:rsidRPr="002C786E">
        <w:rPr>
          <w:rFonts w:ascii="Consolas" w:hAnsi="Consolas" w:cs="Courier New"/>
          <w:sz w:val="17"/>
          <w:szCs w:val="17"/>
          <w:lang w:val="en-US"/>
        </w:rPr>
        <w:t xml:space="preserve">13. </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proofErr w:type="spellStart"/>
      <w:r w:rsidRPr="002C786E">
        <w:rPr>
          <w:rFonts w:ascii="Consolas" w:hAnsi="Consolas" w:cs="Courier New"/>
          <w:color w:val="000000"/>
          <w:sz w:val="17"/>
          <w:szCs w:val="17"/>
          <w:lang w:val="en-US"/>
        </w:rPr>
        <w:t>available_</w:t>
      </w:r>
      <w:proofErr w:type="gramStart"/>
      <w:r w:rsidRPr="002C786E">
        <w:rPr>
          <w:rFonts w:ascii="Consolas" w:hAnsi="Consolas" w:cs="Courier New"/>
          <w:color w:val="000000"/>
          <w:sz w:val="17"/>
          <w:szCs w:val="17"/>
          <w:lang w:val="en-US"/>
        </w:rPr>
        <w:t>power</w:t>
      </w:r>
      <w:proofErr w:type="spellEnd"/>
      <w:r w:rsidRPr="002C786E">
        <w:rPr>
          <w:rFonts w:ascii="Consolas" w:hAnsi="Consolas" w:cs="Courier New"/>
          <w:color w:val="666600"/>
          <w:sz w:val="17"/>
          <w:szCs w:val="17"/>
          <w:lang w:val="en-US"/>
        </w:rPr>
        <w:t>(</w:t>
      </w:r>
      <w:proofErr w:type="spellStart"/>
      <w:proofErr w:type="gramEnd"/>
      <w:r w:rsidRPr="002C786E">
        <w:rPr>
          <w:rFonts w:ascii="Consolas" w:hAnsi="Consolas" w:cs="Courier New"/>
          <w:color w:val="660066"/>
          <w:sz w:val="17"/>
          <w:szCs w:val="17"/>
          <w:lang w:val="en-US"/>
        </w:rPr>
        <w:t>NewAvail</w:t>
      </w:r>
      <w:proofErr w:type="spellEnd"/>
      <w:r w:rsidRPr="002C786E">
        <w:rPr>
          <w:rFonts w:ascii="Consolas" w:hAnsi="Consolas" w:cs="Courier New"/>
          <w:color w:val="666600"/>
          <w:sz w:val="17"/>
          <w:szCs w:val="17"/>
          <w:lang w:val="en-US"/>
        </w:rPr>
        <w:t>);</w:t>
      </w:r>
    </w:p>
    <w:p w14:paraId="0B4D15EE"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278519"/>
        <w:rPr>
          <w:rFonts w:ascii="Consolas" w:hAnsi="Consolas" w:cs="Courier New"/>
          <w:sz w:val="17"/>
          <w:szCs w:val="17"/>
          <w:lang w:val="en-US"/>
        </w:rPr>
      </w:pPr>
      <w:r w:rsidRPr="002C786E">
        <w:rPr>
          <w:rFonts w:ascii="Consolas" w:hAnsi="Consolas" w:cs="Courier New"/>
          <w:sz w:val="17"/>
          <w:szCs w:val="17"/>
          <w:lang w:val="en-US"/>
        </w:rPr>
        <w:t xml:space="preserve">14. </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proofErr w:type="gramStart"/>
      <w:r w:rsidRPr="002C786E">
        <w:rPr>
          <w:rFonts w:ascii="Consolas" w:hAnsi="Consolas" w:cs="Courier New"/>
          <w:color w:val="000088"/>
          <w:sz w:val="17"/>
          <w:szCs w:val="17"/>
          <w:lang w:val="en-US"/>
        </w:rPr>
        <w:t>print</w:t>
      </w:r>
      <w:r w:rsidRPr="002C786E">
        <w:rPr>
          <w:rFonts w:ascii="Consolas" w:hAnsi="Consolas" w:cs="Courier New"/>
          <w:color w:val="666600"/>
          <w:sz w:val="17"/>
          <w:szCs w:val="17"/>
          <w:lang w:val="en-US"/>
        </w:rPr>
        <w:t>(</w:t>
      </w:r>
      <w:proofErr w:type="gramEnd"/>
      <w:r w:rsidRPr="002C786E">
        <w:rPr>
          <w:rFonts w:ascii="Consolas" w:hAnsi="Consolas" w:cs="Courier New"/>
          <w:color w:val="008800"/>
          <w:sz w:val="17"/>
          <w:szCs w:val="17"/>
          <w:lang w:val="en-US"/>
        </w:rPr>
        <w:t>"Prosumer2: Updated power from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proofErr w:type="spellStart"/>
      <w:r w:rsidRPr="002C786E">
        <w:rPr>
          <w:rFonts w:ascii="Consolas" w:hAnsi="Consolas" w:cs="Courier New"/>
          <w:color w:val="660066"/>
          <w:sz w:val="17"/>
          <w:szCs w:val="17"/>
          <w:lang w:val="en-US"/>
        </w:rPr>
        <w:t>OldAvail</w:t>
      </w:r>
      <w:proofErr w:type="spellEnd"/>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008800"/>
          <w:sz w:val="17"/>
          <w:szCs w:val="17"/>
          <w:lang w:val="en-US"/>
        </w:rPr>
        <w:t>" to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proofErr w:type="spellStart"/>
      <w:r w:rsidRPr="002C786E">
        <w:rPr>
          <w:rFonts w:ascii="Consolas" w:hAnsi="Consolas" w:cs="Courier New"/>
          <w:color w:val="660066"/>
          <w:sz w:val="17"/>
          <w:szCs w:val="17"/>
          <w:lang w:val="en-US"/>
        </w:rPr>
        <w:t>NewAvail</w:t>
      </w:r>
      <w:proofErr w:type="spellEnd"/>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008800"/>
          <w:sz w:val="17"/>
          <w:szCs w:val="17"/>
          <w:lang w:val="en-US"/>
        </w:rPr>
        <w:t>"."</w:t>
      </w:r>
      <w:r w:rsidRPr="002C786E">
        <w:rPr>
          <w:rFonts w:ascii="Consolas" w:hAnsi="Consolas" w:cs="Courier New"/>
          <w:color w:val="666600"/>
          <w:sz w:val="17"/>
          <w:szCs w:val="17"/>
          <w:lang w:val="en-US"/>
        </w:rPr>
        <w:t>).</w:t>
      </w:r>
    </w:p>
    <w:p w14:paraId="274F0DA0"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278519"/>
        <w:rPr>
          <w:rFonts w:ascii="Consolas" w:hAnsi="Consolas" w:cs="Courier New"/>
          <w:sz w:val="17"/>
          <w:szCs w:val="17"/>
          <w:lang w:val="en-US"/>
        </w:rPr>
      </w:pPr>
      <w:r w:rsidRPr="002C786E">
        <w:rPr>
          <w:rFonts w:ascii="Consolas" w:hAnsi="Consolas" w:cs="Courier New"/>
          <w:sz w:val="17"/>
          <w:szCs w:val="17"/>
          <w:lang w:val="en-US"/>
        </w:rPr>
        <w:t xml:space="preserve">15. </w:t>
      </w:r>
      <w:r w:rsidRPr="002C786E">
        <w:rPr>
          <w:rFonts w:ascii="Consolas" w:hAnsi="Consolas" w:cs="Courier New"/>
          <w:color w:val="000000"/>
          <w:sz w:val="17"/>
          <w:szCs w:val="17"/>
          <w:lang w:val="en-US"/>
        </w:rPr>
        <w:t> </w:t>
      </w:r>
    </w:p>
    <w:p w14:paraId="1ECA7584"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278519"/>
        <w:rPr>
          <w:rFonts w:ascii="Consolas" w:hAnsi="Consolas" w:cs="Courier New"/>
          <w:sz w:val="17"/>
          <w:szCs w:val="17"/>
          <w:lang w:val="en-US"/>
        </w:rPr>
      </w:pPr>
      <w:r w:rsidRPr="002C786E">
        <w:rPr>
          <w:rFonts w:ascii="Consolas" w:hAnsi="Consolas" w:cs="Courier New"/>
          <w:sz w:val="17"/>
          <w:szCs w:val="17"/>
          <w:lang w:val="en-US"/>
        </w:rPr>
        <w:t xml:space="preserve">16. </w:t>
      </w:r>
      <w:r w:rsidRPr="002C786E">
        <w:rPr>
          <w:rFonts w:ascii="Consolas" w:hAnsi="Consolas" w:cs="Courier New"/>
          <w:color w:val="880000"/>
          <w:sz w:val="17"/>
          <w:szCs w:val="17"/>
          <w:lang w:val="en-US"/>
        </w:rPr>
        <w:t>/* Not enough power =&gt; reject */</w:t>
      </w:r>
    </w:p>
    <w:p w14:paraId="580AF9E1"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278519"/>
        <w:rPr>
          <w:rFonts w:ascii="Consolas" w:hAnsi="Consolas" w:cs="Courier New"/>
          <w:sz w:val="17"/>
          <w:szCs w:val="17"/>
          <w:lang w:val="en-US"/>
        </w:rPr>
      </w:pPr>
      <w:r w:rsidRPr="002C786E">
        <w:rPr>
          <w:rFonts w:ascii="Consolas" w:hAnsi="Consolas" w:cs="Courier New"/>
          <w:sz w:val="17"/>
          <w:szCs w:val="17"/>
          <w:lang w:val="en-US"/>
        </w:rPr>
        <w:lastRenderedPageBreak/>
        <w:t xml:space="preserve">17. </w:t>
      </w:r>
      <w:proofErr w:type="gramStart"/>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propose</w:t>
      </w:r>
      <w:proofErr w:type="gramEnd"/>
      <w:r w:rsidRPr="002C786E">
        <w:rPr>
          <w:rFonts w:ascii="Consolas" w:hAnsi="Consolas" w:cs="Courier New"/>
          <w:color w:val="666600"/>
          <w:sz w:val="17"/>
          <w:szCs w:val="17"/>
          <w:lang w:val="en-US"/>
        </w:rPr>
        <w:t>(</w:t>
      </w:r>
      <w:r w:rsidRPr="002C786E">
        <w:rPr>
          <w:rFonts w:ascii="Consolas" w:hAnsi="Consolas" w:cs="Courier New"/>
          <w:color w:val="660066"/>
          <w:sz w:val="17"/>
          <w:szCs w:val="17"/>
          <w:lang w:val="en-US"/>
        </w:rPr>
        <w:t>Quantity</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0066"/>
          <w:sz w:val="17"/>
          <w:szCs w:val="17"/>
          <w:lang w:val="en-US"/>
        </w:rPr>
        <w:t>Price</w:t>
      </w:r>
      <w:r w:rsidRPr="002C786E">
        <w:rPr>
          <w:rFonts w:ascii="Consolas" w:hAnsi="Consolas" w:cs="Courier New"/>
          <w:color w:val="666600"/>
          <w:sz w:val="17"/>
          <w:szCs w:val="17"/>
          <w:lang w:val="en-US"/>
        </w:rPr>
        <w:t>)</w:t>
      </w:r>
    </w:p>
    <w:p w14:paraId="38211E08"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278519"/>
        <w:rPr>
          <w:rFonts w:ascii="Consolas" w:hAnsi="Consolas" w:cs="Courier New"/>
          <w:sz w:val="17"/>
          <w:szCs w:val="17"/>
          <w:lang w:val="en-US"/>
        </w:rPr>
      </w:pPr>
      <w:proofErr w:type="gramStart"/>
      <w:r w:rsidRPr="002C786E">
        <w:rPr>
          <w:rFonts w:ascii="Consolas" w:hAnsi="Consolas" w:cs="Courier New"/>
          <w:sz w:val="17"/>
          <w:szCs w:val="17"/>
          <w:lang w:val="en-US"/>
        </w:rPr>
        <w:t xml:space="preserve">18. </w:t>
      </w:r>
      <w:r w:rsidRPr="002C786E">
        <w:rPr>
          <w:rFonts w:ascii="Consolas" w:hAnsi="Consolas" w:cs="Courier New"/>
          <w:color w:val="666600"/>
          <w:sz w:val="17"/>
          <w:szCs w:val="17"/>
          <w:lang w:val="en-US"/>
        </w:rPr>
        <w:t>:</w:t>
      </w:r>
      <w:proofErr w:type="gramEnd"/>
      <w:r w:rsidRPr="002C786E">
        <w:rPr>
          <w:rFonts w:ascii="Consolas" w:hAnsi="Consolas" w:cs="Courier New"/>
          <w:color w:val="000000"/>
          <w:sz w:val="17"/>
          <w:szCs w:val="17"/>
          <w:lang w:val="en-US"/>
        </w:rPr>
        <w:t xml:space="preserve">  </w:t>
      </w:r>
      <w:proofErr w:type="spellStart"/>
      <w:r w:rsidRPr="002C786E">
        <w:rPr>
          <w:rFonts w:ascii="Consolas" w:hAnsi="Consolas" w:cs="Courier New"/>
          <w:color w:val="000000"/>
          <w:sz w:val="17"/>
          <w:szCs w:val="17"/>
          <w:lang w:val="en-US"/>
        </w:rPr>
        <w:t>available_power</w:t>
      </w:r>
      <w:proofErr w:type="spellEnd"/>
      <w:r w:rsidRPr="002C786E">
        <w:rPr>
          <w:rFonts w:ascii="Consolas" w:hAnsi="Consolas" w:cs="Courier New"/>
          <w:color w:val="666600"/>
          <w:sz w:val="17"/>
          <w:szCs w:val="17"/>
          <w:lang w:val="en-US"/>
        </w:rPr>
        <w:t>(</w:t>
      </w:r>
      <w:r w:rsidRPr="002C786E">
        <w:rPr>
          <w:rFonts w:ascii="Consolas" w:hAnsi="Consolas" w:cs="Courier New"/>
          <w:color w:val="660066"/>
          <w:sz w:val="17"/>
          <w:szCs w:val="17"/>
          <w:lang w:val="en-US"/>
        </w:rPr>
        <w:t>Avail</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&amp;</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r w:rsidRPr="002C786E">
        <w:rPr>
          <w:rFonts w:ascii="Consolas" w:hAnsi="Consolas" w:cs="Courier New"/>
          <w:color w:val="660066"/>
          <w:sz w:val="17"/>
          <w:szCs w:val="17"/>
          <w:lang w:val="en-US"/>
        </w:rPr>
        <w:t>Quantity</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&gt;</w:t>
      </w:r>
      <w:r w:rsidRPr="002C786E">
        <w:rPr>
          <w:rFonts w:ascii="Consolas" w:hAnsi="Consolas" w:cs="Courier New"/>
          <w:color w:val="000000"/>
          <w:sz w:val="17"/>
          <w:szCs w:val="17"/>
          <w:lang w:val="en-US"/>
        </w:rPr>
        <w:t xml:space="preserve"> </w:t>
      </w:r>
      <w:r w:rsidRPr="002C786E">
        <w:rPr>
          <w:rFonts w:ascii="Consolas" w:hAnsi="Consolas" w:cs="Courier New"/>
          <w:color w:val="660066"/>
          <w:sz w:val="17"/>
          <w:szCs w:val="17"/>
          <w:lang w:val="en-US"/>
        </w:rPr>
        <w:t>Avail</w:t>
      </w:r>
      <w:r w:rsidRPr="002C786E">
        <w:rPr>
          <w:rFonts w:ascii="Consolas" w:hAnsi="Consolas" w:cs="Courier New"/>
          <w:color w:val="666600"/>
          <w:sz w:val="17"/>
          <w:szCs w:val="17"/>
          <w:lang w:val="en-US"/>
        </w:rPr>
        <w:t>)</w:t>
      </w:r>
    </w:p>
    <w:p w14:paraId="6989E4F5"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278519"/>
        <w:rPr>
          <w:rFonts w:ascii="Consolas" w:hAnsi="Consolas" w:cs="Courier New"/>
          <w:sz w:val="17"/>
          <w:szCs w:val="17"/>
          <w:lang w:val="en-US"/>
        </w:rPr>
      </w:pPr>
      <w:r w:rsidRPr="002C786E">
        <w:rPr>
          <w:rFonts w:ascii="Consolas" w:hAnsi="Consolas" w:cs="Courier New"/>
          <w:sz w:val="17"/>
          <w:szCs w:val="17"/>
          <w:lang w:val="en-US"/>
        </w:rPr>
        <w:t xml:space="preserve">19. </w:t>
      </w:r>
      <w:r w:rsidRPr="002C786E">
        <w:rPr>
          <w:rFonts w:ascii="Consolas" w:hAnsi="Consolas" w:cs="Courier New"/>
          <w:color w:val="666600"/>
          <w:sz w:val="17"/>
          <w:szCs w:val="17"/>
          <w:lang w:val="en-US"/>
        </w:rPr>
        <w:t>&lt;-</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proofErr w:type="gramStart"/>
      <w:r w:rsidRPr="002C786E">
        <w:rPr>
          <w:rFonts w:ascii="Consolas" w:hAnsi="Consolas" w:cs="Courier New"/>
          <w:color w:val="000088"/>
          <w:sz w:val="17"/>
          <w:szCs w:val="17"/>
          <w:lang w:val="en-US"/>
        </w:rPr>
        <w:t>print</w:t>
      </w:r>
      <w:r w:rsidRPr="002C786E">
        <w:rPr>
          <w:rFonts w:ascii="Consolas" w:hAnsi="Consolas" w:cs="Courier New"/>
          <w:color w:val="666600"/>
          <w:sz w:val="17"/>
          <w:szCs w:val="17"/>
          <w:lang w:val="en-US"/>
        </w:rPr>
        <w:t>(</w:t>
      </w:r>
      <w:proofErr w:type="gramEnd"/>
      <w:r w:rsidRPr="002C786E">
        <w:rPr>
          <w:rFonts w:ascii="Consolas" w:hAnsi="Consolas" w:cs="Courier New"/>
          <w:color w:val="008800"/>
          <w:sz w:val="17"/>
          <w:szCs w:val="17"/>
          <w:lang w:val="en-US"/>
        </w:rPr>
        <w:t>"Prosumer2: Received proposal for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0066"/>
          <w:sz w:val="17"/>
          <w:szCs w:val="17"/>
          <w:lang w:val="en-US"/>
        </w:rPr>
        <w:t>Quantity</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008800"/>
          <w:sz w:val="17"/>
          <w:szCs w:val="17"/>
          <w:lang w:val="en-US"/>
        </w:rPr>
        <w:t>" units at price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0066"/>
          <w:sz w:val="17"/>
          <w:szCs w:val="17"/>
          <w:lang w:val="en-US"/>
        </w:rPr>
        <w:t>Price</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008800"/>
          <w:sz w:val="17"/>
          <w:szCs w:val="17"/>
          <w:lang w:val="en-US"/>
        </w:rPr>
        <w:t>"."</w:t>
      </w:r>
      <w:r w:rsidRPr="002C786E">
        <w:rPr>
          <w:rFonts w:ascii="Consolas" w:hAnsi="Consolas" w:cs="Courier New"/>
          <w:color w:val="666600"/>
          <w:sz w:val="17"/>
          <w:szCs w:val="17"/>
          <w:lang w:val="en-US"/>
        </w:rPr>
        <w:t>);</w:t>
      </w:r>
    </w:p>
    <w:p w14:paraId="6A2172DA"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278519"/>
        <w:rPr>
          <w:rFonts w:ascii="Consolas" w:hAnsi="Consolas" w:cs="Courier New"/>
          <w:sz w:val="17"/>
          <w:szCs w:val="17"/>
          <w:lang w:val="en-US"/>
        </w:rPr>
      </w:pPr>
      <w:r w:rsidRPr="002C786E">
        <w:rPr>
          <w:rFonts w:ascii="Consolas" w:hAnsi="Consolas" w:cs="Courier New"/>
          <w:sz w:val="17"/>
          <w:szCs w:val="17"/>
          <w:lang w:val="en-US"/>
        </w:rPr>
        <w:t xml:space="preserve">20. </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proofErr w:type="gramStart"/>
      <w:r w:rsidRPr="002C786E">
        <w:rPr>
          <w:rFonts w:ascii="Consolas" w:hAnsi="Consolas" w:cs="Courier New"/>
          <w:color w:val="000088"/>
          <w:sz w:val="17"/>
          <w:szCs w:val="17"/>
          <w:lang w:val="en-US"/>
        </w:rPr>
        <w:t>print</w:t>
      </w:r>
      <w:r w:rsidRPr="002C786E">
        <w:rPr>
          <w:rFonts w:ascii="Consolas" w:hAnsi="Consolas" w:cs="Courier New"/>
          <w:color w:val="666600"/>
          <w:sz w:val="17"/>
          <w:szCs w:val="17"/>
          <w:lang w:val="en-US"/>
        </w:rPr>
        <w:t>(</w:t>
      </w:r>
      <w:proofErr w:type="gramEnd"/>
      <w:r w:rsidRPr="002C786E">
        <w:rPr>
          <w:rFonts w:ascii="Consolas" w:hAnsi="Consolas" w:cs="Courier New"/>
          <w:color w:val="008800"/>
          <w:sz w:val="17"/>
          <w:szCs w:val="17"/>
          <w:lang w:val="en-US"/>
        </w:rPr>
        <w:t>"Prosumer2: Insufficient power =&gt; REJECTING trade..."</w:t>
      </w:r>
      <w:r w:rsidRPr="002C786E">
        <w:rPr>
          <w:rFonts w:ascii="Consolas" w:hAnsi="Consolas" w:cs="Courier New"/>
          <w:color w:val="666600"/>
          <w:sz w:val="17"/>
          <w:szCs w:val="17"/>
          <w:lang w:val="en-US"/>
        </w:rPr>
        <w:t>);</w:t>
      </w:r>
    </w:p>
    <w:p w14:paraId="20400BF5"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278519"/>
        <w:rPr>
          <w:rFonts w:ascii="Consolas" w:hAnsi="Consolas" w:cs="Courier New"/>
          <w:sz w:val="17"/>
          <w:szCs w:val="17"/>
          <w:lang w:val="en-US"/>
        </w:rPr>
      </w:pPr>
      <w:r w:rsidRPr="002C786E">
        <w:rPr>
          <w:rFonts w:ascii="Consolas" w:hAnsi="Consolas" w:cs="Courier New"/>
          <w:sz w:val="17"/>
          <w:szCs w:val="17"/>
          <w:lang w:val="en-US"/>
        </w:rPr>
        <w:t xml:space="preserve">21. </w:t>
      </w:r>
      <w:r w:rsidRPr="002C786E">
        <w:rPr>
          <w:rFonts w:ascii="Consolas" w:hAnsi="Consolas" w:cs="Courier New"/>
          <w:color w:val="000000"/>
          <w:sz w:val="17"/>
          <w:szCs w:val="17"/>
          <w:lang w:val="en-US"/>
        </w:rPr>
        <w:t xml:space="preserve"> </w:t>
      </w:r>
      <w:proofErr w:type="gramStart"/>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send</w:t>
      </w:r>
      <w:proofErr w:type="gramEnd"/>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prosumer1</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tell</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proofErr w:type="spellStart"/>
      <w:r w:rsidRPr="002C786E">
        <w:rPr>
          <w:rFonts w:ascii="Consolas" w:hAnsi="Consolas" w:cs="Courier New"/>
          <w:color w:val="000000"/>
          <w:sz w:val="17"/>
          <w:szCs w:val="17"/>
          <w:lang w:val="en-US"/>
        </w:rPr>
        <w:t>propose_reject</w:t>
      </w:r>
      <w:proofErr w:type="spellEnd"/>
      <w:r w:rsidRPr="002C786E">
        <w:rPr>
          <w:rFonts w:ascii="Consolas" w:hAnsi="Consolas" w:cs="Courier New"/>
          <w:color w:val="666600"/>
          <w:sz w:val="17"/>
          <w:szCs w:val="17"/>
          <w:lang w:val="en-US"/>
        </w:rPr>
        <w:t>(</w:t>
      </w:r>
      <w:r w:rsidRPr="002C786E">
        <w:rPr>
          <w:rFonts w:ascii="Consolas" w:hAnsi="Consolas" w:cs="Courier New"/>
          <w:color w:val="660066"/>
          <w:sz w:val="17"/>
          <w:szCs w:val="17"/>
          <w:lang w:val="en-US"/>
        </w:rPr>
        <w:t>Quantity</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0066"/>
          <w:sz w:val="17"/>
          <w:szCs w:val="17"/>
          <w:lang w:val="en-US"/>
        </w:rPr>
        <w:t>Price</w:t>
      </w:r>
      <w:r w:rsidRPr="002C786E">
        <w:rPr>
          <w:rFonts w:ascii="Consolas" w:hAnsi="Consolas" w:cs="Courier New"/>
          <w:color w:val="666600"/>
          <w:sz w:val="17"/>
          <w:szCs w:val="17"/>
          <w:lang w:val="en-US"/>
        </w:rPr>
        <w:t>)).</w:t>
      </w:r>
    </w:p>
    <w:p w14:paraId="4B9F4AA9" w14:textId="77777777" w:rsidR="002C786E" w:rsidRDefault="002C786E" w:rsidP="00C76450">
      <w:pPr>
        <w:pStyle w:val="Paragraph"/>
        <w:spacing w:before="0"/>
        <w:jc w:val="both"/>
        <w:rPr>
          <w:rFonts w:ascii="Liberation Serif" w:hAnsi="Liberation Serif"/>
          <w:b/>
          <w:bCs/>
          <w:sz w:val="28"/>
          <w:szCs w:val="28"/>
          <w:lang w:val="en-US"/>
        </w:rPr>
      </w:pPr>
    </w:p>
    <w:p w14:paraId="36C66FEA" w14:textId="08D1D662" w:rsidR="002C786E" w:rsidRDefault="00275F3E" w:rsidP="002C786E">
      <w:pPr>
        <w:pStyle w:val="Paragraph"/>
        <w:spacing w:before="0"/>
        <w:jc w:val="both"/>
        <w:rPr>
          <w:rFonts w:ascii="Liberation Serif" w:hAnsi="Liberation Serif"/>
          <w:lang w:val="en-US"/>
        </w:rPr>
      </w:pPr>
      <w:r>
        <w:rPr>
          <w:rFonts w:ascii="Liberation Serif" w:hAnsi="Liberation Serif"/>
          <w:lang w:val="en-US"/>
        </w:rPr>
        <w:t xml:space="preserve">The following is the resulting output of the execution. If we were to split the prints </w:t>
      </w:r>
      <w:proofErr w:type="gramStart"/>
      <w:r>
        <w:rPr>
          <w:rFonts w:ascii="Liberation Serif" w:hAnsi="Liberation Serif"/>
          <w:lang w:val="en-US"/>
        </w:rPr>
        <w:t>in</w:t>
      </w:r>
      <w:proofErr w:type="gramEnd"/>
      <w:r>
        <w:rPr>
          <w:rFonts w:ascii="Liberation Serif" w:hAnsi="Liberation Serif"/>
          <w:lang w:val="en-US"/>
        </w:rPr>
        <w:t xml:space="preserve"> multiple </w:t>
      </w:r>
      <w:proofErr w:type="gramStart"/>
      <w:r>
        <w:rPr>
          <w:rFonts w:ascii="Liberation Serif" w:hAnsi="Liberation Serif"/>
          <w:lang w:val="en-US"/>
        </w:rPr>
        <w:t>parts</w:t>
      </w:r>
      <w:proofErr w:type="gramEnd"/>
      <w:r>
        <w:rPr>
          <w:rFonts w:ascii="Liberation Serif" w:hAnsi="Liberation Serif"/>
          <w:lang w:val="en-US"/>
        </w:rPr>
        <w:t xml:space="preserve"> we would discover that the sequence is not strictly fixed as in Jason’s behavior.</w:t>
      </w:r>
    </w:p>
    <w:p w14:paraId="11098F2D" w14:textId="77777777" w:rsidR="002C786E" w:rsidRDefault="002C786E" w:rsidP="00C76450">
      <w:pPr>
        <w:pStyle w:val="Paragraph"/>
        <w:spacing w:before="0"/>
        <w:jc w:val="both"/>
        <w:rPr>
          <w:rFonts w:ascii="Liberation Serif" w:hAnsi="Liberation Serif"/>
          <w:b/>
          <w:bCs/>
          <w:sz w:val="28"/>
          <w:szCs w:val="28"/>
          <w:lang w:val="en-US"/>
        </w:rPr>
      </w:pPr>
    </w:p>
    <w:p w14:paraId="4BBCE671" w14:textId="67B51B83" w:rsidR="002C786E" w:rsidRDefault="002C786E" w:rsidP="00C76450">
      <w:pPr>
        <w:pStyle w:val="Paragraph"/>
        <w:spacing w:before="0"/>
        <w:jc w:val="both"/>
        <w:rPr>
          <w:rFonts w:ascii="Liberation Serif" w:hAnsi="Liberation Serif"/>
          <w:b/>
          <w:bCs/>
          <w:sz w:val="28"/>
          <w:szCs w:val="28"/>
          <w:lang w:val="en-US"/>
        </w:rPr>
      </w:pPr>
      <w:r>
        <w:rPr>
          <w:rFonts w:ascii="Liberation Serif" w:hAnsi="Liberation Serif"/>
          <w:b/>
          <w:bCs/>
          <w:noProof/>
          <w:sz w:val="28"/>
          <w:szCs w:val="28"/>
          <w:lang w:val="en-US"/>
        </w:rPr>
        <w:drawing>
          <wp:inline distT="0" distB="0" distL="0" distR="0" wp14:anchorId="5D52CE38" wp14:editId="7D98BDC5">
            <wp:extent cx="5537835" cy="1945640"/>
            <wp:effectExtent l="0" t="0" r="5715" b="0"/>
            <wp:docPr id="74233441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7835" cy="1945640"/>
                    </a:xfrm>
                    <a:prstGeom prst="rect">
                      <a:avLst/>
                    </a:prstGeom>
                    <a:noFill/>
                    <a:ln>
                      <a:noFill/>
                    </a:ln>
                  </pic:spPr>
                </pic:pic>
              </a:graphicData>
            </a:graphic>
          </wp:inline>
        </w:drawing>
      </w:r>
    </w:p>
    <w:p w14:paraId="5E8F0402" w14:textId="3E649200" w:rsidR="00F22FBA" w:rsidRDefault="00F22FBA" w:rsidP="00F22FBA">
      <w:pPr>
        <w:pStyle w:val="Titolo1"/>
        <w:numPr>
          <w:ilvl w:val="0"/>
          <w:numId w:val="0"/>
        </w:numPr>
        <w:ind w:right="540"/>
        <w:rPr>
          <w:rFonts w:ascii="Liberation Serif" w:hAnsi="Liberation Serif"/>
          <w:lang w:val="en-US"/>
        </w:rPr>
      </w:pPr>
      <w:r>
        <w:rPr>
          <w:rFonts w:ascii="Liberation Serif" w:hAnsi="Liberation Serif"/>
          <w:lang w:val="en-US"/>
        </w:rPr>
        <w:t>4.1</w:t>
      </w:r>
      <w:r w:rsidRPr="008C72FB">
        <w:rPr>
          <w:rFonts w:ascii="Liberation Serif" w:hAnsi="Liberation Serif"/>
          <w:lang w:val="en-US"/>
        </w:rPr>
        <w:t>.</w:t>
      </w:r>
      <w:r>
        <w:rPr>
          <w:rFonts w:ascii="Liberation Serif" w:hAnsi="Liberation Serif"/>
          <w:lang w:val="en-US"/>
        </w:rPr>
        <w:t>3</w:t>
      </w:r>
      <w:r w:rsidRPr="008C72FB">
        <w:rPr>
          <w:rFonts w:ascii="Liberation Serif" w:hAnsi="Liberation Serif"/>
          <w:lang w:val="en-US"/>
        </w:rPr>
        <w:t xml:space="preserve"> </w:t>
      </w:r>
      <w:r>
        <w:rPr>
          <w:rFonts w:ascii="Liberation Serif" w:hAnsi="Liberation Serif"/>
          <w:lang w:val="en-US"/>
        </w:rPr>
        <w:t>Improved implementation</w:t>
      </w:r>
    </w:p>
    <w:p w14:paraId="20919681" w14:textId="763EB412" w:rsidR="00A47D31" w:rsidRDefault="00A47D31" w:rsidP="002C786E">
      <w:pPr>
        <w:pStyle w:val="Paragraph"/>
        <w:spacing w:before="0"/>
        <w:jc w:val="both"/>
        <w:rPr>
          <w:rFonts w:ascii="Liberation Serif" w:hAnsi="Liberation Serif"/>
          <w:lang w:val="en-US"/>
        </w:rPr>
      </w:pPr>
      <w:r>
        <w:rPr>
          <w:rFonts w:ascii="Liberation Serif" w:hAnsi="Liberation Serif"/>
          <w:lang w:val="en-US"/>
        </w:rPr>
        <w:t xml:space="preserve">However, in order to </w:t>
      </w:r>
      <w:proofErr w:type="gramStart"/>
      <w:r>
        <w:rPr>
          <w:rFonts w:ascii="Liberation Serif" w:hAnsi="Liberation Serif"/>
          <w:lang w:val="en-US"/>
        </w:rPr>
        <w:t>met</w:t>
      </w:r>
      <w:proofErr w:type="gramEnd"/>
      <w:r>
        <w:rPr>
          <w:rFonts w:ascii="Liberation Serif" w:hAnsi="Liberation Serif"/>
          <w:lang w:val="en-US"/>
        </w:rPr>
        <w:t xml:space="preserve"> all requirements of the theoretical section, we do need to include the neighborhood awareness. Therefore, in the following code a third agent, namely “</w:t>
      </w:r>
      <w:proofErr w:type="gramStart"/>
      <w:r>
        <w:rPr>
          <w:rFonts w:ascii="Liberation Serif" w:hAnsi="Liberation Serif"/>
          <w:lang w:val="en-US"/>
        </w:rPr>
        <w:t>neighbors</w:t>
      </w:r>
      <w:proofErr w:type="gramEnd"/>
      <w:r>
        <w:rPr>
          <w:rFonts w:ascii="Liberation Serif" w:hAnsi="Liberation Serif"/>
          <w:lang w:val="en-US"/>
        </w:rPr>
        <w:t xml:space="preserve"> discoverer” is presented: it allows the registration of prosumers by concatenating them to a list, that further on can be retrieved via its getter method.</w:t>
      </w:r>
    </w:p>
    <w:p w14:paraId="3E905D1E" w14:textId="77777777" w:rsidR="002C786E" w:rsidRDefault="002C786E" w:rsidP="00C76450">
      <w:pPr>
        <w:pStyle w:val="Paragraph"/>
        <w:spacing w:before="0"/>
        <w:jc w:val="both"/>
        <w:rPr>
          <w:rFonts w:ascii="Liberation Serif" w:hAnsi="Liberation Serif"/>
          <w:b/>
          <w:bCs/>
          <w:sz w:val="28"/>
          <w:szCs w:val="28"/>
          <w:lang w:val="en-US"/>
        </w:rPr>
      </w:pPr>
    </w:p>
    <w:p w14:paraId="03B666C6"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157347"/>
        <w:rPr>
          <w:rFonts w:ascii="Consolas" w:hAnsi="Consolas" w:cs="Courier New"/>
          <w:sz w:val="17"/>
          <w:szCs w:val="17"/>
          <w:lang w:val="en-US"/>
        </w:rPr>
      </w:pPr>
      <w:r w:rsidRPr="002C786E">
        <w:rPr>
          <w:rFonts w:ascii="Consolas" w:hAnsi="Consolas" w:cs="Courier New"/>
          <w:sz w:val="17"/>
          <w:szCs w:val="17"/>
          <w:lang w:val="en-US"/>
        </w:rPr>
        <w:t xml:space="preserve"> 1. </w:t>
      </w:r>
      <w:r w:rsidRPr="002C786E">
        <w:rPr>
          <w:rFonts w:ascii="Consolas" w:hAnsi="Consolas" w:cs="Courier New"/>
          <w:color w:val="880000"/>
          <w:sz w:val="17"/>
          <w:szCs w:val="17"/>
          <w:lang w:val="en-US"/>
        </w:rPr>
        <w:t>/* Beliefs */</w:t>
      </w:r>
    </w:p>
    <w:p w14:paraId="07917B59"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157347"/>
        <w:rPr>
          <w:rFonts w:ascii="Consolas" w:hAnsi="Consolas" w:cs="Courier New"/>
          <w:sz w:val="17"/>
          <w:szCs w:val="17"/>
          <w:lang w:val="en-US"/>
        </w:rPr>
      </w:pPr>
      <w:r w:rsidRPr="002C786E">
        <w:rPr>
          <w:rFonts w:ascii="Consolas" w:hAnsi="Consolas" w:cs="Courier New"/>
          <w:sz w:val="17"/>
          <w:szCs w:val="17"/>
          <w:lang w:val="en-US"/>
        </w:rPr>
        <w:t xml:space="preserve"> 2. </w:t>
      </w:r>
      <w:proofErr w:type="gramStart"/>
      <w:r w:rsidRPr="002C786E">
        <w:rPr>
          <w:rFonts w:ascii="Consolas" w:hAnsi="Consolas" w:cs="Courier New"/>
          <w:color w:val="000000"/>
          <w:sz w:val="17"/>
          <w:szCs w:val="17"/>
          <w:lang w:val="en-US"/>
        </w:rPr>
        <w:t>registered</w:t>
      </w:r>
      <w:r w:rsidRPr="002C786E">
        <w:rPr>
          <w:rFonts w:ascii="Consolas" w:hAnsi="Consolas" w:cs="Courier New"/>
          <w:color w:val="666600"/>
          <w:sz w:val="17"/>
          <w:szCs w:val="17"/>
          <w:lang w:val="en-US"/>
        </w:rPr>
        <w:t>(</w:t>
      </w:r>
      <w:proofErr w:type="gramEnd"/>
      <w:r w:rsidRPr="002C786E">
        <w:rPr>
          <w:rFonts w:ascii="Consolas" w:hAnsi="Consolas" w:cs="Courier New"/>
          <w:color w:val="666600"/>
          <w:sz w:val="17"/>
          <w:szCs w:val="17"/>
          <w:lang w:val="en-US"/>
        </w:rPr>
        <w:t>[]).</w:t>
      </w:r>
    </w:p>
    <w:p w14:paraId="7335A865"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157347"/>
        <w:rPr>
          <w:rFonts w:ascii="Consolas" w:hAnsi="Consolas" w:cs="Courier New"/>
          <w:sz w:val="17"/>
          <w:szCs w:val="17"/>
          <w:lang w:val="en-US"/>
        </w:rPr>
      </w:pPr>
      <w:r w:rsidRPr="002C786E">
        <w:rPr>
          <w:rFonts w:ascii="Consolas" w:hAnsi="Consolas" w:cs="Courier New"/>
          <w:sz w:val="17"/>
          <w:szCs w:val="17"/>
          <w:lang w:val="en-US"/>
        </w:rPr>
        <w:t xml:space="preserve"> 3. </w:t>
      </w:r>
      <w:r w:rsidRPr="002C786E">
        <w:rPr>
          <w:rFonts w:ascii="Consolas" w:hAnsi="Consolas" w:cs="Courier New"/>
          <w:color w:val="000000"/>
          <w:sz w:val="17"/>
          <w:szCs w:val="17"/>
          <w:lang w:val="en-US"/>
        </w:rPr>
        <w:t> </w:t>
      </w:r>
    </w:p>
    <w:p w14:paraId="6C8A2B31"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157347"/>
        <w:rPr>
          <w:rFonts w:ascii="Consolas" w:hAnsi="Consolas" w:cs="Courier New"/>
          <w:sz w:val="17"/>
          <w:szCs w:val="17"/>
          <w:lang w:val="en-US"/>
        </w:rPr>
      </w:pPr>
      <w:r w:rsidRPr="002C786E">
        <w:rPr>
          <w:rFonts w:ascii="Consolas" w:hAnsi="Consolas" w:cs="Courier New"/>
          <w:sz w:val="17"/>
          <w:szCs w:val="17"/>
          <w:lang w:val="en-US"/>
        </w:rPr>
        <w:t xml:space="preserve"> 4. </w:t>
      </w:r>
      <w:r w:rsidRPr="002C786E">
        <w:rPr>
          <w:rFonts w:ascii="Consolas" w:hAnsi="Consolas" w:cs="Courier New"/>
          <w:color w:val="880000"/>
          <w:sz w:val="17"/>
          <w:szCs w:val="17"/>
          <w:lang w:val="en-US"/>
        </w:rPr>
        <w:t>/* Register a new list of prosumers */</w:t>
      </w:r>
    </w:p>
    <w:p w14:paraId="0BA7E46D"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157347"/>
        <w:rPr>
          <w:rFonts w:ascii="Consolas" w:hAnsi="Consolas" w:cs="Courier New"/>
          <w:sz w:val="17"/>
          <w:szCs w:val="17"/>
          <w:lang w:val="en-US"/>
        </w:rPr>
      </w:pPr>
      <w:r w:rsidRPr="002C786E">
        <w:rPr>
          <w:rFonts w:ascii="Consolas" w:hAnsi="Consolas" w:cs="Courier New"/>
          <w:sz w:val="17"/>
          <w:szCs w:val="17"/>
          <w:lang w:val="en-US"/>
        </w:rPr>
        <w:t xml:space="preserve"> 5. </w:t>
      </w:r>
      <w:proofErr w:type="gramStart"/>
      <w:r w:rsidRPr="002C786E">
        <w:rPr>
          <w:rFonts w:ascii="Consolas" w:hAnsi="Consolas" w:cs="Courier New"/>
          <w:color w:val="666600"/>
          <w:sz w:val="17"/>
          <w:szCs w:val="17"/>
          <w:lang w:val="en-US"/>
        </w:rPr>
        <w:t>+!</w:t>
      </w:r>
      <w:r w:rsidRPr="002C786E">
        <w:rPr>
          <w:rFonts w:ascii="Consolas" w:hAnsi="Consolas" w:cs="Courier New"/>
          <w:color w:val="000088"/>
          <w:sz w:val="17"/>
          <w:szCs w:val="17"/>
          <w:lang w:val="en-US"/>
        </w:rPr>
        <w:t>register</w:t>
      </w:r>
      <w:proofErr w:type="gramEnd"/>
      <w:r w:rsidRPr="002C786E">
        <w:rPr>
          <w:rFonts w:ascii="Consolas" w:hAnsi="Consolas" w:cs="Courier New"/>
          <w:color w:val="666600"/>
          <w:sz w:val="17"/>
          <w:szCs w:val="17"/>
          <w:lang w:val="en-US"/>
        </w:rPr>
        <w:t>(</w:t>
      </w:r>
      <w:r w:rsidRPr="002C786E">
        <w:rPr>
          <w:rFonts w:ascii="Consolas" w:hAnsi="Consolas" w:cs="Courier New"/>
          <w:color w:val="660066"/>
          <w:sz w:val="17"/>
          <w:szCs w:val="17"/>
          <w:lang w:val="en-US"/>
        </w:rPr>
        <w:t>Prosumers</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000088"/>
          <w:sz w:val="17"/>
          <w:szCs w:val="17"/>
          <w:lang w:val="en-US"/>
        </w:rPr>
        <w:t>true</w:t>
      </w:r>
    </w:p>
    <w:p w14:paraId="42F2D32F"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157347"/>
        <w:rPr>
          <w:rFonts w:ascii="Consolas" w:hAnsi="Consolas" w:cs="Courier New"/>
          <w:sz w:val="17"/>
          <w:szCs w:val="17"/>
          <w:lang w:val="en-US"/>
        </w:rPr>
      </w:pPr>
      <w:r w:rsidRPr="002C786E">
        <w:rPr>
          <w:rFonts w:ascii="Consolas" w:hAnsi="Consolas" w:cs="Courier New"/>
          <w:sz w:val="17"/>
          <w:szCs w:val="17"/>
          <w:lang w:val="en-US"/>
        </w:rPr>
        <w:t xml:space="preserve"> 6. </w:t>
      </w:r>
      <w:r w:rsidRPr="002C786E">
        <w:rPr>
          <w:rFonts w:ascii="Consolas" w:hAnsi="Consolas" w:cs="Courier New"/>
          <w:color w:val="666600"/>
          <w:sz w:val="17"/>
          <w:szCs w:val="17"/>
          <w:lang w:val="en-US"/>
        </w:rPr>
        <w:t>&lt;-</w:t>
      </w:r>
      <w:r w:rsidRPr="002C786E">
        <w:rPr>
          <w:rFonts w:ascii="Consolas" w:hAnsi="Consolas" w:cs="Courier New"/>
          <w:color w:val="000000"/>
          <w:sz w:val="17"/>
          <w:szCs w:val="17"/>
          <w:lang w:val="en-US"/>
        </w:rPr>
        <w:t xml:space="preserve"> </w:t>
      </w:r>
      <w:proofErr w:type="gramStart"/>
      <w:r w:rsidRPr="002C786E">
        <w:rPr>
          <w:rFonts w:ascii="Consolas" w:hAnsi="Consolas" w:cs="Courier New"/>
          <w:color w:val="000000"/>
          <w:sz w:val="17"/>
          <w:szCs w:val="17"/>
          <w:lang w:val="en-US"/>
        </w:rPr>
        <w:t>registered</w:t>
      </w:r>
      <w:r w:rsidRPr="002C786E">
        <w:rPr>
          <w:rFonts w:ascii="Consolas" w:hAnsi="Consolas" w:cs="Courier New"/>
          <w:color w:val="666600"/>
          <w:sz w:val="17"/>
          <w:szCs w:val="17"/>
          <w:lang w:val="en-US"/>
        </w:rPr>
        <w:t>(</w:t>
      </w:r>
      <w:proofErr w:type="gramEnd"/>
      <w:r w:rsidRPr="002C786E">
        <w:rPr>
          <w:rFonts w:ascii="Consolas" w:hAnsi="Consolas" w:cs="Courier New"/>
          <w:color w:val="660066"/>
          <w:sz w:val="17"/>
          <w:szCs w:val="17"/>
          <w:lang w:val="en-US"/>
        </w:rPr>
        <w:t>Current</w:t>
      </w:r>
      <w:r w:rsidRPr="002C786E">
        <w:rPr>
          <w:rFonts w:ascii="Consolas" w:hAnsi="Consolas" w:cs="Courier New"/>
          <w:color w:val="666600"/>
          <w:sz w:val="17"/>
          <w:szCs w:val="17"/>
          <w:lang w:val="en-US"/>
        </w:rPr>
        <w:t>);</w:t>
      </w:r>
    </w:p>
    <w:p w14:paraId="789C84A4"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157347"/>
        <w:rPr>
          <w:rFonts w:ascii="Consolas" w:hAnsi="Consolas" w:cs="Courier New"/>
          <w:sz w:val="17"/>
          <w:szCs w:val="17"/>
          <w:lang w:val="en-US"/>
        </w:rPr>
      </w:pPr>
      <w:r w:rsidRPr="002C786E">
        <w:rPr>
          <w:rFonts w:ascii="Consolas" w:hAnsi="Consolas" w:cs="Courier New"/>
          <w:sz w:val="17"/>
          <w:szCs w:val="17"/>
          <w:lang w:val="en-US"/>
        </w:rPr>
        <w:t xml:space="preserve"> 7. </w:t>
      </w:r>
      <w:r w:rsidRPr="002C786E">
        <w:rPr>
          <w:rFonts w:ascii="Consolas" w:hAnsi="Consolas" w:cs="Courier New"/>
          <w:color w:val="000000"/>
          <w:sz w:val="17"/>
          <w:szCs w:val="17"/>
          <w:lang w:val="en-US"/>
        </w:rPr>
        <w:t xml:space="preserve">   </w:t>
      </w:r>
      <w:r w:rsidRPr="002C786E">
        <w:rPr>
          <w:rFonts w:ascii="Consolas" w:hAnsi="Consolas" w:cs="Courier New"/>
          <w:color w:val="660066"/>
          <w:sz w:val="17"/>
          <w:szCs w:val="17"/>
          <w:lang w:val="en-US"/>
        </w:rPr>
        <w:t>New</w:t>
      </w:r>
      <w:r w:rsidRPr="002C786E">
        <w:rPr>
          <w:rFonts w:ascii="Consolas" w:hAnsi="Consolas" w:cs="Courier New"/>
          <w:color w:val="000000"/>
          <w:sz w:val="17"/>
          <w:szCs w:val="17"/>
          <w:lang w:val="en-US"/>
        </w:rPr>
        <w:t xml:space="preserve"> </w:t>
      </w:r>
      <w:proofErr w:type="gramStart"/>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proofErr w:type="spellStart"/>
      <w:r w:rsidRPr="002C786E">
        <w:rPr>
          <w:rFonts w:ascii="Consolas" w:hAnsi="Consolas" w:cs="Courier New"/>
          <w:color w:val="000000"/>
          <w:sz w:val="17"/>
          <w:szCs w:val="17"/>
          <w:lang w:val="en-US"/>
        </w:rPr>
        <w:t>concat</w:t>
      </w:r>
      <w:proofErr w:type="spellEnd"/>
      <w:proofErr w:type="gramEnd"/>
      <w:r w:rsidRPr="002C786E">
        <w:rPr>
          <w:rFonts w:ascii="Consolas" w:hAnsi="Consolas" w:cs="Courier New"/>
          <w:color w:val="666600"/>
          <w:sz w:val="17"/>
          <w:szCs w:val="17"/>
          <w:lang w:val="en-US"/>
        </w:rPr>
        <w:t>(</w:t>
      </w:r>
      <w:r w:rsidRPr="002C786E">
        <w:rPr>
          <w:rFonts w:ascii="Consolas" w:hAnsi="Consolas" w:cs="Courier New"/>
          <w:color w:val="660066"/>
          <w:sz w:val="17"/>
          <w:szCs w:val="17"/>
          <w:lang w:val="en-US"/>
        </w:rPr>
        <w:t>Current</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0066"/>
          <w:sz w:val="17"/>
          <w:szCs w:val="17"/>
          <w:lang w:val="en-US"/>
        </w:rPr>
        <w:t>Prosumers</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880000"/>
          <w:sz w:val="17"/>
          <w:szCs w:val="17"/>
          <w:lang w:val="en-US"/>
        </w:rPr>
        <w:t>/* Concatenate the new prosumers */</w:t>
      </w:r>
    </w:p>
    <w:p w14:paraId="27998E3A"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157347"/>
        <w:rPr>
          <w:rFonts w:ascii="Consolas" w:hAnsi="Consolas" w:cs="Courier New"/>
          <w:sz w:val="17"/>
          <w:szCs w:val="17"/>
          <w:lang w:val="en-US"/>
        </w:rPr>
      </w:pPr>
      <w:r w:rsidRPr="002C786E">
        <w:rPr>
          <w:rFonts w:ascii="Consolas" w:hAnsi="Consolas" w:cs="Courier New"/>
          <w:sz w:val="17"/>
          <w:szCs w:val="17"/>
          <w:lang w:val="en-US"/>
        </w:rPr>
        <w:t xml:space="preserve"> 8. </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proofErr w:type="gramStart"/>
      <w:r w:rsidRPr="002C786E">
        <w:rPr>
          <w:rFonts w:ascii="Consolas" w:hAnsi="Consolas" w:cs="Courier New"/>
          <w:color w:val="000000"/>
          <w:sz w:val="17"/>
          <w:szCs w:val="17"/>
          <w:lang w:val="en-US"/>
        </w:rPr>
        <w:t>registered</w:t>
      </w:r>
      <w:r w:rsidRPr="002C786E">
        <w:rPr>
          <w:rFonts w:ascii="Consolas" w:hAnsi="Consolas" w:cs="Courier New"/>
          <w:color w:val="666600"/>
          <w:sz w:val="17"/>
          <w:szCs w:val="17"/>
          <w:lang w:val="en-US"/>
        </w:rPr>
        <w:t>(</w:t>
      </w:r>
      <w:proofErr w:type="gramEnd"/>
      <w:r w:rsidRPr="002C786E">
        <w:rPr>
          <w:rFonts w:ascii="Consolas" w:hAnsi="Consolas" w:cs="Courier New"/>
          <w:color w:val="660066"/>
          <w:sz w:val="17"/>
          <w:szCs w:val="17"/>
          <w:lang w:val="en-US"/>
        </w:rPr>
        <w:t>Current</w:t>
      </w:r>
      <w:r w:rsidRPr="002C786E">
        <w:rPr>
          <w:rFonts w:ascii="Consolas" w:hAnsi="Consolas" w:cs="Courier New"/>
          <w:color w:val="666600"/>
          <w:sz w:val="17"/>
          <w:szCs w:val="17"/>
          <w:lang w:val="en-US"/>
        </w:rPr>
        <w:t>);</w:t>
      </w:r>
    </w:p>
    <w:p w14:paraId="48F20A48"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157347"/>
        <w:rPr>
          <w:rFonts w:ascii="Consolas" w:hAnsi="Consolas" w:cs="Courier New"/>
          <w:sz w:val="17"/>
          <w:szCs w:val="17"/>
          <w:lang w:val="en-US"/>
        </w:rPr>
      </w:pPr>
      <w:r w:rsidRPr="002C786E">
        <w:rPr>
          <w:rFonts w:ascii="Consolas" w:hAnsi="Consolas" w:cs="Courier New"/>
          <w:sz w:val="17"/>
          <w:szCs w:val="17"/>
          <w:lang w:val="en-US"/>
        </w:rPr>
        <w:t xml:space="preserve"> 9. </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proofErr w:type="gramStart"/>
      <w:r w:rsidRPr="002C786E">
        <w:rPr>
          <w:rFonts w:ascii="Consolas" w:hAnsi="Consolas" w:cs="Courier New"/>
          <w:color w:val="000000"/>
          <w:sz w:val="17"/>
          <w:szCs w:val="17"/>
          <w:lang w:val="en-US"/>
        </w:rPr>
        <w:t>registered</w:t>
      </w:r>
      <w:r w:rsidRPr="002C786E">
        <w:rPr>
          <w:rFonts w:ascii="Consolas" w:hAnsi="Consolas" w:cs="Courier New"/>
          <w:color w:val="666600"/>
          <w:sz w:val="17"/>
          <w:szCs w:val="17"/>
          <w:lang w:val="en-US"/>
        </w:rPr>
        <w:t>(</w:t>
      </w:r>
      <w:proofErr w:type="gramEnd"/>
      <w:r w:rsidRPr="002C786E">
        <w:rPr>
          <w:rFonts w:ascii="Consolas" w:hAnsi="Consolas" w:cs="Courier New"/>
          <w:color w:val="660066"/>
          <w:sz w:val="17"/>
          <w:szCs w:val="17"/>
          <w:lang w:val="en-US"/>
        </w:rPr>
        <w:t>New</w:t>
      </w:r>
      <w:r w:rsidRPr="002C786E">
        <w:rPr>
          <w:rFonts w:ascii="Consolas" w:hAnsi="Consolas" w:cs="Courier New"/>
          <w:color w:val="666600"/>
          <w:sz w:val="17"/>
          <w:szCs w:val="17"/>
          <w:lang w:val="en-US"/>
        </w:rPr>
        <w:t>);</w:t>
      </w:r>
    </w:p>
    <w:p w14:paraId="08814360"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157347"/>
        <w:rPr>
          <w:rFonts w:ascii="Consolas" w:hAnsi="Consolas" w:cs="Courier New"/>
          <w:sz w:val="17"/>
          <w:szCs w:val="17"/>
          <w:lang w:val="en-US"/>
        </w:rPr>
      </w:pPr>
      <w:r w:rsidRPr="002C786E">
        <w:rPr>
          <w:rFonts w:ascii="Consolas" w:hAnsi="Consolas" w:cs="Courier New"/>
          <w:sz w:val="17"/>
          <w:szCs w:val="17"/>
          <w:lang w:val="en-US"/>
        </w:rPr>
        <w:t xml:space="preserve">10. </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proofErr w:type="gramStart"/>
      <w:r w:rsidRPr="002C786E">
        <w:rPr>
          <w:rFonts w:ascii="Consolas" w:hAnsi="Consolas" w:cs="Courier New"/>
          <w:color w:val="000088"/>
          <w:sz w:val="17"/>
          <w:szCs w:val="17"/>
          <w:lang w:val="en-US"/>
        </w:rPr>
        <w:t>print</w:t>
      </w:r>
      <w:r w:rsidRPr="002C786E">
        <w:rPr>
          <w:rFonts w:ascii="Consolas" w:hAnsi="Consolas" w:cs="Courier New"/>
          <w:color w:val="666600"/>
          <w:sz w:val="17"/>
          <w:szCs w:val="17"/>
          <w:lang w:val="en-US"/>
        </w:rPr>
        <w:t>(</w:t>
      </w:r>
      <w:proofErr w:type="gramEnd"/>
      <w:r w:rsidRPr="002C786E">
        <w:rPr>
          <w:rFonts w:ascii="Consolas" w:hAnsi="Consolas" w:cs="Courier New"/>
          <w:color w:val="008800"/>
          <w:sz w:val="17"/>
          <w:szCs w:val="17"/>
          <w:lang w:val="en-US"/>
        </w:rPr>
        <w:t>"DF: Registered prosumers: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0066"/>
          <w:sz w:val="17"/>
          <w:szCs w:val="17"/>
          <w:lang w:val="en-US"/>
        </w:rPr>
        <w:t>New</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008800"/>
          <w:sz w:val="17"/>
          <w:szCs w:val="17"/>
          <w:lang w:val="en-US"/>
        </w:rPr>
        <w:t>"."</w:t>
      </w:r>
      <w:r w:rsidRPr="002C786E">
        <w:rPr>
          <w:rFonts w:ascii="Consolas" w:hAnsi="Consolas" w:cs="Courier New"/>
          <w:color w:val="666600"/>
          <w:sz w:val="17"/>
          <w:szCs w:val="17"/>
          <w:lang w:val="en-US"/>
        </w:rPr>
        <w:t>).</w:t>
      </w:r>
    </w:p>
    <w:p w14:paraId="62027DD5"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157347"/>
        <w:rPr>
          <w:rFonts w:ascii="Consolas" w:hAnsi="Consolas" w:cs="Courier New"/>
          <w:sz w:val="17"/>
          <w:szCs w:val="17"/>
          <w:lang w:val="en-US"/>
        </w:rPr>
      </w:pPr>
      <w:r w:rsidRPr="002C786E">
        <w:rPr>
          <w:rFonts w:ascii="Consolas" w:hAnsi="Consolas" w:cs="Courier New"/>
          <w:sz w:val="17"/>
          <w:szCs w:val="17"/>
          <w:lang w:val="en-US"/>
        </w:rPr>
        <w:t xml:space="preserve">11. </w:t>
      </w:r>
      <w:r w:rsidRPr="002C786E">
        <w:rPr>
          <w:rFonts w:ascii="Consolas" w:hAnsi="Consolas" w:cs="Courier New"/>
          <w:color w:val="000000"/>
          <w:sz w:val="17"/>
          <w:szCs w:val="17"/>
          <w:lang w:val="en-US"/>
        </w:rPr>
        <w:t> </w:t>
      </w:r>
    </w:p>
    <w:p w14:paraId="14A24AEB"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157347"/>
        <w:rPr>
          <w:rFonts w:ascii="Consolas" w:hAnsi="Consolas" w:cs="Courier New"/>
          <w:sz w:val="17"/>
          <w:szCs w:val="17"/>
          <w:lang w:val="en-US"/>
        </w:rPr>
      </w:pPr>
      <w:r w:rsidRPr="002C786E">
        <w:rPr>
          <w:rFonts w:ascii="Consolas" w:hAnsi="Consolas" w:cs="Courier New"/>
          <w:sz w:val="17"/>
          <w:szCs w:val="17"/>
          <w:lang w:val="en-US"/>
        </w:rPr>
        <w:t xml:space="preserve">12. </w:t>
      </w:r>
      <w:r w:rsidRPr="002C786E">
        <w:rPr>
          <w:rFonts w:ascii="Consolas" w:hAnsi="Consolas" w:cs="Courier New"/>
          <w:color w:val="880000"/>
          <w:sz w:val="17"/>
          <w:szCs w:val="17"/>
          <w:lang w:val="en-US"/>
        </w:rPr>
        <w:t>/* Provide the list of registered prosumers */</w:t>
      </w:r>
    </w:p>
    <w:p w14:paraId="3120DA7C"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157347"/>
        <w:rPr>
          <w:rFonts w:ascii="Consolas" w:hAnsi="Consolas" w:cs="Courier New"/>
          <w:sz w:val="17"/>
          <w:szCs w:val="17"/>
          <w:lang w:val="en-US"/>
        </w:rPr>
      </w:pPr>
      <w:r w:rsidRPr="002C786E">
        <w:rPr>
          <w:rFonts w:ascii="Consolas" w:hAnsi="Consolas" w:cs="Courier New"/>
          <w:sz w:val="17"/>
          <w:szCs w:val="17"/>
          <w:lang w:val="en-US"/>
        </w:rPr>
        <w:t xml:space="preserve">13. </w:t>
      </w:r>
      <w:proofErr w:type="gramStart"/>
      <w:r w:rsidRPr="002C786E">
        <w:rPr>
          <w:rFonts w:ascii="Consolas" w:hAnsi="Consolas" w:cs="Courier New"/>
          <w:color w:val="666600"/>
          <w:sz w:val="17"/>
          <w:szCs w:val="17"/>
          <w:lang w:val="en-US"/>
        </w:rPr>
        <w:t>+!</w:t>
      </w:r>
      <w:proofErr w:type="spellStart"/>
      <w:r w:rsidRPr="002C786E">
        <w:rPr>
          <w:rFonts w:ascii="Consolas" w:hAnsi="Consolas" w:cs="Courier New"/>
          <w:color w:val="000000"/>
          <w:sz w:val="17"/>
          <w:szCs w:val="17"/>
          <w:lang w:val="en-US"/>
        </w:rPr>
        <w:t>get</w:t>
      </w:r>
      <w:proofErr w:type="gramEnd"/>
      <w:r w:rsidRPr="002C786E">
        <w:rPr>
          <w:rFonts w:ascii="Consolas" w:hAnsi="Consolas" w:cs="Courier New"/>
          <w:color w:val="000000"/>
          <w:sz w:val="17"/>
          <w:szCs w:val="17"/>
          <w:lang w:val="en-US"/>
        </w:rPr>
        <w:t>_prosumers</w:t>
      </w:r>
      <w:proofErr w:type="spellEnd"/>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000088"/>
          <w:sz w:val="17"/>
          <w:szCs w:val="17"/>
          <w:lang w:val="en-US"/>
        </w:rPr>
        <w:t>true</w:t>
      </w:r>
    </w:p>
    <w:p w14:paraId="546A9AF7"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157347"/>
        <w:rPr>
          <w:rFonts w:ascii="Consolas" w:hAnsi="Consolas" w:cs="Courier New"/>
          <w:sz w:val="17"/>
          <w:szCs w:val="17"/>
          <w:lang w:val="en-US"/>
        </w:rPr>
      </w:pPr>
      <w:r w:rsidRPr="002C786E">
        <w:rPr>
          <w:rFonts w:ascii="Consolas" w:hAnsi="Consolas" w:cs="Courier New"/>
          <w:sz w:val="17"/>
          <w:szCs w:val="17"/>
          <w:lang w:val="en-US"/>
        </w:rPr>
        <w:t xml:space="preserve">14. </w:t>
      </w:r>
      <w:r w:rsidRPr="002C786E">
        <w:rPr>
          <w:rFonts w:ascii="Consolas" w:hAnsi="Consolas" w:cs="Courier New"/>
          <w:color w:val="666600"/>
          <w:sz w:val="17"/>
          <w:szCs w:val="17"/>
          <w:lang w:val="en-US"/>
        </w:rPr>
        <w:t>&lt;-</w:t>
      </w:r>
      <w:r w:rsidRPr="002C786E">
        <w:rPr>
          <w:rFonts w:ascii="Consolas" w:hAnsi="Consolas" w:cs="Courier New"/>
          <w:color w:val="000000"/>
          <w:sz w:val="17"/>
          <w:szCs w:val="17"/>
          <w:lang w:val="en-US"/>
        </w:rPr>
        <w:t xml:space="preserve"> </w:t>
      </w:r>
      <w:proofErr w:type="gramStart"/>
      <w:r w:rsidRPr="002C786E">
        <w:rPr>
          <w:rFonts w:ascii="Consolas" w:hAnsi="Consolas" w:cs="Courier New"/>
          <w:color w:val="000000"/>
          <w:sz w:val="17"/>
          <w:szCs w:val="17"/>
          <w:lang w:val="en-US"/>
        </w:rPr>
        <w:t>registered</w:t>
      </w:r>
      <w:r w:rsidRPr="002C786E">
        <w:rPr>
          <w:rFonts w:ascii="Consolas" w:hAnsi="Consolas" w:cs="Courier New"/>
          <w:color w:val="666600"/>
          <w:sz w:val="17"/>
          <w:szCs w:val="17"/>
          <w:lang w:val="en-US"/>
        </w:rPr>
        <w:t>(</w:t>
      </w:r>
      <w:proofErr w:type="gramEnd"/>
      <w:r w:rsidRPr="002C786E">
        <w:rPr>
          <w:rFonts w:ascii="Consolas" w:hAnsi="Consolas" w:cs="Courier New"/>
          <w:color w:val="660066"/>
          <w:sz w:val="17"/>
          <w:szCs w:val="17"/>
          <w:lang w:val="en-US"/>
        </w:rPr>
        <w:t>Prosumers</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880000"/>
          <w:sz w:val="17"/>
          <w:szCs w:val="17"/>
          <w:lang w:val="en-US"/>
        </w:rPr>
        <w:t>/* Retrieve the list of registered prosumers */</w:t>
      </w:r>
    </w:p>
    <w:p w14:paraId="18C7E05B" w14:textId="77777777"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157347"/>
        <w:rPr>
          <w:rFonts w:ascii="Consolas" w:hAnsi="Consolas" w:cs="Courier New"/>
          <w:sz w:val="17"/>
          <w:szCs w:val="17"/>
          <w:lang w:val="en-US"/>
        </w:rPr>
      </w:pPr>
      <w:r w:rsidRPr="002C786E">
        <w:rPr>
          <w:rFonts w:ascii="Consolas" w:hAnsi="Consolas" w:cs="Courier New"/>
          <w:sz w:val="17"/>
          <w:szCs w:val="17"/>
          <w:lang w:val="en-US"/>
        </w:rPr>
        <w:t xml:space="preserve">15. </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proofErr w:type="gramStart"/>
      <w:r w:rsidRPr="002C786E">
        <w:rPr>
          <w:rFonts w:ascii="Consolas" w:hAnsi="Consolas" w:cs="Courier New"/>
          <w:color w:val="000088"/>
          <w:sz w:val="17"/>
          <w:szCs w:val="17"/>
          <w:lang w:val="en-US"/>
        </w:rPr>
        <w:t>print</w:t>
      </w:r>
      <w:r w:rsidRPr="002C786E">
        <w:rPr>
          <w:rFonts w:ascii="Consolas" w:hAnsi="Consolas" w:cs="Courier New"/>
          <w:color w:val="666600"/>
          <w:sz w:val="17"/>
          <w:szCs w:val="17"/>
          <w:lang w:val="en-US"/>
        </w:rPr>
        <w:t>(</w:t>
      </w:r>
      <w:proofErr w:type="gramEnd"/>
      <w:r w:rsidRPr="002C786E">
        <w:rPr>
          <w:rFonts w:ascii="Consolas" w:hAnsi="Consolas" w:cs="Courier New"/>
          <w:color w:val="008800"/>
          <w:sz w:val="17"/>
          <w:szCs w:val="17"/>
          <w:lang w:val="en-US"/>
        </w:rPr>
        <w:t>"DF: Sending list of registered prosumers: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0066"/>
          <w:sz w:val="17"/>
          <w:szCs w:val="17"/>
          <w:lang w:val="en-US"/>
        </w:rPr>
        <w:t>Prosumers</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008800"/>
          <w:sz w:val="17"/>
          <w:szCs w:val="17"/>
          <w:lang w:val="en-US"/>
        </w:rPr>
        <w:t>"."</w:t>
      </w:r>
      <w:r w:rsidRPr="002C786E">
        <w:rPr>
          <w:rFonts w:ascii="Consolas" w:hAnsi="Consolas" w:cs="Courier New"/>
          <w:color w:val="666600"/>
          <w:sz w:val="17"/>
          <w:szCs w:val="17"/>
          <w:lang w:val="en-US"/>
        </w:rPr>
        <w:t>);</w:t>
      </w:r>
    </w:p>
    <w:p w14:paraId="047FF805" w14:textId="47CD1298" w:rsidR="002C786E" w:rsidRPr="002C786E" w:rsidRDefault="002C786E">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157347"/>
        <w:rPr>
          <w:rFonts w:ascii="Consolas" w:hAnsi="Consolas" w:cs="Courier New"/>
          <w:sz w:val="17"/>
          <w:szCs w:val="17"/>
          <w:lang w:val="en-US"/>
        </w:rPr>
      </w:pPr>
      <w:r w:rsidRPr="002C786E">
        <w:rPr>
          <w:rFonts w:ascii="Consolas" w:hAnsi="Consolas" w:cs="Courier New"/>
          <w:sz w:val="17"/>
          <w:szCs w:val="17"/>
          <w:lang w:val="en-US"/>
        </w:rPr>
        <w:t xml:space="preserve">16. </w:t>
      </w:r>
      <w:r w:rsidRPr="002C786E">
        <w:rPr>
          <w:rFonts w:ascii="Consolas" w:hAnsi="Consolas" w:cs="Courier New"/>
          <w:color w:val="000000"/>
          <w:sz w:val="17"/>
          <w:szCs w:val="17"/>
          <w:lang w:val="en-US"/>
        </w:rPr>
        <w:t xml:space="preserve"> </w:t>
      </w:r>
      <w:proofErr w:type="gramStart"/>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send</w:t>
      </w:r>
      <w:proofErr w:type="gramEnd"/>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prosumer1</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tell</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proofErr w:type="spellStart"/>
      <w:r w:rsidRPr="002C786E">
        <w:rPr>
          <w:rFonts w:ascii="Consolas" w:hAnsi="Consolas" w:cs="Courier New"/>
          <w:color w:val="000000"/>
          <w:sz w:val="17"/>
          <w:szCs w:val="17"/>
          <w:lang w:val="en-US"/>
        </w:rPr>
        <w:t>prosumer_list</w:t>
      </w:r>
      <w:proofErr w:type="spellEnd"/>
      <w:r w:rsidRPr="002C786E">
        <w:rPr>
          <w:rFonts w:ascii="Consolas" w:hAnsi="Consolas" w:cs="Courier New"/>
          <w:color w:val="666600"/>
          <w:sz w:val="17"/>
          <w:szCs w:val="17"/>
          <w:lang w:val="en-US"/>
        </w:rPr>
        <w:t>(</w:t>
      </w:r>
      <w:r w:rsidRPr="002C786E">
        <w:rPr>
          <w:rFonts w:ascii="Consolas" w:hAnsi="Consolas" w:cs="Courier New"/>
          <w:color w:val="660066"/>
          <w:sz w:val="17"/>
          <w:szCs w:val="17"/>
          <w:lang w:val="en-US"/>
        </w:rPr>
        <w:t>Prosumers</w:t>
      </w:r>
      <w:r w:rsidRPr="002C786E">
        <w:rPr>
          <w:rFonts w:ascii="Consolas" w:hAnsi="Consolas" w:cs="Courier New"/>
          <w:color w:val="666600"/>
          <w:sz w:val="17"/>
          <w:szCs w:val="17"/>
          <w:lang w:val="en-US"/>
        </w:rPr>
        <w:t>)).</w:t>
      </w:r>
    </w:p>
    <w:p w14:paraId="4BD5479A" w14:textId="77777777" w:rsidR="002C786E" w:rsidRDefault="002C786E" w:rsidP="00C76450">
      <w:pPr>
        <w:pStyle w:val="Paragraph"/>
        <w:spacing w:before="0"/>
        <w:jc w:val="both"/>
        <w:rPr>
          <w:rFonts w:ascii="Liberation Serif" w:hAnsi="Liberation Serif"/>
          <w:b/>
          <w:bCs/>
          <w:sz w:val="28"/>
          <w:szCs w:val="28"/>
          <w:lang w:val="en-US"/>
        </w:rPr>
      </w:pPr>
    </w:p>
    <w:p w14:paraId="05E86015" w14:textId="51CA6F94" w:rsidR="004E1A50" w:rsidRDefault="004E1A50" w:rsidP="002C786E">
      <w:pPr>
        <w:pStyle w:val="Paragraph"/>
        <w:spacing w:before="0"/>
        <w:jc w:val="both"/>
        <w:rPr>
          <w:rFonts w:ascii="Liberation Serif" w:hAnsi="Liberation Serif"/>
          <w:lang w:val="en-US"/>
        </w:rPr>
      </w:pPr>
      <w:r>
        <w:rPr>
          <w:rFonts w:ascii="Liberation Serif" w:hAnsi="Liberation Serif"/>
          <w:lang w:val="en-US"/>
        </w:rPr>
        <w:t xml:space="preserve">Finally, in the following snippets </w:t>
      </w:r>
      <w:proofErr w:type="gramStart"/>
      <w:r>
        <w:rPr>
          <w:rFonts w:ascii="Liberation Serif" w:hAnsi="Liberation Serif"/>
          <w:lang w:val="en-US"/>
        </w:rPr>
        <w:t>we re-</w:t>
      </w:r>
      <w:proofErr w:type="gramEnd"/>
      <w:r>
        <w:rPr>
          <w:rFonts w:ascii="Liberation Serif" w:hAnsi="Liberation Serif"/>
          <w:lang w:val="en-US"/>
        </w:rPr>
        <w:t>define the head of both prosumers:</w:t>
      </w:r>
    </w:p>
    <w:p w14:paraId="67731999" w14:textId="77777777" w:rsidR="00FC5FF9" w:rsidRDefault="00FC5FF9" w:rsidP="002C786E">
      <w:pPr>
        <w:pStyle w:val="Paragraph"/>
        <w:spacing w:before="0"/>
        <w:jc w:val="both"/>
        <w:rPr>
          <w:rFonts w:ascii="Liberation Serif" w:hAnsi="Liberation Serif"/>
          <w:lang w:val="en-US"/>
        </w:rPr>
      </w:pPr>
    </w:p>
    <w:p w14:paraId="28E0AC3C" w14:textId="128A69C3" w:rsidR="002C786E" w:rsidRDefault="004E1A50" w:rsidP="002C786E">
      <w:pPr>
        <w:pStyle w:val="Paragraph"/>
        <w:numPr>
          <w:ilvl w:val="0"/>
          <w:numId w:val="13"/>
        </w:numPr>
        <w:spacing w:before="0"/>
        <w:jc w:val="both"/>
        <w:rPr>
          <w:rFonts w:ascii="Liberation Serif" w:hAnsi="Liberation Serif"/>
          <w:lang w:val="en-US"/>
        </w:rPr>
      </w:pPr>
      <w:r>
        <w:rPr>
          <w:rFonts w:ascii="Liberation Serif" w:hAnsi="Liberation Serif"/>
          <w:lang w:val="en-US"/>
        </w:rPr>
        <w:t xml:space="preserve">In the first prosumer by emptying the </w:t>
      </w:r>
      <w:proofErr w:type="gramStart"/>
      <w:r>
        <w:rPr>
          <w:rFonts w:ascii="Liberation Serif" w:hAnsi="Liberation Serif"/>
          <w:lang w:val="en-US"/>
        </w:rPr>
        <w:t>neighbors</w:t>
      </w:r>
      <w:proofErr w:type="gramEnd"/>
      <w:r>
        <w:rPr>
          <w:rFonts w:ascii="Liberation Serif" w:hAnsi="Liberation Serif"/>
          <w:lang w:val="en-US"/>
        </w:rPr>
        <w:t xml:space="preserve"> definition in the belief base (then updated after retrieving the newly generated list) and by adding both the registration and discovery logic.</w:t>
      </w:r>
    </w:p>
    <w:p w14:paraId="487317C0" w14:textId="77777777" w:rsidR="00FC5FF9" w:rsidRPr="00FC5FF9" w:rsidRDefault="00FC5FF9" w:rsidP="00FC5FF9">
      <w:pPr>
        <w:pStyle w:val="Paragraph"/>
        <w:spacing w:before="0"/>
        <w:ind w:left="720"/>
        <w:jc w:val="both"/>
        <w:rPr>
          <w:rFonts w:ascii="Liberation Serif" w:hAnsi="Liberation Serif"/>
          <w:lang w:val="en-US"/>
        </w:rPr>
      </w:pPr>
    </w:p>
    <w:p w14:paraId="3CA6C985" w14:textId="77777777" w:rsidR="002C786E" w:rsidRPr="002C786E" w:rsidRDefault="002C786E" w:rsidP="00F22FBA">
      <w:pPr>
        <w:pStyle w:val="NormaleWeb"/>
        <w:pBdr>
          <w:top w:val="single" w:sz="6" w:space="2" w:color="888888"/>
          <w:left w:val="single" w:sz="6" w:space="2" w:color="888888"/>
          <w:bottom w:val="single" w:sz="6" w:space="5"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2848273"/>
        <w:rPr>
          <w:rFonts w:ascii="Consolas" w:hAnsi="Consolas" w:cs="Courier New"/>
          <w:sz w:val="17"/>
          <w:szCs w:val="17"/>
          <w:lang w:val="en-US"/>
        </w:rPr>
      </w:pPr>
      <w:r w:rsidRPr="002C786E">
        <w:rPr>
          <w:rFonts w:ascii="Consolas" w:hAnsi="Consolas" w:cs="Courier New"/>
          <w:sz w:val="17"/>
          <w:szCs w:val="17"/>
          <w:lang w:val="en-US"/>
        </w:rPr>
        <w:t xml:space="preserve"> 1. </w:t>
      </w:r>
      <w:r w:rsidRPr="002C786E">
        <w:rPr>
          <w:rFonts w:ascii="Consolas" w:hAnsi="Consolas" w:cs="Courier New"/>
          <w:color w:val="880000"/>
          <w:sz w:val="17"/>
          <w:szCs w:val="17"/>
          <w:lang w:val="en-US"/>
        </w:rPr>
        <w:t>/* Beliefs */</w:t>
      </w:r>
    </w:p>
    <w:p w14:paraId="658DD3D2" w14:textId="77777777" w:rsidR="002C786E" w:rsidRPr="002C786E" w:rsidRDefault="002C786E" w:rsidP="00F22FBA">
      <w:pPr>
        <w:pStyle w:val="NormaleWeb"/>
        <w:pBdr>
          <w:top w:val="single" w:sz="6" w:space="2" w:color="888888"/>
          <w:left w:val="single" w:sz="6" w:space="2" w:color="888888"/>
          <w:bottom w:val="single" w:sz="6" w:space="5"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2848273"/>
        <w:rPr>
          <w:rFonts w:ascii="Consolas" w:hAnsi="Consolas" w:cs="Courier New"/>
          <w:sz w:val="17"/>
          <w:szCs w:val="17"/>
          <w:lang w:val="en-US"/>
        </w:rPr>
      </w:pPr>
      <w:r w:rsidRPr="002C786E">
        <w:rPr>
          <w:rFonts w:ascii="Consolas" w:hAnsi="Consolas" w:cs="Courier New"/>
          <w:sz w:val="17"/>
          <w:szCs w:val="17"/>
          <w:lang w:val="en-US"/>
        </w:rPr>
        <w:t xml:space="preserve"> 2. </w:t>
      </w:r>
      <w:proofErr w:type="spellStart"/>
      <w:r w:rsidRPr="002C786E">
        <w:rPr>
          <w:rFonts w:ascii="Consolas" w:hAnsi="Consolas" w:cs="Courier New"/>
          <w:color w:val="000000"/>
          <w:sz w:val="17"/>
          <w:szCs w:val="17"/>
          <w:lang w:val="en-US"/>
        </w:rPr>
        <w:t>available_</w:t>
      </w:r>
      <w:proofErr w:type="gramStart"/>
      <w:r w:rsidRPr="002C786E">
        <w:rPr>
          <w:rFonts w:ascii="Consolas" w:hAnsi="Consolas" w:cs="Courier New"/>
          <w:color w:val="000000"/>
          <w:sz w:val="17"/>
          <w:szCs w:val="17"/>
          <w:lang w:val="en-US"/>
        </w:rPr>
        <w:t>power</w:t>
      </w:r>
      <w:proofErr w:type="spellEnd"/>
      <w:r w:rsidRPr="002C786E">
        <w:rPr>
          <w:rFonts w:ascii="Consolas" w:hAnsi="Consolas" w:cs="Courier New"/>
          <w:color w:val="666600"/>
          <w:sz w:val="17"/>
          <w:szCs w:val="17"/>
          <w:lang w:val="en-US"/>
        </w:rPr>
        <w:t>(</w:t>
      </w:r>
      <w:proofErr w:type="gramEnd"/>
      <w:r w:rsidRPr="002C786E">
        <w:rPr>
          <w:rFonts w:ascii="Consolas" w:hAnsi="Consolas" w:cs="Courier New"/>
          <w:color w:val="006666"/>
          <w:sz w:val="17"/>
          <w:szCs w:val="17"/>
          <w:lang w:val="en-US"/>
        </w:rPr>
        <w:t>100</w:t>
      </w:r>
      <w:r w:rsidRPr="002C786E">
        <w:rPr>
          <w:rFonts w:ascii="Consolas" w:hAnsi="Consolas" w:cs="Courier New"/>
          <w:color w:val="666600"/>
          <w:sz w:val="17"/>
          <w:szCs w:val="17"/>
          <w:lang w:val="en-US"/>
        </w:rPr>
        <w:t>).</w:t>
      </w:r>
    </w:p>
    <w:p w14:paraId="0D041DB2" w14:textId="77777777" w:rsidR="002C786E" w:rsidRPr="002C786E" w:rsidRDefault="002C786E" w:rsidP="00F22FBA">
      <w:pPr>
        <w:pStyle w:val="NormaleWeb"/>
        <w:pBdr>
          <w:top w:val="single" w:sz="6" w:space="2" w:color="888888"/>
          <w:left w:val="single" w:sz="6" w:space="2" w:color="888888"/>
          <w:bottom w:val="single" w:sz="6" w:space="5"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2848273"/>
        <w:rPr>
          <w:rFonts w:ascii="Consolas" w:hAnsi="Consolas" w:cs="Courier New"/>
          <w:sz w:val="17"/>
          <w:szCs w:val="17"/>
          <w:lang w:val="en-US"/>
        </w:rPr>
      </w:pPr>
      <w:r w:rsidRPr="002C786E">
        <w:rPr>
          <w:rFonts w:ascii="Consolas" w:hAnsi="Consolas" w:cs="Courier New"/>
          <w:sz w:val="17"/>
          <w:szCs w:val="17"/>
          <w:lang w:val="en-US"/>
        </w:rPr>
        <w:t xml:space="preserve"> 3. </w:t>
      </w:r>
      <w:proofErr w:type="gramStart"/>
      <w:r w:rsidRPr="002C786E">
        <w:rPr>
          <w:rFonts w:ascii="Consolas" w:hAnsi="Consolas" w:cs="Courier New"/>
          <w:color w:val="000000"/>
          <w:sz w:val="17"/>
          <w:szCs w:val="17"/>
          <w:lang w:val="en-US"/>
        </w:rPr>
        <w:t>demand</w:t>
      </w:r>
      <w:r w:rsidRPr="002C786E">
        <w:rPr>
          <w:rFonts w:ascii="Consolas" w:hAnsi="Consolas" w:cs="Courier New"/>
          <w:color w:val="666600"/>
          <w:sz w:val="17"/>
          <w:szCs w:val="17"/>
          <w:lang w:val="en-US"/>
        </w:rPr>
        <w:t>(</w:t>
      </w:r>
      <w:proofErr w:type="gramEnd"/>
      <w:r w:rsidRPr="002C786E">
        <w:rPr>
          <w:rFonts w:ascii="Consolas" w:hAnsi="Consolas" w:cs="Courier New"/>
          <w:color w:val="006666"/>
          <w:sz w:val="17"/>
          <w:szCs w:val="17"/>
          <w:lang w:val="en-US"/>
        </w:rPr>
        <w:t>50</w:t>
      </w:r>
      <w:r w:rsidRPr="002C786E">
        <w:rPr>
          <w:rFonts w:ascii="Consolas" w:hAnsi="Consolas" w:cs="Courier New"/>
          <w:color w:val="666600"/>
          <w:sz w:val="17"/>
          <w:szCs w:val="17"/>
          <w:lang w:val="en-US"/>
        </w:rPr>
        <w:t>).</w:t>
      </w:r>
    </w:p>
    <w:p w14:paraId="71F3F98C" w14:textId="77777777" w:rsidR="002C786E" w:rsidRPr="002C786E" w:rsidRDefault="002C786E" w:rsidP="00F22FBA">
      <w:pPr>
        <w:pStyle w:val="NormaleWeb"/>
        <w:pBdr>
          <w:top w:val="single" w:sz="6" w:space="2" w:color="888888"/>
          <w:left w:val="single" w:sz="6" w:space="2" w:color="888888"/>
          <w:bottom w:val="single" w:sz="6" w:space="5"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2848273"/>
        <w:rPr>
          <w:rFonts w:ascii="Consolas" w:hAnsi="Consolas" w:cs="Courier New"/>
          <w:sz w:val="17"/>
          <w:szCs w:val="17"/>
          <w:lang w:val="en-US"/>
        </w:rPr>
      </w:pPr>
      <w:r w:rsidRPr="002C786E">
        <w:rPr>
          <w:rFonts w:ascii="Consolas" w:hAnsi="Consolas" w:cs="Courier New"/>
          <w:sz w:val="17"/>
          <w:szCs w:val="17"/>
          <w:lang w:val="en-US"/>
        </w:rPr>
        <w:t xml:space="preserve"> 4. </w:t>
      </w:r>
      <w:proofErr w:type="gramStart"/>
      <w:r w:rsidRPr="002C786E">
        <w:rPr>
          <w:rFonts w:ascii="Consolas" w:hAnsi="Consolas" w:cs="Courier New"/>
          <w:color w:val="000000"/>
          <w:sz w:val="17"/>
          <w:szCs w:val="17"/>
          <w:lang w:val="en-US"/>
        </w:rPr>
        <w:t>neighbors</w:t>
      </w:r>
      <w:r w:rsidRPr="002C786E">
        <w:rPr>
          <w:rFonts w:ascii="Consolas" w:hAnsi="Consolas" w:cs="Courier New"/>
          <w:color w:val="666600"/>
          <w:sz w:val="17"/>
          <w:szCs w:val="17"/>
          <w:lang w:val="en-US"/>
        </w:rPr>
        <w:t>(</w:t>
      </w:r>
      <w:proofErr w:type="gramEnd"/>
      <w:r w:rsidRPr="002C786E">
        <w:rPr>
          <w:rFonts w:ascii="Consolas" w:hAnsi="Consolas" w:cs="Courier New"/>
          <w:color w:val="666600"/>
          <w:sz w:val="17"/>
          <w:szCs w:val="17"/>
          <w:lang w:val="en-US"/>
        </w:rPr>
        <w:t>[]).</w:t>
      </w:r>
    </w:p>
    <w:p w14:paraId="37B95F6E" w14:textId="77777777" w:rsidR="002C786E" w:rsidRPr="002C786E" w:rsidRDefault="002C786E" w:rsidP="00F22FBA">
      <w:pPr>
        <w:pStyle w:val="NormaleWeb"/>
        <w:pBdr>
          <w:top w:val="single" w:sz="6" w:space="2" w:color="888888"/>
          <w:left w:val="single" w:sz="6" w:space="2" w:color="888888"/>
          <w:bottom w:val="single" w:sz="6" w:space="5"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2848273"/>
        <w:rPr>
          <w:rFonts w:ascii="Consolas" w:hAnsi="Consolas" w:cs="Courier New"/>
          <w:sz w:val="17"/>
          <w:szCs w:val="17"/>
          <w:lang w:val="en-US"/>
        </w:rPr>
      </w:pPr>
      <w:r w:rsidRPr="002C786E">
        <w:rPr>
          <w:rFonts w:ascii="Consolas" w:hAnsi="Consolas" w:cs="Courier New"/>
          <w:sz w:val="17"/>
          <w:szCs w:val="17"/>
          <w:lang w:val="en-US"/>
        </w:rPr>
        <w:t xml:space="preserve"> 5. </w:t>
      </w:r>
      <w:r w:rsidRPr="002C786E">
        <w:rPr>
          <w:rFonts w:ascii="Consolas" w:hAnsi="Consolas" w:cs="Courier New"/>
          <w:color w:val="000000"/>
          <w:sz w:val="17"/>
          <w:szCs w:val="17"/>
          <w:lang w:val="en-US"/>
        </w:rPr>
        <w:t> </w:t>
      </w:r>
    </w:p>
    <w:p w14:paraId="5D8EC445" w14:textId="77777777" w:rsidR="002C786E" w:rsidRPr="002C786E" w:rsidRDefault="002C786E" w:rsidP="00F22FBA">
      <w:pPr>
        <w:pStyle w:val="NormaleWeb"/>
        <w:pBdr>
          <w:top w:val="single" w:sz="6" w:space="2" w:color="888888"/>
          <w:left w:val="single" w:sz="6" w:space="2" w:color="888888"/>
          <w:bottom w:val="single" w:sz="6" w:space="5"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2848273"/>
        <w:rPr>
          <w:rFonts w:ascii="Consolas" w:hAnsi="Consolas" w:cs="Courier New"/>
          <w:sz w:val="17"/>
          <w:szCs w:val="17"/>
          <w:lang w:val="en-US"/>
        </w:rPr>
      </w:pPr>
      <w:r w:rsidRPr="002C786E">
        <w:rPr>
          <w:rFonts w:ascii="Consolas" w:hAnsi="Consolas" w:cs="Courier New"/>
          <w:sz w:val="17"/>
          <w:szCs w:val="17"/>
          <w:lang w:val="en-US"/>
        </w:rPr>
        <w:lastRenderedPageBreak/>
        <w:t xml:space="preserve"> 6. </w:t>
      </w:r>
      <w:r w:rsidRPr="002C786E">
        <w:rPr>
          <w:rFonts w:ascii="Consolas" w:hAnsi="Consolas" w:cs="Courier New"/>
          <w:color w:val="880000"/>
          <w:sz w:val="17"/>
          <w:szCs w:val="17"/>
          <w:lang w:val="en-US"/>
        </w:rPr>
        <w:t>/* Register itself with the DF */</w:t>
      </w:r>
    </w:p>
    <w:p w14:paraId="490C6594" w14:textId="77777777" w:rsidR="002C786E" w:rsidRPr="002C786E" w:rsidRDefault="002C786E" w:rsidP="00F22FBA">
      <w:pPr>
        <w:pStyle w:val="NormaleWeb"/>
        <w:pBdr>
          <w:top w:val="single" w:sz="6" w:space="2" w:color="888888"/>
          <w:left w:val="single" w:sz="6" w:space="2" w:color="888888"/>
          <w:bottom w:val="single" w:sz="6" w:space="5"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2848273"/>
        <w:rPr>
          <w:rFonts w:ascii="Consolas" w:hAnsi="Consolas" w:cs="Courier New"/>
          <w:sz w:val="17"/>
          <w:szCs w:val="17"/>
          <w:lang w:val="en-US"/>
        </w:rPr>
      </w:pPr>
      <w:r w:rsidRPr="002C786E">
        <w:rPr>
          <w:rFonts w:ascii="Consolas" w:hAnsi="Consolas" w:cs="Courier New"/>
          <w:sz w:val="17"/>
          <w:szCs w:val="17"/>
          <w:lang w:val="en-US"/>
        </w:rPr>
        <w:t xml:space="preserve"> 7. </w:t>
      </w:r>
      <w:proofErr w:type="gramStart"/>
      <w:r w:rsidRPr="002C786E">
        <w:rPr>
          <w:rFonts w:ascii="Consolas" w:hAnsi="Consolas" w:cs="Courier New"/>
          <w:color w:val="666600"/>
          <w:sz w:val="17"/>
          <w:szCs w:val="17"/>
          <w:lang w:val="en-US"/>
        </w:rPr>
        <w:t>+!</w:t>
      </w:r>
      <w:proofErr w:type="spellStart"/>
      <w:r w:rsidRPr="002C786E">
        <w:rPr>
          <w:rFonts w:ascii="Consolas" w:hAnsi="Consolas" w:cs="Courier New"/>
          <w:color w:val="000000"/>
          <w:sz w:val="17"/>
          <w:szCs w:val="17"/>
          <w:lang w:val="en-US"/>
        </w:rPr>
        <w:t>start</w:t>
      </w:r>
      <w:proofErr w:type="gramEnd"/>
      <w:r w:rsidRPr="002C786E">
        <w:rPr>
          <w:rFonts w:ascii="Consolas" w:hAnsi="Consolas" w:cs="Courier New"/>
          <w:color w:val="000000"/>
          <w:sz w:val="17"/>
          <w:szCs w:val="17"/>
          <w:lang w:val="en-US"/>
        </w:rPr>
        <w:t>_discovery</w:t>
      </w:r>
      <w:proofErr w:type="spellEnd"/>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000088"/>
          <w:sz w:val="17"/>
          <w:szCs w:val="17"/>
          <w:lang w:val="en-US"/>
        </w:rPr>
        <w:t>true</w:t>
      </w:r>
    </w:p>
    <w:p w14:paraId="7BA1C8C9" w14:textId="77777777" w:rsidR="002C786E" w:rsidRPr="002C786E" w:rsidRDefault="002C786E" w:rsidP="00F22FBA">
      <w:pPr>
        <w:pStyle w:val="NormaleWeb"/>
        <w:pBdr>
          <w:top w:val="single" w:sz="6" w:space="2" w:color="888888"/>
          <w:left w:val="single" w:sz="6" w:space="2" w:color="888888"/>
          <w:bottom w:val="single" w:sz="6" w:space="5"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2848273"/>
        <w:rPr>
          <w:rFonts w:ascii="Consolas" w:hAnsi="Consolas" w:cs="Courier New"/>
          <w:sz w:val="17"/>
          <w:szCs w:val="17"/>
          <w:lang w:val="en-US"/>
        </w:rPr>
      </w:pPr>
      <w:r w:rsidRPr="002C786E">
        <w:rPr>
          <w:rFonts w:ascii="Consolas" w:hAnsi="Consolas" w:cs="Courier New"/>
          <w:sz w:val="17"/>
          <w:szCs w:val="17"/>
          <w:lang w:val="en-US"/>
        </w:rPr>
        <w:t xml:space="preserve"> 8. </w:t>
      </w:r>
      <w:r w:rsidRPr="002C786E">
        <w:rPr>
          <w:rFonts w:ascii="Consolas" w:hAnsi="Consolas" w:cs="Courier New"/>
          <w:color w:val="666600"/>
          <w:sz w:val="17"/>
          <w:szCs w:val="17"/>
          <w:lang w:val="en-US"/>
        </w:rPr>
        <w:t>&lt;-</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proofErr w:type="gramStart"/>
      <w:r w:rsidRPr="002C786E">
        <w:rPr>
          <w:rFonts w:ascii="Consolas" w:hAnsi="Consolas" w:cs="Courier New"/>
          <w:color w:val="000088"/>
          <w:sz w:val="17"/>
          <w:szCs w:val="17"/>
          <w:lang w:val="en-US"/>
        </w:rPr>
        <w:t>print</w:t>
      </w:r>
      <w:r w:rsidRPr="002C786E">
        <w:rPr>
          <w:rFonts w:ascii="Consolas" w:hAnsi="Consolas" w:cs="Courier New"/>
          <w:color w:val="666600"/>
          <w:sz w:val="17"/>
          <w:szCs w:val="17"/>
          <w:lang w:val="en-US"/>
        </w:rPr>
        <w:t>(</w:t>
      </w:r>
      <w:proofErr w:type="gramEnd"/>
      <w:r w:rsidRPr="002C786E">
        <w:rPr>
          <w:rFonts w:ascii="Consolas" w:hAnsi="Consolas" w:cs="Courier New"/>
          <w:color w:val="008800"/>
          <w:sz w:val="17"/>
          <w:szCs w:val="17"/>
          <w:lang w:val="en-US"/>
        </w:rPr>
        <w:t>"Prosumer1: Registering with DF..."</w:t>
      </w:r>
      <w:r w:rsidRPr="002C786E">
        <w:rPr>
          <w:rFonts w:ascii="Consolas" w:hAnsi="Consolas" w:cs="Courier New"/>
          <w:color w:val="666600"/>
          <w:sz w:val="17"/>
          <w:szCs w:val="17"/>
          <w:lang w:val="en-US"/>
        </w:rPr>
        <w:t>);</w:t>
      </w:r>
    </w:p>
    <w:p w14:paraId="08A0C80D" w14:textId="77777777" w:rsidR="002C786E" w:rsidRPr="002C786E" w:rsidRDefault="002C786E" w:rsidP="00F22FBA">
      <w:pPr>
        <w:pStyle w:val="NormaleWeb"/>
        <w:pBdr>
          <w:top w:val="single" w:sz="6" w:space="2" w:color="888888"/>
          <w:left w:val="single" w:sz="6" w:space="2" w:color="888888"/>
          <w:bottom w:val="single" w:sz="6" w:space="5"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2848273"/>
        <w:rPr>
          <w:rFonts w:ascii="Consolas" w:hAnsi="Consolas" w:cs="Courier New"/>
          <w:sz w:val="17"/>
          <w:szCs w:val="17"/>
          <w:lang w:val="en-US"/>
        </w:rPr>
      </w:pPr>
      <w:r w:rsidRPr="002C786E">
        <w:rPr>
          <w:rFonts w:ascii="Consolas" w:hAnsi="Consolas" w:cs="Courier New"/>
          <w:sz w:val="17"/>
          <w:szCs w:val="17"/>
          <w:lang w:val="en-US"/>
        </w:rPr>
        <w:t xml:space="preserve"> 9. </w:t>
      </w:r>
      <w:r w:rsidRPr="002C786E">
        <w:rPr>
          <w:rFonts w:ascii="Consolas" w:hAnsi="Consolas" w:cs="Courier New"/>
          <w:color w:val="000000"/>
          <w:sz w:val="17"/>
          <w:szCs w:val="17"/>
          <w:lang w:val="en-US"/>
        </w:rPr>
        <w:t xml:space="preserve"> </w:t>
      </w:r>
      <w:proofErr w:type="gramStart"/>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send</w:t>
      </w:r>
      <w:proofErr w:type="gramEnd"/>
      <w:r w:rsidRPr="002C786E">
        <w:rPr>
          <w:rFonts w:ascii="Consolas" w:hAnsi="Consolas" w:cs="Courier New"/>
          <w:color w:val="666600"/>
          <w:sz w:val="17"/>
          <w:szCs w:val="17"/>
          <w:lang w:val="en-US"/>
        </w:rPr>
        <w:t>(</w:t>
      </w:r>
      <w:proofErr w:type="spellStart"/>
      <w:r w:rsidRPr="002C786E">
        <w:rPr>
          <w:rFonts w:ascii="Consolas" w:hAnsi="Consolas" w:cs="Courier New"/>
          <w:color w:val="000000"/>
          <w:sz w:val="17"/>
          <w:szCs w:val="17"/>
          <w:lang w:val="en-US"/>
        </w:rPr>
        <w:t>df</w:t>
      </w:r>
      <w:proofErr w:type="spellEnd"/>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achieve</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000088"/>
          <w:sz w:val="17"/>
          <w:szCs w:val="17"/>
          <w:lang w:val="en-US"/>
        </w:rPr>
        <w:t>register</w:t>
      </w:r>
      <w:r w:rsidRPr="002C786E">
        <w:rPr>
          <w:rFonts w:ascii="Consolas" w:hAnsi="Consolas" w:cs="Courier New"/>
          <w:color w:val="666600"/>
          <w:sz w:val="17"/>
          <w:szCs w:val="17"/>
          <w:lang w:val="en-US"/>
        </w:rPr>
        <w:t>([</w:t>
      </w:r>
      <w:proofErr w:type="gramStart"/>
      <w:r w:rsidRPr="002C786E">
        <w:rPr>
          <w:rFonts w:ascii="Consolas" w:hAnsi="Consolas" w:cs="Courier New"/>
          <w:color w:val="000000"/>
          <w:sz w:val="17"/>
          <w:szCs w:val="17"/>
          <w:lang w:val="en-US"/>
        </w:rPr>
        <w:t>prosumer1</w:t>
      </w:r>
      <w:r w:rsidRPr="002C786E">
        <w:rPr>
          <w:rFonts w:ascii="Consolas" w:hAnsi="Consolas" w:cs="Courier New"/>
          <w:color w:val="666600"/>
          <w:sz w:val="17"/>
          <w:szCs w:val="17"/>
          <w:lang w:val="en-US"/>
        </w:rPr>
        <w:t>])</w:t>
      </w:r>
      <w:proofErr w:type="gramEnd"/>
      <w:r w:rsidRPr="002C786E">
        <w:rPr>
          <w:rFonts w:ascii="Consolas" w:hAnsi="Consolas" w:cs="Courier New"/>
          <w:color w:val="666600"/>
          <w:sz w:val="17"/>
          <w:szCs w:val="17"/>
          <w:lang w:val="en-US"/>
        </w:rPr>
        <w:t>);</w:t>
      </w:r>
    </w:p>
    <w:p w14:paraId="1B27461C" w14:textId="77777777" w:rsidR="002C786E" w:rsidRPr="002C786E" w:rsidRDefault="002C786E" w:rsidP="00F22FBA">
      <w:pPr>
        <w:pStyle w:val="NormaleWeb"/>
        <w:pBdr>
          <w:top w:val="single" w:sz="6" w:space="2" w:color="888888"/>
          <w:left w:val="single" w:sz="6" w:space="2" w:color="888888"/>
          <w:bottom w:val="single" w:sz="6" w:space="5"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2848273"/>
        <w:rPr>
          <w:rFonts w:ascii="Consolas" w:hAnsi="Consolas" w:cs="Courier New"/>
          <w:sz w:val="17"/>
          <w:szCs w:val="17"/>
          <w:lang w:val="en-US"/>
        </w:rPr>
      </w:pPr>
      <w:r w:rsidRPr="002C786E">
        <w:rPr>
          <w:rFonts w:ascii="Consolas" w:hAnsi="Consolas" w:cs="Courier New"/>
          <w:sz w:val="17"/>
          <w:szCs w:val="17"/>
          <w:lang w:val="en-US"/>
        </w:rPr>
        <w:t xml:space="preserve">10. </w:t>
      </w:r>
      <w:r w:rsidRPr="002C786E">
        <w:rPr>
          <w:rFonts w:ascii="Consolas" w:hAnsi="Consolas" w:cs="Courier New"/>
          <w:color w:val="000000"/>
          <w:sz w:val="17"/>
          <w:szCs w:val="17"/>
          <w:lang w:val="en-US"/>
        </w:rPr>
        <w:t xml:space="preserve"> </w:t>
      </w:r>
      <w:proofErr w:type="gramStart"/>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proofErr w:type="spellStart"/>
      <w:r w:rsidRPr="002C786E">
        <w:rPr>
          <w:rFonts w:ascii="Consolas" w:hAnsi="Consolas" w:cs="Courier New"/>
          <w:color w:val="000000"/>
          <w:sz w:val="17"/>
          <w:szCs w:val="17"/>
          <w:lang w:val="en-US"/>
        </w:rPr>
        <w:t>retrieve</w:t>
      </w:r>
      <w:proofErr w:type="gramEnd"/>
      <w:r w:rsidRPr="002C786E">
        <w:rPr>
          <w:rFonts w:ascii="Consolas" w:hAnsi="Consolas" w:cs="Courier New"/>
          <w:color w:val="000000"/>
          <w:sz w:val="17"/>
          <w:szCs w:val="17"/>
          <w:lang w:val="en-US"/>
        </w:rPr>
        <w:t>_neighbors</w:t>
      </w:r>
      <w:proofErr w:type="spellEnd"/>
      <w:r w:rsidRPr="002C786E">
        <w:rPr>
          <w:rFonts w:ascii="Consolas" w:hAnsi="Consolas" w:cs="Courier New"/>
          <w:color w:val="666600"/>
          <w:sz w:val="17"/>
          <w:szCs w:val="17"/>
          <w:lang w:val="en-US"/>
        </w:rPr>
        <w:t>.</w:t>
      </w:r>
    </w:p>
    <w:p w14:paraId="4CB95A2A" w14:textId="77777777" w:rsidR="002C786E" w:rsidRPr="002C786E" w:rsidRDefault="002C786E" w:rsidP="00F22FBA">
      <w:pPr>
        <w:pStyle w:val="NormaleWeb"/>
        <w:pBdr>
          <w:top w:val="single" w:sz="6" w:space="2" w:color="888888"/>
          <w:left w:val="single" w:sz="6" w:space="2" w:color="888888"/>
          <w:bottom w:val="single" w:sz="6" w:space="5"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2848273"/>
        <w:rPr>
          <w:rFonts w:ascii="Consolas" w:hAnsi="Consolas" w:cs="Courier New"/>
          <w:sz w:val="17"/>
          <w:szCs w:val="17"/>
          <w:lang w:val="en-US"/>
        </w:rPr>
      </w:pPr>
      <w:r w:rsidRPr="002C786E">
        <w:rPr>
          <w:rFonts w:ascii="Consolas" w:hAnsi="Consolas" w:cs="Courier New"/>
          <w:sz w:val="17"/>
          <w:szCs w:val="17"/>
          <w:lang w:val="en-US"/>
        </w:rPr>
        <w:t xml:space="preserve">11. </w:t>
      </w:r>
      <w:r w:rsidRPr="002C786E">
        <w:rPr>
          <w:rFonts w:ascii="Consolas" w:hAnsi="Consolas" w:cs="Courier New"/>
          <w:color w:val="000000"/>
          <w:sz w:val="17"/>
          <w:szCs w:val="17"/>
          <w:lang w:val="en-US"/>
        </w:rPr>
        <w:t> </w:t>
      </w:r>
    </w:p>
    <w:p w14:paraId="7DC4EDB9" w14:textId="77777777" w:rsidR="002C786E" w:rsidRPr="002C786E" w:rsidRDefault="002C786E" w:rsidP="00F22FBA">
      <w:pPr>
        <w:pStyle w:val="NormaleWeb"/>
        <w:pBdr>
          <w:top w:val="single" w:sz="6" w:space="2" w:color="888888"/>
          <w:left w:val="single" w:sz="6" w:space="2" w:color="888888"/>
          <w:bottom w:val="single" w:sz="6" w:space="5"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2848273"/>
        <w:rPr>
          <w:rFonts w:ascii="Consolas" w:hAnsi="Consolas" w:cs="Courier New"/>
          <w:sz w:val="17"/>
          <w:szCs w:val="17"/>
          <w:lang w:val="en-US"/>
        </w:rPr>
      </w:pPr>
      <w:r w:rsidRPr="002C786E">
        <w:rPr>
          <w:rFonts w:ascii="Consolas" w:hAnsi="Consolas" w:cs="Courier New"/>
          <w:sz w:val="17"/>
          <w:szCs w:val="17"/>
          <w:lang w:val="en-US"/>
        </w:rPr>
        <w:t xml:space="preserve">12. </w:t>
      </w:r>
      <w:r w:rsidRPr="002C786E">
        <w:rPr>
          <w:rFonts w:ascii="Consolas" w:hAnsi="Consolas" w:cs="Courier New"/>
          <w:color w:val="880000"/>
          <w:sz w:val="17"/>
          <w:szCs w:val="17"/>
          <w:lang w:val="en-US"/>
        </w:rPr>
        <w:t>/* Retrieve neighbors from the DF */</w:t>
      </w:r>
    </w:p>
    <w:p w14:paraId="06E0C4B4" w14:textId="77777777" w:rsidR="002C786E" w:rsidRPr="002C786E" w:rsidRDefault="002C786E" w:rsidP="00F22FBA">
      <w:pPr>
        <w:pStyle w:val="NormaleWeb"/>
        <w:pBdr>
          <w:top w:val="single" w:sz="6" w:space="2" w:color="888888"/>
          <w:left w:val="single" w:sz="6" w:space="2" w:color="888888"/>
          <w:bottom w:val="single" w:sz="6" w:space="5"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2848273"/>
        <w:rPr>
          <w:rFonts w:ascii="Consolas" w:hAnsi="Consolas" w:cs="Courier New"/>
          <w:sz w:val="17"/>
          <w:szCs w:val="17"/>
          <w:lang w:val="en-US"/>
        </w:rPr>
      </w:pPr>
      <w:r w:rsidRPr="002C786E">
        <w:rPr>
          <w:rFonts w:ascii="Consolas" w:hAnsi="Consolas" w:cs="Courier New"/>
          <w:sz w:val="17"/>
          <w:szCs w:val="17"/>
          <w:lang w:val="en-US"/>
        </w:rPr>
        <w:t xml:space="preserve">13. </w:t>
      </w:r>
      <w:proofErr w:type="gramStart"/>
      <w:r w:rsidRPr="002C786E">
        <w:rPr>
          <w:rFonts w:ascii="Consolas" w:hAnsi="Consolas" w:cs="Courier New"/>
          <w:color w:val="666600"/>
          <w:sz w:val="17"/>
          <w:szCs w:val="17"/>
          <w:lang w:val="en-US"/>
        </w:rPr>
        <w:t>+!</w:t>
      </w:r>
      <w:proofErr w:type="spellStart"/>
      <w:r w:rsidRPr="002C786E">
        <w:rPr>
          <w:rFonts w:ascii="Consolas" w:hAnsi="Consolas" w:cs="Courier New"/>
          <w:color w:val="000000"/>
          <w:sz w:val="17"/>
          <w:szCs w:val="17"/>
          <w:lang w:val="en-US"/>
        </w:rPr>
        <w:t>retrieve</w:t>
      </w:r>
      <w:proofErr w:type="gramEnd"/>
      <w:r w:rsidRPr="002C786E">
        <w:rPr>
          <w:rFonts w:ascii="Consolas" w:hAnsi="Consolas" w:cs="Courier New"/>
          <w:color w:val="000000"/>
          <w:sz w:val="17"/>
          <w:szCs w:val="17"/>
          <w:lang w:val="en-US"/>
        </w:rPr>
        <w:t>_neighbors</w:t>
      </w:r>
      <w:proofErr w:type="spellEnd"/>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000088"/>
          <w:sz w:val="17"/>
          <w:szCs w:val="17"/>
          <w:lang w:val="en-US"/>
        </w:rPr>
        <w:t>true</w:t>
      </w:r>
    </w:p>
    <w:p w14:paraId="77E6CF7B" w14:textId="77777777" w:rsidR="002C786E" w:rsidRPr="002C786E" w:rsidRDefault="002C786E" w:rsidP="00F22FBA">
      <w:pPr>
        <w:pStyle w:val="NormaleWeb"/>
        <w:pBdr>
          <w:top w:val="single" w:sz="6" w:space="2" w:color="888888"/>
          <w:left w:val="single" w:sz="6" w:space="2" w:color="888888"/>
          <w:bottom w:val="single" w:sz="6" w:space="5"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2848273"/>
        <w:rPr>
          <w:rFonts w:ascii="Consolas" w:hAnsi="Consolas" w:cs="Courier New"/>
          <w:sz w:val="17"/>
          <w:szCs w:val="17"/>
          <w:lang w:val="en-US"/>
        </w:rPr>
      </w:pPr>
      <w:r w:rsidRPr="002C786E">
        <w:rPr>
          <w:rFonts w:ascii="Consolas" w:hAnsi="Consolas" w:cs="Courier New"/>
          <w:sz w:val="17"/>
          <w:szCs w:val="17"/>
          <w:lang w:val="en-US"/>
        </w:rPr>
        <w:t xml:space="preserve">14. </w:t>
      </w:r>
      <w:r w:rsidRPr="002C786E">
        <w:rPr>
          <w:rFonts w:ascii="Consolas" w:hAnsi="Consolas" w:cs="Courier New"/>
          <w:color w:val="666600"/>
          <w:sz w:val="17"/>
          <w:szCs w:val="17"/>
          <w:lang w:val="en-US"/>
        </w:rPr>
        <w:t>&lt;-</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proofErr w:type="gramStart"/>
      <w:r w:rsidRPr="002C786E">
        <w:rPr>
          <w:rFonts w:ascii="Consolas" w:hAnsi="Consolas" w:cs="Courier New"/>
          <w:color w:val="000088"/>
          <w:sz w:val="17"/>
          <w:szCs w:val="17"/>
          <w:lang w:val="en-US"/>
        </w:rPr>
        <w:t>print</w:t>
      </w:r>
      <w:r w:rsidRPr="002C786E">
        <w:rPr>
          <w:rFonts w:ascii="Consolas" w:hAnsi="Consolas" w:cs="Courier New"/>
          <w:color w:val="666600"/>
          <w:sz w:val="17"/>
          <w:szCs w:val="17"/>
          <w:lang w:val="en-US"/>
        </w:rPr>
        <w:t>(</w:t>
      </w:r>
      <w:proofErr w:type="gramEnd"/>
      <w:r w:rsidRPr="002C786E">
        <w:rPr>
          <w:rFonts w:ascii="Consolas" w:hAnsi="Consolas" w:cs="Courier New"/>
          <w:color w:val="008800"/>
          <w:sz w:val="17"/>
          <w:szCs w:val="17"/>
          <w:lang w:val="en-US"/>
        </w:rPr>
        <w:t>"Prosumer1: Retrieving neighbors from DF..."</w:t>
      </w:r>
      <w:r w:rsidRPr="002C786E">
        <w:rPr>
          <w:rFonts w:ascii="Consolas" w:hAnsi="Consolas" w:cs="Courier New"/>
          <w:color w:val="666600"/>
          <w:sz w:val="17"/>
          <w:szCs w:val="17"/>
          <w:lang w:val="en-US"/>
        </w:rPr>
        <w:t>);</w:t>
      </w:r>
    </w:p>
    <w:p w14:paraId="6CB29452" w14:textId="77777777" w:rsidR="002C786E" w:rsidRPr="002C786E" w:rsidRDefault="002C786E" w:rsidP="00F22FBA">
      <w:pPr>
        <w:pStyle w:val="NormaleWeb"/>
        <w:pBdr>
          <w:top w:val="single" w:sz="6" w:space="2" w:color="888888"/>
          <w:left w:val="single" w:sz="6" w:space="2" w:color="888888"/>
          <w:bottom w:val="single" w:sz="6" w:space="5"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2848273"/>
        <w:rPr>
          <w:rFonts w:ascii="Consolas" w:hAnsi="Consolas" w:cs="Courier New"/>
          <w:sz w:val="17"/>
          <w:szCs w:val="17"/>
          <w:lang w:val="en-US"/>
        </w:rPr>
      </w:pPr>
      <w:r w:rsidRPr="002C786E">
        <w:rPr>
          <w:rFonts w:ascii="Consolas" w:hAnsi="Consolas" w:cs="Courier New"/>
          <w:sz w:val="17"/>
          <w:szCs w:val="17"/>
          <w:lang w:val="en-US"/>
        </w:rPr>
        <w:t xml:space="preserve">15. </w:t>
      </w:r>
      <w:r w:rsidRPr="002C786E">
        <w:rPr>
          <w:rFonts w:ascii="Consolas" w:hAnsi="Consolas" w:cs="Courier New"/>
          <w:color w:val="000000"/>
          <w:sz w:val="17"/>
          <w:szCs w:val="17"/>
          <w:lang w:val="en-US"/>
        </w:rPr>
        <w:t xml:space="preserve"> </w:t>
      </w:r>
      <w:proofErr w:type="gramStart"/>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send</w:t>
      </w:r>
      <w:proofErr w:type="gramEnd"/>
      <w:r w:rsidRPr="002C786E">
        <w:rPr>
          <w:rFonts w:ascii="Consolas" w:hAnsi="Consolas" w:cs="Courier New"/>
          <w:color w:val="666600"/>
          <w:sz w:val="17"/>
          <w:szCs w:val="17"/>
          <w:lang w:val="en-US"/>
        </w:rPr>
        <w:t>(</w:t>
      </w:r>
      <w:proofErr w:type="spellStart"/>
      <w:r w:rsidRPr="002C786E">
        <w:rPr>
          <w:rFonts w:ascii="Consolas" w:hAnsi="Consolas" w:cs="Courier New"/>
          <w:color w:val="000000"/>
          <w:sz w:val="17"/>
          <w:szCs w:val="17"/>
          <w:lang w:val="en-US"/>
        </w:rPr>
        <w:t>df</w:t>
      </w:r>
      <w:proofErr w:type="spellEnd"/>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achieve</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proofErr w:type="spellStart"/>
      <w:r w:rsidRPr="002C786E">
        <w:rPr>
          <w:rFonts w:ascii="Consolas" w:hAnsi="Consolas" w:cs="Courier New"/>
          <w:color w:val="000000"/>
          <w:sz w:val="17"/>
          <w:szCs w:val="17"/>
          <w:lang w:val="en-US"/>
        </w:rPr>
        <w:t>get_prosumers</w:t>
      </w:r>
      <w:proofErr w:type="spellEnd"/>
      <w:r w:rsidRPr="002C786E">
        <w:rPr>
          <w:rFonts w:ascii="Consolas" w:hAnsi="Consolas" w:cs="Courier New"/>
          <w:color w:val="666600"/>
          <w:sz w:val="17"/>
          <w:szCs w:val="17"/>
          <w:lang w:val="en-US"/>
        </w:rPr>
        <w:t>).</w:t>
      </w:r>
    </w:p>
    <w:p w14:paraId="19F10AB2" w14:textId="77777777" w:rsidR="002C786E" w:rsidRPr="002C786E" w:rsidRDefault="002C786E" w:rsidP="00F22FBA">
      <w:pPr>
        <w:pStyle w:val="NormaleWeb"/>
        <w:pBdr>
          <w:top w:val="single" w:sz="6" w:space="2" w:color="888888"/>
          <w:left w:val="single" w:sz="6" w:space="2" w:color="888888"/>
          <w:bottom w:val="single" w:sz="6" w:space="5"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2848273"/>
        <w:rPr>
          <w:rFonts w:ascii="Consolas" w:hAnsi="Consolas" w:cs="Courier New"/>
          <w:sz w:val="17"/>
          <w:szCs w:val="17"/>
          <w:lang w:val="en-US"/>
        </w:rPr>
      </w:pPr>
      <w:r w:rsidRPr="002C786E">
        <w:rPr>
          <w:rFonts w:ascii="Consolas" w:hAnsi="Consolas" w:cs="Courier New"/>
          <w:sz w:val="17"/>
          <w:szCs w:val="17"/>
          <w:lang w:val="en-US"/>
        </w:rPr>
        <w:t xml:space="preserve">16. </w:t>
      </w:r>
      <w:r w:rsidRPr="002C786E">
        <w:rPr>
          <w:rFonts w:ascii="Consolas" w:hAnsi="Consolas" w:cs="Courier New"/>
          <w:color w:val="000000"/>
          <w:sz w:val="17"/>
          <w:szCs w:val="17"/>
          <w:lang w:val="en-US"/>
        </w:rPr>
        <w:t> </w:t>
      </w:r>
    </w:p>
    <w:p w14:paraId="4F3420B6" w14:textId="77777777" w:rsidR="002C786E" w:rsidRPr="002C786E" w:rsidRDefault="002C786E" w:rsidP="00F22FBA">
      <w:pPr>
        <w:pStyle w:val="NormaleWeb"/>
        <w:pBdr>
          <w:top w:val="single" w:sz="6" w:space="2" w:color="888888"/>
          <w:left w:val="single" w:sz="6" w:space="2" w:color="888888"/>
          <w:bottom w:val="single" w:sz="6" w:space="5"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2848273"/>
        <w:rPr>
          <w:rFonts w:ascii="Consolas" w:hAnsi="Consolas" w:cs="Courier New"/>
          <w:sz w:val="17"/>
          <w:szCs w:val="17"/>
          <w:lang w:val="en-US"/>
        </w:rPr>
      </w:pPr>
      <w:r w:rsidRPr="002C786E">
        <w:rPr>
          <w:rFonts w:ascii="Consolas" w:hAnsi="Consolas" w:cs="Courier New"/>
          <w:sz w:val="17"/>
          <w:szCs w:val="17"/>
          <w:lang w:val="en-US"/>
        </w:rPr>
        <w:t xml:space="preserve">17. </w:t>
      </w:r>
      <w:r w:rsidRPr="002C786E">
        <w:rPr>
          <w:rFonts w:ascii="Consolas" w:hAnsi="Consolas" w:cs="Courier New"/>
          <w:color w:val="666600"/>
          <w:sz w:val="17"/>
          <w:szCs w:val="17"/>
          <w:lang w:val="en-US"/>
        </w:rPr>
        <w:t>+</w:t>
      </w:r>
      <w:proofErr w:type="spellStart"/>
      <w:r w:rsidRPr="002C786E">
        <w:rPr>
          <w:rFonts w:ascii="Consolas" w:hAnsi="Consolas" w:cs="Courier New"/>
          <w:color w:val="000000"/>
          <w:sz w:val="17"/>
          <w:szCs w:val="17"/>
          <w:lang w:val="en-US"/>
        </w:rPr>
        <w:t>prosumers_</w:t>
      </w:r>
      <w:proofErr w:type="gramStart"/>
      <w:r w:rsidRPr="002C786E">
        <w:rPr>
          <w:rFonts w:ascii="Consolas" w:hAnsi="Consolas" w:cs="Courier New"/>
          <w:color w:val="000000"/>
          <w:sz w:val="17"/>
          <w:szCs w:val="17"/>
          <w:lang w:val="en-US"/>
        </w:rPr>
        <w:t>list</w:t>
      </w:r>
      <w:proofErr w:type="spellEnd"/>
      <w:r w:rsidRPr="002C786E">
        <w:rPr>
          <w:rFonts w:ascii="Consolas" w:hAnsi="Consolas" w:cs="Courier New"/>
          <w:color w:val="666600"/>
          <w:sz w:val="17"/>
          <w:szCs w:val="17"/>
          <w:lang w:val="en-US"/>
        </w:rPr>
        <w:t>(</w:t>
      </w:r>
      <w:proofErr w:type="gramEnd"/>
      <w:r w:rsidRPr="002C786E">
        <w:rPr>
          <w:rFonts w:ascii="Consolas" w:hAnsi="Consolas" w:cs="Courier New"/>
          <w:color w:val="660066"/>
          <w:sz w:val="17"/>
          <w:szCs w:val="17"/>
          <w:lang w:val="en-US"/>
        </w:rPr>
        <w:t>Prosumers</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000088"/>
          <w:sz w:val="17"/>
          <w:szCs w:val="17"/>
          <w:lang w:val="en-US"/>
        </w:rPr>
        <w:t>true</w:t>
      </w:r>
    </w:p>
    <w:p w14:paraId="1DD7BBFD" w14:textId="77777777" w:rsidR="002C786E" w:rsidRPr="002C786E" w:rsidRDefault="002C786E" w:rsidP="00F22FBA">
      <w:pPr>
        <w:pStyle w:val="NormaleWeb"/>
        <w:pBdr>
          <w:top w:val="single" w:sz="6" w:space="2" w:color="888888"/>
          <w:left w:val="single" w:sz="6" w:space="2" w:color="888888"/>
          <w:bottom w:val="single" w:sz="6" w:space="5"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2848273"/>
        <w:rPr>
          <w:rFonts w:ascii="Consolas" w:hAnsi="Consolas" w:cs="Courier New"/>
          <w:sz w:val="17"/>
          <w:szCs w:val="17"/>
          <w:lang w:val="en-US"/>
        </w:rPr>
      </w:pPr>
      <w:r w:rsidRPr="002C786E">
        <w:rPr>
          <w:rFonts w:ascii="Consolas" w:hAnsi="Consolas" w:cs="Courier New"/>
          <w:sz w:val="17"/>
          <w:szCs w:val="17"/>
          <w:lang w:val="en-US"/>
        </w:rPr>
        <w:t xml:space="preserve">18. </w:t>
      </w:r>
      <w:r w:rsidRPr="002C786E">
        <w:rPr>
          <w:rFonts w:ascii="Consolas" w:hAnsi="Consolas" w:cs="Courier New"/>
          <w:color w:val="666600"/>
          <w:sz w:val="17"/>
          <w:szCs w:val="17"/>
          <w:lang w:val="en-US"/>
        </w:rPr>
        <w:t>&lt;-</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proofErr w:type="gramStart"/>
      <w:r w:rsidRPr="002C786E">
        <w:rPr>
          <w:rFonts w:ascii="Consolas" w:hAnsi="Consolas" w:cs="Courier New"/>
          <w:color w:val="000088"/>
          <w:sz w:val="17"/>
          <w:szCs w:val="17"/>
          <w:lang w:val="en-US"/>
        </w:rPr>
        <w:t>print</w:t>
      </w:r>
      <w:r w:rsidRPr="002C786E">
        <w:rPr>
          <w:rFonts w:ascii="Consolas" w:hAnsi="Consolas" w:cs="Courier New"/>
          <w:color w:val="666600"/>
          <w:sz w:val="17"/>
          <w:szCs w:val="17"/>
          <w:lang w:val="en-US"/>
        </w:rPr>
        <w:t>(</w:t>
      </w:r>
      <w:proofErr w:type="gramEnd"/>
      <w:r w:rsidRPr="002C786E">
        <w:rPr>
          <w:rFonts w:ascii="Consolas" w:hAnsi="Consolas" w:cs="Courier New"/>
          <w:color w:val="008800"/>
          <w:sz w:val="17"/>
          <w:szCs w:val="17"/>
          <w:lang w:val="en-US"/>
        </w:rPr>
        <w:t>"Prosumer1: Received prosumer list: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660066"/>
          <w:sz w:val="17"/>
          <w:szCs w:val="17"/>
          <w:lang w:val="en-US"/>
        </w:rPr>
        <w:t>Prosumers</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008800"/>
          <w:sz w:val="17"/>
          <w:szCs w:val="17"/>
          <w:lang w:val="en-US"/>
        </w:rPr>
        <w:t>"."</w:t>
      </w:r>
      <w:r w:rsidRPr="002C786E">
        <w:rPr>
          <w:rFonts w:ascii="Consolas" w:hAnsi="Consolas" w:cs="Courier New"/>
          <w:color w:val="666600"/>
          <w:sz w:val="17"/>
          <w:szCs w:val="17"/>
          <w:lang w:val="en-US"/>
        </w:rPr>
        <w:t>);</w:t>
      </w:r>
    </w:p>
    <w:p w14:paraId="78539287" w14:textId="77777777" w:rsidR="002C786E" w:rsidRPr="002C786E" w:rsidRDefault="002C786E" w:rsidP="00F22FBA">
      <w:pPr>
        <w:pStyle w:val="NormaleWeb"/>
        <w:pBdr>
          <w:top w:val="single" w:sz="6" w:space="2" w:color="888888"/>
          <w:left w:val="single" w:sz="6" w:space="2" w:color="888888"/>
          <w:bottom w:val="single" w:sz="6" w:space="5"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2848273"/>
        <w:rPr>
          <w:rFonts w:ascii="Consolas" w:hAnsi="Consolas" w:cs="Courier New"/>
          <w:sz w:val="17"/>
          <w:szCs w:val="17"/>
          <w:lang w:val="en-US"/>
        </w:rPr>
      </w:pPr>
      <w:r w:rsidRPr="002C786E">
        <w:rPr>
          <w:rFonts w:ascii="Consolas" w:hAnsi="Consolas" w:cs="Courier New"/>
          <w:sz w:val="17"/>
          <w:szCs w:val="17"/>
          <w:lang w:val="en-US"/>
        </w:rPr>
        <w:t xml:space="preserve">19. </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proofErr w:type="gramStart"/>
      <w:r w:rsidRPr="002C786E">
        <w:rPr>
          <w:rFonts w:ascii="Consolas" w:hAnsi="Consolas" w:cs="Courier New"/>
          <w:color w:val="000000"/>
          <w:sz w:val="17"/>
          <w:szCs w:val="17"/>
          <w:lang w:val="en-US"/>
        </w:rPr>
        <w:t>neighbors</w:t>
      </w:r>
      <w:r w:rsidRPr="002C786E">
        <w:rPr>
          <w:rFonts w:ascii="Consolas" w:hAnsi="Consolas" w:cs="Courier New"/>
          <w:color w:val="666600"/>
          <w:sz w:val="17"/>
          <w:szCs w:val="17"/>
          <w:lang w:val="en-US"/>
        </w:rPr>
        <w:t>(</w:t>
      </w:r>
      <w:proofErr w:type="gramEnd"/>
      <w:r w:rsidRPr="002C786E">
        <w:rPr>
          <w:rFonts w:ascii="Consolas" w:hAnsi="Consolas" w:cs="Courier New"/>
          <w:color w:val="000000"/>
          <w:sz w:val="17"/>
          <w:szCs w:val="17"/>
          <w:lang w:val="en-US"/>
        </w:rPr>
        <w:t>_</w:t>
      </w:r>
      <w:r w:rsidRPr="002C786E">
        <w:rPr>
          <w:rFonts w:ascii="Consolas" w:hAnsi="Consolas" w:cs="Courier New"/>
          <w:color w:val="666600"/>
          <w:sz w:val="17"/>
          <w:szCs w:val="17"/>
          <w:lang w:val="en-US"/>
        </w:rPr>
        <w:t>);</w:t>
      </w:r>
    </w:p>
    <w:p w14:paraId="39293908" w14:textId="77777777" w:rsidR="002C786E" w:rsidRPr="002C786E" w:rsidRDefault="002C786E" w:rsidP="00F22FBA">
      <w:pPr>
        <w:pStyle w:val="NormaleWeb"/>
        <w:pBdr>
          <w:top w:val="single" w:sz="6" w:space="2" w:color="888888"/>
          <w:left w:val="single" w:sz="6" w:space="2" w:color="888888"/>
          <w:bottom w:val="single" w:sz="6" w:space="5"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2848273"/>
        <w:rPr>
          <w:rFonts w:ascii="Consolas" w:hAnsi="Consolas" w:cs="Courier New"/>
          <w:sz w:val="17"/>
          <w:szCs w:val="17"/>
          <w:lang w:val="en-US"/>
        </w:rPr>
      </w:pPr>
      <w:r w:rsidRPr="002C786E">
        <w:rPr>
          <w:rFonts w:ascii="Consolas" w:hAnsi="Consolas" w:cs="Courier New"/>
          <w:sz w:val="17"/>
          <w:szCs w:val="17"/>
          <w:lang w:val="en-US"/>
        </w:rPr>
        <w:t xml:space="preserve">20. </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proofErr w:type="gramStart"/>
      <w:r w:rsidRPr="002C786E">
        <w:rPr>
          <w:rFonts w:ascii="Consolas" w:hAnsi="Consolas" w:cs="Courier New"/>
          <w:color w:val="000000"/>
          <w:sz w:val="17"/>
          <w:szCs w:val="17"/>
          <w:lang w:val="en-US"/>
        </w:rPr>
        <w:t>neighbors</w:t>
      </w:r>
      <w:r w:rsidRPr="002C786E">
        <w:rPr>
          <w:rFonts w:ascii="Consolas" w:hAnsi="Consolas" w:cs="Courier New"/>
          <w:color w:val="666600"/>
          <w:sz w:val="17"/>
          <w:szCs w:val="17"/>
          <w:lang w:val="en-US"/>
        </w:rPr>
        <w:t>(</w:t>
      </w:r>
      <w:proofErr w:type="gramEnd"/>
      <w:r w:rsidRPr="002C786E">
        <w:rPr>
          <w:rFonts w:ascii="Consolas" w:hAnsi="Consolas" w:cs="Courier New"/>
          <w:color w:val="660066"/>
          <w:sz w:val="17"/>
          <w:szCs w:val="17"/>
          <w:lang w:val="en-US"/>
        </w:rPr>
        <w:t>Prosumers</w:t>
      </w:r>
      <w:r w:rsidRPr="002C786E">
        <w:rPr>
          <w:rFonts w:ascii="Consolas" w:hAnsi="Consolas" w:cs="Courier New"/>
          <w:color w:val="666600"/>
          <w:sz w:val="17"/>
          <w:szCs w:val="17"/>
          <w:lang w:val="en-US"/>
        </w:rPr>
        <w:t>);</w:t>
      </w:r>
    </w:p>
    <w:p w14:paraId="6FFA34F1" w14:textId="6CCDF370" w:rsidR="004E1A50" w:rsidRPr="004E1A50" w:rsidRDefault="002C786E" w:rsidP="00F22FBA">
      <w:pPr>
        <w:pStyle w:val="NormaleWeb"/>
        <w:pBdr>
          <w:top w:val="single" w:sz="6" w:space="2" w:color="888888"/>
          <w:left w:val="single" w:sz="6" w:space="2" w:color="888888"/>
          <w:bottom w:val="single" w:sz="6" w:space="5"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2848273"/>
        <w:rPr>
          <w:rFonts w:ascii="Consolas" w:hAnsi="Consolas" w:cs="Courier New"/>
          <w:color w:val="666600"/>
          <w:sz w:val="17"/>
          <w:szCs w:val="17"/>
          <w:lang w:val="en-US"/>
        </w:rPr>
      </w:pPr>
      <w:r w:rsidRPr="002C786E">
        <w:rPr>
          <w:rFonts w:ascii="Consolas" w:hAnsi="Consolas" w:cs="Courier New"/>
          <w:sz w:val="17"/>
          <w:szCs w:val="17"/>
          <w:lang w:val="en-US"/>
        </w:rPr>
        <w:t xml:space="preserve">21. </w:t>
      </w:r>
      <w:r w:rsidRPr="002C786E">
        <w:rPr>
          <w:rFonts w:ascii="Consolas" w:hAnsi="Consolas" w:cs="Courier New"/>
          <w:color w:val="000000"/>
          <w:sz w:val="17"/>
          <w:szCs w:val="17"/>
          <w:lang w:val="en-US"/>
        </w:rPr>
        <w:t xml:space="preserve"> </w:t>
      </w:r>
      <w:proofErr w:type="gramStart"/>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proofErr w:type="spellStart"/>
      <w:r w:rsidRPr="002C786E">
        <w:rPr>
          <w:rFonts w:ascii="Consolas" w:hAnsi="Consolas" w:cs="Courier New"/>
          <w:color w:val="000000"/>
          <w:sz w:val="17"/>
          <w:szCs w:val="17"/>
          <w:lang w:val="en-US"/>
        </w:rPr>
        <w:t>start</w:t>
      </w:r>
      <w:proofErr w:type="gramEnd"/>
      <w:r w:rsidRPr="002C786E">
        <w:rPr>
          <w:rFonts w:ascii="Consolas" w:hAnsi="Consolas" w:cs="Courier New"/>
          <w:color w:val="000000"/>
          <w:sz w:val="17"/>
          <w:szCs w:val="17"/>
          <w:lang w:val="en-US"/>
        </w:rPr>
        <w:t>_optimization</w:t>
      </w:r>
      <w:proofErr w:type="spellEnd"/>
      <w:r w:rsidRPr="002C786E">
        <w:rPr>
          <w:rFonts w:ascii="Consolas" w:hAnsi="Consolas" w:cs="Courier New"/>
          <w:color w:val="666600"/>
          <w:sz w:val="17"/>
          <w:szCs w:val="17"/>
          <w:lang w:val="en-US"/>
        </w:rPr>
        <w:t>.</w:t>
      </w:r>
    </w:p>
    <w:p w14:paraId="1461E6DF" w14:textId="77777777" w:rsidR="004E1A50" w:rsidRDefault="004E1A50" w:rsidP="002C786E">
      <w:pPr>
        <w:pStyle w:val="Paragraph"/>
        <w:spacing w:before="0"/>
        <w:jc w:val="both"/>
        <w:rPr>
          <w:rFonts w:ascii="Liberation Serif" w:hAnsi="Liberation Serif"/>
          <w:lang w:val="en-US"/>
        </w:rPr>
      </w:pPr>
    </w:p>
    <w:p w14:paraId="6E8E7882" w14:textId="65F30E32" w:rsidR="00FC5FF9" w:rsidRPr="00FC5FF9" w:rsidRDefault="00FC5FF9" w:rsidP="002C786E">
      <w:pPr>
        <w:pStyle w:val="Paragraph"/>
        <w:numPr>
          <w:ilvl w:val="0"/>
          <w:numId w:val="13"/>
        </w:numPr>
        <w:spacing w:before="0"/>
        <w:jc w:val="both"/>
        <w:rPr>
          <w:rFonts w:ascii="Liberation Serif" w:hAnsi="Liberation Serif"/>
          <w:lang w:val="en-US"/>
        </w:rPr>
      </w:pPr>
      <w:r>
        <w:rPr>
          <w:rFonts w:ascii="Liberation Serif" w:hAnsi="Liberation Serif"/>
          <w:lang w:val="en-US"/>
        </w:rPr>
        <w:t>In the second prosumer by just adding the registration logic.</w:t>
      </w:r>
    </w:p>
    <w:p w14:paraId="2C78EA68" w14:textId="77777777" w:rsidR="00FC5FF9" w:rsidRDefault="00FC5FF9" w:rsidP="002C786E">
      <w:pPr>
        <w:pStyle w:val="Paragraph"/>
        <w:spacing w:before="0"/>
        <w:jc w:val="both"/>
        <w:rPr>
          <w:rFonts w:ascii="Liberation Serif" w:hAnsi="Liberation Serif"/>
          <w:lang w:val="en-US"/>
        </w:rPr>
      </w:pPr>
    </w:p>
    <w:p w14:paraId="3FBCD9A6" w14:textId="77777777" w:rsidR="004E1A50" w:rsidRPr="002C786E" w:rsidRDefault="004E1A50" w:rsidP="004E1A5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2C786E">
        <w:rPr>
          <w:rFonts w:ascii="Consolas" w:hAnsi="Consolas" w:cs="Courier New"/>
          <w:sz w:val="17"/>
          <w:szCs w:val="17"/>
          <w:lang w:val="en-US"/>
        </w:rPr>
        <w:t xml:space="preserve">1. </w:t>
      </w:r>
      <w:r w:rsidRPr="002C786E">
        <w:rPr>
          <w:rFonts w:ascii="Consolas" w:hAnsi="Consolas" w:cs="Courier New"/>
          <w:color w:val="880000"/>
          <w:sz w:val="17"/>
          <w:szCs w:val="17"/>
          <w:lang w:val="en-US"/>
        </w:rPr>
        <w:t>/* Beliefs */</w:t>
      </w:r>
    </w:p>
    <w:p w14:paraId="4AF6985C" w14:textId="77777777" w:rsidR="004E1A50" w:rsidRPr="002C786E" w:rsidRDefault="004E1A50" w:rsidP="004E1A5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2C786E">
        <w:rPr>
          <w:rFonts w:ascii="Consolas" w:hAnsi="Consolas" w:cs="Courier New"/>
          <w:sz w:val="17"/>
          <w:szCs w:val="17"/>
          <w:lang w:val="en-US"/>
        </w:rPr>
        <w:t xml:space="preserve">2. </w:t>
      </w:r>
      <w:proofErr w:type="spellStart"/>
      <w:r w:rsidRPr="002C786E">
        <w:rPr>
          <w:rFonts w:ascii="Consolas" w:hAnsi="Consolas" w:cs="Courier New"/>
          <w:color w:val="000000"/>
          <w:sz w:val="17"/>
          <w:szCs w:val="17"/>
          <w:lang w:val="en-US"/>
        </w:rPr>
        <w:t>available_</w:t>
      </w:r>
      <w:proofErr w:type="gramStart"/>
      <w:r w:rsidRPr="002C786E">
        <w:rPr>
          <w:rFonts w:ascii="Consolas" w:hAnsi="Consolas" w:cs="Courier New"/>
          <w:color w:val="000000"/>
          <w:sz w:val="17"/>
          <w:szCs w:val="17"/>
          <w:lang w:val="en-US"/>
        </w:rPr>
        <w:t>power</w:t>
      </w:r>
      <w:proofErr w:type="spellEnd"/>
      <w:r w:rsidRPr="002C786E">
        <w:rPr>
          <w:rFonts w:ascii="Consolas" w:hAnsi="Consolas" w:cs="Courier New"/>
          <w:color w:val="666600"/>
          <w:sz w:val="17"/>
          <w:szCs w:val="17"/>
          <w:lang w:val="en-US"/>
        </w:rPr>
        <w:t>(</w:t>
      </w:r>
      <w:proofErr w:type="gramEnd"/>
      <w:r w:rsidRPr="002C786E">
        <w:rPr>
          <w:rFonts w:ascii="Consolas" w:hAnsi="Consolas" w:cs="Courier New"/>
          <w:color w:val="006666"/>
          <w:sz w:val="17"/>
          <w:szCs w:val="17"/>
          <w:lang w:val="en-US"/>
        </w:rPr>
        <w:t>80</w:t>
      </w:r>
      <w:r w:rsidRPr="002C786E">
        <w:rPr>
          <w:rFonts w:ascii="Consolas" w:hAnsi="Consolas" w:cs="Courier New"/>
          <w:color w:val="666600"/>
          <w:sz w:val="17"/>
          <w:szCs w:val="17"/>
          <w:lang w:val="en-US"/>
        </w:rPr>
        <w:t>).</w:t>
      </w:r>
    </w:p>
    <w:p w14:paraId="713FE034" w14:textId="77777777" w:rsidR="004E1A50" w:rsidRPr="002C786E" w:rsidRDefault="004E1A50" w:rsidP="004E1A5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2C786E">
        <w:rPr>
          <w:rFonts w:ascii="Consolas" w:hAnsi="Consolas" w:cs="Courier New"/>
          <w:sz w:val="17"/>
          <w:szCs w:val="17"/>
          <w:lang w:val="en-US"/>
        </w:rPr>
        <w:t xml:space="preserve">3. </w:t>
      </w:r>
      <w:r w:rsidRPr="002C786E">
        <w:rPr>
          <w:rFonts w:ascii="Consolas" w:hAnsi="Consolas" w:cs="Courier New"/>
          <w:color w:val="000000"/>
          <w:sz w:val="17"/>
          <w:szCs w:val="17"/>
          <w:lang w:val="en-US"/>
        </w:rPr>
        <w:t> </w:t>
      </w:r>
    </w:p>
    <w:p w14:paraId="3A89227A" w14:textId="77777777" w:rsidR="004E1A50" w:rsidRPr="002C786E" w:rsidRDefault="004E1A50" w:rsidP="004E1A5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2C786E">
        <w:rPr>
          <w:rFonts w:ascii="Consolas" w:hAnsi="Consolas" w:cs="Courier New"/>
          <w:sz w:val="17"/>
          <w:szCs w:val="17"/>
          <w:lang w:val="en-US"/>
        </w:rPr>
        <w:t xml:space="preserve">4. </w:t>
      </w:r>
      <w:r w:rsidRPr="002C786E">
        <w:rPr>
          <w:rFonts w:ascii="Consolas" w:hAnsi="Consolas" w:cs="Courier New"/>
          <w:color w:val="880000"/>
          <w:sz w:val="17"/>
          <w:szCs w:val="17"/>
          <w:lang w:val="en-US"/>
        </w:rPr>
        <w:t xml:space="preserve">/* </w:t>
      </w:r>
      <w:proofErr w:type="gramStart"/>
      <w:r w:rsidRPr="002C786E">
        <w:rPr>
          <w:rFonts w:ascii="Consolas" w:hAnsi="Consolas" w:cs="Courier New"/>
          <w:color w:val="880000"/>
          <w:sz w:val="17"/>
          <w:szCs w:val="17"/>
          <w:lang w:val="en-US"/>
        </w:rPr>
        <w:t>Register itself</w:t>
      </w:r>
      <w:proofErr w:type="gramEnd"/>
      <w:r w:rsidRPr="002C786E">
        <w:rPr>
          <w:rFonts w:ascii="Consolas" w:hAnsi="Consolas" w:cs="Courier New"/>
          <w:color w:val="880000"/>
          <w:sz w:val="17"/>
          <w:szCs w:val="17"/>
          <w:lang w:val="en-US"/>
        </w:rPr>
        <w:t xml:space="preserve"> with the DF */</w:t>
      </w:r>
    </w:p>
    <w:p w14:paraId="39FC7844" w14:textId="77777777" w:rsidR="004E1A50" w:rsidRPr="002C786E" w:rsidRDefault="004E1A50" w:rsidP="004E1A5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2C786E">
        <w:rPr>
          <w:rFonts w:ascii="Consolas" w:hAnsi="Consolas" w:cs="Courier New"/>
          <w:sz w:val="17"/>
          <w:szCs w:val="17"/>
          <w:lang w:val="en-US"/>
        </w:rPr>
        <w:t xml:space="preserve">5. </w:t>
      </w:r>
      <w:proofErr w:type="gramStart"/>
      <w:r w:rsidRPr="002C786E">
        <w:rPr>
          <w:rFonts w:ascii="Consolas" w:hAnsi="Consolas" w:cs="Courier New"/>
          <w:color w:val="666600"/>
          <w:sz w:val="17"/>
          <w:szCs w:val="17"/>
          <w:lang w:val="en-US"/>
        </w:rPr>
        <w:t>+!</w:t>
      </w:r>
      <w:proofErr w:type="spellStart"/>
      <w:r w:rsidRPr="002C786E">
        <w:rPr>
          <w:rFonts w:ascii="Consolas" w:hAnsi="Consolas" w:cs="Courier New"/>
          <w:color w:val="000000"/>
          <w:sz w:val="17"/>
          <w:szCs w:val="17"/>
          <w:lang w:val="en-US"/>
        </w:rPr>
        <w:t>start</w:t>
      </w:r>
      <w:proofErr w:type="gramEnd"/>
      <w:r w:rsidRPr="002C786E">
        <w:rPr>
          <w:rFonts w:ascii="Consolas" w:hAnsi="Consolas" w:cs="Courier New"/>
          <w:color w:val="000000"/>
          <w:sz w:val="17"/>
          <w:szCs w:val="17"/>
          <w:lang w:val="en-US"/>
        </w:rPr>
        <w:t>_discovery</w:t>
      </w:r>
      <w:proofErr w:type="spellEnd"/>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000088"/>
          <w:sz w:val="17"/>
          <w:szCs w:val="17"/>
          <w:lang w:val="en-US"/>
        </w:rPr>
        <w:t>true</w:t>
      </w:r>
    </w:p>
    <w:p w14:paraId="259E894B" w14:textId="77777777" w:rsidR="004E1A50" w:rsidRPr="002C786E" w:rsidRDefault="004E1A50" w:rsidP="004E1A5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2C786E">
        <w:rPr>
          <w:rFonts w:ascii="Consolas" w:hAnsi="Consolas" w:cs="Courier New"/>
          <w:sz w:val="17"/>
          <w:szCs w:val="17"/>
          <w:lang w:val="en-US"/>
        </w:rPr>
        <w:t xml:space="preserve">6. </w:t>
      </w:r>
      <w:r w:rsidRPr="002C786E">
        <w:rPr>
          <w:rFonts w:ascii="Consolas" w:hAnsi="Consolas" w:cs="Courier New"/>
          <w:color w:val="666600"/>
          <w:sz w:val="17"/>
          <w:szCs w:val="17"/>
          <w:lang w:val="en-US"/>
        </w:rPr>
        <w:t>&lt;-</w:t>
      </w:r>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proofErr w:type="gramStart"/>
      <w:r w:rsidRPr="002C786E">
        <w:rPr>
          <w:rFonts w:ascii="Consolas" w:hAnsi="Consolas" w:cs="Courier New"/>
          <w:color w:val="000088"/>
          <w:sz w:val="17"/>
          <w:szCs w:val="17"/>
          <w:lang w:val="en-US"/>
        </w:rPr>
        <w:t>print</w:t>
      </w:r>
      <w:r w:rsidRPr="002C786E">
        <w:rPr>
          <w:rFonts w:ascii="Consolas" w:hAnsi="Consolas" w:cs="Courier New"/>
          <w:color w:val="666600"/>
          <w:sz w:val="17"/>
          <w:szCs w:val="17"/>
          <w:lang w:val="en-US"/>
        </w:rPr>
        <w:t>(</w:t>
      </w:r>
      <w:proofErr w:type="gramEnd"/>
      <w:r w:rsidRPr="002C786E">
        <w:rPr>
          <w:rFonts w:ascii="Consolas" w:hAnsi="Consolas" w:cs="Courier New"/>
          <w:color w:val="008800"/>
          <w:sz w:val="17"/>
          <w:szCs w:val="17"/>
          <w:lang w:val="en-US"/>
        </w:rPr>
        <w:t>"Prosumer2: Registering with DF..."</w:t>
      </w:r>
      <w:r w:rsidRPr="002C786E">
        <w:rPr>
          <w:rFonts w:ascii="Consolas" w:hAnsi="Consolas" w:cs="Courier New"/>
          <w:color w:val="666600"/>
          <w:sz w:val="17"/>
          <w:szCs w:val="17"/>
          <w:lang w:val="en-US"/>
        </w:rPr>
        <w:t>);</w:t>
      </w:r>
    </w:p>
    <w:p w14:paraId="6A58B2A6" w14:textId="4F6665DB" w:rsidR="004E1A50" w:rsidRPr="004E1A50" w:rsidRDefault="004E1A50" w:rsidP="004E1A5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2C786E">
        <w:rPr>
          <w:rFonts w:ascii="Consolas" w:hAnsi="Consolas" w:cs="Courier New"/>
          <w:sz w:val="17"/>
          <w:szCs w:val="17"/>
          <w:lang w:val="en-US"/>
        </w:rPr>
        <w:t xml:space="preserve">7. </w:t>
      </w:r>
      <w:r w:rsidRPr="002C786E">
        <w:rPr>
          <w:rFonts w:ascii="Consolas" w:hAnsi="Consolas" w:cs="Courier New"/>
          <w:color w:val="000000"/>
          <w:sz w:val="17"/>
          <w:szCs w:val="17"/>
          <w:lang w:val="en-US"/>
        </w:rPr>
        <w:t xml:space="preserve"> </w:t>
      </w:r>
      <w:proofErr w:type="gramStart"/>
      <w:r w:rsidRPr="002C786E">
        <w:rPr>
          <w:rFonts w:ascii="Consolas" w:hAnsi="Consolas" w:cs="Courier New"/>
          <w:color w:val="000000"/>
          <w:sz w:val="17"/>
          <w:szCs w:val="17"/>
          <w:lang w:val="en-US"/>
        </w:rPr>
        <w:t xml:space="preserve">  </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send</w:t>
      </w:r>
      <w:proofErr w:type="gramEnd"/>
      <w:r w:rsidRPr="002C786E">
        <w:rPr>
          <w:rFonts w:ascii="Consolas" w:hAnsi="Consolas" w:cs="Courier New"/>
          <w:color w:val="666600"/>
          <w:sz w:val="17"/>
          <w:szCs w:val="17"/>
          <w:lang w:val="en-US"/>
        </w:rPr>
        <w:t>(</w:t>
      </w:r>
      <w:proofErr w:type="spellStart"/>
      <w:r w:rsidRPr="002C786E">
        <w:rPr>
          <w:rFonts w:ascii="Consolas" w:hAnsi="Consolas" w:cs="Courier New"/>
          <w:color w:val="000000"/>
          <w:sz w:val="17"/>
          <w:szCs w:val="17"/>
          <w:lang w:val="en-US"/>
        </w:rPr>
        <w:t>df</w:t>
      </w:r>
      <w:proofErr w:type="spellEnd"/>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achieve</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 xml:space="preserve"> </w:t>
      </w:r>
      <w:r w:rsidRPr="002C786E">
        <w:rPr>
          <w:rFonts w:ascii="Consolas" w:hAnsi="Consolas" w:cs="Courier New"/>
          <w:color w:val="000088"/>
          <w:sz w:val="17"/>
          <w:szCs w:val="17"/>
          <w:lang w:val="en-US"/>
        </w:rPr>
        <w:t>register</w:t>
      </w:r>
      <w:r w:rsidRPr="002C786E">
        <w:rPr>
          <w:rFonts w:ascii="Consolas" w:hAnsi="Consolas" w:cs="Courier New"/>
          <w:color w:val="666600"/>
          <w:sz w:val="17"/>
          <w:szCs w:val="17"/>
          <w:lang w:val="en-US"/>
        </w:rPr>
        <w:t>([</w:t>
      </w:r>
      <w:r w:rsidRPr="002C786E">
        <w:rPr>
          <w:rFonts w:ascii="Consolas" w:hAnsi="Consolas" w:cs="Courier New"/>
          <w:color w:val="000000"/>
          <w:sz w:val="17"/>
          <w:szCs w:val="17"/>
          <w:lang w:val="en-US"/>
        </w:rPr>
        <w:t>prosumer2</w:t>
      </w:r>
      <w:r w:rsidRPr="002C786E">
        <w:rPr>
          <w:rFonts w:ascii="Consolas" w:hAnsi="Consolas" w:cs="Courier New"/>
          <w:color w:val="666600"/>
          <w:sz w:val="17"/>
          <w:szCs w:val="17"/>
          <w:lang w:val="en-US"/>
        </w:rPr>
        <w:t>])).</w:t>
      </w:r>
    </w:p>
    <w:p w14:paraId="5C36DCAE" w14:textId="77777777" w:rsidR="004E1A50" w:rsidRDefault="004E1A50" w:rsidP="002C786E">
      <w:pPr>
        <w:pStyle w:val="Paragraph"/>
        <w:spacing w:before="0"/>
        <w:jc w:val="both"/>
        <w:rPr>
          <w:rFonts w:ascii="Liberation Serif" w:hAnsi="Liberation Serif"/>
          <w:lang w:val="en-US"/>
        </w:rPr>
      </w:pPr>
    </w:p>
    <w:p w14:paraId="5F244829" w14:textId="2266EC51" w:rsidR="002C786E" w:rsidRDefault="004E1A50" w:rsidP="002C786E">
      <w:pPr>
        <w:pStyle w:val="Paragraph"/>
        <w:spacing w:before="0"/>
        <w:jc w:val="both"/>
        <w:rPr>
          <w:rFonts w:ascii="Liberation Serif" w:hAnsi="Liberation Serif"/>
          <w:lang w:val="en-US"/>
        </w:rPr>
      </w:pPr>
      <w:r>
        <w:rPr>
          <w:rFonts w:ascii="Liberation Serif" w:hAnsi="Liberation Serif"/>
          <w:lang w:val="en-US"/>
        </w:rPr>
        <w:t>The following final image shows how the new execution looks like:</w:t>
      </w:r>
    </w:p>
    <w:p w14:paraId="45991E65" w14:textId="77777777" w:rsidR="002C786E" w:rsidRDefault="002C786E" w:rsidP="002C786E">
      <w:pPr>
        <w:pStyle w:val="Paragraph"/>
        <w:spacing w:before="0"/>
        <w:jc w:val="both"/>
        <w:rPr>
          <w:rFonts w:ascii="Liberation Serif" w:hAnsi="Liberation Serif"/>
          <w:lang w:val="en-US"/>
        </w:rPr>
      </w:pPr>
    </w:p>
    <w:p w14:paraId="20AD9A87" w14:textId="49E057AC" w:rsidR="003279CA" w:rsidRDefault="002C786E" w:rsidP="002C786E">
      <w:pPr>
        <w:pStyle w:val="Paragraph"/>
        <w:spacing w:before="0"/>
        <w:jc w:val="both"/>
        <w:rPr>
          <w:rFonts w:ascii="Liberation Serif" w:hAnsi="Liberation Serif"/>
          <w:lang w:val="en-US"/>
        </w:rPr>
      </w:pPr>
      <w:r>
        <w:rPr>
          <w:rFonts w:ascii="Liberation Serif" w:hAnsi="Liberation Serif"/>
          <w:noProof/>
          <w:lang w:val="en-US"/>
        </w:rPr>
        <w:drawing>
          <wp:inline distT="0" distB="0" distL="0" distR="0" wp14:anchorId="48F39A02" wp14:editId="022A1B14">
            <wp:extent cx="5596255" cy="2275205"/>
            <wp:effectExtent l="0" t="0" r="4445" b="0"/>
            <wp:docPr id="208947444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6255" cy="2275205"/>
                    </a:xfrm>
                    <a:prstGeom prst="rect">
                      <a:avLst/>
                    </a:prstGeom>
                    <a:noFill/>
                    <a:ln>
                      <a:noFill/>
                    </a:ln>
                  </pic:spPr>
                </pic:pic>
              </a:graphicData>
            </a:graphic>
          </wp:inline>
        </w:drawing>
      </w:r>
    </w:p>
    <w:p w14:paraId="612EE56C" w14:textId="77777777" w:rsidR="002C786E" w:rsidRDefault="002C786E" w:rsidP="00C76450">
      <w:pPr>
        <w:pStyle w:val="Paragraph"/>
        <w:spacing w:before="0"/>
        <w:jc w:val="both"/>
        <w:rPr>
          <w:rFonts w:ascii="Liberation Serif" w:hAnsi="Liberation Serif"/>
          <w:b/>
          <w:bCs/>
          <w:sz w:val="28"/>
          <w:szCs w:val="28"/>
          <w:lang w:val="en-US"/>
        </w:rPr>
      </w:pPr>
    </w:p>
    <w:p w14:paraId="6375BD14" w14:textId="4B323BDA" w:rsidR="00C76450" w:rsidRDefault="00C76450" w:rsidP="00C76450">
      <w:pPr>
        <w:pStyle w:val="Paragraph"/>
        <w:spacing w:before="0"/>
        <w:jc w:val="both"/>
        <w:rPr>
          <w:rFonts w:ascii="Liberation Serif" w:hAnsi="Liberation Serif"/>
          <w:b/>
          <w:bCs/>
          <w:sz w:val="28"/>
          <w:szCs w:val="28"/>
          <w:lang w:val="en-US"/>
        </w:rPr>
      </w:pPr>
      <w:r>
        <w:rPr>
          <w:rFonts w:ascii="Liberation Serif" w:hAnsi="Liberation Serif"/>
          <w:b/>
          <w:bCs/>
          <w:sz w:val="28"/>
          <w:szCs w:val="28"/>
          <w:lang w:val="en-US"/>
        </w:rPr>
        <w:t>4</w:t>
      </w:r>
      <w:r w:rsidRPr="008C72FB">
        <w:rPr>
          <w:rFonts w:ascii="Liberation Serif" w:hAnsi="Liberation Serif"/>
          <w:b/>
          <w:bCs/>
          <w:sz w:val="28"/>
          <w:szCs w:val="28"/>
          <w:lang w:val="en-US"/>
        </w:rPr>
        <w:t>.</w:t>
      </w:r>
      <w:r>
        <w:rPr>
          <w:rFonts w:ascii="Liberation Serif" w:hAnsi="Liberation Serif"/>
          <w:b/>
          <w:bCs/>
          <w:sz w:val="28"/>
          <w:szCs w:val="28"/>
          <w:lang w:val="en-US"/>
        </w:rPr>
        <w:t>2</w:t>
      </w:r>
      <w:r w:rsidRPr="008C72FB">
        <w:rPr>
          <w:rFonts w:ascii="Liberation Serif" w:hAnsi="Liberation Serif"/>
          <w:b/>
          <w:bCs/>
          <w:sz w:val="28"/>
          <w:szCs w:val="28"/>
          <w:lang w:val="en-US"/>
        </w:rPr>
        <w:t xml:space="preserve"> </w:t>
      </w:r>
      <w:r>
        <w:rPr>
          <w:rFonts w:ascii="Liberation Serif" w:hAnsi="Liberation Serif"/>
          <w:b/>
          <w:bCs/>
          <w:sz w:val="28"/>
          <w:szCs w:val="28"/>
          <w:lang w:val="en-US"/>
        </w:rPr>
        <w:t>Comparison with Jason</w:t>
      </w:r>
    </w:p>
    <w:p w14:paraId="425F974C" w14:textId="77777777" w:rsidR="00C76450" w:rsidRPr="006455A1" w:rsidRDefault="00C76450" w:rsidP="00C76450">
      <w:pPr>
        <w:pStyle w:val="Paragraph"/>
        <w:spacing w:before="0"/>
        <w:jc w:val="both"/>
        <w:rPr>
          <w:rFonts w:ascii="Liberation Serif" w:hAnsi="Liberation Serif"/>
          <w:lang w:val="en-US"/>
        </w:rPr>
      </w:pPr>
    </w:p>
    <w:p w14:paraId="00915BA7" w14:textId="5D570A8D" w:rsidR="00C76450" w:rsidRDefault="006455A1" w:rsidP="00C76450">
      <w:pPr>
        <w:pStyle w:val="Paragraph"/>
        <w:spacing w:before="0"/>
        <w:jc w:val="both"/>
        <w:rPr>
          <w:rFonts w:ascii="Liberation Serif" w:hAnsi="Liberation Serif"/>
          <w:lang w:val="en-US"/>
        </w:rPr>
      </w:pPr>
      <w:r w:rsidRPr="006455A1">
        <w:rPr>
          <w:rFonts w:ascii="Liberation Serif" w:hAnsi="Liberation Serif"/>
          <w:lang w:val="en-US"/>
        </w:rPr>
        <w:t>Deeply inside,</w:t>
      </w:r>
      <w:r>
        <w:rPr>
          <w:rFonts w:ascii="Liberation Serif" w:hAnsi="Liberation Serif"/>
          <w:lang w:val="en-US"/>
        </w:rPr>
        <w:t xml:space="preserve"> </w:t>
      </w:r>
      <w:r w:rsidRPr="006455A1">
        <w:rPr>
          <w:rFonts w:ascii="Liberation Serif" w:hAnsi="Liberation Serif"/>
          <w:lang w:val="en-US"/>
        </w:rPr>
        <w:t>P</w:t>
      </w:r>
      <w:r w:rsidRPr="00AC0E60">
        <w:rPr>
          <w:rFonts w:ascii="Liberation Serif" w:hAnsi="Liberation Serif"/>
          <w:lang w:val="en-US"/>
        </w:rPr>
        <w:t>ython-agentspeak</w:t>
      </w:r>
      <w:r>
        <w:rPr>
          <w:rFonts w:ascii="Liberation Serif" w:hAnsi="Liberation Serif"/>
          <w:lang w:val="en-US"/>
        </w:rPr>
        <w:t xml:space="preserve"> </w:t>
      </w:r>
      <w:r w:rsidRPr="006455A1">
        <w:rPr>
          <w:rFonts w:ascii="Liberation Serif" w:hAnsi="Liberation Serif"/>
          <w:lang w:val="en-US"/>
        </w:rPr>
        <w:t xml:space="preserve">is a set of </w:t>
      </w:r>
      <w:proofErr w:type="spellStart"/>
      <w:r w:rsidRPr="006455A1">
        <w:rPr>
          <w:rFonts w:ascii="Liberation Serif" w:hAnsi="Liberation Serif"/>
          <w:lang w:val="en-US"/>
        </w:rPr>
        <w:t>lexer</w:t>
      </w:r>
      <w:proofErr w:type="spellEnd"/>
      <w:r w:rsidRPr="006455A1">
        <w:rPr>
          <w:rFonts w:ascii="Liberation Serif" w:hAnsi="Liberation Serif"/>
          <w:lang w:val="en-US"/>
        </w:rPr>
        <w:t xml:space="preserve">/AST/parser classes </w:t>
      </w:r>
      <w:r>
        <w:rPr>
          <w:rFonts w:ascii="Liberation Serif" w:hAnsi="Liberation Serif"/>
          <w:lang w:val="en-US"/>
        </w:rPr>
        <w:t>which</w:t>
      </w:r>
      <w:r w:rsidRPr="006455A1">
        <w:rPr>
          <w:rFonts w:ascii="Liberation Serif" w:hAnsi="Liberation Serif"/>
          <w:lang w:val="en-US"/>
        </w:rPr>
        <w:t xml:space="preserve"> allow to use </w:t>
      </w:r>
      <w:r>
        <w:rPr>
          <w:rFonts w:ascii="Liberation Serif" w:hAnsi="Liberation Serif"/>
          <w:lang w:val="en-US"/>
        </w:rPr>
        <w:t>agentspeak</w:t>
      </w:r>
      <w:r w:rsidRPr="006455A1">
        <w:rPr>
          <w:rFonts w:ascii="Liberation Serif" w:hAnsi="Liberation Serif"/>
          <w:lang w:val="en-US"/>
        </w:rPr>
        <w:t xml:space="preserve"> syntax in a python environment</w:t>
      </w:r>
      <w:r>
        <w:rPr>
          <w:rFonts w:ascii="Liberation Serif" w:hAnsi="Liberation Serif"/>
          <w:lang w:val="en-US"/>
        </w:rPr>
        <w:t xml:space="preserve">. Basically, it’s like having Jason but with a Python environment behind instead of </w:t>
      </w:r>
      <w:proofErr w:type="gramStart"/>
      <w:r>
        <w:rPr>
          <w:rFonts w:ascii="Liberation Serif" w:hAnsi="Liberation Serif"/>
          <w:lang w:val="en-US"/>
        </w:rPr>
        <w:t>a Java</w:t>
      </w:r>
      <w:proofErr w:type="gramEnd"/>
      <w:r>
        <w:rPr>
          <w:rFonts w:ascii="Liberation Serif" w:hAnsi="Liberation Serif"/>
          <w:lang w:val="en-US"/>
        </w:rPr>
        <w:t xml:space="preserve"> one.</w:t>
      </w:r>
    </w:p>
    <w:p w14:paraId="03737FB6" w14:textId="4EB6F942" w:rsidR="006455A1" w:rsidRDefault="006455A1" w:rsidP="00C76450">
      <w:pPr>
        <w:pStyle w:val="Paragraph"/>
        <w:spacing w:before="0"/>
        <w:jc w:val="both"/>
        <w:rPr>
          <w:rFonts w:ascii="Liberation Serif" w:hAnsi="Liberation Serif"/>
          <w:lang w:val="en-US"/>
        </w:rPr>
      </w:pPr>
      <w:r>
        <w:rPr>
          <w:rFonts w:ascii="Liberation Serif" w:hAnsi="Liberation Serif"/>
          <w:lang w:val="en-US"/>
        </w:rPr>
        <w:t>As reported in the official documentation:</w:t>
      </w:r>
    </w:p>
    <w:p w14:paraId="1991AA2D" w14:textId="77777777" w:rsidR="006455A1" w:rsidRPr="006455A1" w:rsidRDefault="006455A1" w:rsidP="006455A1">
      <w:pPr>
        <w:pStyle w:val="Paragraph"/>
        <w:jc w:val="both"/>
        <w:rPr>
          <w:rFonts w:ascii="Liberation Serif" w:hAnsi="Liberation Serif"/>
          <w:i/>
          <w:iCs/>
          <w:sz w:val="22"/>
          <w:szCs w:val="22"/>
          <w:lang w:val="en-US"/>
        </w:rPr>
      </w:pPr>
      <w:r w:rsidRPr="006455A1">
        <w:rPr>
          <w:rFonts w:ascii="Liberation Serif" w:hAnsi="Liberation Serif"/>
          <w:i/>
          <w:iCs/>
          <w:sz w:val="22"/>
          <w:szCs w:val="22"/>
          <w:lang w:val="en-US"/>
        </w:rPr>
        <w:t>python-agentspeak should be mostly equivalent to </w:t>
      </w:r>
      <w:hyperlink r:id="rId17" w:history="1">
        <w:r w:rsidRPr="006455A1">
          <w:rPr>
            <w:rStyle w:val="Collegamentoipertestuale"/>
            <w:rFonts w:ascii="Liberation Serif" w:hAnsi="Liberation Serif"/>
            <w:i/>
            <w:iCs/>
            <w:sz w:val="22"/>
            <w:szCs w:val="22"/>
            <w:lang w:val="en-US"/>
          </w:rPr>
          <w:t>Jason</w:t>
        </w:r>
      </w:hyperlink>
      <w:r w:rsidRPr="006455A1">
        <w:rPr>
          <w:rFonts w:ascii="Liberation Serif" w:hAnsi="Liberation Serif"/>
          <w:i/>
          <w:iCs/>
          <w:sz w:val="22"/>
          <w:szCs w:val="22"/>
          <w:lang w:val="en-US"/>
        </w:rPr>
        <w:t>.</w:t>
      </w:r>
    </w:p>
    <w:p w14:paraId="77333EDC" w14:textId="77777777" w:rsidR="006455A1" w:rsidRPr="006455A1" w:rsidRDefault="006455A1" w:rsidP="006455A1">
      <w:pPr>
        <w:pStyle w:val="Paragraph"/>
        <w:numPr>
          <w:ilvl w:val="0"/>
          <w:numId w:val="7"/>
        </w:numPr>
        <w:spacing w:before="0"/>
        <w:jc w:val="both"/>
        <w:rPr>
          <w:rFonts w:ascii="Liberation Serif" w:hAnsi="Liberation Serif"/>
          <w:i/>
          <w:iCs/>
          <w:sz w:val="22"/>
          <w:szCs w:val="22"/>
          <w:lang w:val="en-US"/>
        </w:rPr>
      </w:pPr>
      <w:r w:rsidRPr="006455A1">
        <w:rPr>
          <w:rFonts w:ascii="Liberation Serif" w:hAnsi="Liberation Serif"/>
          <w:i/>
          <w:iCs/>
          <w:sz w:val="22"/>
          <w:szCs w:val="22"/>
          <w:lang w:val="en-US"/>
        </w:rPr>
        <w:t xml:space="preserve">Plan annotations are ignored </w:t>
      </w:r>
      <w:proofErr w:type="gramStart"/>
      <w:r w:rsidRPr="006455A1">
        <w:rPr>
          <w:rFonts w:ascii="Liberation Serif" w:hAnsi="Liberation Serif"/>
          <w:i/>
          <w:iCs/>
          <w:sz w:val="22"/>
          <w:szCs w:val="22"/>
          <w:lang w:val="en-US"/>
        </w:rPr>
        <w:t>as of yet</w:t>
      </w:r>
      <w:proofErr w:type="gramEnd"/>
      <w:r w:rsidRPr="006455A1">
        <w:rPr>
          <w:rFonts w:ascii="Liberation Serif" w:hAnsi="Liberation Serif"/>
          <w:i/>
          <w:iCs/>
          <w:sz w:val="22"/>
          <w:szCs w:val="22"/>
          <w:lang w:val="en-US"/>
        </w:rPr>
        <w:t>.</w:t>
      </w:r>
    </w:p>
    <w:p w14:paraId="48531248" w14:textId="62692813" w:rsidR="006455A1" w:rsidRPr="006455A1" w:rsidRDefault="006455A1" w:rsidP="006455A1">
      <w:pPr>
        <w:pStyle w:val="Paragraph"/>
        <w:numPr>
          <w:ilvl w:val="0"/>
          <w:numId w:val="7"/>
        </w:numPr>
        <w:spacing w:before="0"/>
        <w:jc w:val="both"/>
        <w:rPr>
          <w:rFonts w:ascii="Liberation Serif" w:hAnsi="Liberation Serif"/>
          <w:i/>
          <w:iCs/>
          <w:sz w:val="22"/>
          <w:szCs w:val="22"/>
          <w:lang w:val="en-US"/>
        </w:rPr>
      </w:pPr>
      <w:r w:rsidRPr="006455A1">
        <w:rPr>
          <w:rFonts w:ascii="Liberation Serif" w:hAnsi="Liberation Serif"/>
          <w:i/>
          <w:iCs/>
          <w:sz w:val="22"/>
          <w:szCs w:val="22"/>
          <w:lang w:val="en-US"/>
        </w:rPr>
        <w:t>Standard library does not yet contain syntactic transformations with {begin ...} and {end}.</w:t>
      </w:r>
    </w:p>
    <w:p w14:paraId="35F12647" w14:textId="77777777" w:rsidR="006455A1" w:rsidRPr="006455A1" w:rsidRDefault="006455A1" w:rsidP="006455A1">
      <w:pPr>
        <w:pStyle w:val="Paragraph"/>
        <w:numPr>
          <w:ilvl w:val="0"/>
          <w:numId w:val="7"/>
        </w:numPr>
        <w:spacing w:before="0"/>
        <w:jc w:val="both"/>
        <w:rPr>
          <w:rFonts w:ascii="Liberation Serif" w:hAnsi="Liberation Serif"/>
          <w:i/>
          <w:iCs/>
          <w:sz w:val="22"/>
          <w:szCs w:val="22"/>
          <w:lang w:val="en-US"/>
        </w:rPr>
      </w:pPr>
      <w:r w:rsidRPr="006455A1">
        <w:rPr>
          <w:rFonts w:ascii="Liberation Serif" w:hAnsi="Liberation Serif"/>
          <w:i/>
          <w:iCs/>
          <w:sz w:val="22"/>
          <w:szCs w:val="22"/>
          <w:lang w:val="en-US"/>
        </w:rPr>
        <w:t>Standard library does not yet contain introspective and plan-manipulation actions.</w:t>
      </w:r>
    </w:p>
    <w:p w14:paraId="7F564EA0" w14:textId="77777777" w:rsidR="006455A1" w:rsidRPr="006455A1" w:rsidRDefault="006455A1" w:rsidP="006455A1">
      <w:pPr>
        <w:pStyle w:val="Paragraph"/>
        <w:numPr>
          <w:ilvl w:val="0"/>
          <w:numId w:val="7"/>
        </w:numPr>
        <w:spacing w:before="0"/>
        <w:jc w:val="both"/>
        <w:rPr>
          <w:rFonts w:ascii="Liberation Serif" w:hAnsi="Liberation Serif"/>
          <w:i/>
          <w:iCs/>
          <w:sz w:val="22"/>
          <w:szCs w:val="22"/>
          <w:lang w:val="en-US"/>
        </w:rPr>
      </w:pPr>
      <w:r w:rsidRPr="006455A1">
        <w:rPr>
          <w:rFonts w:ascii="Liberation Serif" w:hAnsi="Liberation Serif"/>
          <w:i/>
          <w:iCs/>
          <w:sz w:val="22"/>
          <w:szCs w:val="22"/>
          <w:lang w:val="en-US"/>
        </w:rPr>
        <w:t>Jason 2.0 fork join operators not yet supported.</w:t>
      </w:r>
    </w:p>
    <w:p w14:paraId="41DCF374" w14:textId="40912EE9" w:rsidR="006455A1" w:rsidRPr="006455A1" w:rsidRDefault="006455A1" w:rsidP="00C76450">
      <w:pPr>
        <w:pStyle w:val="Paragraph"/>
        <w:numPr>
          <w:ilvl w:val="0"/>
          <w:numId w:val="7"/>
        </w:numPr>
        <w:spacing w:before="0"/>
        <w:jc w:val="both"/>
        <w:rPr>
          <w:rFonts w:ascii="Liberation Serif" w:hAnsi="Liberation Serif"/>
          <w:i/>
          <w:iCs/>
          <w:sz w:val="22"/>
          <w:szCs w:val="22"/>
          <w:lang w:val="en-US"/>
        </w:rPr>
      </w:pPr>
      <w:r w:rsidRPr="006455A1">
        <w:rPr>
          <w:rFonts w:ascii="Liberation Serif" w:hAnsi="Liberation Serif"/>
          <w:i/>
          <w:iCs/>
          <w:sz w:val="22"/>
          <w:szCs w:val="22"/>
          <w:lang w:val="en-US"/>
        </w:rPr>
        <w:t>Literals are only comparable if they have the same signature.</w:t>
      </w:r>
    </w:p>
    <w:p w14:paraId="42184B38" w14:textId="596C2193" w:rsidR="00FC5FF9" w:rsidRPr="00FC5FF9" w:rsidRDefault="006455A1" w:rsidP="00F552C8">
      <w:pPr>
        <w:jc w:val="both"/>
        <w:rPr>
          <w:rFonts w:ascii="Liberation Serif" w:hAnsi="Liberation Serif"/>
          <w:lang w:val="en-US"/>
        </w:rPr>
      </w:pPr>
      <w:r>
        <w:rPr>
          <w:rFonts w:ascii="Liberation Serif" w:hAnsi="Liberation Serif"/>
          <w:lang w:val="en-US"/>
        </w:rPr>
        <w:lastRenderedPageBreak/>
        <w:t xml:space="preserve">Therefore, bringing </w:t>
      </w:r>
      <w:proofErr w:type="gramStart"/>
      <w:r>
        <w:rPr>
          <w:rFonts w:ascii="Liberation Serif" w:hAnsi="Liberation Serif"/>
          <w:lang w:val="en-US"/>
        </w:rPr>
        <w:t>that</w:t>
      </w:r>
      <w:proofErr w:type="gramEnd"/>
      <w:r>
        <w:rPr>
          <w:rFonts w:ascii="Liberation Serif" w:hAnsi="Liberation Serif"/>
          <w:lang w:val="en-US"/>
        </w:rPr>
        <w:t xml:space="preserve"> </w:t>
      </w:r>
      <w:proofErr w:type="gramStart"/>
      <w:r>
        <w:rPr>
          <w:rFonts w:ascii="Liberation Serif" w:hAnsi="Liberation Serif"/>
          <w:lang w:val="en-US"/>
        </w:rPr>
        <w:t>two .asl</w:t>
      </w:r>
      <w:proofErr w:type="gramEnd"/>
      <w:r>
        <w:rPr>
          <w:rFonts w:ascii="Liberation Serif" w:hAnsi="Liberation Serif"/>
          <w:lang w:val="en-US"/>
        </w:rPr>
        <w:t xml:space="preserve"> Prosumers in Jason brings the same results:</w:t>
      </w:r>
    </w:p>
    <w:p w14:paraId="315678E9" w14:textId="77777777" w:rsidR="00FC5FF9" w:rsidRDefault="00FC5FF9">
      <w:pPr>
        <w:rPr>
          <w:rFonts w:ascii="Liberation Serif" w:hAnsi="Liberation Serif"/>
          <w:noProof/>
          <w:color w:val="FF0000"/>
          <w:lang w:val="en-US"/>
        </w:rPr>
      </w:pPr>
    </w:p>
    <w:p w14:paraId="676E3D52" w14:textId="5D6955E3" w:rsidR="005E7ADB" w:rsidRDefault="003279CA">
      <w:pPr>
        <w:rPr>
          <w:rFonts w:ascii="Liberation Serif" w:hAnsi="Liberation Serif" w:cs="Arial"/>
          <w:b/>
          <w:bCs/>
          <w:kern w:val="2"/>
          <w:szCs w:val="32"/>
          <w:lang w:val="en-US"/>
        </w:rPr>
      </w:pPr>
      <w:r>
        <w:rPr>
          <w:rFonts w:ascii="Liberation Serif" w:hAnsi="Liberation Serif"/>
          <w:noProof/>
          <w:color w:val="FF0000"/>
          <w:lang w:val="en-US"/>
        </w:rPr>
        <w:drawing>
          <wp:inline distT="0" distB="0" distL="0" distR="0" wp14:anchorId="4AE2D4D5" wp14:editId="5C374CA8">
            <wp:extent cx="3526972" cy="1429538"/>
            <wp:effectExtent l="0" t="0" r="0" b="0"/>
            <wp:docPr id="1675345930"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l="438" t="7000" r="2043" b="3912"/>
                    <a:stretch/>
                  </pic:blipFill>
                  <pic:spPr bwMode="auto">
                    <a:xfrm>
                      <a:off x="0" y="0"/>
                      <a:ext cx="3540291" cy="1434937"/>
                    </a:xfrm>
                    <a:prstGeom prst="rect">
                      <a:avLst/>
                    </a:prstGeom>
                    <a:noFill/>
                    <a:ln>
                      <a:noFill/>
                    </a:ln>
                    <a:extLst>
                      <a:ext uri="{53640926-AAD7-44D8-BBD7-CCE9431645EC}">
                        <a14:shadowObscured xmlns:a14="http://schemas.microsoft.com/office/drawing/2010/main"/>
                      </a:ext>
                    </a:extLst>
                  </pic:spPr>
                </pic:pic>
              </a:graphicData>
            </a:graphic>
          </wp:inline>
        </w:drawing>
      </w:r>
    </w:p>
    <w:p w14:paraId="0EC3C38C" w14:textId="77777777" w:rsidR="00F22FBA" w:rsidRDefault="00F22FBA" w:rsidP="00F22FBA">
      <w:pPr>
        <w:pStyle w:val="Paragraph"/>
        <w:spacing w:before="0"/>
        <w:jc w:val="both"/>
        <w:rPr>
          <w:rFonts w:ascii="Liberation Serif" w:hAnsi="Liberation Serif"/>
          <w:b/>
          <w:bCs/>
          <w:sz w:val="28"/>
          <w:szCs w:val="28"/>
          <w:lang w:val="en-US"/>
        </w:rPr>
      </w:pPr>
    </w:p>
    <w:p w14:paraId="4E8743FA" w14:textId="24CB315B" w:rsidR="00F22FBA" w:rsidRDefault="00F22FBA" w:rsidP="00F22FBA">
      <w:pPr>
        <w:pStyle w:val="Paragraph"/>
        <w:spacing w:before="0"/>
        <w:jc w:val="both"/>
        <w:rPr>
          <w:rFonts w:ascii="Liberation Serif" w:hAnsi="Liberation Serif"/>
          <w:b/>
          <w:bCs/>
          <w:sz w:val="28"/>
          <w:szCs w:val="28"/>
          <w:lang w:val="en-US"/>
        </w:rPr>
      </w:pPr>
      <w:r>
        <w:rPr>
          <w:rFonts w:ascii="Liberation Serif" w:hAnsi="Liberation Serif"/>
          <w:b/>
          <w:bCs/>
          <w:sz w:val="28"/>
          <w:szCs w:val="28"/>
          <w:lang w:val="en-US"/>
        </w:rPr>
        <w:t>4</w:t>
      </w:r>
      <w:r w:rsidRPr="008C72FB">
        <w:rPr>
          <w:rFonts w:ascii="Liberation Serif" w:hAnsi="Liberation Serif"/>
          <w:b/>
          <w:bCs/>
          <w:sz w:val="28"/>
          <w:szCs w:val="28"/>
          <w:lang w:val="en-US"/>
        </w:rPr>
        <w:t>.</w:t>
      </w:r>
      <w:r>
        <w:rPr>
          <w:rFonts w:ascii="Liberation Serif" w:hAnsi="Liberation Serif"/>
          <w:b/>
          <w:bCs/>
          <w:sz w:val="28"/>
          <w:szCs w:val="28"/>
          <w:lang w:val="en-US"/>
        </w:rPr>
        <w:t>3</w:t>
      </w:r>
      <w:r w:rsidRPr="008C72FB">
        <w:rPr>
          <w:rFonts w:ascii="Liberation Serif" w:hAnsi="Liberation Serif"/>
          <w:b/>
          <w:bCs/>
          <w:sz w:val="28"/>
          <w:szCs w:val="28"/>
          <w:lang w:val="en-US"/>
        </w:rPr>
        <w:t xml:space="preserve"> </w:t>
      </w:r>
      <w:r>
        <w:rPr>
          <w:rFonts w:ascii="Liberation Serif" w:hAnsi="Liberation Serif"/>
          <w:b/>
          <w:bCs/>
          <w:sz w:val="28"/>
          <w:szCs w:val="28"/>
          <w:lang w:val="en-US"/>
        </w:rPr>
        <w:t>Dynamic environment</w:t>
      </w:r>
    </w:p>
    <w:p w14:paraId="5AAAA5FA" w14:textId="20CFCFF3" w:rsidR="007574AE" w:rsidRDefault="007574AE" w:rsidP="00F22FBA">
      <w:pPr>
        <w:pStyle w:val="Paragraph"/>
        <w:spacing w:before="0"/>
        <w:jc w:val="both"/>
        <w:rPr>
          <w:rFonts w:ascii="Liberation Serif" w:hAnsi="Liberation Serif"/>
          <w:lang w:val="en-US"/>
        </w:rPr>
      </w:pPr>
    </w:p>
    <w:p w14:paraId="6B08D735" w14:textId="56FF3C63" w:rsidR="007574AE" w:rsidRDefault="007574AE" w:rsidP="00F22FBA">
      <w:pPr>
        <w:pStyle w:val="Paragraph"/>
        <w:spacing w:before="0"/>
        <w:jc w:val="both"/>
        <w:rPr>
          <w:rFonts w:ascii="Liberation Serif" w:hAnsi="Liberation Serif"/>
          <w:lang w:val="en-US"/>
        </w:rPr>
      </w:pPr>
      <w:r>
        <w:rPr>
          <w:rFonts w:ascii="Liberation Serif" w:hAnsi="Liberation Serif"/>
          <w:lang w:val="en-US"/>
        </w:rPr>
        <w:t>As a last more advanced implementation, a dynamic Jason environment to randomize different runs is presented</w:t>
      </w:r>
      <w:r w:rsidR="00C61BB8">
        <w:rPr>
          <w:rFonts w:ascii="Liberation Serif" w:hAnsi="Liberation Serif"/>
          <w:lang w:val="en-US"/>
        </w:rPr>
        <w:t xml:space="preserve"> (variable beliefs, such as power, demand and neighbors):</w:t>
      </w:r>
    </w:p>
    <w:p w14:paraId="132C12DA" w14:textId="77777777" w:rsidR="00C61BB8" w:rsidRDefault="00C61BB8" w:rsidP="00F22FBA">
      <w:pPr>
        <w:pStyle w:val="Paragraph"/>
        <w:spacing w:before="0"/>
        <w:jc w:val="both"/>
        <w:rPr>
          <w:rFonts w:ascii="Liberation Serif" w:hAnsi="Liberation Serif"/>
          <w:lang w:val="en-US"/>
        </w:rPr>
      </w:pPr>
    </w:p>
    <w:p w14:paraId="2D5C4A76" w14:textId="72B31FE8"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129356"/>
        <w:rPr>
          <w:rFonts w:ascii="Consolas" w:hAnsi="Consolas" w:cs="Courier New"/>
          <w:sz w:val="17"/>
          <w:szCs w:val="17"/>
          <w:lang w:val="en-US"/>
        </w:rPr>
      </w:pPr>
      <w:r w:rsidRPr="00C61BB8">
        <w:rPr>
          <w:rFonts w:ascii="Liberation Serif" w:hAnsi="Liberation Serif"/>
          <w:lang w:val="en-US"/>
        </w:rPr>
        <w:t xml:space="preserve"> </w:t>
      </w:r>
      <w:r>
        <w:rPr>
          <w:rFonts w:ascii="Liberation Serif" w:hAnsi="Liberation Serif"/>
          <w:lang w:val="en-US"/>
        </w:rPr>
        <w:t xml:space="preserve"> </w:t>
      </w:r>
      <w:r w:rsidRPr="00C61BB8">
        <w:rPr>
          <w:rFonts w:ascii="Consolas" w:hAnsi="Consolas" w:cs="Courier New"/>
          <w:sz w:val="17"/>
          <w:szCs w:val="17"/>
          <w:lang w:val="en-US"/>
        </w:rPr>
        <w:t xml:space="preserve">1. </w:t>
      </w:r>
      <w:r w:rsidRPr="00C61BB8">
        <w:rPr>
          <w:rFonts w:ascii="Consolas" w:hAnsi="Consolas" w:cs="Courier New"/>
          <w:color w:val="000088"/>
          <w:sz w:val="17"/>
          <w:szCs w:val="17"/>
          <w:lang w:val="en-US"/>
        </w:rPr>
        <w:t>public</w:t>
      </w:r>
      <w:r w:rsidRPr="00C61BB8">
        <w:rPr>
          <w:rFonts w:ascii="Consolas" w:hAnsi="Consolas" w:cs="Courier New"/>
          <w:color w:val="000000"/>
          <w:sz w:val="17"/>
          <w:szCs w:val="17"/>
          <w:lang w:val="en-US"/>
        </w:rPr>
        <w:t xml:space="preserve"> </w:t>
      </w:r>
      <w:r w:rsidRPr="00C61BB8">
        <w:rPr>
          <w:rFonts w:ascii="Consolas" w:hAnsi="Consolas" w:cs="Courier New"/>
          <w:color w:val="000088"/>
          <w:sz w:val="17"/>
          <w:szCs w:val="17"/>
          <w:lang w:val="en-US"/>
        </w:rPr>
        <w:t>void</w:t>
      </w:r>
      <w:r w:rsidRPr="00C61BB8">
        <w:rPr>
          <w:rFonts w:ascii="Consolas" w:hAnsi="Consolas" w:cs="Courier New"/>
          <w:color w:val="000000"/>
          <w:sz w:val="17"/>
          <w:szCs w:val="17"/>
          <w:lang w:val="en-US"/>
        </w:rPr>
        <w:t xml:space="preserve"> </w:t>
      </w:r>
      <w:proofErr w:type="spellStart"/>
      <w:proofErr w:type="gramStart"/>
      <w:r w:rsidRPr="00C61BB8">
        <w:rPr>
          <w:rFonts w:ascii="Consolas" w:hAnsi="Consolas" w:cs="Courier New"/>
          <w:color w:val="000000"/>
          <w:sz w:val="17"/>
          <w:szCs w:val="17"/>
          <w:lang w:val="en-US"/>
        </w:rPr>
        <w:t>init</w:t>
      </w:r>
      <w:proofErr w:type="spellEnd"/>
      <w:r w:rsidRPr="00C61BB8">
        <w:rPr>
          <w:rFonts w:ascii="Consolas" w:hAnsi="Consolas" w:cs="Courier New"/>
          <w:color w:val="666600"/>
          <w:sz w:val="17"/>
          <w:szCs w:val="17"/>
          <w:lang w:val="en-US"/>
        </w:rPr>
        <w:t>(</w:t>
      </w:r>
      <w:proofErr w:type="gramEnd"/>
      <w:r w:rsidRPr="00C61BB8">
        <w:rPr>
          <w:rFonts w:ascii="Consolas" w:hAnsi="Consolas" w:cs="Courier New"/>
          <w:color w:val="660066"/>
          <w:sz w:val="17"/>
          <w:szCs w:val="17"/>
          <w:lang w:val="en-US"/>
        </w:rPr>
        <w:t>String</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w:t>
      </w:r>
      <w:proofErr w:type="spellStart"/>
      <w:proofErr w:type="gramStart"/>
      <w:r w:rsidRPr="00C61BB8">
        <w:rPr>
          <w:rFonts w:ascii="Consolas" w:hAnsi="Consolas" w:cs="Courier New"/>
          <w:color w:val="000000"/>
          <w:sz w:val="17"/>
          <w:szCs w:val="17"/>
          <w:lang w:val="en-US"/>
        </w:rPr>
        <w:t>args</w:t>
      </w:r>
      <w:proofErr w:type="spellEnd"/>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w:t>
      </w:r>
      <w:r w:rsidRPr="00C61BB8">
        <w:rPr>
          <w:rFonts w:ascii="Consolas" w:hAnsi="Consolas" w:cs="Courier New"/>
          <w:color w:val="666600"/>
          <w:sz w:val="17"/>
          <w:szCs w:val="17"/>
          <w:lang w:val="en-US"/>
        </w:rPr>
        <w:t>{</w:t>
      </w:r>
      <w:proofErr w:type="gramEnd"/>
    </w:p>
    <w:p w14:paraId="48A161B7" w14:textId="7777777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129356"/>
        <w:rPr>
          <w:rFonts w:ascii="Consolas" w:hAnsi="Consolas" w:cs="Courier New"/>
          <w:sz w:val="17"/>
          <w:szCs w:val="17"/>
          <w:lang w:val="en-US"/>
        </w:rPr>
      </w:pPr>
      <w:r w:rsidRPr="00C61BB8">
        <w:rPr>
          <w:rFonts w:ascii="Consolas" w:hAnsi="Consolas" w:cs="Courier New"/>
          <w:sz w:val="17"/>
          <w:szCs w:val="17"/>
          <w:lang w:val="en-US"/>
        </w:rPr>
        <w:t xml:space="preserve"> 2. </w:t>
      </w:r>
      <w:r w:rsidRPr="00C61BB8">
        <w:rPr>
          <w:rFonts w:ascii="Consolas" w:hAnsi="Consolas" w:cs="Courier New"/>
          <w:color w:val="000000"/>
          <w:sz w:val="17"/>
          <w:szCs w:val="17"/>
          <w:lang w:val="en-US"/>
        </w:rPr>
        <w:t xml:space="preserve">        </w:t>
      </w:r>
      <w:proofErr w:type="spellStart"/>
      <w:proofErr w:type="gramStart"/>
      <w:r w:rsidRPr="00C61BB8">
        <w:rPr>
          <w:rFonts w:ascii="Consolas" w:hAnsi="Consolas" w:cs="Courier New"/>
          <w:color w:val="000088"/>
          <w:sz w:val="17"/>
          <w:szCs w:val="17"/>
          <w:lang w:val="en-US"/>
        </w:rPr>
        <w:t>super</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init</w:t>
      </w:r>
      <w:proofErr w:type="spellEnd"/>
      <w:proofErr w:type="gramEnd"/>
      <w:r w:rsidRPr="00C61BB8">
        <w:rPr>
          <w:rFonts w:ascii="Consolas" w:hAnsi="Consolas" w:cs="Courier New"/>
          <w:color w:val="666600"/>
          <w:sz w:val="17"/>
          <w:szCs w:val="17"/>
          <w:lang w:val="en-US"/>
        </w:rPr>
        <w:t>(</w:t>
      </w:r>
      <w:proofErr w:type="spellStart"/>
      <w:r w:rsidRPr="00C61BB8">
        <w:rPr>
          <w:rFonts w:ascii="Consolas" w:hAnsi="Consolas" w:cs="Courier New"/>
          <w:color w:val="000000"/>
          <w:sz w:val="17"/>
          <w:szCs w:val="17"/>
          <w:lang w:val="en-US"/>
        </w:rPr>
        <w:t>args</w:t>
      </w:r>
      <w:proofErr w:type="spellEnd"/>
      <w:r w:rsidRPr="00C61BB8">
        <w:rPr>
          <w:rFonts w:ascii="Consolas" w:hAnsi="Consolas" w:cs="Courier New"/>
          <w:color w:val="666600"/>
          <w:sz w:val="17"/>
          <w:szCs w:val="17"/>
          <w:lang w:val="en-US"/>
        </w:rPr>
        <w:t>);</w:t>
      </w:r>
    </w:p>
    <w:p w14:paraId="722E82F1" w14:textId="7777777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129356"/>
        <w:rPr>
          <w:rFonts w:ascii="Consolas" w:hAnsi="Consolas" w:cs="Courier New"/>
          <w:sz w:val="17"/>
          <w:szCs w:val="17"/>
          <w:lang w:val="en-US"/>
        </w:rPr>
      </w:pPr>
      <w:r w:rsidRPr="00C61BB8">
        <w:rPr>
          <w:rFonts w:ascii="Consolas" w:hAnsi="Consolas" w:cs="Courier New"/>
          <w:sz w:val="17"/>
          <w:szCs w:val="17"/>
          <w:lang w:val="en-US"/>
        </w:rPr>
        <w:t xml:space="preserve"> 3. </w:t>
      </w:r>
      <w:r w:rsidRPr="00C61BB8">
        <w:rPr>
          <w:rFonts w:ascii="Consolas" w:hAnsi="Consolas" w:cs="Courier New"/>
          <w:color w:val="000000"/>
          <w:sz w:val="17"/>
          <w:szCs w:val="17"/>
          <w:lang w:val="en-US"/>
        </w:rPr>
        <w:t xml:space="preserve">        </w:t>
      </w:r>
      <w:r w:rsidRPr="00C61BB8">
        <w:rPr>
          <w:rFonts w:ascii="Consolas" w:hAnsi="Consolas" w:cs="Courier New"/>
          <w:color w:val="660066"/>
          <w:sz w:val="17"/>
          <w:szCs w:val="17"/>
          <w:lang w:val="en-US"/>
        </w:rPr>
        <w:t>Random</w:t>
      </w:r>
      <w:r w:rsidRPr="00C61BB8">
        <w:rPr>
          <w:rFonts w:ascii="Consolas" w:hAnsi="Consolas" w:cs="Courier New"/>
          <w:color w:val="000000"/>
          <w:sz w:val="17"/>
          <w:szCs w:val="17"/>
          <w:lang w:val="en-US"/>
        </w:rPr>
        <w:t xml:space="preserve"> rand </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w:t>
      </w:r>
      <w:r w:rsidRPr="00C61BB8">
        <w:rPr>
          <w:rFonts w:ascii="Consolas" w:hAnsi="Consolas" w:cs="Courier New"/>
          <w:color w:val="000088"/>
          <w:sz w:val="17"/>
          <w:szCs w:val="17"/>
          <w:lang w:val="en-US"/>
        </w:rPr>
        <w:t>new</w:t>
      </w:r>
      <w:r w:rsidRPr="00C61BB8">
        <w:rPr>
          <w:rFonts w:ascii="Consolas" w:hAnsi="Consolas" w:cs="Courier New"/>
          <w:color w:val="000000"/>
          <w:sz w:val="17"/>
          <w:szCs w:val="17"/>
          <w:lang w:val="en-US"/>
        </w:rPr>
        <w:t xml:space="preserve"> </w:t>
      </w:r>
      <w:proofErr w:type="gramStart"/>
      <w:r w:rsidRPr="00C61BB8">
        <w:rPr>
          <w:rFonts w:ascii="Consolas" w:hAnsi="Consolas" w:cs="Courier New"/>
          <w:color w:val="660066"/>
          <w:sz w:val="17"/>
          <w:szCs w:val="17"/>
          <w:lang w:val="en-US"/>
        </w:rPr>
        <w:t>Random</w:t>
      </w:r>
      <w:r w:rsidRPr="00C61BB8">
        <w:rPr>
          <w:rFonts w:ascii="Consolas" w:hAnsi="Consolas" w:cs="Courier New"/>
          <w:color w:val="666600"/>
          <w:sz w:val="17"/>
          <w:szCs w:val="17"/>
          <w:lang w:val="en-US"/>
        </w:rPr>
        <w:t>(</w:t>
      </w:r>
      <w:proofErr w:type="gramEnd"/>
      <w:r w:rsidRPr="00C61BB8">
        <w:rPr>
          <w:rFonts w:ascii="Consolas" w:hAnsi="Consolas" w:cs="Courier New"/>
          <w:color w:val="666600"/>
          <w:sz w:val="17"/>
          <w:szCs w:val="17"/>
          <w:lang w:val="en-US"/>
        </w:rPr>
        <w:t>);</w:t>
      </w:r>
    </w:p>
    <w:p w14:paraId="7D62531B" w14:textId="7777777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129356"/>
        <w:rPr>
          <w:rFonts w:ascii="Consolas" w:hAnsi="Consolas" w:cs="Courier New"/>
          <w:sz w:val="17"/>
          <w:szCs w:val="17"/>
          <w:lang w:val="en-US"/>
        </w:rPr>
      </w:pPr>
      <w:r w:rsidRPr="00C61BB8">
        <w:rPr>
          <w:rFonts w:ascii="Consolas" w:hAnsi="Consolas" w:cs="Courier New"/>
          <w:sz w:val="17"/>
          <w:szCs w:val="17"/>
          <w:lang w:val="en-US"/>
        </w:rPr>
        <w:t xml:space="preserve"> 4. </w:t>
      </w:r>
      <w:r w:rsidRPr="00C61BB8">
        <w:rPr>
          <w:rFonts w:ascii="Consolas" w:hAnsi="Consolas" w:cs="Courier New"/>
          <w:color w:val="000000"/>
          <w:sz w:val="17"/>
          <w:szCs w:val="17"/>
          <w:lang w:val="en-US"/>
        </w:rPr>
        <w:t xml:space="preserve">        </w:t>
      </w:r>
      <w:proofErr w:type="gramStart"/>
      <w:r w:rsidRPr="00C61BB8">
        <w:rPr>
          <w:rFonts w:ascii="Consolas" w:hAnsi="Consolas" w:cs="Courier New"/>
          <w:color w:val="660066"/>
          <w:sz w:val="17"/>
          <w:szCs w:val="17"/>
          <w:lang w:val="en-US"/>
        </w:rPr>
        <w:t>String</w:t>
      </w:r>
      <w:r w:rsidRPr="00C61BB8">
        <w:rPr>
          <w:rFonts w:ascii="Consolas" w:hAnsi="Consolas" w:cs="Courier New"/>
          <w:color w:val="666600"/>
          <w:sz w:val="17"/>
          <w:szCs w:val="17"/>
          <w:lang w:val="en-US"/>
        </w:rPr>
        <w:t>[</w:t>
      </w:r>
      <w:proofErr w:type="gramEnd"/>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agents </w:t>
      </w:r>
      <w:proofErr w:type="gramStart"/>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w:t>
      </w:r>
      <w:r w:rsidRPr="00C61BB8">
        <w:rPr>
          <w:rFonts w:ascii="Consolas" w:hAnsi="Consolas" w:cs="Courier New"/>
          <w:color w:val="666600"/>
          <w:sz w:val="17"/>
          <w:szCs w:val="17"/>
          <w:lang w:val="en-US"/>
        </w:rPr>
        <w:t>{</w:t>
      </w:r>
      <w:r w:rsidRPr="00C61BB8">
        <w:rPr>
          <w:rFonts w:ascii="Consolas" w:hAnsi="Consolas" w:cs="Courier New"/>
          <w:color w:val="008800"/>
          <w:sz w:val="17"/>
          <w:szCs w:val="17"/>
          <w:lang w:val="en-US"/>
        </w:rPr>
        <w:t>"</w:t>
      </w:r>
      <w:proofErr w:type="gramEnd"/>
      <w:r w:rsidRPr="00C61BB8">
        <w:rPr>
          <w:rFonts w:ascii="Consolas" w:hAnsi="Consolas" w:cs="Courier New"/>
          <w:color w:val="008800"/>
          <w:sz w:val="17"/>
          <w:szCs w:val="17"/>
          <w:lang w:val="en-US"/>
        </w:rPr>
        <w:t>prosumer1"</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w:t>
      </w:r>
      <w:r w:rsidRPr="00C61BB8">
        <w:rPr>
          <w:rFonts w:ascii="Consolas" w:hAnsi="Consolas" w:cs="Courier New"/>
          <w:color w:val="008800"/>
          <w:sz w:val="17"/>
          <w:szCs w:val="17"/>
          <w:lang w:val="en-US"/>
        </w:rPr>
        <w:t>"prosumer2"</w:t>
      </w:r>
      <w:r w:rsidRPr="00C61BB8">
        <w:rPr>
          <w:rFonts w:ascii="Consolas" w:hAnsi="Consolas" w:cs="Courier New"/>
          <w:color w:val="666600"/>
          <w:sz w:val="17"/>
          <w:szCs w:val="17"/>
          <w:lang w:val="en-US"/>
        </w:rPr>
        <w:t>};</w:t>
      </w:r>
    </w:p>
    <w:p w14:paraId="401B20E1" w14:textId="7777777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129356"/>
        <w:rPr>
          <w:rFonts w:ascii="Consolas" w:hAnsi="Consolas" w:cs="Courier New"/>
          <w:sz w:val="17"/>
          <w:szCs w:val="17"/>
          <w:lang w:val="en-US"/>
        </w:rPr>
      </w:pPr>
      <w:r w:rsidRPr="00C61BB8">
        <w:rPr>
          <w:rFonts w:ascii="Consolas" w:hAnsi="Consolas" w:cs="Courier New"/>
          <w:sz w:val="17"/>
          <w:szCs w:val="17"/>
          <w:lang w:val="en-US"/>
        </w:rPr>
        <w:t xml:space="preserve"> 5. </w:t>
      </w:r>
      <w:r w:rsidRPr="00C61BB8">
        <w:rPr>
          <w:rFonts w:ascii="Consolas" w:hAnsi="Consolas" w:cs="Courier New"/>
          <w:color w:val="000000"/>
          <w:sz w:val="17"/>
          <w:szCs w:val="17"/>
          <w:lang w:val="en-US"/>
        </w:rPr>
        <w:t> </w:t>
      </w:r>
    </w:p>
    <w:p w14:paraId="6BC92B22" w14:textId="7777777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129356"/>
        <w:rPr>
          <w:rFonts w:ascii="Consolas" w:hAnsi="Consolas" w:cs="Courier New"/>
          <w:sz w:val="17"/>
          <w:szCs w:val="17"/>
          <w:lang w:val="en-US"/>
        </w:rPr>
      </w:pPr>
      <w:r w:rsidRPr="00C61BB8">
        <w:rPr>
          <w:rFonts w:ascii="Consolas" w:hAnsi="Consolas" w:cs="Courier New"/>
          <w:sz w:val="17"/>
          <w:szCs w:val="17"/>
          <w:lang w:val="en-US"/>
        </w:rPr>
        <w:t xml:space="preserve"> 6. </w:t>
      </w:r>
      <w:r w:rsidRPr="00C61BB8">
        <w:rPr>
          <w:rFonts w:ascii="Consolas" w:hAnsi="Consolas" w:cs="Courier New"/>
          <w:color w:val="000000"/>
          <w:sz w:val="17"/>
          <w:szCs w:val="17"/>
          <w:lang w:val="en-US"/>
        </w:rPr>
        <w:t xml:space="preserve">        </w:t>
      </w:r>
      <w:r w:rsidRPr="00C61BB8">
        <w:rPr>
          <w:rFonts w:ascii="Consolas" w:hAnsi="Consolas" w:cs="Courier New"/>
          <w:color w:val="000088"/>
          <w:sz w:val="17"/>
          <w:szCs w:val="17"/>
          <w:lang w:val="en-US"/>
        </w:rPr>
        <w:t>for</w:t>
      </w:r>
      <w:r w:rsidRPr="00C61BB8">
        <w:rPr>
          <w:rFonts w:ascii="Consolas" w:hAnsi="Consolas" w:cs="Courier New"/>
          <w:color w:val="000000"/>
          <w:sz w:val="17"/>
          <w:szCs w:val="17"/>
          <w:lang w:val="en-US"/>
        </w:rPr>
        <w:t xml:space="preserve"> </w:t>
      </w:r>
      <w:r w:rsidRPr="00C61BB8">
        <w:rPr>
          <w:rFonts w:ascii="Consolas" w:hAnsi="Consolas" w:cs="Courier New"/>
          <w:color w:val="666600"/>
          <w:sz w:val="17"/>
          <w:szCs w:val="17"/>
          <w:lang w:val="en-US"/>
        </w:rPr>
        <w:t>(</w:t>
      </w:r>
      <w:r w:rsidRPr="00C61BB8">
        <w:rPr>
          <w:rFonts w:ascii="Consolas" w:hAnsi="Consolas" w:cs="Courier New"/>
          <w:color w:val="660066"/>
          <w:sz w:val="17"/>
          <w:szCs w:val="17"/>
          <w:lang w:val="en-US"/>
        </w:rPr>
        <w:t>String</w:t>
      </w:r>
      <w:r w:rsidRPr="00C61BB8">
        <w:rPr>
          <w:rFonts w:ascii="Consolas" w:hAnsi="Consolas" w:cs="Courier New"/>
          <w:color w:val="000000"/>
          <w:sz w:val="17"/>
          <w:szCs w:val="17"/>
          <w:lang w:val="en-US"/>
        </w:rPr>
        <w:t xml:space="preserve"> </w:t>
      </w:r>
      <w:proofErr w:type="gramStart"/>
      <w:r w:rsidRPr="00C61BB8">
        <w:rPr>
          <w:rFonts w:ascii="Consolas" w:hAnsi="Consolas" w:cs="Courier New"/>
          <w:color w:val="000000"/>
          <w:sz w:val="17"/>
          <w:szCs w:val="17"/>
          <w:lang w:val="en-US"/>
        </w:rPr>
        <w:t xml:space="preserve">agent </w:t>
      </w:r>
      <w:r w:rsidRPr="00C61BB8">
        <w:rPr>
          <w:rFonts w:ascii="Consolas" w:hAnsi="Consolas" w:cs="Courier New"/>
          <w:color w:val="666600"/>
          <w:sz w:val="17"/>
          <w:szCs w:val="17"/>
          <w:lang w:val="en-US"/>
        </w:rPr>
        <w:t>:</w:t>
      </w:r>
      <w:proofErr w:type="gramEnd"/>
      <w:r w:rsidRPr="00C61BB8">
        <w:rPr>
          <w:rFonts w:ascii="Consolas" w:hAnsi="Consolas" w:cs="Courier New"/>
          <w:color w:val="000000"/>
          <w:sz w:val="17"/>
          <w:szCs w:val="17"/>
          <w:lang w:val="en-US"/>
        </w:rPr>
        <w:t xml:space="preserve"> </w:t>
      </w:r>
      <w:proofErr w:type="gramStart"/>
      <w:r w:rsidRPr="00C61BB8">
        <w:rPr>
          <w:rFonts w:ascii="Consolas" w:hAnsi="Consolas" w:cs="Courier New"/>
          <w:color w:val="000000"/>
          <w:sz w:val="17"/>
          <w:szCs w:val="17"/>
          <w:lang w:val="en-US"/>
        </w:rPr>
        <w:t>agents</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w:t>
      </w:r>
      <w:r w:rsidRPr="00C61BB8">
        <w:rPr>
          <w:rFonts w:ascii="Consolas" w:hAnsi="Consolas" w:cs="Courier New"/>
          <w:color w:val="666600"/>
          <w:sz w:val="17"/>
          <w:szCs w:val="17"/>
          <w:lang w:val="en-US"/>
        </w:rPr>
        <w:t>{</w:t>
      </w:r>
      <w:proofErr w:type="gramEnd"/>
    </w:p>
    <w:p w14:paraId="1F889790" w14:textId="68B0456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129356"/>
        <w:rPr>
          <w:rFonts w:ascii="Consolas" w:hAnsi="Consolas" w:cs="Courier New"/>
          <w:sz w:val="17"/>
          <w:szCs w:val="17"/>
          <w:lang w:val="en-US"/>
        </w:rPr>
      </w:pPr>
      <w:r w:rsidRPr="00C61BB8">
        <w:rPr>
          <w:rFonts w:ascii="Consolas" w:hAnsi="Consolas" w:cs="Courier New"/>
          <w:sz w:val="17"/>
          <w:szCs w:val="17"/>
          <w:lang w:val="en-US"/>
        </w:rPr>
        <w:t xml:space="preserve"> 7. </w:t>
      </w:r>
      <w:r w:rsidRPr="00C61BB8">
        <w:rPr>
          <w:rFonts w:ascii="Consolas" w:hAnsi="Consolas" w:cs="Courier New"/>
          <w:color w:val="000000"/>
          <w:sz w:val="17"/>
          <w:szCs w:val="17"/>
          <w:lang w:val="en-US"/>
        </w:rPr>
        <w:t xml:space="preserve">            </w:t>
      </w:r>
      <w:r w:rsidRPr="00C61BB8">
        <w:rPr>
          <w:rFonts w:ascii="Consolas" w:hAnsi="Consolas" w:cs="Courier New"/>
          <w:color w:val="000088"/>
          <w:sz w:val="17"/>
          <w:szCs w:val="17"/>
          <w:lang w:val="en-US"/>
        </w:rPr>
        <w:t>int</w:t>
      </w:r>
      <w:r w:rsidRPr="00C61BB8">
        <w:rPr>
          <w:rFonts w:ascii="Consolas" w:hAnsi="Consolas" w:cs="Courier New"/>
          <w:color w:val="000000"/>
          <w:sz w:val="17"/>
          <w:szCs w:val="17"/>
          <w:lang w:val="en-US"/>
        </w:rPr>
        <w:t xml:space="preserve"> </w:t>
      </w:r>
      <w:proofErr w:type="spellStart"/>
      <w:r w:rsidRPr="00C61BB8">
        <w:rPr>
          <w:rFonts w:ascii="Consolas" w:hAnsi="Consolas" w:cs="Courier New"/>
          <w:color w:val="000000"/>
          <w:sz w:val="17"/>
          <w:szCs w:val="17"/>
          <w:lang w:val="en-US"/>
        </w:rPr>
        <w:t>randPower</w:t>
      </w:r>
      <w:proofErr w:type="spellEnd"/>
      <w:r w:rsidRPr="00C61BB8">
        <w:rPr>
          <w:rFonts w:ascii="Consolas" w:hAnsi="Consolas" w:cs="Courier New"/>
          <w:color w:val="000000"/>
          <w:sz w:val="17"/>
          <w:szCs w:val="17"/>
          <w:lang w:val="en-US"/>
        </w:rPr>
        <w:t xml:space="preserve"> </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w:t>
      </w:r>
      <w:r w:rsidRPr="00C61BB8">
        <w:rPr>
          <w:rFonts w:ascii="Consolas" w:hAnsi="Consolas" w:cs="Courier New"/>
          <w:color w:val="006666"/>
          <w:sz w:val="17"/>
          <w:szCs w:val="17"/>
          <w:lang w:val="en-US"/>
        </w:rPr>
        <w:t>50</w:t>
      </w:r>
      <w:r w:rsidRPr="00C61BB8">
        <w:rPr>
          <w:rFonts w:ascii="Consolas" w:hAnsi="Consolas" w:cs="Courier New"/>
          <w:color w:val="000000"/>
          <w:sz w:val="17"/>
          <w:szCs w:val="17"/>
          <w:lang w:val="en-US"/>
        </w:rPr>
        <w:t xml:space="preserve"> </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w:t>
      </w:r>
      <w:proofErr w:type="spellStart"/>
      <w:proofErr w:type="gramStart"/>
      <w:r w:rsidRPr="00C61BB8">
        <w:rPr>
          <w:rFonts w:ascii="Consolas" w:hAnsi="Consolas" w:cs="Courier New"/>
          <w:color w:val="000000"/>
          <w:sz w:val="17"/>
          <w:szCs w:val="17"/>
          <w:lang w:val="en-US"/>
        </w:rPr>
        <w:t>rand</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nextInt</w:t>
      </w:r>
      <w:proofErr w:type="spellEnd"/>
      <w:proofErr w:type="gramEnd"/>
      <w:r w:rsidRPr="00C61BB8">
        <w:rPr>
          <w:rFonts w:ascii="Consolas" w:hAnsi="Consolas" w:cs="Courier New"/>
          <w:color w:val="666600"/>
          <w:sz w:val="17"/>
          <w:szCs w:val="17"/>
          <w:lang w:val="en-US"/>
        </w:rPr>
        <w:t>(</w:t>
      </w:r>
      <w:r w:rsidRPr="00C61BB8">
        <w:rPr>
          <w:rFonts w:ascii="Consolas" w:hAnsi="Consolas" w:cs="Courier New"/>
          <w:color w:val="006666"/>
          <w:sz w:val="17"/>
          <w:szCs w:val="17"/>
          <w:lang w:val="en-US"/>
        </w:rPr>
        <w:t>101</w:t>
      </w:r>
      <w:r w:rsidRPr="00C61BB8">
        <w:rPr>
          <w:rFonts w:ascii="Consolas" w:hAnsi="Consolas" w:cs="Courier New"/>
          <w:color w:val="666600"/>
          <w:sz w:val="17"/>
          <w:szCs w:val="17"/>
          <w:lang w:val="en-US"/>
        </w:rPr>
        <w:t>)</w:t>
      </w:r>
      <w:r>
        <w:rPr>
          <w:rFonts w:ascii="Consolas" w:hAnsi="Consolas" w:cs="Courier New"/>
          <w:color w:val="666600"/>
          <w:sz w:val="17"/>
          <w:szCs w:val="17"/>
          <w:lang w:val="en-US"/>
        </w:rPr>
        <w:t>;</w:t>
      </w:r>
    </w:p>
    <w:p w14:paraId="562B2B7B" w14:textId="7777777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129356"/>
        <w:rPr>
          <w:rFonts w:ascii="Consolas" w:hAnsi="Consolas" w:cs="Courier New"/>
          <w:sz w:val="17"/>
          <w:szCs w:val="17"/>
          <w:lang w:val="en-US"/>
        </w:rPr>
      </w:pPr>
      <w:r w:rsidRPr="00C61BB8">
        <w:rPr>
          <w:rFonts w:ascii="Consolas" w:hAnsi="Consolas" w:cs="Courier New"/>
          <w:sz w:val="17"/>
          <w:szCs w:val="17"/>
          <w:lang w:val="en-US"/>
        </w:rPr>
        <w:t xml:space="preserve"> 8. </w:t>
      </w:r>
      <w:r w:rsidRPr="00C61BB8">
        <w:rPr>
          <w:rFonts w:ascii="Consolas" w:hAnsi="Consolas" w:cs="Courier New"/>
          <w:color w:val="000000"/>
          <w:sz w:val="17"/>
          <w:szCs w:val="17"/>
          <w:lang w:val="en-US"/>
        </w:rPr>
        <w:t xml:space="preserve">            </w:t>
      </w:r>
      <w:r w:rsidRPr="00C61BB8">
        <w:rPr>
          <w:rFonts w:ascii="Consolas" w:hAnsi="Consolas" w:cs="Courier New"/>
          <w:color w:val="660066"/>
          <w:sz w:val="17"/>
          <w:szCs w:val="17"/>
          <w:lang w:val="en-US"/>
        </w:rPr>
        <w:t>String</w:t>
      </w:r>
      <w:r w:rsidRPr="00C61BB8">
        <w:rPr>
          <w:rFonts w:ascii="Consolas" w:hAnsi="Consolas" w:cs="Courier New"/>
          <w:color w:val="000000"/>
          <w:sz w:val="17"/>
          <w:szCs w:val="17"/>
          <w:lang w:val="en-US"/>
        </w:rPr>
        <w:t xml:space="preserve"> </w:t>
      </w:r>
      <w:proofErr w:type="spellStart"/>
      <w:r w:rsidRPr="00C61BB8">
        <w:rPr>
          <w:rFonts w:ascii="Consolas" w:hAnsi="Consolas" w:cs="Courier New"/>
          <w:color w:val="000000"/>
          <w:sz w:val="17"/>
          <w:szCs w:val="17"/>
          <w:lang w:val="en-US"/>
        </w:rPr>
        <w:t>beliefStr</w:t>
      </w:r>
      <w:proofErr w:type="spellEnd"/>
      <w:r w:rsidRPr="00C61BB8">
        <w:rPr>
          <w:rFonts w:ascii="Consolas" w:hAnsi="Consolas" w:cs="Courier New"/>
          <w:color w:val="000000"/>
          <w:sz w:val="17"/>
          <w:szCs w:val="17"/>
          <w:lang w:val="en-US"/>
        </w:rPr>
        <w:t xml:space="preserve"> </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w:t>
      </w:r>
      <w:r w:rsidRPr="00C61BB8">
        <w:rPr>
          <w:rFonts w:ascii="Consolas" w:hAnsi="Consolas" w:cs="Courier New"/>
          <w:color w:val="008800"/>
          <w:sz w:val="17"/>
          <w:szCs w:val="17"/>
          <w:lang w:val="en-US"/>
        </w:rPr>
        <w:t>"</w:t>
      </w:r>
      <w:proofErr w:type="spellStart"/>
      <w:r w:rsidRPr="00C61BB8">
        <w:rPr>
          <w:rFonts w:ascii="Consolas" w:hAnsi="Consolas" w:cs="Courier New"/>
          <w:color w:val="008800"/>
          <w:sz w:val="17"/>
          <w:szCs w:val="17"/>
          <w:lang w:val="en-US"/>
        </w:rPr>
        <w:t>available_</w:t>
      </w:r>
      <w:proofErr w:type="gramStart"/>
      <w:r w:rsidRPr="00C61BB8">
        <w:rPr>
          <w:rFonts w:ascii="Consolas" w:hAnsi="Consolas" w:cs="Courier New"/>
          <w:color w:val="008800"/>
          <w:sz w:val="17"/>
          <w:szCs w:val="17"/>
          <w:lang w:val="en-US"/>
        </w:rPr>
        <w:t>power</w:t>
      </w:r>
      <w:proofErr w:type="spellEnd"/>
      <w:r w:rsidRPr="00C61BB8">
        <w:rPr>
          <w:rFonts w:ascii="Consolas" w:hAnsi="Consolas" w:cs="Courier New"/>
          <w:color w:val="008800"/>
          <w:sz w:val="17"/>
          <w:szCs w:val="17"/>
          <w:lang w:val="en-US"/>
        </w:rPr>
        <w:t>(</w:t>
      </w:r>
      <w:proofErr w:type="gramEnd"/>
      <w:r w:rsidRPr="00C61BB8">
        <w:rPr>
          <w:rFonts w:ascii="Consolas" w:hAnsi="Consolas" w:cs="Courier New"/>
          <w:color w:val="008800"/>
          <w:sz w:val="17"/>
          <w:szCs w:val="17"/>
          <w:lang w:val="en-US"/>
        </w:rPr>
        <w:t>"</w:t>
      </w:r>
      <w:r w:rsidRPr="00C61BB8">
        <w:rPr>
          <w:rFonts w:ascii="Consolas" w:hAnsi="Consolas" w:cs="Courier New"/>
          <w:color w:val="000000"/>
          <w:sz w:val="17"/>
          <w:szCs w:val="17"/>
          <w:lang w:val="en-US"/>
        </w:rPr>
        <w:t xml:space="preserve"> </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w:t>
      </w:r>
      <w:proofErr w:type="spellStart"/>
      <w:r w:rsidRPr="00C61BB8">
        <w:rPr>
          <w:rFonts w:ascii="Consolas" w:hAnsi="Consolas" w:cs="Courier New"/>
          <w:color w:val="000000"/>
          <w:sz w:val="17"/>
          <w:szCs w:val="17"/>
          <w:lang w:val="en-US"/>
        </w:rPr>
        <w:t>randPower</w:t>
      </w:r>
      <w:proofErr w:type="spellEnd"/>
      <w:r w:rsidRPr="00C61BB8">
        <w:rPr>
          <w:rFonts w:ascii="Consolas" w:hAnsi="Consolas" w:cs="Courier New"/>
          <w:color w:val="000000"/>
          <w:sz w:val="17"/>
          <w:szCs w:val="17"/>
          <w:lang w:val="en-US"/>
        </w:rPr>
        <w:t xml:space="preserve"> </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w:t>
      </w:r>
      <w:r w:rsidRPr="00C61BB8">
        <w:rPr>
          <w:rFonts w:ascii="Consolas" w:hAnsi="Consolas" w:cs="Courier New"/>
          <w:color w:val="008800"/>
          <w:sz w:val="17"/>
          <w:szCs w:val="17"/>
          <w:lang w:val="en-US"/>
        </w:rPr>
        <w:t>")"</w:t>
      </w:r>
      <w:r w:rsidRPr="00C61BB8">
        <w:rPr>
          <w:rFonts w:ascii="Consolas" w:hAnsi="Consolas" w:cs="Courier New"/>
          <w:color w:val="666600"/>
          <w:sz w:val="17"/>
          <w:szCs w:val="17"/>
          <w:lang w:val="en-US"/>
        </w:rPr>
        <w:t>;</w:t>
      </w:r>
    </w:p>
    <w:p w14:paraId="512FE20D" w14:textId="7777777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129356"/>
        <w:rPr>
          <w:rFonts w:ascii="Consolas" w:hAnsi="Consolas" w:cs="Courier New"/>
          <w:sz w:val="17"/>
          <w:szCs w:val="17"/>
          <w:lang w:val="en-US"/>
        </w:rPr>
      </w:pPr>
      <w:r w:rsidRPr="00C61BB8">
        <w:rPr>
          <w:rFonts w:ascii="Consolas" w:hAnsi="Consolas" w:cs="Courier New"/>
          <w:sz w:val="17"/>
          <w:szCs w:val="17"/>
          <w:lang w:val="en-US"/>
        </w:rPr>
        <w:t xml:space="preserve"> 9. </w:t>
      </w:r>
      <w:r w:rsidRPr="00C61BB8">
        <w:rPr>
          <w:rFonts w:ascii="Consolas" w:hAnsi="Consolas" w:cs="Courier New"/>
          <w:color w:val="000000"/>
          <w:sz w:val="17"/>
          <w:szCs w:val="17"/>
          <w:lang w:val="en-US"/>
        </w:rPr>
        <w:t xml:space="preserve">            </w:t>
      </w:r>
      <w:r w:rsidRPr="00C61BB8">
        <w:rPr>
          <w:rFonts w:ascii="Consolas" w:hAnsi="Consolas" w:cs="Courier New"/>
          <w:color w:val="660066"/>
          <w:sz w:val="17"/>
          <w:szCs w:val="17"/>
          <w:lang w:val="en-US"/>
        </w:rPr>
        <w:t>Literal</w:t>
      </w:r>
      <w:r w:rsidRPr="00C61BB8">
        <w:rPr>
          <w:rFonts w:ascii="Consolas" w:hAnsi="Consolas" w:cs="Courier New"/>
          <w:color w:val="000000"/>
          <w:sz w:val="17"/>
          <w:szCs w:val="17"/>
          <w:lang w:val="en-US"/>
        </w:rPr>
        <w:t xml:space="preserve"> belief </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w:t>
      </w:r>
      <w:proofErr w:type="spellStart"/>
      <w:r w:rsidRPr="00C61BB8">
        <w:rPr>
          <w:rFonts w:ascii="Consolas" w:hAnsi="Consolas" w:cs="Courier New"/>
          <w:color w:val="660066"/>
          <w:sz w:val="17"/>
          <w:szCs w:val="17"/>
          <w:lang w:val="en-US"/>
        </w:rPr>
        <w:t>Literal</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parseLiteral</w:t>
      </w:r>
      <w:proofErr w:type="spellEnd"/>
      <w:r w:rsidRPr="00C61BB8">
        <w:rPr>
          <w:rFonts w:ascii="Consolas" w:hAnsi="Consolas" w:cs="Courier New"/>
          <w:color w:val="666600"/>
          <w:sz w:val="17"/>
          <w:szCs w:val="17"/>
          <w:lang w:val="en-US"/>
        </w:rPr>
        <w:t>(</w:t>
      </w:r>
      <w:proofErr w:type="spellStart"/>
      <w:r w:rsidRPr="00C61BB8">
        <w:rPr>
          <w:rFonts w:ascii="Consolas" w:hAnsi="Consolas" w:cs="Courier New"/>
          <w:color w:val="000000"/>
          <w:sz w:val="17"/>
          <w:szCs w:val="17"/>
          <w:lang w:val="en-US"/>
        </w:rPr>
        <w:t>beliefStr</w:t>
      </w:r>
      <w:proofErr w:type="spellEnd"/>
      <w:proofErr w:type="gramStart"/>
      <w:r w:rsidRPr="00C61BB8">
        <w:rPr>
          <w:rFonts w:ascii="Consolas" w:hAnsi="Consolas" w:cs="Courier New"/>
          <w:color w:val="666600"/>
          <w:sz w:val="17"/>
          <w:szCs w:val="17"/>
          <w:lang w:val="en-US"/>
        </w:rPr>
        <w:t>);</w:t>
      </w:r>
      <w:proofErr w:type="gramEnd"/>
    </w:p>
    <w:p w14:paraId="34FFFACB" w14:textId="7777777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129356"/>
        <w:rPr>
          <w:rFonts w:ascii="Consolas" w:hAnsi="Consolas" w:cs="Courier New"/>
          <w:sz w:val="17"/>
          <w:szCs w:val="17"/>
          <w:lang w:val="en-US"/>
        </w:rPr>
      </w:pPr>
      <w:r w:rsidRPr="00C61BB8">
        <w:rPr>
          <w:rFonts w:ascii="Consolas" w:hAnsi="Consolas" w:cs="Courier New"/>
          <w:sz w:val="17"/>
          <w:szCs w:val="17"/>
          <w:lang w:val="en-US"/>
        </w:rPr>
        <w:t xml:space="preserve">10. </w:t>
      </w:r>
      <w:r w:rsidRPr="00C61BB8">
        <w:rPr>
          <w:rFonts w:ascii="Consolas" w:hAnsi="Consolas" w:cs="Courier New"/>
          <w:color w:val="000000"/>
          <w:sz w:val="17"/>
          <w:szCs w:val="17"/>
          <w:lang w:val="en-US"/>
        </w:rPr>
        <w:t xml:space="preserve">            </w:t>
      </w:r>
      <w:proofErr w:type="spellStart"/>
      <w:proofErr w:type="gramStart"/>
      <w:r w:rsidRPr="00C61BB8">
        <w:rPr>
          <w:rFonts w:ascii="Consolas" w:hAnsi="Consolas" w:cs="Courier New"/>
          <w:color w:val="000000"/>
          <w:sz w:val="17"/>
          <w:szCs w:val="17"/>
          <w:lang w:val="en-US"/>
        </w:rPr>
        <w:t>addPercept</w:t>
      </w:r>
      <w:proofErr w:type="spellEnd"/>
      <w:r w:rsidRPr="00C61BB8">
        <w:rPr>
          <w:rFonts w:ascii="Consolas" w:hAnsi="Consolas" w:cs="Courier New"/>
          <w:color w:val="666600"/>
          <w:sz w:val="17"/>
          <w:szCs w:val="17"/>
          <w:lang w:val="en-US"/>
        </w:rPr>
        <w:t>(</w:t>
      </w:r>
      <w:proofErr w:type="gramEnd"/>
      <w:r w:rsidRPr="00C61BB8">
        <w:rPr>
          <w:rFonts w:ascii="Consolas" w:hAnsi="Consolas" w:cs="Courier New"/>
          <w:color w:val="000000"/>
          <w:sz w:val="17"/>
          <w:szCs w:val="17"/>
          <w:lang w:val="en-US"/>
        </w:rPr>
        <w:t>agent</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belief</w:t>
      </w:r>
      <w:r w:rsidRPr="00C61BB8">
        <w:rPr>
          <w:rFonts w:ascii="Consolas" w:hAnsi="Consolas" w:cs="Courier New"/>
          <w:color w:val="666600"/>
          <w:sz w:val="17"/>
          <w:szCs w:val="17"/>
          <w:lang w:val="en-US"/>
        </w:rPr>
        <w:t>);</w:t>
      </w:r>
    </w:p>
    <w:p w14:paraId="5B451111" w14:textId="7777777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129356"/>
        <w:rPr>
          <w:rFonts w:ascii="Consolas" w:hAnsi="Consolas" w:cs="Courier New"/>
          <w:sz w:val="17"/>
          <w:szCs w:val="17"/>
          <w:lang w:val="en-US"/>
        </w:rPr>
      </w:pPr>
      <w:r w:rsidRPr="00C61BB8">
        <w:rPr>
          <w:rFonts w:ascii="Consolas" w:hAnsi="Consolas" w:cs="Courier New"/>
          <w:sz w:val="17"/>
          <w:szCs w:val="17"/>
          <w:lang w:val="en-US"/>
        </w:rPr>
        <w:t xml:space="preserve">11. </w:t>
      </w:r>
      <w:r w:rsidRPr="00C61BB8">
        <w:rPr>
          <w:rFonts w:ascii="Consolas" w:hAnsi="Consolas" w:cs="Courier New"/>
          <w:color w:val="000000"/>
          <w:sz w:val="17"/>
          <w:szCs w:val="17"/>
          <w:lang w:val="en-US"/>
        </w:rPr>
        <w:t xml:space="preserve">            </w:t>
      </w:r>
      <w:proofErr w:type="gramStart"/>
      <w:r w:rsidRPr="00C61BB8">
        <w:rPr>
          <w:rFonts w:ascii="Consolas" w:hAnsi="Consolas" w:cs="Courier New"/>
          <w:color w:val="000000"/>
          <w:sz w:val="17"/>
          <w:szCs w:val="17"/>
          <w:lang w:val="en-US"/>
        </w:rPr>
        <w:t>logger</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info</w:t>
      </w:r>
      <w:r w:rsidRPr="00C61BB8">
        <w:rPr>
          <w:rFonts w:ascii="Consolas" w:hAnsi="Consolas" w:cs="Courier New"/>
          <w:color w:val="666600"/>
          <w:sz w:val="17"/>
          <w:szCs w:val="17"/>
          <w:lang w:val="en-US"/>
        </w:rPr>
        <w:t>(</w:t>
      </w:r>
      <w:proofErr w:type="gramEnd"/>
      <w:r w:rsidRPr="00C61BB8">
        <w:rPr>
          <w:rFonts w:ascii="Consolas" w:hAnsi="Consolas" w:cs="Courier New"/>
          <w:color w:val="008800"/>
          <w:sz w:val="17"/>
          <w:szCs w:val="17"/>
          <w:lang w:val="en-US"/>
        </w:rPr>
        <w:t>"Added belief to "</w:t>
      </w:r>
      <w:r w:rsidRPr="00C61BB8">
        <w:rPr>
          <w:rFonts w:ascii="Consolas" w:hAnsi="Consolas" w:cs="Courier New"/>
          <w:color w:val="000000"/>
          <w:sz w:val="17"/>
          <w:szCs w:val="17"/>
          <w:lang w:val="en-US"/>
        </w:rPr>
        <w:t xml:space="preserve"> </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agent </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w:t>
      </w:r>
      <w:r w:rsidRPr="00C61BB8">
        <w:rPr>
          <w:rFonts w:ascii="Consolas" w:hAnsi="Consolas" w:cs="Courier New"/>
          <w:color w:val="008800"/>
          <w:sz w:val="17"/>
          <w:szCs w:val="17"/>
          <w:lang w:val="en-US"/>
        </w:rPr>
        <w:t>": "</w:t>
      </w:r>
      <w:r w:rsidRPr="00C61BB8">
        <w:rPr>
          <w:rFonts w:ascii="Consolas" w:hAnsi="Consolas" w:cs="Courier New"/>
          <w:color w:val="000000"/>
          <w:sz w:val="17"/>
          <w:szCs w:val="17"/>
          <w:lang w:val="en-US"/>
        </w:rPr>
        <w:t xml:space="preserve"> </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w:t>
      </w:r>
      <w:proofErr w:type="spellStart"/>
      <w:r w:rsidRPr="00C61BB8">
        <w:rPr>
          <w:rFonts w:ascii="Consolas" w:hAnsi="Consolas" w:cs="Courier New"/>
          <w:color w:val="000000"/>
          <w:sz w:val="17"/>
          <w:szCs w:val="17"/>
          <w:lang w:val="en-US"/>
        </w:rPr>
        <w:t>beliefStr</w:t>
      </w:r>
      <w:proofErr w:type="spellEnd"/>
      <w:r w:rsidRPr="00C61BB8">
        <w:rPr>
          <w:rFonts w:ascii="Consolas" w:hAnsi="Consolas" w:cs="Courier New"/>
          <w:color w:val="666600"/>
          <w:sz w:val="17"/>
          <w:szCs w:val="17"/>
          <w:lang w:val="en-US"/>
        </w:rPr>
        <w:t>);</w:t>
      </w:r>
    </w:p>
    <w:p w14:paraId="03AC926B" w14:textId="7777777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129356"/>
        <w:rPr>
          <w:rFonts w:ascii="Consolas" w:hAnsi="Consolas" w:cs="Courier New"/>
          <w:sz w:val="17"/>
          <w:szCs w:val="17"/>
          <w:lang w:val="en-US"/>
        </w:rPr>
      </w:pPr>
      <w:r w:rsidRPr="00C61BB8">
        <w:rPr>
          <w:rFonts w:ascii="Consolas" w:hAnsi="Consolas" w:cs="Courier New"/>
          <w:sz w:val="17"/>
          <w:szCs w:val="17"/>
          <w:lang w:val="en-US"/>
        </w:rPr>
        <w:t xml:space="preserve">12. </w:t>
      </w:r>
      <w:r w:rsidRPr="00C61BB8">
        <w:rPr>
          <w:rFonts w:ascii="Consolas" w:hAnsi="Consolas" w:cs="Courier New"/>
          <w:color w:val="000000"/>
          <w:sz w:val="17"/>
          <w:szCs w:val="17"/>
          <w:lang w:val="en-US"/>
        </w:rPr>
        <w:t xml:space="preserve">      </w:t>
      </w:r>
      <w:proofErr w:type="gramStart"/>
      <w:r w:rsidRPr="00C61BB8">
        <w:rPr>
          <w:rFonts w:ascii="Consolas" w:hAnsi="Consolas" w:cs="Courier New"/>
          <w:color w:val="000000"/>
          <w:sz w:val="17"/>
          <w:szCs w:val="17"/>
          <w:lang w:val="en-US"/>
        </w:rPr>
        <w:t xml:space="preserve">  </w:t>
      </w:r>
      <w:r w:rsidRPr="00C61BB8">
        <w:rPr>
          <w:rFonts w:ascii="Consolas" w:hAnsi="Consolas" w:cs="Courier New"/>
          <w:color w:val="666600"/>
          <w:sz w:val="17"/>
          <w:szCs w:val="17"/>
          <w:lang w:val="en-US"/>
        </w:rPr>
        <w:t>}</w:t>
      </w:r>
      <w:proofErr w:type="gramEnd"/>
    </w:p>
    <w:p w14:paraId="0E79D32A" w14:textId="7777777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129356"/>
        <w:rPr>
          <w:rFonts w:ascii="Consolas" w:hAnsi="Consolas" w:cs="Courier New"/>
          <w:sz w:val="17"/>
          <w:szCs w:val="17"/>
          <w:lang w:val="en-US"/>
        </w:rPr>
      </w:pPr>
      <w:r w:rsidRPr="00C61BB8">
        <w:rPr>
          <w:rFonts w:ascii="Consolas" w:hAnsi="Consolas" w:cs="Courier New"/>
          <w:sz w:val="17"/>
          <w:szCs w:val="17"/>
          <w:lang w:val="en-US"/>
        </w:rPr>
        <w:t xml:space="preserve">13. </w:t>
      </w:r>
      <w:r w:rsidRPr="00C61BB8">
        <w:rPr>
          <w:rFonts w:ascii="Consolas" w:hAnsi="Consolas" w:cs="Courier New"/>
          <w:color w:val="000000"/>
          <w:sz w:val="17"/>
          <w:szCs w:val="17"/>
          <w:lang w:val="en-US"/>
        </w:rPr>
        <w:t> </w:t>
      </w:r>
    </w:p>
    <w:p w14:paraId="72A69FE3" w14:textId="7777777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129356"/>
        <w:rPr>
          <w:rFonts w:ascii="Consolas" w:hAnsi="Consolas" w:cs="Courier New"/>
          <w:sz w:val="17"/>
          <w:szCs w:val="17"/>
          <w:lang w:val="en-US"/>
        </w:rPr>
      </w:pPr>
      <w:r w:rsidRPr="00C61BB8">
        <w:rPr>
          <w:rFonts w:ascii="Consolas" w:hAnsi="Consolas" w:cs="Courier New"/>
          <w:sz w:val="17"/>
          <w:szCs w:val="17"/>
          <w:lang w:val="en-US"/>
        </w:rPr>
        <w:t xml:space="preserve">14. </w:t>
      </w:r>
      <w:r w:rsidRPr="00C61BB8">
        <w:rPr>
          <w:rFonts w:ascii="Consolas" w:hAnsi="Consolas" w:cs="Courier New"/>
          <w:color w:val="000000"/>
          <w:sz w:val="17"/>
          <w:szCs w:val="17"/>
          <w:lang w:val="en-US"/>
        </w:rPr>
        <w:t xml:space="preserve">        </w:t>
      </w:r>
      <w:r w:rsidRPr="00C61BB8">
        <w:rPr>
          <w:rFonts w:ascii="Consolas" w:hAnsi="Consolas" w:cs="Courier New"/>
          <w:color w:val="000088"/>
          <w:sz w:val="17"/>
          <w:szCs w:val="17"/>
          <w:lang w:val="en-US"/>
        </w:rPr>
        <w:t>int</w:t>
      </w:r>
      <w:r w:rsidRPr="00C61BB8">
        <w:rPr>
          <w:rFonts w:ascii="Consolas" w:hAnsi="Consolas" w:cs="Courier New"/>
          <w:color w:val="000000"/>
          <w:sz w:val="17"/>
          <w:szCs w:val="17"/>
          <w:lang w:val="en-US"/>
        </w:rPr>
        <w:t xml:space="preserve"> demand </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w:t>
      </w:r>
      <w:r w:rsidRPr="00C61BB8">
        <w:rPr>
          <w:rFonts w:ascii="Consolas" w:hAnsi="Consolas" w:cs="Courier New"/>
          <w:color w:val="006666"/>
          <w:sz w:val="17"/>
          <w:szCs w:val="17"/>
          <w:lang w:val="en-US"/>
        </w:rPr>
        <w:t>50</w:t>
      </w:r>
      <w:r w:rsidRPr="00C61BB8">
        <w:rPr>
          <w:rFonts w:ascii="Consolas" w:hAnsi="Consolas" w:cs="Courier New"/>
          <w:color w:val="000000"/>
          <w:sz w:val="17"/>
          <w:szCs w:val="17"/>
          <w:lang w:val="en-US"/>
        </w:rPr>
        <w:t xml:space="preserve"> </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w:t>
      </w:r>
      <w:proofErr w:type="spellStart"/>
      <w:proofErr w:type="gramStart"/>
      <w:r w:rsidRPr="00C61BB8">
        <w:rPr>
          <w:rFonts w:ascii="Consolas" w:hAnsi="Consolas" w:cs="Courier New"/>
          <w:color w:val="000000"/>
          <w:sz w:val="17"/>
          <w:szCs w:val="17"/>
          <w:lang w:val="en-US"/>
        </w:rPr>
        <w:t>rand</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nextInt</w:t>
      </w:r>
      <w:proofErr w:type="spellEnd"/>
      <w:proofErr w:type="gramEnd"/>
      <w:r w:rsidRPr="00C61BB8">
        <w:rPr>
          <w:rFonts w:ascii="Consolas" w:hAnsi="Consolas" w:cs="Courier New"/>
          <w:color w:val="666600"/>
          <w:sz w:val="17"/>
          <w:szCs w:val="17"/>
          <w:lang w:val="en-US"/>
        </w:rPr>
        <w:t>(</w:t>
      </w:r>
      <w:r w:rsidRPr="00C61BB8">
        <w:rPr>
          <w:rFonts w:ascii="Consolas" w:hAnsi="Consolas" w:cs="Courier New"/>
          <w:color w:val="006666"/>
          <w:sz w:val="17"/>
          <w:szCs w:val="17"/>
          <w:lang w:val="en-US"/>
        </w:rPr>
        <w:t>51</w:t>
      </w:r>
      <w:r w:rsidRPr="00C61BB8">
        <w:rPr>
          <w:rFonts w:ascii="Consolas" w:hAnsi="Consolas" w:cs="Courier New"/>
          <w:color w:val="666600"/>
          <w:sz w:val="17"/>
          <w:szCs w:val="17"/>
          <w:lang w:val="en-US"/>
        </w:rPr>
        <w:t>);</w:t>
      </w:r>
    </w:p>
    <w:p w14:paraId="7D50B90D" w14:textId="7777777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129356"/>
        <w:rPr>
          <w:rFonts w:ascii="Consolas" w:hAnsi="Consolas" w:cs="Courier New"/>
          <w:sz w:val="17"/>
          <w:szCs w:val="17"/>
          <w:lang w:val="en-US"/>
        </w:rPr>
      </w:pPr>
      <w:r w:rsidRPr="00C61BB8">
        <w:rPr>
          <w:rFonts w:ascii="Consolas" w:hAnsi="Consolas" w:cs="Courier New"/>
          <w:sz w:val="17"/>
          <w:szCs w:val="17"/>
          <w:lang w:val="en-US"/>
        </w:rPr>
        <w:t xml:space="preserve">15. </w:t>
      </w:r>
      <w:r w:rsidRPr="00C61BB8">
        <w:rPr>
          <w:rFonts w:ascii="Consolas" w:hAnsi="Consolas" w:cs="Courier New"/>
          <w:color w:val="000000"/>
          <w:sz w:val="17"/>
          <w:szCs w:val="17"/>
          <w:lang w:val="en-US"/>
        </w:rPr>
        <w:t xml:space="preserve">        </w:t>
      </w:r>
      <w:r w:rsidRPr="00C61BB8">
        <w:rPr>
          <w:rFonts w:ascii="Consolas" w:hAnsi="Consolas" w:cs="Courier New"/>
          <w:color w:val="660066"/>
          <w:sz w:val="17"/>
          <w:szCs w:val="17"/>
          <w:lang w:val="en-US"/>
        </w:rPr>
        <w:t>String</w:t>
      </w:r>
      <w:r w:rsidRPr="00C61BB8">
        <w:rPr>
          <w:rFonts w:ascii="Consolas" w:hAnsi="Consolas" w:cs="Courier New"/>
          <w:color w:val="000000"/>
          <w:sz w:val="17"/>
          <w:szCs w:val="17"/>
          <w:lang w:val="en-US"/>
        </w:rPr>
        <w:t xml:space="preserve"> </w:t>
      </w:r>
      <w:proofErr w:type="spellStart"/>
      <w:r w:rsidRPr="00C61BB8">
        <w:rPr>
          <w:rFonts w:ascii="Consolas" w:hAnsi="Consolas" w:cs="Courier New"/>
          <w:color w:val="000000"/>
          <w:sz w:val="17"/>
          <w:szCs w:val="17"/>
          <w:lang w:val="en-US"/>
        </w:rPr>
        <w:t>demandStr</w:t>
      </w:r>
      <w:proofErr w:type="spellEnd"/>
      <w:r w:rsidRPr="00C61BB8">
        <w:rPr>
          <w:rFonts w:ascii="Consolas" w:hAnsi="Consolas" w:cs="Courier New"/>
          <w:color w:val="000000"/>
          <w:sz w:val="17"/>
          <w:szCs w:val="17"/>
          <w:lang w:val="en-US"/>
        </w:rPr>
        <w:t xml:space="preserve"> </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w:t>
      </w:r>
      <w:r w:rsidRPr="00C61BB8">
        <w:rPr>
          <w:rFonts w:ascii="Consolas" w:hAnsi="Consolas" w:cs="Courier New"/>
          <w:color w:val="008800"/>
          <w:sz w:val="17"/>
          <w:szCs w:val="17"/>
          <w:lang w:val="en-US"/>
        </w:rPr>
        <w:t>"</w:t>
      </w:r>
      <w:proofErr w:type="gramStart"/>
      <w:r w:rsidRPr="00C61BB8">
        <w:rPr>
          <w:rFonts w:ascii="Consolas" w:hAnsi="Consolas" w:cs="Courier New"/>
          <w:color w:val="008800"/>
          <w:sz w:val="17"/>
          <w:szCs w:val="17"/>
          <w:lang w:val="en-US"/>
        </w:rPr>
        <w:t>demand(</w:t>
      </w:r>
      <w:proofErr w:type="gramEnd"/>
      <w:r w:rsidRPr="00C61BB8">
        <w:rPr>
          <w:rFonts w:ascii="Consolas" w:hAnsi="Consolas" w:cs="Courier New"/>
          <w:color w:val="008800"/>
          <w:sz w:val="17"/>
          <w:szCs w:val="17"/>
          <w:lang w:val="en-US"/>
        </w:rPr>
        <w:t>"</w:t>
      </w:r>
      <w:r w:rsidRPr="00C61BB8">
        <w:rPr>
          <w:rFonts w:ascii="Consolas" w:hAnsi="Consolas" w:cs="Courier New"/>
          <w:color w:val="000000"/>
          <w:sz w:val="17"/>
          <w:szCs w:val="17"/>
          <w:lang w:val="en-US"/>
        </w:rPr>
        <w:t xml:space="preserve"> </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demand </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w:t>
      </w:r>
      <w:r w:rsidRPr="00C61BB8">
        <w:rPr>
          <w:rFonts w:ascii="Consolas" w:hAnsi="Consolas" w:cs="Courier New"/>
          <w:color w:val="008800"/>
          <w:sz w:val="17"/>
          <w:szCs w:val="17"/>
          <w:lang w:val="en-US"/>
        </w:rPr>
        <w:t>")"</w:t>
      </w:r>
      <w:r w:rsidRPr="00C61BB8">
        <w:rPr>
          <w:rFonts w:ascii="Consolas" w:hAnsi="Consolas" w:cs="Courier New"/>
          <w:color w:val="666600"/>
          <w:sz w:val="17"/>
          <w:szCs w:val="17"/>
          <w:lang w:val="en-US"/>
        </w:rPr>
        <w:t>;</w:t>
      </w:r>
    </w:p>
    <w:p w14:paraId="1CD83604" w14:textId="7777777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129356"/>
        <w:rPr>
          <w:rFonts w:ascii="Consolas" w:hAnsi="Consolas" w:cs="Courier New"/>
          <w:sz w:val="17"/>
          <w:szCs w:val="17"/>
          <w:lang w:val="en-US"/>
        </w:rPr>
      </w:pPr>
      <w:r w:rsidRPr="00C61BB8">
        <w:rPr>
          <w:rFonts w:ascii="Consolas" w:hAnsi="Consolas" w:cs="Courier New"/>
          <w:sz w:val="17"/>
          <w:szCs w:val="17"/>
          <w:lang w:val="en-US"/>
        </w:rPr>
        <w:t xml:space="preserve">16. </w:t>
      </w:r>
      <w:r w:rsidRPr="00C61BB8">
        <w:rPr>
          <w:rFonts w:ascii="Consolas" w:hAnsi="Consolas" w:cs="Courier New"/>
          <w:color w:val="000000"/>
          <w:sz w:val="17"/>
          <w:szCs w:val="17"/>
          <w:lang w:val="en-US"/>
        </w:rPr>
        <w:t xml:space="preserve">        </w:t>
      </w:r>
      <w:r w:rsidRPr="00C61BB8">
        <w:rPr>
          <w:rFonts w:ascii="Consolas" w:hAnsi="Consolas" w:cs="Courier New"/>
          <w:color w:val="660066"/>
          <w:sz w:val="17"/>
          <w:szCs w:val="17"/>
          <w:lang w:val="en-US"/>
        </w:rPr>
        <w:t>Literal</w:t>
      </w:r>
      <w:r w:rsidRPr="00C61BB8">
        <w:rPr>
          <w:rFonts w:ascii="Consolas" w:hAnsi="Consolas" w:cs="Courier New"/>
          <w:color w:val="000000"/>
          <w:sz w:val="17"/>
          <w:szCs w:val="17"/>
          <w:lang w:val="en-US"/>
        </w:rPr>
        <w:t xml:space="preserve"> </w:t>
      </w:r>
      <w:proofErr w:type="spellStart"/>
      <w:r w:rsidRPr="00C61BB8">
        <w:rPr>
          <w:rFonts w:ascii="Consolas" w:hAnsi="Consolas" w:cs="Courier New"/>
          <w:color w:val="000000"/>
          <w:sz w:val="17"/>
          <w:szCs w:val="17"/>
          <w:lang w:val="en-US"/>
        </w:rPr>
        <w:t>demandBelief</w:t>
      </w:r>
      <w:proofErr w:type="spellEnd"/>
      <w:r w:rsidRPr="00C61BB8">
        <w:rPr>
          <w:rFonts w:ascii="Consolas" w:hAnsi="Consolas" w:cs="Courier New"/>
          <w:color w:val="000000"/>
          <w:sz w:val="17"/>
          <w:szCs w:val="17"/>
          <w:lang w:val="en-US"/>
        </w:rPr>
        <w:t xml:space="preserve"> </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w:t>
      </w:r>
      <w:proofErr w:type="spellStart"/>
      <w:r w:rsidRPr="00C61BB8">
        <w:rPr>
          <w:rFonts w:ascii="Consolas" w:hAnsi="Consolas" w:cs="Courier New"/>
          <w:color w:val="660066"/>
          <w:sz w:val="17"/>
          <w:szCs w:val="17"/>
          <w:lang w:val="en-US"/>
        </w:rPr>
        <w:t>Literal</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parseLiteral</w:t>
      </w:r>
      <w:proofErr w:type="spellEnd"/>
      <w:r w:rsidRPr="00C61BB8">
        <w:rPr>
          <w:rFonts w:ascii="Consolas" w:hAnsi="Consolas" w:cs="Courier New"/>
          <w:color w:val="666600"/>
          <w:sz w:val="17"/>
          <w:szCs w:val="17"/>
          <w:lang w:val="en-US"/>
        </w:rPr>
        <w:t>(</w:t>
      </w:r>
      <w:proofErr w:type="spellStart"/>
      <w:r w:rsidRPr="00C61BB8">
        <w:rPr>
          <w:rFonts w:ascii="Consolas" w:hAnsi="Consolas" w:cs="Courier New"/>
          <w:color w:val="000000"/>
          <w:sz w:val="17"/>
          <w:szCs w:val="17"/>
          <w:lang w:val="en-US"/>
        </w:rPr>
        <w:t>demandStr</w:t>
      </w:r>
      <w:proofErr w:type="spellEnd"/>
      <w:proofErr w:type="gramStart"/>
      <w:r w:rsidRPr="00C61BB8">
        <w:rPr>
          <w:rFonts w:ascii="Consolas" w:hAnsi="Consolas" w:cs="Courier New"/>
          <w:color w:val="666600"/>
          <w:sz w:val="17"/>
          <w:szCs w:val="17"/>
          <w:lang w:val="en-US"/>
        </w:rPr>
        <w:t>);</w:t>
      </w:r>
      <w:proofErr w:type="gramEnd"/>
    </w:p>
    <w:p w14:paraId="2D9CE888" w14:textId="7777777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129356"/>
        <w:rPr>
          <w:rFonts w:ascii="Consolas" w:hAnsi="Consolas" w:cs="Courier New"/>
          <w:sz w:val="17"/>
          <w:szCs w:val="17"/>
          <w:lang w:val="en-US"/>
        </w:rPr>
      </w:pPr>
      <w:r w:rsidRPr="00C61BB8">
        <w:rPr>
          <w:rFonts w:ascii="Consolas" w:hAnsi="Consolas" w:cs="Courier New"/>
          <w:sz w:val="17"/>
          <w:szCs w:val="17"/>
          <w:lang w:val="en-US"/>
        </w:rPr>
        <w:t xml:space="preserve">17. </w:t>
      </w:r>
      <w:r w:rsidRPr="00C61BB8">
        <w:rPr>
          <w:rFonts w:ascii="Consolas" w:hAnsi="Consolas" w:cs="Courier New"/>
          <w:color w:val="000000"/>
          <w:sz w:val="17"/>
          <w:szCs w:val="17"/>
          <w:lang w:val="en-US"/>
        </w:rPr>
        <w:t xml:space="preserve">        </w:t>
      </w:r>
      <w:proofErr w:type="spellStart"/>
      <w:proofErr w:type="gramStart"/>
      <w:r w:rsidRPr="00C61BB8">
        <w:rPr>
          <w:rFonts w:ascii="Consolas" w:hAnsi="Consolas" w:cs="Courier New"/>
          <w:color w:val="000000"/>
          <w:sz w:val="17"/>
          <w:szCs w:val="17"/>
          <w:lang w:val="en-US"/>
        </w:rPr>
        <w:t>addPercept</w:t>
      </w:r>
      <w:proofErr w:type="spellEnd"/>
      <w:r w:rsidRPr="00C61BB8">
        <w:rPr>
          <w:rFonts w:ascii="Consolas" w:hAnsi="Consolas" w:cs="Courier New"/>
          <w:color w:val="666600"/>
          <w:sz w:val="17"/>
          <w:szCs w:val="17"/>
          <w:lang w:val="en-US"/>
        </w:rPr>
        <w:t>(</w:t>
      </w:r>
      <w:proofErr w:type="gramEnd"/>
      <w:r w:rsidRPr="00C61BB8">
        <w:rPr>
          <w:rFonts w:ascii="Consolas" w:hAnsi="Consolas" w:cs="Courier New"/>
          <w:color w:val="008800"/>
          <w:sz w:val="17"/>
          <w:szCs w:val="17"/>
          <w:lang w:val="en-US"/>
        </w:rPr>
        <w:t>"prosumer1"</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w:t>
      </w:r>
      <w:proofErr w:type="spellStart"/>
      <w:r w:rsidRPr="00C61BB8">
        <w:rPr>
          <w:rFonts w:ascii="Consolas" w:hAnsi="Consolas" w:cs="Courier New"/>
          <w:color w:val="000000"/>
          <w:sz w:val="17"/>
          <w:szCs w:val="17"/>
          <w:lang w:val="en-US"/>
        </w:rPr>
        <w:t>demandBelief</w:t>
      </w:r>
      <w:proofErr w:type="spellEnd"/>
      <w:r w:rsidRPr="00C61BB8">
        <w:rPr>
          <w:rFonts w:ascii="Consolas" w:hAnsi="Consolas" w:cs="Courier New"/>
          <w:color w:val="666600"/>
          <w:sz w:val="17"/>
          <w:szCs w:val="17"/>
          <w:lang w:val="en-US"/>
        </w:rPr>
        <w:t>);</w:t>
      </w:r>
    </w:p>
    <w:p w14:paraId="77918245" w14:textId="7777777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129356"/>
        <w:rPr>
          <w:rFonts w:ascii="Consolas" w:hAnsi="Consolas" w:cs="Courier New"/>
          <w:sz w:val="17"/>
          <w:szCs w:val="17"/>
          <w:lang w:val="en-US"/>
        </w:rPr>
      </w:pPr>
      <w:r w:rsidRPr="00C61BB8">
        <w:rPr>
          <w:rFonts w:ascii="Consolas" w:hAnsi="Consolas" w:cs="Courier New"/>
          <w:sz w:val="17"/>
          <w:szCs w:val="17"/>
          <w:lang w:val="en-US"/>
        </w:rPr>
        <w:t xml:space="preserve">18. </w:t>
      </w:r>
      <w:r w:rsidRPr="00C61BB8">
        <w:rPr>
          <w:rFonts w:ascii="Consolas" w:hAnsi="Consolas" w:cs="Courier New"/>
          <w:color w:val="000000"/>
          <w:sz w:val="17"/>
          <w:szCs w:val="17"/>
          <w:lang w:val="en-US"/>
        </w:rPr>
        <w:t xml:space="preserve">        </w:t>
      </w:r>
      <w:proofErr w:type="gramStart"/>
      <w:r w:rsidRPr="00C61BB8">
        <w:rPr>
          <w:rFonts w:ascii="Consolas" w:hAnsi="Consolas" w:cs="Courier New"/>
          <w:color w:val="000000"/>
          <w:sz w:val="17"/>
          <w:szCs w:val="17"/>
          <w:lang w:val="en-US"/>
        </w:rPr>
        <w:t>logger</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info</w:t>
      </w:r>
      <w:r w:rsidRPr="00C61BB8">
        <w:rPr>
          <w:rFonts w:ascii="Consolas" w:hAnsi="Consolas" w:cs="Courier New"/>
          <w:color w:val="666600"/>
          <w:sz w:val="17"/>
          <w:szCs w:val="17"/>
          <w:lang w:val="en-US"/>
        </w:rPr>
        <w:t>(</w:t>
      </w:r>
      <w:proofErr w:type="gramEnd"/>
      <w:r w:rsidRPr="00C61BB8">
        <w:rPr>
          <w:rFonts w:ascii="Consolas" w:hAnsi="Consolas" w:cs="Courier New"/>
          <w:color w:val="008800"/>
          <w:sz w:val="17"/>
          <w:szCs w:val="17"/>
          <w:lang w:val="en-US"/>
        </w:rPr>
        <w:t>"Added belief to prosumer1: "</w:t>
      </w:r>
      <w:r w:rsidRPr="00C61BB8">
        <w:rPr>
          <w:rFonts w:ascii="Consolas" w:hAnsi="Consolas" w:cs="Courier New"/>
          <w:color w:val="000000"/>
          <w:sz w:val="17"/>
          <w:szCs w:val="17"/>
          <w:lang w:val="en-US"/>
        </w:rPr>
        <w:t xml:space="preserve"> </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w:t>
      </w:r>
      <w:proofErr w:type="spellStart"/>
      <w:r w:rsidRPr="00C61BB8">
        <w:rPr>
          <w:rFonts w:ascii="Consolas" w:hAnsi="Consolas" w:cs="Courier New"/>
          <w:color w:val="000000"/>
          <w:sz w:val="17"/>
          <w:szCs w:val="17"/>
          <w:lang w:val="en-US"/>
        </w:rPr>
        <w:t>demandStr</w:t>
      </w:r>
      <w:proofErr w:type="spellEnd"/>
      <w:r w:rsidRPr="00C61BB8">
        <w:rPr>
          <w:rFonts w:ascii="Consolas" w:hAnsi="Consolas" w:cs="Courier New"/>
          <w:color w:val="666600"/>
          <w:sz w:val="17"/>
          <w:szCs w:val="17"/>
          <w:lang w:val="en-US"/>
        </w:rPr>
        <w:t>);</w:t>
      </w:r>
    </w:p>
    <w:p w14:paraId="243F7B3E" w14:textId="7777777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129356"/>
        <w:rPr>
          <w:rFonts w:ascii="Consolas" w:hAnsi="Consolas" w:cs="Courier New"/>
          <w:sz w:val="17"/>
          <w:szCs w:val="17"/>
          <w:lang w:val="en-US"/>
        </w:rPr>
      </w:pPr>
      <w:r w:rsidRPr="00C61BB8">
        <w:rPr>
          <w:rFonts w:ascii="Consolas" w:hAnsi="Consolas" w:cs="Courier New"/>
          <w:sz w:val="17"/>
          <w:szCs w:val="17"/>
          <w:lang w:val="en-US"/>
        </w:rPr>
        <w:t xml:space="preserve">19. </w:t>
      </w:r>
      <w:r w:rsidRPr="00C61BB8">
        <w:rPr>
          <w:rFonts w:ascii="Consolas" w:hAnsi="Consolas" w:cs="Courier New"/>
          <w:color w:val="000000"/>
          <w:sz w:val="17"/>
          <w:szCs w:val="17"/>
          <w:lang w:val="en-US"/>
        </w:rPr>
        <w:t> </w:t>
      </w:r>
    </w:p>
    <w:p w14:paraId="3267BBD6" w14:textId="7777777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129356"/>
        <w:rPr>
          <w:rFonts w:ascii="Consolas" w:hAnsi="Consolas" w:cs="Courier New"/>
          <w:sz w:val="17"/>
          <w:szCs w:val="17"/>
          <w:lang w:val="en-US"/>
        </w:rPr>
      </w:pPr>
      <w:r w:rsidRPr="00C61BB8">
        <w:rPr>
          <w:rFonts w:ascii="Consolas" w:hAnsi="Consolas" w:cs="Courier New"/>
          <w:sz w:val="17"/>
          <w:szCs w:val="17"/>
          <w:lang w:val="en-US"/>
        </w:rPr>
        <w:t xml:space="preserve">20. </w:t>
      </w:r>
      <w:r w:rsidRPr="00C61BB8">
        <w:rPr>
          <w:rFonts w:ascii="Consolas" w:hAnsi="Consolas" w:cs="Courier New"/>
          <w:color w:val="000000"/>
          <w:sz w:val="17"/>
          <w:szCs w:val="17"/>
          <w:lang w:val="en-US"/>
        </w:rPr>
        <w:t xml:space="preserve">        </w:t>
      </w:r>
      <w:r w:rsidRPr="00C61BB8">
        <w:rPr>
          <w:rFonts w:ascii="Consolas" w:hAnsi="Consolas" w:cs="Courier New"/>
          <w:color w:val="660066"/>
          <w:sz w:val="17"/>
          <w:szCs w:val="17"/>
          <w:lang w:val="en-US"/>
        </w:rPr>
        <w:t>String</w:t>
      </w:r>
      <w:r w:rsidRPr="00C61BB8">
        <w:rPr>
          <w:rFonts w:ascii="Consolas" w:hAnsi="Consolas" w:cs="Courier New"/>
          <w:color w:val="000000"/>
          <w:sz w:val="17"/>
          <w:szCs w:val="17"/>
          <w:lang w:val="en-US"/>
        </w:rPr>
        <w:t xml:space="preserve"> </w:t>
      </w:r>
      <w:proofErr w:type="spellStart"/>
      <w:r w:rsidRPr="00C61BB8">
        <w:rPr>
          <w:rFonts w:ascii="Consolas" w:hAnsi="Consolas" w:cs="Courier New"/>
          <w:color w:val="000000"/>
          <w:sz w:val="17"/>
          <w:szCs w:val="17"/>
          <w:lang w:val="en-US"/>
        </w:rPr>
        <w:t>neighborStr</w:t>
      </w:r>
      <w:proofErr w:type="spellEnd"/>
      <w:r w:rsidRPr="00C61BB8">
        <w:rPr>
          <w:rFonts w:ascii="Consolas" w:hAnsi="Consolas" w:cs="Courier New"/>
          <w:color w:val="000000"/>
          <w:sz w:val="17"/>
          <w:szCs w:val="17"/>
          <w:lang w:val="en-US"/>
        </w:rPr>
        <w:t xml:space="preserve"> </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w:t>
      </w:r>
      <w:r w:rsidRPr="00C61BB8">
        <w:rPr>
          <w:rFonts w:ascii="Consolas" w:hAnsi="Consolas" w:cs="Courier New"/>
          <w:color w:val="008800"/>
          <w:sz w:val="17"/>
          <w:szCs w:val="17"/>
          <w:lang w:val="en-US"/>
        </w:rPr>
        <w:t>"neighbor(prosumer2)</w:t>
      </w:r>
      <w:proofErr w:type="gramStart"/>
      <w:r w:rsidRPr="00C61BB8">
        <w:rPr>
          <w:rFonts w:ascii="Consolas" w:hAnsi="Consolas" w:cs="Courier New"/>
          <w:color w:val="008800"/>
          <w:sz w:val="17"/>
          <w:szCs w:val="17"/>
          <w:lang w:val="en-US"/>
        </w:rPr>
        <w:t>"</w:t>
      </w:r>
      <w:r w:rsidRPr="00C61BB8">
        <w:rPr>
          <w:rFonts w:ascii="Consolas" w:hAnsi="Consolas" w:cs="Courier New"/>
          <w:color w:val="666600"/>
          <w:sz w:val="17"/>
          <w:szCs w:val="17"/>
          <w:lang w:val="en-US"/>
        </w:rPr>
        <w:t>;</w:t>
      </w:r>
      <w:proofErr w:type="gramEnd"/>
    </w:p>
    <w:p w14:paraId="509DD111" w14:textId="7777777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129356"/>
        <w:rPr>
          <w:rFonts w:ascii="Consolas" w:hAnsi="Consolas" w:cs="Courier New"/>
          <w:sz w:val="17"/>
          <w:szCs w:val="17"/>
          <w:lang w:val="en-US"/>
        </w:rPr>
      </w:pPr>
      <w:r w:rsidRPr="00C61BB8">
        <w:rPr>
          <w:rFonts w:ascii="Consolas" w:hAnsi="Consolas" w:cs="Courier New"/>
          <w:sz w:val="17"/>
          <w:szCs w:val="17"/>
          <w:lang w:val="en-US"/>
        </w:rPr>
        <w:t xml:space="preserve">21. </w:t>
      </w:r>
      <w:r w:rsidRPr="00C61BB8">
        <w:rPr>
          <w:rFonts w:ascii="Consolas" w:hAnsi="Consolas" w:cs="Courier New"/>
          <w:color w:val="000000"/>
          <w:sz w:val="17"/>
          <w:szCs w:val="17"/>
          <w:lang w:val="en-US"/>
        </w:rPr>
        <w:t xml:space="preserve">        </w:t>
      </w:r>
      <w:r w:rsidRPr="00C61BB8">
        <w:rPr>
          <w:rFonts w:ascii="Consolas" w:hAnsi="Consolas" w:cs="Courier New"/>
          <w:color w:val="660066"/>
          <w:sz w:val="17"/>
          <w:szCs w:val="17"/>
          <w:lang w:val="en-US"/>
        </w:rPr>
        <w:t>Literal</w:t>
      </w:r>
      <w:r w:rsidRPr="00C61BB8">
        <w:rPr>
          <w:rFonts w:ascii="Consolas" w:hAnsi="Consolas" w:cs="Courier New"/>
          <w:color w:val="000000"/>
          <w:sz w:val="17"/>
          <w:szCs w:val="17"/>
          <w:lang w:val="en-US"/>
        </w:rPr>
        <w:t xml:space="preserve"> </w:t>
      </w:r>
      <w:proofErr w:type="spellStart"/>
      <w:r w:rsidRPr="00C61BB8">
        <w:rPr>
          <w:rFonts w:ascii="Consolas" w:hAnsi="Consolas" w:cs="Courier New"/>
          <w:color w:val="000000"/>
          <w:sz w:val="17"/>
          <w:szCs w:val="17"/>
          <w:lang w:val="en-US"/>
        </w:rPr>
        <w:t>neighborBelief</w:t>
      </w:r>
      <w:proofErr w:type="spellEnd"/>
      <w:r w:rsidRPr="00C61BB8">
        <w:rPr>
          <w:rFonts w:ascii="Consolas" w:hAnsi="Consolas" w:cs="Courier New"/>
          <w:color w:val="000000"/>
          <w:sz w:val="17"/>
          <w:szCs w:val="17"/>
          <w:lang w:val="en-US"/>
        </w:rPr>
        <w:t xml:space="preserve"> </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w:t>
      </w:r>
      <w:proofErr w:type="spellStart"/>
      <w:r w:rsidRPr="00C61BB8">
        <w:rPr>
          <w:rFonts w:ascii="Consolas" w:hAnsi="Consolas" w:cs="Courier New"/>
          <w:color w:val="660066"/>
          <w:sz w:val="17"/>
          <w:szCs w:val="17"/>
          <w:lang w:val="en-US"/>
        </w:rPr>
        <w:t>Literal</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parseLiteral</w:t>
      </w:r>
      <w:proofErr w:type="spellEnd"/>
      <w:r w:rsidRPr="00C61BB8">
        <w:rPr>
          <w:rFonts w:ascii="Consolas" w:hAnsi="Consolas" w:cs="Courier New"/>
          <w:color w:val="666600"/>
          <w:sz w:val="17"/>
          <w:szCs w:val="17"/>
          <w:lang w:val="en-US"/>
        </w:rPr>
        <w:t>(</w:t>
      </w:r>
      <w:proofErr w:type="spellStart"/>
      <w:r w:rsidRPr="00C61BB8">
        <w:rPr>
          <w:rFonts w:ascii="Consolas" w:hAnsi="Consolas" w:cs="Courier New"/>
          <w:color w:val="000000"/>
          <w:sz w:val="17"/>
          <w:szCs w:val="17"/>
          <w:lang w:val="en-US"/>
        </w:rPr>
        <w:t>neighborStr</w:t>
      </w:r>
      <w:proofErr w:type="spellEnd"/>
      <w:proofErr w:type="gramStart"/>
      <w:r w:rsidRPr="00C61BB8">
        <w:rPr>
          <w:rFonts w:ascii="Consolas" w:hAnsi="Consolas" w:cs="Courier New"/>
          <w:color w:val="666600"/>
          <w:sz w:val="17"/>
          <w:szCs w:val="17"/>
          <w:lang w:val="en-US"/>
        </w:rPr>
        <w:t>);</w:t>
      </w:r>
      <w:proofErr w:type="gramEnd"/>
    </w:p>
    <w:p w14:paraId="516A4839" w14:textId="7777777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129356"/>
        <w:rPr>
          <w:rFonts w:ascii="Consolas" w:hAnsi="Consolas" w:cs="Courier New"/>
          <w:sz w:val="17"/>
          <w:szCs w:val="17"/>
          <w:lang w:val="en-US"/>
        </w:rPr>
      </w:pPr>
      <w:r w:rsidRPr="00C61BB8">
        <w:rPr>
          <w:rFonts w:ascii="Consolas" w:hAnsi="Consolas" w:cs="Courier New"/>
          <w:sz w:val="17"/>
          <w:szCs w:val="17"/>
          <w:lang w:val="en-US"/>
        </w:rPr>
        <w:t xml:space="preserve">22. </w:t>
      </w:r>
      <w:r w:rsidRPr="00C61BB8">
        <w:rPr>
          <w:rFonts w:ascii="Consolas" w:hAnsi="Consolas" w:cs="Courier New"/>
          <w:color w:val="000000"/>
          <w:sz w:val="17"/>
          <w:szCs w:val="17"/>
          <w:lang w:val="en-US"/>
        </w:rPr>
        <w:t xml:space="preserve">        </w:t>
      </w:r>
      <w:proofErr w:type="spellStart"/>
      <w:proofErr w:type="gramStart"/>
      <w:r w:rsidRPr="00C61BB8">
        <w:rPr>
          <w:rFonts w:ascii="Consolas" w:hAnsi="Consolas" w:cs="Courier New"/>
          <w:color w:val="000000"/>
          <w:sz w:val="17"/>
          <w:szCs w:val="17"/>
          <w:lang w:val="en-US"/>
        </w:rPr>
        <w:t>addPercept</w:t>
      </w:r>
      <w:proofErr w:type="spellEnd"/>
      <w:r w:rsidRPr="00C61BB8">
        <w:rPr>
          <w:rFonts w:ascii="Consolas" w:hAnsi="Consolas" w:cs="Courier New"/>
          <w:color w:val="666600"/>
          <w:sz w:val="17"/>
          <w:szCs w:val="17"/>
          <w:lang w:val="en-US"/>
        </w:rPr>
        <w:t>(</w:t>
      </w:r>
      <w:proofErr w:type="gramEnd"/>
      <w:r w:rsidRPr="00C61BB8">
        <w:rPr>
          <w:rFonts w:ascii="Consolas" w:hAnsi="Consolas" w:cs="Courier New"/>
          <w:color w:val="008800"/>
          <w:sz w:val="17"/>
          <w:szCs w:val="17"/>
          <w:lang w:val="en-US"/>
        </w:rPr>
        <w:t>"prosumer1"</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w:t>
      </w:r>
      <w:proofErr w:type="spellStart"/>
      <w:r w:rsidRPr="00C61BB8">
        <w:rPr>
          <w:rFonts w:ascii="Consolas" w:hAnsi="Consolas" w:cs="Courier New"/>
          <w:color w:val="000000"/>
          <w:sz w:val="17"/>
          <w:szCs w:val="17"/>
          <w:lang w:val="en-US"/>
        </w:rPr>
        <w:t>neighborBelief</w:t>
      </w:r>
      <w:proofErr w:type="spellEnd"/>
      <w:r w:rsidRPr="00C61BB8">
        <w:rPr>
          <w:rFonts w:ascii="Consolas" w:hAnsi="Consolas" w:cs="Courier New"/>
          <w:color w:val="666600"/>
          <w:sz w:val="17"/>
          <w:szCs w:val="17"/>
          <w:lang w:val="en-US"/>
        </w:rPr>
        <w:t>);</w:t>
      </w:r>
    </w:p>
    <w:p w14:paraId="7561A4BF" w14:textId="7777777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129356"/>
        <w:rPr>
          <w:rFonts w:ascii="Consolas" w:hAnsi="Consolas" w:cs="Courier New"/>
          <w:sz w:val="17"/>
          <w:szCs w:val="17"/>
          <w:lang w:val="en-US"/>
        </w:rPr>
      </w:pPr>
      <w:r w:rsidRPr="00C61BB8">
        <w:rPr>
          <w:rFonts w:ascii="Consolas" w:hAnsi="Consolas" w:cs="Courier New"/>
          <w:sz w:val="17"/>
          <w:szCs w:val="17"/>
          <w:lang w:val="en-US"/>
        </w:rPr>
        <w:t xml:space="preserve">23. </w:t>
      </w:r>
      <w:r w:rsidRPr="00C61BB8">
        <w:rPr>
          <w:rFonts w:ascii="Consolas" w:hAnsi="Consolas" w:cs="Courier New"/>
          <w:color w:val="000000"/>
          <w:sz w:val="17"/>
          <w:szCs w:val="17"/>
          <w:lang w:val="en-US"/>
        </w:rPr>
        <w:t xml:space="preserve">        </w:t>
      </w:r>
      <w:proofErr w:type="gramStart"/>
      <w:r w:rsidRPr="00C61BB8">
        <w:rPr>
          <w:rFonts w:ascii="Consolas" w:hAnsi="Consolas" w:cs="Courier New"/>
          <w:color w:val="000000"/>
          <w:sz w:val="17"/>
          <w:szCs w:val="17"/>
          <w:lang w:val="en-US"/>
        </w:rPr>
        <w:t>logger</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info</w:t>
      </w:r>
      <w:r w:rsidRPr="00C61BB8">
        <w:rPr>
          <w:rFonts w:ascii="Consolas" w:hAnsi="Consolas" w:cs="Courier New"/>
          <w:color w:val="666600"/>
          <w:sz w:val="17"/>
          <w:szCs w:val="17"/>
          <w:lang w:val="en-US"/>
        </w:rPr>
        <w:t>(</w:t>
      </w:r>
      <w:proofErr w:type="gramEnd"/>
      <w:r w:rsidRPr="00C61BB8">
        <w:rPr>
          <w:rFonts w:ascii="Consolas" w:hAnsi="Consolas" w:cs="Courier New"/>
          <w:color w:val="008800"/>
          <w:sz w:val="17"/>
          <w:szCs w:val="17"/>
          <w:lang w:val="en-US"/>
        </w:rPr>
        <w:t>"Added belief to prosumer1: "</w:t>
      </w:r>
      <w:r w:rsidRPr="00C61BB8">
        <w:rPr>
          <w:rFonts w:ascii="Consolas" w:hAnsi="Consolas" w:cs="Courier New"/>
          <w:color w:val="000000"/>
          <w:sz w:val="17"/>
          <w:szCs w:val="17"/>
          <w:lang w:val="en-US"/>
        </w:rPr>
        <w:t xml:space="preserve"> </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w:t>
      </w:r>
      <w:proofErr w:type="spellStart"/>
      <w:r w:rsidRPr="00C61BB8">
        <w:rPr>
          <w:rFonts w:ascii="Consolas" w:hAnsi="Consolas" w:cs="Courier New"/>
          <w:color w:val="000000"/>
          <w:sz w:val="17"/>
          <w:szCs w:val="17"/>
          <w:lang w:val="en-US"/>
        </w:rPr>
        <w:t>neighborStr</w:t>
      </w:r>
      <w:proofErr w:type="spellEnd"/>
      <w:r w:rsidRPr="00C61BB8">
        <w:rPr>
          <w:rFonts w:ascii="Consolas" w:hAnsi="Consolas" w:cs="Courier New"/>
          <w:color w:val="666600"/>
          <w:sz w:val="17"/>
          <w:szCs w:val="17"/>
          <w:lang w:val="en-US"/>
        </w:rPr>
        <w:t>);</w:t>
      </w:r>
    </w:p>
    <w:p w14:paraId="5CD38D97" w14:textId="3AEBB5CB" w:rsidR="00C61BB8" w:rsidRPr="00574473"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129356"/>
        <w:rPr>
          <w:rFonts w:ascii="Consolas" w:hAnsi="Consolas" w:cs="Courier New"/>
          <w:color w:val="666600"/>
          <w:sz w:val="17"/>
          <w:szCs w:val="17"/>
          <w:lang w:val="en-US"/>
        </w:rPr>
      </w:pPr>
      <w:r w:rsidRPr="00574473">
        <w:rPr>
          <w:rFonts w:ascii="Consolas" w:hAnsi="Consolas" w:cs="Courier New"/>
          <w:sz w:val="17"/>
          <w:szCs w:val="17"/>
          <w:lang w:val="en-US"/>
        </w:rPr>
        <w:t xml:space="preserve">24. </w:t>
      </w:r>
      <w:r w:rsidRPr="00574473">
        <w:rPr>
          <w:rFonts w:ascii="Consolas" w:hAnsi="Consolas" w:cs="Courier New"/>
          <w:color w:val="000000"/>
          <w:sz w:val="17"/>
          <w:szCs w:val="17"/>
          <w:lang w:val="en-US"/>
        </w:rPr>
        <w:t xml:space="preserve">  </w:t>
      </w:r>
      <w:proofErr w:type="gramStart"/>
      <w:r w:rsidRPr="00574473">
        <w:rPr>
          <w:rFonts w:ascii="Consolas" w:hAnsi="Consolas" w:cs="Courier New"/>
          <w:color w:val="000000"/>
          <w:sz w:val="17"/>
          <w:szCs w:val="17"/>
          <w:lang w:val="en-US"/>
        </w:rPr>
        <w:t xml:space="preserve">  </w:t>
      </w:r>
      <w:r w:rsidRPr="00574473">
        <w:rPr>
          <w:rFonts w:ascii="Consolas" w:hAnsi="Consolas" w:cs="Courier New"/>
          <w:color w:val="666600"/>
          <w:sz w:val="17"/>
          <w:szCs w:val="17"/>
          <w:lang w:val="en-US"/>
        </w:rPr>
        <w:t>}</w:t>
      </w:r>
      <w:proofErr w:type="gramEnd"/>
    </w:p>
    <w:p w14:paraId="742B40F9" w14:textId="0A462AC6" w:rsidR="007574AE" w:rsidRDefault="007574AE" w:rsidP="00F22FBA">
      <w:pPr>
        <w:pStyle w:val="Paragraph"/>
        <w:spacing w:before="0"/>
        <w:jc w:val="both"/>
        <w:rPr>
          <w:rFonts w:ascii="Liberation Serif" w:hAnsi="Liberation Serif"/>
          <w:b/>
          <w:bCs/>
          <w:noProof/>
          <w:sz w:val="28"/>
          <w:szCs w:val="28"/>
          <w:lang w:val="en-US"/>
        </w:rPr>
      </w:pPr>
    </w:p>
    <w:p w14:paraId="778026C7" w14:textId="0A6AD73F" w:rsidR="00C61BB8" w:rsidRPr="00C61BB8" w:rsidRDefault="00C61BB8" w:rsidP="00F22FBA">
      <w:pPr>
        <w:pStyle w:val="Paragraph"/>
        <w:spacing w:before="0"/>
        <w:jc w:val="both"/>
        <w:rPr>
          <w:rFonts w:ascii="Liberation Serif" w:hAnsi="Liberation Serif"/>
          <w:i/>
          <w:iCs/>
          <w:lang w:val="en-US"/>
        </w:rPr>
      </w:pPr>
      <w:r>
        <w:rPr>
          <w:rFonts w:ascii="Liberation Serif" w:hAnsi="Liberation Serif"/>
          <w:noProof/>
          <w:lang w:val="en-US"/>
        </w:rPr>
        <w:drawing>
          <wp:inline distT="0" distB="0" distL="0" distR="0" wp14:anchorId="4369A14E" wp14:editId="2A8648A8">
            <wp:extent cx="3222034" cy="2398816"/>
            <wp:effectExtent l="0" t="0" r="0" b="1905"/>
            <wp:docPr id="149216954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7772" cy="2403088"/>
                    </a:xfrm>
                    <a:prstGeom prst="rect">
                      <a:avLst/>
                    </a:prstGeom>
                    <a:noFill/>
                    <a:ln>
                      <a:noFill/>
                    </a:ln>
                  </pic:spPr>
                </pic:pic>
              </a:graphicData>
            </a:graphic>
          </wp:inline>
        </w:drawing>
      </w:r>
      <w:r w:rsidRPr="00C61BB8">
        <w:rPr>
          <w:rFonts w:ascii="Liberation Serif" w:hAnsi="Liberation Serif"/>
          <w:i/>
          <w:iCs/>
          <w:lang w:val="en-US"/>
        </w:rPr>
        <w:t>(Note: one example run)</w:t>
      </w:r>
    </w:p>
    <w:p w14:paraId="31D6D312" w14:textId="4698D87F" w:rsidR="00C61BB8" w:rsidRDefault="00C61BB8" w:rsidP="005E7ADB">
      <w:pPr>
        <w:pStyle w:val="Titolo1"/>
        <w:numPr>
          <w:ilvl w:val="0"/>
          <w:numId w:val="0"/>
        </w:numPr>
        <w:ind w:right="540"/>
        <w:rPr>
          <w:rFonts w:ascii="Liberation Serif" w:hAnsi="Liberation Serif" w:cs="Times New Roman"/>
          <w:b w:val="0"/>
          <w:bCs w:val="0"/>
          <w:kern w:val="0"/>
          <w:szCs w:val="24"/>
          <w:lang w:val="en-US"/>
        </w:rPr>
      </w:pPr>
      <w:r>
        <w:rPr>
          <w:rFonts w:ascii="Liberation Serif" w:hAnsi="Liberation Serif" w:cs="Times New Roman"/>
          <w:b w:val="0"/>
          <w:bCs w:val="0"/>
          <w:kern w:val="0"/>
          <w:szCs w:val="24"/>
          <w:lang w:val="en-US"/>
        </w:rPr>
        <w:lastRenderedPageBreak/>
        <w:t xml:space="preserve">In python-agentspeak, without having reached </w:t>
      </w:r>
      <w:proofErr w:type="gramStart"/>
      <w:r>
        <w:rPr>
          <w:rFonts w:ascii="Liberation Serif" w:hAnsi="Liberation Serif" w:cs="Times New Roman"/>
          <w:b w:val="0"/>
          <w:bCs w:val="0"/>
          <w:kern w:val="0"/>
          <w:szCs w:val="24"/>
          <w:lang w:val="en-US"/>
        </w:rPr>
        <w:t>a successful</w:t>
      </w:r>
      <w:proofErr w:type="gramEnd"/>
      <w:r>
        <w:rPr>
          <w:rFonts w:ascii="Liberation Serif" w:hAnsi="Liberation Serif" w:cs="Times New Roman"/>
          <w:b w:val="0"/>
          <w:bCs w:val="0"/>
          <w:kern w:val="0"/>
          <w:szCs w:val="24"/>
          <w:lang w:val="en-US"/>
        </w:rPr>
        <w:t xml:space="preserve"> implementation due to lack of documentation</w:t>
      </w:r>
      <w:r w:rsidR="00574473">
        <w:rPr>
          <w:rFonts w:ascii="Liberation Serif" w:hAnsi="Liberation Serif" w:cs="Times New Roman"/>
          <w:b w:val="0"/>
          <w:bCs w:val="0"/>
          <w:kern w:val="0"/>
          <w:szCs w:val="24"/>
          <w:lang w:val="en-US"/>
        </w:rPr>
        <w:t xml:space="preserve"> (</w:t>
      </w:r>
      <w:r w:rsidR="00574473" w:rsidRPr="00574473">
        <w:rPr>
          <w:rFonts w:ascii="Liberation Serif" w:hAnsi="Liberation Serif" w:cs="Times New Roman"/>
          <w:b w:val="0"/>
          <w:bCs w:val="0"/>
          <w:i/>
          <w:iCs/>
          <w:kern w:val="0"/>
          <w:szCs w:val="24"/>
          <w:lang w:val="en-US"/>
        </w:rPr>
        <w:t xml:space="preserve">I opened a related </w:t>
      </w:r>
      <w:proofErr w:type="spellStart"/>
      <w:r w:rsidR="00574473" w:rsidRPr="00574473">
        <w:rPr>
          <w:rFonts w:ascii="Liberation Serif" w:hAnsi="Liberation Serif" w:cs="Times New Roman"/>
          <w:b w:val="0"/>
          <w:bCs w:val="0"/>
          <w:i/>
          <w:iCs/>
          <w:kern w:val="0"/>
          <w:szCs w:val="24"/>
          <w:lang w:val="en-US"/>
        </w:rPr>
        <w:t>Github</w:t>
      </w:r>
      <w:proofErr w:type="spellEnd"/>
      <w:r w:rsidR="00574473" w:rsidRPr="00574473">
        <w:rPr>
          <w:rFonts w:ascii="Liberation Serif" w:hAnsi="Liberation Serif" w:cs="Times New Roman"/>
          <w:b w:val="0"/>
          <w:bCs w:val="0"/>
          <w:i/>
          <w:iCs/>
          <w:kern w:val="0"/>
          <w:szCs w:val="24"/>
          <w:lang w:val="en-US"/>
        </w:rPr>
        <w:t xml:space="preserve"> issue</w:t>
      </w:r>
      <w:r w:rsidR="00574473">
        <w:rPr>
          <w:rFonts w:ascii="Liberation Serif" w:hAnsi="Liberation Serif" w:cs="Times New Roman"/>
          <w:b w:val="0"/>
          <w:bCs w:val="0"/>
          <w:kern w:val="0"/>
          <w:szCs w:val="24"/>
          <w:lang w:val="en-US"/>
        </w:rPr>
        <w:t>)</w:t>
      </w:r>
      <w:r>
        <w:rPr>
          <w:rFonts w:ascii="Liberation Serif" w:hAnsi="Liberation Serif" w:cs="Times New Roman"/>
          <w:b w:val="0"/>
          <w:bCs w:val="0"/>
          <w:kern w:val="0"/>
          <w:szCs w:val="24"/>
          <w:lang w:val="en-US"/>
        </w:rPr>
        <w:t>, the code would adhere to the following schema:</w:t>
      </w:r>
    </w:p>
    <w:p w14:paraId="10916D7F" w14:textId="7777777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5703496"/>
        <w:rPr>
          <w:rFonts w:ascii="Consolas" w:hAnsi="Consolas" w:cs="Courier New"/>
          <w:sz w:val="17"/>
          <w:szCs w:val="17"/>
          <w:lang w:val="en-US"/>
        </w:rPr>
      </w:pPr>
      <w:proofErr w:type="gramStart"/>
      <w:r w:rsidRPr="00C61BB8">
        <w:rPr>
          <w:rFonts w:ascii="Consolas" w:hAnsi="Consolas" w:cs="Courier New"/>
          <w:sz w:val="17"/>
          <w:szCs w:val="17"/>
          <w:lang w:val="en-US"/>
        </w:rPr>
        <w:t xml:space="preserve">1. </w:t>
      </w:r>
      <w:r w:rsidRPr="00C61BB8">
        <w:rPr>
          <w:rFonts w:ascii="Consolas" w:hAnsi="Consolas" w:cs="Courier New"/>
          <w:color w:val="006666"/>
          <w:sz w:val="17"/>
          <w:szCs w:val="17"/>
          <w:lang w:val="en-US"/>
        </w:rPr>
        <w:t>@actions</w:t>
      </w:r>
      <w:r w:rsidRPr="00C61BB8">
        <w:rPr>
          <w:rFonts w:ascii="Consolas" w:hAnsi="Consolas" w:cs="Courier New"/>
          <w:color w:val="666600"/>
          <w:sz w:val="17"/>
          <w:szCs w:val="17"/>
          <w:lang w:val="en-US"/>
        </w:rPr>
        <w:t>.</w:t>
      </w:r>
      <w:r w:rsidRPr="00C61BB8">
        <w:rPr>
          <w:rFonts w:ascii="Consolas" w:hAnsi="Consolas" w:cs="Courier New"/>
          <w:color w:val="000088"/>
          <w:sz w:val="17"/>
          <w:szCs w:val="17"/>
          <w:lang w:val="en-US"/>
        </w:rPr>
        <w:t>add</w:t>
      </w:r>
      <w:r w:rsidRPr="00C61BB8">
        <w:rPr>
          <w:rFonts w:ascii="Consolas" w:hAnsi="Consolas" w:cs="Courier New"/>
          <w:color w:val="666600"/>
          <w:sz w:val="17"/>
          <w:szCs w:val="17"/>
          <w:lang w:val="en-US"/>
        </w:rPr>
        <w:t>(</w:t>
      </w:r>
      <w:proofErr w:type="gramEnd"/>
      <w:r w:rsidRPr="00C61BB8">
        <w:rPr>
          <w:rFonts w:ascii="Consolas" w:hAnsi="Consolas" w:cs="Courier New"/>
          <w:color w:val="000000"/>
          <w:sz w:val="17"/>
          <w:szCs w:val="17"/>
          <w:lang w:val="en-US"/>
        </w:rPr>
        <w:t>functor</w:t>
      </w:r>
      <w:r w:rsidRPr="00C61BB8">
        <w:rPr>
          <w:rFonts w:ascii="Consolas" w:hAnsi="Consolas" w:cs="Courier New"/>
          <w:color w:val="666600"/>
          <w:sz w:val="17"/>
          <w:szCs w:val="17"/>
          <w:lang w:val="en-US"/>
        </w:rPr>
        <w:t>=</w:t>
      </w:r>
      <w:r w:rsidRPr="00C61BB8">
        <w:rPr>
          <w:rFonts w:ascii="Consolas" w:hAnsi="Consolas" w:cs="Courier New"/>
          <w:color w:val="008800"/>
          <w:sz w:val="17"/>
          <w:szCs w:val="17"/>
          <w:lang w:val="en-US"/>
        </w:rPr>
        <w:t>"set_belief"</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arity</w:t>
      </w:r>
      <w:r w:rsidRPr="00C61BB8">
        <w:rPr>
          <w:rFonts w:ascii="Consolas" w:hAnsi="Consolas" w:cs="Courier New"/>
          <w:color w:val="666600"/>
          <w:sz w:val="17"/>
          <w:szCs w:val="17"/>
          <w:lang w:val="en-US"/>
        </w:rPr>
        <w:t>=</w:t>
      </w:r>
      <w:r w:rsidRPr="00C61BB8">
        <w:rPr>
          <w:rFonts w:ascii="Consolas" w:hAnsi="Consolas" w:cs="Courier New"/>
          <w:color w:val="006666"/>
          <w:sz w:val="17"/>
          <w:szCs w:val="17"/>
          <w:lang w:val="en-US"/>
        </w:rPr>
        <w:t>2</w:t>
      </w:r>
      <w:r w:rsidRPr="00C61BB8">
        <w:rPr>
          <w:rFonts w:ascii="Consolas" w:hAnsi="Consolas" w:cs="Courier New"/>
          <w:color w:val="666600"/>
          <w:sz w:val="17"/>
          <w:szCs w:val="17"/>
          <w:lang w:val="en-US"/>
        </w:rPr>
        <w:t>)</w:t>
      </w:r>
    </w:p>
    <w:p w14:paraId="36224A93" w14:textId="7777777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5703496"/>
        <w:rPr>
          <w:rFonts w:ascii="Consolas" w:hAnsi="Consolas" w:cs="Courier New"/>
          <w:sz w:val="17"/>
          <w:szCs w:val="17"/>
          <w:lang w:val="en-US"/>
        </w:rPr>
      </w:pPr>
      <w:r w:rsidRPr="00C61BB8">
        <w:rPr>
          <w:rFonts w:ascii="Consolas" w:hAnsi="Consolas" w:cs="Courier New"/>
          <w:sz w:val="17"/>
          <w:szCs w:val="17"/>
          <w:lang w:val="en-US"/>
        </w:rPr>
        <w:t xml:space="preserve">2. </w:t>
      </w:r>
      <w:r w:rsidRPr="00C61BB8">
        <w:rPr>
          <w:rFonts w:ascii="Consolas" w:hAnsi="Consolas" w:cs="Courier New"/>
          <w:color w:val="000088"/>
          <w:sz w:val="17"/>
          <w:szCs w:val="17"/>
          <w:lang w:val="en-US"/>
        </w:rPr>
        <w:t>def</w:t>
      </w:r>
      <w:r w:rsidRPr="00C61BB8">
        <w:rPr>
          <w:rFonts w:ascii="Consolas" w:hAnsi="Consolas" w:cs="Courier New"/>
          <w:color w:val="000000"/>
          <w:sz w:val="17"/>
          <w:szCs w:val="17"/>
          <w:lang w:val="en-US"/>
        </w:rPr>
        <w:t xml:space="preserve"> </w:t>
      </w:r>
      <w:proofErr w:type="spellStart"/>
      <w:r w:rsidRPr="00C61BB8">
        <w:rPr>
          <w:rFonts w:ascii="Consolas" w:hAnsi="Consolas" w:cs="Courier New"/>
          <w:color w:val="000000"/>
          <w:sz w:val="17"/>
          <w:szCs w:val="17"/>
          <w:lang w:val="en-US"/>
        </w:rPr>
        <w:t>set_</w:t>
      </w:r>
      <w:proofErr w:type="gramStart"/>
      <w:r w:rsidRPr="00C61BB8">
        <w:rPr>
          <w:rFonts w:ascii="Consolas" w:hAnsi="Consolas" w:cs="Courier New"/>
          <w:color w:val="000000"/>
          <w:sz w:val="17"/>
          <w:szCs w:val="17"/>
          <w:lang w:val="en-US"/>
        </w:rPr>
        <w:t>belief</w:t>
      </w:r>
      <w:proofErr w:type="spellEnd"/>
      <w:r w:rsidRPr="00C61BB8">
        <w:rPr>
          <w:rFonts w:ascii="Consolas" w:hAnsi="Consolas" w:cs="Courier New"/>
          <w:color w:val="666600"/>
          <w:sz w:val="17"/>
          <w:szCs w:val="17"/>
          <w:lang w:val="en-US"/>
        </w:rPr>
        <w:t>(</w:t>
      </w:r>
      <w:proofErr w:type="gramEnd"/>
      <w:r w:rsidRPr="00C61BB8">
        <w:rPr>
          <w:rFonts w:ascii="Consolas" w:hAnsi="Consolas" w:cs="Courier New"/>
          <w:color w:val="000000"/>
          <w:sz w:val="17"/>
          <w:szCs w:val="17"/>
          <w:lang w:val="en-US"/>
        </w:rPr>
        <w:t>agent</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term</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intention</w:t>
      </w:r>
      <w:r w:rsidRPr="00C61BB8">
        <w:rPr>
          <w:rFonts w:ascii="Consolas" w:hAnsi="Consolas" w:cs="Courier New"/>
          <w:color w:val="666600"/>
          <w:sz w:val="17"/>
          <w:szCs w:val="17"/>
          <w:lang w:val="en-US"/>
        </w:rPr>
        <w:t>):</w:t>
      </w:r>
    </w:p>
    <w:p w14:paraId="5C93AE09" w14:textId="7777777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5703496"/>
        <w:rPr>
          <w:rFonts w:ascii="Consolas" w:hAnsi="Consolas" w:cs="Courier New"/>
          <w:sz w:val="17"/>
          <w:szCs w:val="17"/>
          <w:lang w:val="en-US"/>
        </w:rPr>
      </w:pPr>
      <w:r w:rsidRPr="00C61BB8">
        <w:rPr>
          <w:rFonts w:ascii="Consolas" w:hAnsi="Consolas" w:cs="Courier New"/>
          <w:sz w:val="17"/>
          <w:szCs w:val="17"/>
          <w:lang w:val="en-US"/>
        </w:rPr>
        <w:t xml:space="preserve">3. </w:t>
      </w:r>
      <w:r w:rsidRPr="00C61BB8">
        <w:rPr>
          <w:rFonts w:ascii="Consolas" w:hAnsi="Consolas" w:cs="Courier New"/>
          <w:color w:val="000000"/>
          <w:sz w:val="17"/>
          <w:szCs w:val="17"/>
          <w:lang w:val="en-US"/>
        </w:rPr>
        <w:t xml:space="preserve">    </w:t>
      </w:r>
      <w:proofErr w:type="spellStart"/>
      <w:r w:rsidRPr="00C61BB8">
        <w:rPr>
          <w:rFonts w:ascii="Consolas" w:hAnsi="Consolas" w:cs="Courier New"/>
          <w:color w:val="000000"/>
          <w:sz w:val="17"/>
          <w:szCs w:val="17"/>
          <w:lang w:val="en-US"/>
        </w:rPr>
        <w:t>belief_name</w:t>
      </w:r>
      <w:proofErr w:type="spellEnd"/>
      <w:r w:rsidRPr="00C61BB8">
        <w:rPr>
          <w:rFonts w:ascii="Consolas" w:hAnsi="Consolas" w:cs="Courier New"/>
          <w:color w:val="000000"/>
          <w:sz w:val="17"/>
          <w:szCs w:val="17"/>
          <w:lang w:val="en-US"/>
        </w:rPr>
        <w:t xml:space="preserve"> </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str</w:t>
      </w:r>
      <w:r w:rsidRPr="00C61BB8">
        <w:rPr>
          <w:rFonts w:ascii="Consolas" w:hAnsi="Consolas" w:cs="Courier New"/>
          <w:color w:val="666600"/>
          <w:sz w:val="17"/>
          <w:szCs w:val="17"/>
          <w:lang w:val="en-US"/>
        </w:rPr>
        <w:t>(</w:t>
      </w:r>
      <w:proofErr w:type="spellStart"/>
      <w:proofErr w:type="gramStart"/>
      <w:r w:rsidRPr="00C61BB8">
        <w:rPr>
          <w:rFonts w:ascii="Consolas" w:hAnsi="Consolas" w:cs="Courier New"/>
          <w:color w:val="000000"/>
          <w:sz w:val="17"/>
          <w:szCs w:val="17"/>
          <w:lang w:val="en-US"/>
        </w:rPr>
        <w:t>term</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args</w:t>
      </w:r>
      <w:proofErr w:type="spellEnd"/>
      <w:proofErr w:type="gramEnd"/>
      <w:r w:rsidRPr="00C61BB8">
        <w:rPr>
          <w:rFonts w:ascii="Consolas" w:hAnsi="Consolas" w:cs="Courier New"/>
          <w:color w:val="666600"/>
          <w:sz w:val="17"/>
          <w:szCs w:val="17"/>
          <w:lang w:val="en-US"/>
        </w:rPr>
        <w:t>[</w:t>
      </w:r>
      <w:r w:rsidRPr="00C61BB8">
        <w:rPr>
          <w:rFonts w:ascii="Consolas" w:hAnsi="Consolas" w:cs="Courier New"/>
          <w:color w:val="006666"/>
          <w:sz w:val="17"/>
          <w:szCs w:val="17"/>
          <w:lang w:val="en-US"/>
        </w:rPr>
        <w:t>0</w:t>
      </w:r>
      <w:r w:rsidRPr="00C61BB8">
        <w:rPr>
          <w:rFonts w:ascii="Consolas" w:hAnsi="Consolas" w:cs="Courier New"/>
          <w:color w:val="666600"/>
          <w:sz w:val="17"/>
          <w:szCs w:val="17"/>
          <w:lang w:val="en-US"/>
        </w:rPr>
        <w:t>])</w:t>
      </w:r>
    </w:p>
    <w:p w14:paraId="288877CC" w14:textId="7777777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5703496"/>
        <w:rPr>
          <w:rFonts w:ascii="Consolas" w:hAnsi="Consolas" w:cs="Courier New"/>
          <w:sz w:val="17"/>
          <w:szCs w:val="17"/>
          <w:lang w:val="en-US"/>
        </w:rPr>
      </w:pPr>
      <w:r w:rsidRPr="00C61BB8">
        <w:rPr>
          <w:rFonts w:ascii="Consolas" w:hAnsi="Consolas" w:cs="Courier New"/>
          <w:sz w:val="17"/>
          <w:szCs w:val="17"/>
          <w:lang w:val="en-US"/>
        </w:rPr>
        <w:t xml:space="preserve">4. </w:t>
      </w:r>
      <w:r w:rsidRPr="00C61BB8">
        <w:rPr>
          <w:rFonts w:ascii="Consolas" w:hAnsi="Consolas" w:cs="Courier New"/>
          <w:color w:val="000000"/>
          <w:sz w:val="17"/>
          <w:szCs w:val="17"/>
          <w:lang w:val="en-US"/>
        </w:rPr>
        <w:t xml:space="preserve">    </w:t>
      </w:r>
      <w:proofErr w:type="spellStart"/>
      <w:r w:rsidRPr="00C61BB8">
        <w:rPr>
          <w:rFonts w:ascii="Consolas" w:hAnsi="Consolas" w:cs="Courier New"/>
          <w:color w:val="000000"/>
          <w:sz w:val="17"/>
          <w:szCs w:val="17"/>
          <w:lang w:val="en-US"/>
        </w:rPr>
        <w:t>belief_value</w:t>
      </w:r>
      <w:proofErr w:type="spellEnd"/>
      <w:r w:rsidRPr="00C61BB8">
        <w:rPr>
          <w:rFonts w:ascii="Consolas" w:hAnsi="Consolas" w:cs="Courier New"/>
          <w:color w:val="000000"/>
          <w:sz w:val="17"/>
          <w:szCs w:val="17"/>
          <w:lang w:val="en-US"/>
        </w:rPr>
        <w:t xml:space="preserve"> </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w:t>
      </w:r>
      <w:r w:rsidRPr="00C61BB8">
        <w:rPr>
          <w:rFonts w:ascii="Consolas" w:hAnsi="Consolas" w:cs="Courier New"/>
          <w:color w:val="000088"/>
          <w:sz w:val="17"/>
          <w:szCs w:val="17"/>
          <w:lang w:val="en-US"/>
        </w:rPr>
        <w:t>int</w:t>
      </w:r>
      <w:r w:rsidRPr="00C61BB8">
        <w:rPr>
          <w:rFonts w:ascii="Consolas" w:hAnsi="Consolas" w:cs="Courier New"/>
          <w:color w:val="666600"/>
          <w:sz w:val="17"/>
          <w:szCs w:val="17"/>
          <w:lang w:val="en-US"/>
        </w:rPr>
        <w:t>(</w:t>
      </w:r>
      <w:proofErr w:type="spellStart"/>
      <w:proofErr w:type="gramStart"/>
      <w:r w:rsidRPr="00C61BB8">
        <w:rPr>
          <w:rFonts w:ascii="Consolas" w:hAnsi="Consolas" w:cs="Courier New"/>
          <w:color w:val="000000"/>
          <w:sz w:val="17"/>
          <w:szCs w:val="17"/>
          <w:lang w:val="en-US"/>
        </w:rPr>
        <w:t>term</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args</w:t>
      </w:r>
      <w:proofErr w:type="spellEnd"/>
      <w:proofErr w:type="gramEnd"/>
      <w:r w:rsidRPr="00C61BB8">
        <w:rPr>
          <w:rFonts w:ascii="Consolas" w:hAnsi="Consolas" w:cs="Courier New"/>
          <w:color w:val="666600"/>
          <w:sz w:val="17"/>
          <w:szCs w:val="17"/>
          <w:lang w:val="en-US"/>
        </w:rPr>
        <w:t>[</w:t>
      </w:r>
      <w:r w:rsidRPr="00C61BB8">
        <w:rPr>
          <w:rFonts w:ascii="Consolas" w:hAnsi="Consolas" w:cs="Courier New"/>
          <w:color w:val="006666"/>
          <w:sz w:val="17"/>
          <w:szCs w:val="17"/>
          <w:lang w:val="en-US"/>
        </w:rPr>
        <w:t>1</w:t>
      </w:r>
      <w:r w:rsidRPr="00C61BB8">
        <w:rPr>
          <w:rFonts w:ascii="Consolas" w:hAnsi="Consolas" w:cs="Courier New"/>
          <w:color w:val="666600"/>
          <w:sz w:val="17"/>
          <w:szCs w:val="17"/>
          <w:lang w:val="en-US"/>
        </w:rPr>
        <w:t>])</w:t>
      </w:r>
    </w:p>
    <w:p w14:paraId="16688F80" w14:textId="7777777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5703496"/>
        <w:rPr>
          <w:rFonts w:ascii="Consolas" w:hAnsi="Consolas" w:cs="Courier New"/>
          <w:sz w:val="17"/>
          <w:szCs w:val="17"/>
          <w:lang w:val="en-US"/>
        </w:rPr>
      </w:pPr>
      <w:r w:rsidRPr="00C61BB8">
        <w:rPr>
          <w:rFonts w:ascii="Consolas" w:hAnsi="Consolas" w:cs="Courier New"/>
          <w:sz w:val="17"/>
          <w:szCs w:val="17"/>
          <w:lang w:val="en-US"/>
        </w:rPr>
        <w:t xml:space="preserve">5. </w:t>
      </w:r>
      <w:r w:rsidRPr="00C61BB8">
        <w:rPr>
          <w:rFonts w:ascii="Consolas" w:hAnsi="Consolas" w:cs="Courier New"/>
          <w:color w:val="000000"/>
          <w:sz w:val="17"/>
          <w:szCs w:val="17"/>
          <w:lang w:val="en-US"/>
        </w:rPr>
        <w:t xml:space="preserve">    </w:t>
      </w:r>
    </w:p>
    <w:p w14:paraId="4455D26E" w14:textId="7777777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5703496"/>
        <w:rPr>
          <w:rFonts w:ascii="Consolas" w:hAnsi="Consolas" w:cs="Courier New"/>
          <w:sz w:val="17"/>
          <w:szCs w:val="17"/>
          <w:lang w:val="en-US"/>
        </w:rPr>
      </w:pPr>
      <w:r w:rsidRPr="00C61BB8">
        <w:rPr>
          <w:rFonts w:ascii="Consolas" w:hAnsi="Consolas" w:cs="Courier New"/>
          <w:sz w:val="17"/>
          <w:szCs w:val="17"/>
          <w:lang w:val="en-US"/>
        </w:rPr>
        <w:t xml:space="preserve">6. </w:t>
      </w:r>
      <w:r w:rsidRPr="00C61BB8">
        <w:rPr>
          <w:rFonts w:ascii="Consolas" w:hAnsi="Consolas" w:cs="Courier New"/>
          <w:color w:val="000000"/>
          <w:sz w:val="17"/>
          <w:szCs w:val="17"/>
          <w:lang w:val="en-US"/>
        </w:rPr>
        <w:t xml:space="preserve">    </w:t>
      </w:r>
      <w:proofErr w:type="spellStart"/>
      <w:proofErr w:type="gramStart"/>
      <w:r w:rsidRPr="00C61BB8">
        <w:rPr>
          <w:rFonts w:ascii="Consolas" w:hAnsi="Consolas" w:cs="Courier New"/>
          <w:color w:val="000000"/>
          <w:sz w:val="17"/>
          <w:szCs w:val="17"/>
          <w:lang w:val="en-US"/>
        </w:rPr>
        <w:t>agent</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beliefs</w:t>
      </w:r>
      <w:proofErr w:type="spellEnd"/>
      <w:proofErr w:type="gramEnd"/>
      <w:r w:rsidRPr="00C61BB8">
        <w:rPr>
          <w:rFonts w:ascii="Consolas" w:hAnsi="Consolas" w:cs="Courier New"/>
          <w:color w:val="666600"/>
          <w:sz w:val="17"/>
          <w:szCs w:val="17"/>
          <w:lang w:val="en-US"/>
        </w:rPr>
        <w:t>[</w:t>
      </w:r>
      <w:proofErr w:type="spellStart"/>
      <w:r w:rsidRPr="00C61BB8">
        <w:rPr>
          <w:rFonts w:ascii="Consolas" w:hAnsi="Consolas" w:cs="Courier New"/>
          <w:color w:val="000000"/>
          <w:sz w:val="17"/>
          <w:szCs w:val="17"/>
          <w:lang w:val="en-US"/>
        </w:rPr>
        <w:t>belief_name</w:t>
      </w:r>
      <w:proofErr w:type="spellEnd"/>
      <w:r w:rsidRPr="00C61BB8">
        <w:rPr>
          <w:rFonts w:ascii="Consolas" w:hAnsi="Consolas" w:cs="Courier New"/>
          <w:color w:val="666600"/>
          <w:sz w:val="17"/>
          <w:szCs w:val="17"/>
          <w:lang w:val="en-US"/>
        </w:rPr>
        <w:t>].</w:t>
      </w:r>
      <w:r w:rsidRPr="00C61BB8">
        <w:rPr>
          <w:rFonts w:ascii="Consolas" w:hAnsi="Consolas" w:cs="Courier New"/>
          <w:color w:val="000088"/>
          <w:sz w:val="17"/>
          <w:szCs w:val="17"/>
          <w:lang w:val="en-US"/>
        </w:rPr>
        <w:t>add</w:t>
      </w:r>
      <w:r w:rsidRPr="00C61BB8">
        <w:rPr>
          <w:rFonts w:ascii="Consolas" w:hAnsi="Consolas" w:cs="Courier New"/>
          <w:color w:val="666600"/>
          <w:sz w:val="17"/>
          <w:szCs w:val="17"/>
          <w:lang w:val="en-US"/>
        </w:rPr>
        <w:t>((</w:t>
      </w:r>
      <w:proofErr w:type="spellStart"/>
      <w:r w:rsidRPr="00C61BB8">
        <w:rPr>
          <w:rFonts w:ascii="Consolas" w:hAnsi="Consolas" w:cs="Courier New"/>
          <w:color w:val="000000"/>
          <w:sz w:val="17"/>
          <w:szCs w:val="17"/>
          <w:lang w:val="en-US"/>
        </w:rPr>
        <w:t>belief_value</w:t>
      </w:r>
      <w:proofErr w:type="spellEnd"/>
      <w:r w:rsidRPr="00C61BB8">
        <w:rPr>
          <w:rFonts w:ascii="Consolas" w:hAnsi="Consolas" w:cs="Courier New"/>
          <w:color w:val="666600"/>
          <w:sz w:val="17"/>
          <w:szCs w:val="17"/>
          <w:lang w:val="en-US"/>
        </w:rPr>
        <w:t>,))</w:t>
      </w:r>
    </w:p>
    <w:p w14:paraId="0BF9A9F7" w14:textId="3905ECB9" w:rsidR="00C61BB8" w:rsidRPr="00C61BB8" w:rsidRDefault="00C61BB8" w:rsidP="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570349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0088"/>
          <w:sz w:val="17"/>
          <w:szCs w:val="17"/>
        </w:rPr>
        <w:t>yield</w:t>
      </w:r>
    </w:p>
    <w:p w14:paraId="2621C879" w14:textId="7777777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1208239"/>
        <w:rPr>
          <w:rFonts w:ascii="Consolas" w:hAnsi="Consolas" w:cs="Courier New"/>
          <w:sz w:val="17"/>
          <w:szCs w:val="17"/>
          <w:lang w:val="en-US"/>
        </w:rPr>
      </w:pPr>
      <w:r w:rsidRPr="00C61BB8">
        <w:rPr>
          <w:rFonts w:ascii="Consolas" w:hAnsi="Consolas" w:cs="Courier New"/>
          <w:sz w:val="17"/>
          <w:szCs w:val="17"/>
          <w:lang w:val="en-US"/>
        </w:rPr>
        <w:t xml:space="preserve"> 1. </w:t>
      </w:r>
      <w:r w:rsidRPr="00C61BB8">
        <w:rPr>
          <w:rFonts w:ascii="Consolas" w:hAnsi="Consolas" w:cs="Courier New"/>
          <w:color w:val="000088"/>
          <w:sz w:val="17"/>
          <w:szCs w:val="17"/>
          <w:lang w:val="en-US"/>
        </w:rPr>
        <w:t>with</w:t>
      </w:r>
      <w:r w:rsidRPr="00C61BB8">
        <w:rPr>
          <w:rFonts w:ascii="Consolas" w:hAnsi="Consolas" w:cs="Courier New"/>
          <w:color w:val="000000"/>
          <w:sz w:val="17"/>
          <w:szCs w:val="17"/>
          <w:lang w:val="en-US"/>
        </w:rPr>
        <w:t xml:space="preserve"> open</w:t>
      </w:r>
      <w:r w:rsidRPr="00C61BB8">
        <w:rPr>
          <w:rFonts w:ascii="Consolas" w:hAnsi="Consolas" w:cs="Courier New"/>
          <w:color w:val="666600"/>
          <w:sz w:val="17"/>
          <w:szCs w:val="17"/>
          <w:lang w:val="en-US"/>
        </w:rPr>
        <w:t>(</w:t>
      </w:r>
      <w:proofErr w:type="spellStart"/>
      <w:proofErr w:type="gramStart"/>
      <w:r w:rsidRPr="00C61BB8">
        <w:rPr>
          <w:rFonts w:ascii="Consolas" w:hAnsi="Consolas" w:cs="Courier New"/>
          <w:color w:val="000000"/>
          <w:sz w:val="17"/>
          <w:szCs w:val="17"/>
          <w:lang w:val="en-US"/>
        </w:rPr>
        <w:t>os</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path</w:t>
      </w:r>
      <w:proofErr w:type="gramEnd"/>
      <w:r w:rsidRPr="00C61BB8">
        <w:rPr>
          <w:rFonts w:ascii="Consolas" w:hAnsi="Consolas" w:cs="Courier New"/>
          <w:color w:val="666600"/>
          <w:sz w:val="17"/>
          <w:szCs w:val="17"/>
          <w:lang w:val="en-US"/>
        </w:rPr>
        <w:t>.</w:t>
      </w:r>
      <w:r w:rsidRPr="00C61BB8">
        <w:rPr>
          <w:rFonts w:ascii="Consolas" w:hAnsi="Consolas" w:cs="Courier New"/>
          <w:color w:val="000088"/>
          <w:sz w:val="17"/>
          <w:szCs w:val="17"/>
          <w:lang w:val="en-US"/>
        </w:rPr>
        <w:t>join</w:t>
      </w:r>
      <w:proofErr w:type="spellEnd"/>
      <w:r w:rsidRPr="00C61BB8">
        <w:rPr>
          <w:rFonts w:ascii="Consolas" w:hAnsi="Consolas" w:cs="Courier New"/>
          <w:color w:val="666600"/>
          <w:sz w:val="17"/>
          <w:szCs w:val="17"/>
          <w:lang w:val="en-US"/>
        </w:rPr>
        <w:t>(</w:t>
      </w:r>
      <w:proofErr w:type="spellStart"/>
      <w:r w:rsidRPr="00C61BB8">
        <w:rPr>
          <w:rFonts w:ascii="Consolas" w:hAnsi="Consolas" w:cs="Courier New"/>
          <w:color w:val="000000"/>
          <w:sz w:val="17"/>
          <w:szCs w:val="17"/>
          <w:lang w:val="en-US"/>
        </w:rPr>
        <w:t>os</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path</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dirname</w:t>
      </w:r>
      <w:proofErr w:type="spellEnd"/>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__file__</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w:t>
      </w:r>
      <w:r w:rsidRPr="00C61BB8">
        <w:rPr>
          <w:rFonts w:ascii="Consolas" w:hAnsi="Consolas" w:cs="Courier New"/>
          <w:color w:val="008800"/>
          <w:sz w:val="17"/>
          <w:szCs w:val="17"/>
          <w:lang w:val="en-US"/>
        </w:rPr>
        <w:t>"prosumer1.asl"</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w:t>
      </w:r>
      <w:r w:rsidRPr="00C61BB8">
        <w:rPr>
          <w:rFonts w:ascii="Consolas" w:hAnsi="Consolas" w:cs="Courier New"/>
          <w:color w:val="000088"/>
          <w:sz w:val="17"/>
          <w:szCs w:val="17"/>
          <w:lang w:val="en-US"/>
        </w:rPr>
        <w:t>as</w:t>
      </w:r>
      <w:r w:rsidRPr="00C61BB8">
        <w:rPr>
          <w:rFonts w:ascii="Consolas" w:hAnsi="Consolas" w:cs="Courier New"/>
          <w:color w:val="000000"/>
          <w:sz w:val="17"/>
          <w:szCs w:val="17"/>
          <w:lang w:val="en-US"/>
        </w:rPr>
        <w:t xml:space="preserve"> f</w:t>
      </w:r>
      <w:r w:rsidRPr="00C61BB8">
        <w:rPr>
          <w:rFonts w:ascii="Consolas" w:hAnsi="Consolas" w:cs="Courier New"/>
          <w:color w:val="666600"/>
          <w:sz w:val="17"/>
          <w:szCs w:val="17"/>
          <w:lang w:val="en-US"/>
        </w:rPr>
        <w:t>:</w:t>
      </w:r>
    </w:p>
    <w:p w14:paraId="791495DB" w14:textId="7777777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1208239"/>
        <w:rPr>
          <w:rFonts w:ascii="Consolas" w:hAnsi="Consolas" w:cs="Courier New"/>
          <w:sz w:val="17"/>
          <w:szCs w:val="17"/>
          <w:lang w:val="en-US"/>
        </w:rPr>
      </w:pPr>
      <w:r w:rsidRPr="00C61BB8">
        <w:rPr>
          <w:rFonts w:ascii="Consolas" w:hAnsi="Consolas" w:cs="Courier New"/>
          <w:sz w:val="17"/>
          <w:szCs w:val="17"/>
          <w:lang w:val="en-US"/>
        </w:rPr>
        <w:t xml:space="preserve"> 2. </w:t>
      </w:r>
      <w:r w:rsidRPr="00C61BB8">
        <w:rPr>
          <w:rFonts w:ascii="Consolas" w:hAnsi="Consolas" w:cs="Courier New"/>
          <w:color w:val="000000"/>
          <w:sz w:val="17"/>
          <w:szCs w:val="17"/>
          <w:lang w:val="en-US"/>
        </w:rPr>
        <w:t xml:space="preserve">    prosumer1 </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w:t>
      </w:r>
      <w:proofErr w:type="spellStart"/>
      <w:proofErr w:type="gramStart"/>
      <w:r w:rsidRPr="00C61BB8">
        <w:rPr>
          <w:rFonts w:ascii="Consolas" w:hAnsi="Consolas" w:cs="Courier New"/>
          <w:color w:val="000000"/>
          <w:sz w:val="17"/>
          <w:szCs w:val="17"/>
          <w:lang w:val="en-US"/>
        </w:rPr>
        <w:t>env</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build</w:t>
      </w:r>
      <w:proofErr w:type="gramEnd"/>
      <w:r w:rsidRPr="00C61BB8">
        <w:rPr>
          <w:rFonts w:ascii="Consolas" w:hAnsi="Consolas" w:cs="Courier New"/>
          <w:color w:val="000000"/>
          <w:sz w:val="17"/>
          <w:szCs w:val="17"/>
          <w:lang w:val="en-US"/>
        </w:rPr>
        <w:t>_agent</w:t>
      </w:r>
      <w:proofErr w:type="spellEnd"/>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f</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actions</w:t>
      </w:r>
      <w:r w:rsidRPr="00C61BB8">
        <w:rPr>
          <w:rFonts w:ascii="Consolas" w:hAnsi="Consolas" w:cs="Courier New"/>
          <w:color w:val="666600"/>
          <w:sz w:val="17"/>
          <w:szCs w:val="17"/>
          <w:lang w:val="en-US"/>
        </w:rPr>
        <w:t>)</w:t>
      </w:r>
    </w:p>
    <w:p w14:paraId="25C5F2D6" w14:textId="7777777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1208239"/>
        <w:rPr>
          <w:rFonts w:ascii="Consolas" w:hAnsi="Consolas" w:cs="Courier New"/>
          <w:sz w:val="17"/>
          <w:szCs w:val="17"/>
          <w:lang w:val="en-US"/>
        </w:rPr>
      </w:pPr>
      <w:r w:rsidRPr="00C61BB8">
        <w:rPr>
          <w:rFonts w:ascii="Consolas" w:hAnsi="Consolas" w:cs="Courier New"/>
          <w:sz w:val="17"/>
          <w:szCs w:val="17"/>
          <w:lang w:val="en-US"/>
        </w:rPr>
        <w:t xml:space="preserve"> 3. </w:t>
      </w:r>
      <w:r w:rsidRPr="00C61BB8">
        <w:rPr>
          <w:rFonts w:ascii="Consolas" w:hAnsi="Consolas" w:cs="Courier New"/>
          <w:color w:val="000000"/>
          <w:sz w:val="17"/>
          <w:szCs w:val="17"/>
          <w:lang w:val="en-US"/>
        </w:rPr>
        <w:t> </w:t>
      </w:r>
    </w:p>
    <w:p w14:paraId="3601D462" w14:textId="7777777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1208239"/>
        <w:rPr>
          <w:rFonts w:ascii="Consolas" w:hAnsi="Consolas" w:cs="Courier New"/>
          <w:sz w:val="17"/>
          <w:szCs w:val="17"/>
          <w:lang w:val="en-US"/>
        </w:rPr>
      </w:pPr>
      <w:r w:rsidRPr="00C61BB8">
        <w:rPr>
          <w:rFonts w:ascii="Consolas" w:hAnsi="Consolas" w:cs="Courier New"/>
          <w:sz w:val="17"/>
          <w:szCs w:val="17"/>
          <w:lang w:val="en-US"/>
        </w:rPr>
        <w:t xml:space="preserve"> 4. </w:t>
      </w:r>
      <w:r w:rsidRPr="00C61BB8">
        <w:rPr>
          <w:rFonts w:ascii="Consolas" w:hAnsi="Consolas" w:cs="Courier New"/>
          <w:color w:val="000000"/>
          <w:sz w:val="17"/>
          <w:szCs w:val="17"/>
          <w:lang w:val="en-US"/>
        </w:rPr>
        <w:t xml:space="preserve">p1_power </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w:t>
      </w:r>
      <w:proofErr w:type="spellStart"/>
      <w:proofErr w:type="gramStart"/>
      <w:r w:rsidRPr="00C61BB8">
        <w:rPr>
          <w:rFonts w:ascii="Consolas" w:hAnsi="Consolas" w:cs="Courier New"/>
          <w:color w:val="000000"/>
          <w:sz w:val="17"/>
          <w:szCs w:val="17"/>
          <w:lang w:val="en-US"/>
        </w:rPr>
        <w:t>random</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randint</w:t>
      </w:r>
      <w:proofErr w:type="spellEnd"/>
      <w:proofErr w:type="gramEnd"/>
      <w:r w:rsidRPr="00C61BB8">
        <w:rPr>
          <w:rFonts w:ascii="Consolas" w:hAnsi="Consolas" w:cs="Courier New"/>
          <w:color w:val="666600"/>
          <w:sz w:val="17"/>
          <w:szCs w:val="17"/>
          <w:lang w:val="en-US"/>
        </w:rPr>
        <w:t>(</w:t>
      </w:r>
      <w:r w:rsidRPr="00C61BB8">
        <w:rPr>
          <w:rFonts w:ascii="Consolas" w:hAnsi="Consolas" w:cs="Courier New"/>
          <w:color w:val="006666"/>
          <w:sz w:val="17"/>
          <w:szCs w:val="17"/>
          <w:lang w:val="en-US"/>
        </w:rPr>
        <w:t>50</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w:t>
      </w:r>
      <w:r w:rsidRPr="00C61BB8">
        <w:rPr>
          <w:rFonts w:ascii="Consolas" w:hAnsi="Consolas" w:cs="Courier New"/>
          <w:color w:val="006666"/>
          <w:sz w:val="17"/>
          <w:szCs w:val="17"/>
          <w:lang w:val="en-US"/>
        </w:rPr>
        <w:t>120</w:t>
      </w:r>
      <w:r w:rsidRPr="00C61BB8">
        <w:rPr>
          <w:rFonts w:ascii="Consolas" w:hAnsi="Consolas" w:cs="Courier New"/>
          <w:color w:val="666600"/>
          <w:sz w:val="17"/>
          <w:szCs w:val="17"/>
          <w:lang w:val="en-US"/>
        </w:rPr>
        <w:t>)</w:t>
      </w:r>
    </w:p>
    <w:p w14:paraId="7F3D88DE" w14:textId="7777777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1208239"/>
        <w:rPr>
          <w:rFonts w:ascii="Consolas" w:hAnsi="Consolas" w:cs="Courier New"/>
          <w:sz w:val="17"/>
          <w:szCs w:val="17"/>
          <w:lang w:val="en-US"/>
        </w:rPr>
      </w:pPr>
      <w:r w:rsidRPr="00C61BB8">
        <w:rPr>
          <w:rFonts w:ascii="Consolas" w:hAnsi="Consolas" w:cs="Courier New"/>
          <w:sz w:val="17"/>
          <w:szCs w:val="17"/>
          <w:lang w:val="en-US"/>
        </w:rPr>
        <w:t xml:space="preserve"> 5. </w:t>
      </w:r>
      <w:r w:rsidRPr="00C61BB8">
        <w:rPr>
          <w:rFonts w:ascii="Consolas" w:hAnsi="Consolas" w:cs="Courier New"/>
          <w:color w:val="000000"/>
          <w:sz w:val="17"/>
          <w:szCs w:val="17"/>
          <w:lang w:val="en-US"/>
        </w:rPr>
        <w:t xml:space="preserve">p1_demand </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w:t>
      </w:r>
      <w:proofErr w:type="spellStart"/>
      <w:proofErr w:type="gramStart"/>
      <w:r w:rsidRPr="00C61BB8">
        <w:rPr>
          <w:rFonts w:ascii="Consolas" w:hAnsi="Consolas" w:cs="Courier New"/>
          <w:color w:val="000000"/>
          <w:sz w:val="17"/>
          <w:szCs w:val="17"/>
          <w:lang w:val="en-US"/>
        </w:rPr>
        <w:t>random</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randint</w:t>
      </w:r>
      <w:proofErr w:type="spellEnd"/>
      <w:proofErr w:type="gramEnd"/>
      <w:r w:rsidRPr="00C61BB8">
        <w:rPr>
          <w:rFonts w:ascii="Consolas" w:hAnsi="Consolas" w:cs="Courier New"/>
          <w:color w:val="666600"/>
          <w:sz w:val="17"/>
          <w:szCs w:val="17"/>
          <w:lang w:val="en-US"/>
        </w:rPr>
        <w:t>(</w:t>
      </w:r>
      <w:r w:rsidRPr="00C61BB8">
        <w:rPr>
          <w:rFonts w:ascii="Consolas" w:hAnsi="Consolas" w:cs="Courier New"/>
          <w:color w:val="006666"/>
          <w:sz w:val="17"/>
          <w:szCs w:val="17"/>
          <w:lang w:val="en-US"/>
        </w:rPr>
        <w:t>0</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w:t>
      </w:r>
      <w:r w:rsidRPr="00C61BB8">
        <w:rPr>
          <w:rFonts w:ascii="Consolas" w:hAnsi="Consolas" w:cs="Courier New"/>
          <w:color w:val="006666"/>
          <w:sz w:val="17"/>
          <w:szCs w:val="17"/>
          <w:lang w:val="en-US"/>
        </w:rPr>
        <w:t>80</w:t>
      </w:r>
      <w:r w:rsidRPr="00C61BB8">
        <w:rPr>
          <w:rFonts w:ascii="Consolas" w:hAnsi="Consolas" w:cs="Courier New"/>
          <w:color w:val="666600"/>
          <w:sz w:val="17"/>
          <w:szCs w:val="17"/>
          <w:lang w:val="en-US"/>
        </w:rPr>
        <w:t>)</w:t>
      </w:r>
    </w:p>
    <w:p w14:paraId="76B8A19C" w14:textId="7777777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1208239"/>
        <w:rPr>
          <w:rFonts w:ascii="Consolas" w:hAnsi="Consolas" w:cs="Courier New"/>
          <w:sz w:val="17"/>
          <w:szCs w:val="17"/>
          <w:lang w:val="en-US"/>
        </w:rPr>
      </w:pPr>
      <w:r w:rsidRPr="00C61BB8">
        <w:rPr>
          <w:rFonts w:ascii="Consolas" w:hAnsi="Consolas" w:cs="Courier New"/>
          <w:sz w:val="17"/>
          <w:szCs w:val="17"/>
          <w:lang w:val="en-US"/>
        </w:rPr>
        <w:t xml:space="preserve"> 6. </w:t>
      </w:r>
      <w:r w:rsidRPr="00C61BB8">
        <w:rPr>
          <w:rFonts w:ascii="Consolas" w:hAnsi="Consolas" w:cs="Courier New"/>
          <w:color w:val="000000"/>
          <w:sz w:val="17"/>
          <w:szCs w:val="17"/>
          <w:lang w:val="en-US"/>
        </w:rPr>
        <w:t>prosumer1</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call</w:t>
      </w:r>
      <w:r w:rsidRPr="00C61BB8">
        <w:rPr>
          <w:rFonts w:ascii="Consolas" w:hAnsi="Consolas" w:cs="Courier New"/>
          <w:color w:val="666600"/>
          <w:sz w:val="17"/>
          <w:szCs w:val="17"/>
          <w:lang w:val="en-US"/>
        </w:rPr>
        <w:t>(</w:t>
      </w:r>
    </w:p>
    <w:p w14:paraId="241CCC58" w14:textId="7777777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1208239"/>
        <w:rPr>
          <w:rFonts w:ascii="Consolas" w:hAnsi="Consolas" w:cs="Courier New"/>
          <w:sz w:val="17"/>
          <w:szCs w:val="17"/>
          <w:lang w:val="en-US"/>
        </w:rPr>
      </w:pPr>
      <w:r w:rsidRPr="00C61BB8">
        <w:rPr>
          <w:rFonts w:ascii="Consolas" w:hAnsi="Consolas" w:cs="Courier New"/>
          <w:sz w:val="17"/>
          <w:szCs w:val="17"/>
          <w:lang w:val="en-US"/>
        </w:rPr>
        <w:t xml:space="preserve"> 7. </w:t>
      </w:r>
      <w:r w:rsidRPr="00C61BB8">
        <w:rPr>
          <w:rFonts w:ascii="Consolas" w:hAnsi="Consolas" w:cs="Courier New"/>
          <w:color w:val="000000"/>
          <w:sz w:val="17"/>
          <w:szCs w:val="17"/>
          <w:lang w:val="en-US"/>
        </w:rPr>
        <w:t xml:space="preserve">    </w:t>
      </w:r>
      <w:proofErr w:type="spellStart"/>
      <w:r w:rsidRPr="00C61BB8">
        <w:rPr>
          <w:rFonts w:ascii="Consolas" w:hAnsi="Consolas" w:cs="Courier New"/>
          <w:color w:val="660066"/>
          <w:sz w:val="17"/>
          <w:szCs w:val="17"/>
          <w:lang w:val="en-US"/>
        </w:rPr>
        <w:t>Trigger</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addition</w:t>
      </w:r>
      <w:proofErr w:type="spellEnd"/>
      <w:r w:rsidRPr="00C61BB8">
        <w:rPr>
          <w:rFonts w:ascii="Consolas" w:hAnsi="Consolas" w:cs="Courier New"/>
          <w:color w:val="666600"/>
          <w:sz w:val="17"/>
          <w:szCs w:val="17"/>
          <w:lang w:val="en-US"/>
        </w:rPr>
        <w:t>,</w:t>
      </w:r>
    </w:p>
    <w:p w14:paraId="7FD80A61" w14:textId="7777777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1208239"/>
        <w:rPr>
          <w:rFonts w:ascii="Consolas" w:hAnsi="Consolas" w:cs="Courier New"/>
          <w:sz w:val="17"/>
          <w:szCs w:val="17"/>
          <w:lang w:val="en-US"/>
        </w:rPr>
      </w:pPr>
      <w:r w:rsidRPr="00C61BB8">
        <w:rPr>
          <w:rFonts w:ascii="Consolas" w:hAnsi="Consolas" w:cs="Courier New"/>
          <w:sz w:val="17"/>
          <w:szCs w:val="17"/>
          <w:lang w:val="en-US"/>
        </w:rPr>
        <w:t xml:space="preserve"> 8. </w:t>
      </w:r>
      <w:r w:rsidRPr="00C61BB8">
        <w:rPr>
          <w:rFonts w:ascii="Consolas" w:hAnsi="Consolas" w:cs="Courier New"/>
          <w:color w:val="000000"/>
          <w:sz w:val="17"/>
          <w:szCs w:val="17"/>
          <w:lang w:val="en-US"/>
        </w:rPr>
        <w:t xml:space="preserve">    </w:t>
      </w:r>
      <w:proofErr w:type="spellStart"/>
      <w:r w:rsidRPr="00C61BB8">
        <w:rPr>
          <w:rFonts w:ascii="Consolas" w:hAnsi="Consolas" w:cs="Courier New"/>
          <w:color w:val="660066"/>
          <w:sz w:val="17"/>
          <w:szCs w:val="17"/>
          <w:lang w:val="en-US"/>
        </w:rPr>
        <w:t>GoalType</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achievement</w:t>
      </w:r>
      <w:proofErr w:type="spellEnd"/>
      <w:r w:rsidRPr="00C61BB8">
        <w:rPr>
          <w:rFonts w:ascii="Consolas" w:hAnsi="Consolas" w:cs="Courier New"/>
          <w:color w:val="666600"/>
          <w:sz w:val="17"/>
          <w:szCs w:val="17"/>
          <w:lang w:val="en-US"/>
        </w:rPr>
        <w:t>,</w:t>
      </w:r>
    </w:p>
    <w:p w14:paraId="1E133735" w14:textId="7777777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1208239"/>
        <w:rPr>
          <w:rFonts w:ascii="Consolas" w:hAnsi="Consolas" w:cs="Courier New"/>
          <w:sz w:val="17"/>
          <w:szCs w:val="17"/>
          <w:lang w:val="en-US"/>
        </w:rPr>
      </w:pPr>
      <w:r w:rsidRPr="00C61BB8">
        <w:rPr>
          <w:rFonts w:ascii="Consolas" w:hAnsi="Consolas" w:cs="Courier New"/>
          <w:sz w:val="17"/>
          <w:szCs w:val="17"/>
          <w:lang w:val="en-US"/>
        </w:rPr>
        <w:t xml:space="preserve"> 9. </w:t>
      </w:r>
      <w:r w:rsidRPr="00C61BB8">
        <w:rPr>
          <w:rFonts w:ascii="Consolas" w:hAnsi="Consolas" w:cs="Courier New"/>
          <w:color w:val="000000"/>
          <w:sz w:val="17"/>
          <w:szCs w:val="17"/>
          <w:lang w:val="en-US"/>
        </w:rPr>
        <w:t xml:space="preserve">    </w:t>
      </w:r>
      <w:proofErr w:type="gramStart"/>
      <w:r w:rsidRPr="00C61BB8">
        <w:rPr>
          <w:rFonts w:ascii="Consolas" w:hAnsi="Consolas" w:cs="Courier New"/>
          <w:color w:val="660066"/>
          <w:sz w:val="17"/>
          <w:szCs w:val="17"/>
          <w:lang w:val="en-US"/>
        </w:rPr>
        <w:t>Literal</w:t>
      </w:r>
      <w:r w:rsidRPr="00C61BB8">
        <w:rPr>
          <w:rFonts w:ascii="Consolas" w:hAnsi="Consolas" w:cs="Courier New"/>
          <w:color w:val="666600"/>
          <w:sz w:val="17"/>
          <w:szCs w:val="17"/>
          <w:lang w:val="en-US"/>
        </w:rPr>
        <w:t>(</w:t>
      </w:r>
      <w:proofErr w:type="gramEnd"/>
      <w:r w:rsidRPr="00C61BB8">
        <w:rPr>
          <w:rFonts w:ascii="Consolas" w:hAnsi="Consolas" w:cs="Courier New"/>
          <w:color w:val="008800"/>
          <w:sz w:val="17"/>
          <w:szCs w:val="17"/>
          <w:lang w:val="en-US"/>
        </w:rPr>
        <w:t>"</w:t>
      </w:r>
      <w:proofErr w:type="spellStart"/>
      <w:r w:rsidRPr="00C61BB8">
        <w:rPr>
          <w:rFonts w:ascii="Consolas" w:hAnsi="Consolas" w:cs="Courier New"/>
          <w:color w:val="008800"/>
          <w:sz w:val="17"/>
          <w:szCs w:val="17"/>
          <w:lang w:val="en-US"/>
        </w:rPr>
        <w:t>init_beliefs</w:t>
      </w:r>
      <w:proofErr w:type="spellEnd"/>
      <w:r w:rsidRPr="00C61BB8">
        <w:rPr>
          <w:rFonts w:ascii="Consolas" w:hAnsi="Consolas" w:cs="Courier New"/>
          <w:color w:val="008800"/>
          <w:sz w:val="17"/>
          <w:szCs w:val="17"/>
          <w:lang w:val="en-US"/>
        </w:rPr>
        <w:t>"</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p1_power</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 xml:space="preserve"> p1_demand</w:t>
      </w:r>
      <w:r w:rsidRPr="00C61BB8">
        <w:rPr>
          <w:rFonts w:ascii="Consolas" w:hAnsi="Consolas" w:cs="Courier New"/>
          <w:color w:val="666600"/>
          <w:sz w:val="17"/>
          <w:szCs w:val="17"/>
          <w:lang w:val="en-US"/>
        </w:rPr>
        <w:t>)),</w:t>
      </w:r>
    </w:p>
    <w:p w14:paraId="6239AB6B" w14:textId="7777777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1208239"/>
        <w:rPr>
          <w:rFonts w:ascii="Consolas" w:hAnsi="Consolas" w:cs="Courier New"/>
          <w:sz w:val="17"/>
          <w:szCs w:val="17"/>
          <w:lang w:val="en-US"/>
        </w:rPr>
      </w:pPr>
      <w:r w:rsidRPr="00C61BB8">
        <w:rPr>
          <w:rFonts w:ascii="Consolas" w:hAnsi="Consolas" w:cs="Courier New"/>
          <w:sz w:val="17"/>
          <w:szCs w:val="17"/>
          <w:lang w:val="en-US"/>
        </w:rPr>
        <w:t xml:space="preserve">10. </w:t>
      </w:r>
      <w:r w:rsidRPr="00C61BB8">
        <w:rPr>
          <w:rFonts w:ascii="Consolas" w:hAnsi="Consolas" w:cs="Courier New"/>
          <w:color w:val="000000"/>
          <w:sz w:val="17"/>
          <w:szCs w:val="17"/>
          <w:lang w:val="en-US"/>
        </w:rPr>
        <w:t xml:space="preserve">    </w:t>
      </w:r>
      <w:proofErr w:type="gramStart"/>
      <w:r w:rsidRPr="00C61BB8">
        <w:rPr>
          <w:rFonts w:ascii="Consolas" w:hAnsi="Consolas" w:cs="Courier New"/>
          <w:color w:val="660066"/>
          <w:sz w:val="17"/>
          <w:szCs w:val="17"/>
          <w:lang w:val="en-US"/>
        </w:rPr>
        <w:t>Intention</w:t>
      </w:r>
      <w:r w:rsidRPr="00C61BB8">
        <w:rPr>
          <w:rFonts w:ascii="Consolas" w:hAnsi="Consolas" w:cs="Courier New"/>
          <w:color w:val="666600"/>
          <w:sz w:val="17"/>
          <w:szCs w:val="17"/>
          <w:lang w:val="en-US"/>
        </w:rPr>
        <w:t>(</w:t>
      </w:r>
      <w:proofErr w:type="gramEnd"/>
      <w:r w:rsidRPr="00C61BB8">
        <w:rPr>
          <w:rFonts w:ascii="Consolas" w:hAnsi="Consolas" w:cs="Courier New"/>
          <w:color w:val="666600"/>
          <w:sz w:val="17"/>
          <w:szCs w:val="17"/>
          <w:lang w:val="en-US"/>
        </w:rPr>
        <w:t>)</w:t>
      </w:r>
    </w:p>
    <w:p w14:paraId="5972066E" w14:textId="7777777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1208239"/>
        <w:rPr>
          <w:rFonts w:ascii="Consolas" w:hAnsi="Consolas" w:cs="Courier New"/>
          <w:sz w:val="17"/>
          <w:szCs w:val="17"/>
          <w:lang w:val="en-US"/>
        </w:rPr>
      </w:pPr>
      <w:proofErr w:type="gramStart"/>
      <w:r w:rsidRPr="00C61BB8">
        <w:rPr>
          <w:rFonts w:ascii="Consolas" w:hAnsi="Consolas" w:cs="Courier New"/>
          <w:sz w:val="17"/>
          <w:szCs w:val="17"/>
          <w:lang w:val="en-US"/>
        </w:rPr>
        <w:t xml:space="preserve">11. </w:t>
      </w:r>
      <w:r w:rsidRPr="00C61BB8">
        <w:rPr>
          <w:rFonts w:ascii="Consolas" w:hAnsi="Consolas" w:cs="Courier New"/>
          <w:color w:val="666600"/>
          <w:sz w:val="17"/>
          <w:szCs w:val="17"/>
          <w:lang w:val="en-US"/>
        </w:rPr>
        <w:t>)</w:t>
      </w:r>
      <w:proofErr w:type="gramEnd"/>
    </w:p>
    <w:p w14:paraId="066D8CA5" w14:textId="7777777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1208239"/>
        <w:rPr>
          <w:rFonts w:ascii="Consolas" w:hAnsi="Consolas" w:cs="Courier New"/>
          <w:sz w:val="17"/>
          <w:szCs w:val="17"/>
          <w:lang w:val="en-US"/>
        </w:rPr>
      </w:pPr>
      <w:r w:rsidRPr="00C61BB8">
        <w:rPr>
          <w:rFonts w:ascii="Consolas" w:hAnsi="Consolas" w:cs="Courier New"/>
          <w:sz w:val="17"/>
          <w:szCs w:val="17"/>
          <w:lang w:val="en-US"/>
        </w:rPr>
        <w:t xml:space="preserve">12. </w:t>
      </w:r>
      <w:r w:rsidRPr="00C61BB8">
        <w:rPr>
          <w:rFonts w:ascii="Consolas" w:hAnsi="Consolas" w:cs="Courier New"/>
          <w:color w:val="000000"/>
          <w:sz w:val="17"/>
          <w:szCs w:val="17"/>
          <w:lang w:val="en-US"/>
        </w:rPr>
        <w:t>prosumer1</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call</w:t>
      </w:r>
      <w:r w:rsidRPr="00C61BB8">
        <w:rPr>
          <w:rFonts w:ascii="Consolas" w:hAnsi="Consolas" w:cs="Courier New"/>
          <w:color w:val="666600"/>
          <w:sz w:val="17"/>
          <w:szCs w:val="17"/>
          <w:lang w:val="en-US"/>
        </w:rPr>
        <w:t>(</w:t>
      </w:r>
    </w:p>
    <w:p w14:paraId="33B951E3" w14:textId="7777777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1208239"/>
        <w:rPr>
          <w:rFonts w:ascii="Consolas" w:hAnsi="Consolas" w:cs="Courier New"/>
          <w:sz w:val="17"/>
          <w:szCs w:val="17"/>
          <w:lang w:val="en-US"/>
        </w:rPr>
      </w:pPr>
      <w:r w:rsidRPr="00C61BB8">
        <w:rPr>
          <w:rFonts w:ascii="Consolas" w:hAnsi="Consolas" w:cs="Courier New"/>
          <w:sz w:val="17"/>
          <w:szCs w:val="17"/>
          <w:lang w:val="en-US"/>
        </w:rPr>
        <w:t xml:space="preserve">13. </w:t>
      </w:r>
      <w:r w:rsidRPr="00C61BB8">
        <w:rPr>
          <w:rFonts w:ascii="Consolas" w:hAnsi="Consolas" w:cs="Courier New"/>
          <w:color w:val="000000"/>
          <w:sz w:val="17"/>
          <w:szCs w:val="17"/>
          <w:lang w:val="en-US"/>
        </w:rPr>
        <w:t xml:space="preserve">    </w:t>
      </w:r>
      <w:proofErr w:type="spellStart"/>
      <w:r w:rsidRPr="00C61BB8">
        <w:rPr>
          <w:rFonts w:ascii="Consolas" w:hAnsi="Consolas" w:cs="Courier New"/>
          <w:color w:val="660066"/>
          <w:sz w:val="17"/>
          <w:szCs w:val="17"/>
          <w:lang w:val="en-US"/>
        </w:rPr>
        <w:t>Trigger</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addition</w:t>
      </w:r>
      <w:proofErr w:type="spellEnd"/>
      <w:r w:rsidRPr="00C61BB8">
        <w:rPr>
          <w:rFonts w:ascii="Consolas" w:hAnsi="Consolas" w:cs="Courier New"/>
          <w:color w:val="666600"/>
          <w:sz w:val="17"/>
          <w:szCs w:val="17"/>
          <w:lang w:val="en-US"/>
        </w:rPr>
        <w:t>,</w:t>
      </w:r>
    </w:p>
    <w:p w14:paraId="678730ED" w14:textId="7777777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1208239"/>
        <w:rPr>
          <w:rFonts w:ascii="Consolas" w:hAnsi="Consolas" w:cs="Courier New"/>
          <w:sz w:val="17"/>
          <w:szCs w:val="17"/>
          <w:lang w:val="en-US"/>
        </w:rPr>
      </w:pPr>
      <w:r w:rsidRPr="00C61BB8">
        <w:rPr>
          <w:rFonts w:ascii="Consolas" w:hAnsi="Consolas" w:cs="Courier New"/>
          <w:sz w:val="17"/>
          <w:szCs w:val="17"/>
          <w:lang w:val="en-US"/>
        </w:rPr>
        <w:t xml:space="preserve">14. </w:t>
      </w:r>
      <w:r w:rsidRPr="00C61BB8">
        <w:rPr>
          <w:rFonts w:ascii="Consolas" w:hAnsi="Consolas" w:cs="Courier New"/>
          <w:color w:val="000000"/>
          <w:sz w:val="17"/>
          <w:szCs w:val="17"/>
          <w:lang w:val="en-US"/>
        </w:rPr>
        <w:t xml:space="preserve">    </w:t>
      </w:r>
      <w:proofErr w:type="spellStart"/>
      <w:r w:rsidRPr="00C61BB8">
        <w:rPr>
          <w:rFonts w:ascii="Consolas" w:hAnsi="Consolas" w:cs="Courier New"/>
          <w:color w:val="660066"/>
          <w:sz w:val="17"/>
          <w:szCs w:val="17"/>
          <w:lang w:val="en-US"/>
        </w:rPr>
        <w:t>GoalType</w:t>
      </w:r>
      <w:r w:rsidRPr="00C61BB8">
        <w:rPr>
          <w:rFonts w:ascii="Consolas" w:hAnsi="Consolas" w:cs="Courier New"/>
          <w:color w:val="666600"/>
          <w:sz w:val="17"/>
          <w:szCs w:val="17"/>
          <w:lang w:val="en-US"/>
        </w:rPr>
        <w:t>.</w:t>
      </w:r>
      <w:r w:rsidRPr="00C61BB8">
        <w:rPr>
          <w:rFonts w:ascii="Consolas" w:hAnsi="Consolas" w:cs="Courier New"/>
          <w:color w:val="000000"/>
          <w:sz w:val="17"/>
          <w:szCs w:val="17"/>
          <w:lang w:val="en-US"/>
        </w:rPr>
        <w:t>achievement</w:t>
      </w:r>
      <w:proofErr w:type="spellEnd"/>
      <w:r w:rsidRPr="00C61BB8">
        <w:rPr>
          <w:rFonts w:ascii="Consolas" w:hAnsi="Consolas" w:cs="Courier New"/>
          <w:color w:val="666600"/>
          <w:sz w:val="17"/>
          <w:szCs w:val="17"/>
          <w:lang w:val="en-US"/>
        </w:rPr>
        <w:t>,</w:t>
      </w:r>
    </w:p>
    <w:p w14:paraId="486CEE88" w14:textId="7777777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1208239"/>
        <w:rPr>
          <w:rFonts w:ascii="Consolas" w:hAnsi="Consolas" w:cs="Courier New"/>
          <w:sz w:val="17"/>
          <w:szCs w:val="17"/>
          <w:lang w:val="en-US"/>
        </w:rPr>
      </w:pPr>
      <w:r w:rsidRPr="00C61BB8">
        <w:rPr>
          <w:rFonts w:ascii="Consolas" w:hAnsi="Consolas" w:cs="Courier New"/>
          <w:sz w:val="17"/>
          <w:szCs w:val="17"/>
          <w:lang w:val="en-US"/>
        </w:rPr>
        <w:t xml:space="preserve">15. </w:t>
      </w:r>
      <w:r w:rsidRPr="00C61BB8">
        <w:rPr>
          <w:rFonts w:ascii="Consolas" w:hAnsi="Consolas" w:cs="Courier New"/>
          <w:color w:val="000000"/>
          <w:sz w:val="17"/>
          <w:szCs w:val="17"/>
          <w:lang w:val="en-US"/>
        </w:rPr>
        <w:t xml:space="preserve">    </w:t>
      </w:r>
      <w:r w:rsidRPr="00C61BB8">
        <w:rPr>
          <w:rFonts w:ascii="Consolas" w:hAnsi="Consolas" w:cs="Courier New"/>
          <w:color w:val="660066"/>
          <w:sz w:val="17"/>
          <w:szCs w:val="17"/>
          <w:lang w:val="en-US"/>
        </w:rPr>
        <w:t>Literal</w:t>
      </w:r>
      <w:r w:rsidRPr="00C61BB8">
        <w:rPr>
          <w:rFonts w:ascii="Consolas" w:hAnsi="Consolas" w:cs="Courier New"/>
          <w:color w:val="666600"/>
          <w:sz w:val="17"/>
          <w:szCs w:val="17"/>
          <w:lang w:val="en-US"/>
        </w:rPr>
        <w:t>(</w:t>
      </w:r>
      <w:r w:rsidRPr="00C61BB8">
        <w:rPr>
          <w:rFonts w:ascii="Consolas" w:hAnsi="Consolas" w:cs="Courier New"/>
          <w:color w:val="008800"/>
          <w:sz w:val="17"/>
          <w:szCs w:val="17"/>
          <w:lang w:val="en-US"/>
        </w:rPr>
        <w:t>"</w:t>
      </w:r>
      <w:proofErr w:type="spellStart"/>
      <w:r w:rsidRPr="00C61BB8">
        <w:rPr>
          <w:rFonts w:ascii="Consolas" w:hAnsi="Consolas" w:cs="Courier New"/>
          <w:color w:val="008800"/>
          <w:sz w:val="17"/>
          <w:szCs w:val="17"/>
          <w:lang w:val="en-US"/>
        </w:rPr>
        <w:t>start_discovery</w:t>
      </w:r>
      <w:proofErr w:type="spellEnd"/>
      <w:r w:rsidRPr="00C61BB8">
        <w:rPr>
          <w:rFonts w:ascii="Consolas" w:hAnsi="Consolas" w:cs="Courier New"/>
          <w:color w:val="008800"/>
          <w:sz w:val="17"/>
          <w:szCs w:val="17"/>
          <w:lang w:val="en-US"/>
        </w:rPr>
        <w:t>"</w:t>
      </w:r>
      <w:r w:rsidRPr="00C61BB8">
        <w:rPr>
          <w:rFonts w:ascii="Consolas" w:hAnsi="Consolas" w:cs="Courier New"/>
          <w:color w:val="666600"/>
          <w:sz w:val="17"/>
          <w:szCs w:val="17"/>
          <w:lang w:val="en-US"/>
        </w:rPr>
        <w:t>),</w:t>
      </w:r>
    </w:p>
    <w:p w14:paraId="1607A99B" w14:textId="77777777"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1208239"/>
        <w:rPr>
          <w:rFonts w:ascii="Consolas" w:hAnsi="Consolas" w:cs="Courier New"/>
          <w:sz w:val="17"/>
          <w:szCs w:val="17"/>
          <w:lang w:val="en-US"/>
        </w:rPr>
      </w:pPr>
      <w:r w:rsidRPr="00C61BB8">
        <w:rPr>
          <w:rFonts w:ascii="Consolas" w:hAnsi="Consolas" w:cs="Courier New"/>
          <w:sz w:val="17"/>
          <w:szCs w:val="17"/>
          <w:lang w:val="en-US"/>
        </w:rPr>
        <w:t xml:space="preserve">16. </w:t>
      </w:r>
      <w:r w:rsidRPr="00C61BB8">
        <w:rPr>
          <w:rFonts w:ascii="Consolas" w:hAnsi="Consolas" w:cs="Courier New"/>
          <w:color w:val="000000"/>
          <w:sz w:val="17"/>
          <w:szCs w:val="17"/>
          <w:lang w:val="en-US"/>
        </w:rPr>
        <w:t xml:space="preserve">    </w:t>
      </w:r>
      <w:proofErr w:type="gramStart"/>
      <w:r w:rsidRPr="00C61BB8">
        <w:rPr>
          <w:rFonts w:ascii="Consolas" w:hAnsi="Consolas" w:cs="Courier New"/>
          <w:color w:val="660066"/>
          <w:sz w:val="17"/>
          <w:szCs w:val="17"/>
          <w:lang w:val="en-US"/>
        </w:rPr>
        <w:t>Intention</w:t>
      </w:r>
      <w:r w:rsidRPr="00C61BB8">
        <w:rPr>
          <w:rFonts w:ascii="Consolas" w:hAnsi="Consolas" w:cs="Courier New"/>
          <w:color w:val="666600"/>
          <w:sz w:val="17"/>
          <w:szCs w:val="17"/>
          <w:lang w:val="en-US"/>
        </w:rPr>
        <w:t>(</w:t>
      </w:r>
      <w:proofErr w:type="gramEnd"/>
      <w:r w:rsidRPr="00C61BB8">
        <w:rPr>
          <w:rFonts w:ascii="Consolas" w:hAnsi="Consolas" w:cs="Courier New"/>
          <w:color w:val="666600"/>
          <w:sz w:val="17"/>
          <w:szCs w:val="17"/>
          <w:lang w:val="en-US"/>
        </w:rPr>
        <w:t>)</w:t>
      </w:r>
    </w:p>
    <w:p w14:paraId="58AD097D" w14:textId="75B636F0" w:rsidR="00C61BB8" w:rsidRPr="00C61BB8" w:rsidRDefault="00C61BB8">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1208239"/>
        <w:rPr>
          <w:rFonts w:ascii="Consolas" w:hAnsi="Consolas" w:cs="Courier New"/>
          <w:sz w:val="17"/>
          <w:szCs w:val="17"/>
          <w:lang w:val="en-US"/>
        </w:rPr>
      </w:pPr>
      <w:proofErr w:type="gramStart"/>
      <w:r w:rsidRPr="00C61BB8">
        <w:rPr>
          <w:rFonts w:ascii="Consolas" w:hAnsi="Consolas" w:cs="Courier New"/>
          <w:sz w:val="17"/>
          <w:szCs w:val="17"/>
          <w:lang w:val="en-US"/>
        </w:rPr>
        <w:t xml:space="preserve">17. </w:t>
      </w:r>
      <w:r w:rsidRPr="00C61BB8">
        <w:rPr>
          <w:rFonts w:ascii="Consolas" w:hAnsi="Consolas" w:cs="Courier New"/>
          <w:color w:val="666600"/>
          <w:sz w:val="17"/>
          <w:szCs w:val="17"/>
          <w:lang w:val="en-US"/>
        </w:rPr>
        <w:t>)</w:t>
      </w:r>
      <w:proofErr w:type="gramEnd"/>
    </w:p>
    <w:p w14:paraId="456533DD" w14:textId="2EEF461E" w:rsidR="009C6265" w:rsidRPr="009C6265" w:rsidRDefault="009C6265" w:rsidP="009C6265">
      <w:pPr>
        <w:pStyle w:val="Titolo1"/>
        <w:ind w:right="540"/>
        <w:rPr>
          <w:rFonts w:ascii="Liberation Serif" w:hAnsi="Liberation Serif" w:cs="Times New Roman"/>
          <w:b w:val="0"/>
          <w:bCs w:val="0"/>
          <w:kern w:val="0"/>
          <w:szCs w:val="24"/>
          <w:lang w:val="en-US"/>
        </w:rPr>
      </w:pPr>
      <w:r>
        <w:rPr>
          <w:rFonts w:ascii="Liberation Serif" w:hAnsi="Liberation Serif" w:cs="Times New Roman"/>
          <w:b w:val="0"/>
          <w:bCs w:val="0"/>
          <w:kern w:val="0"/>
          <w:szCs w:val="24"/>
          <w:lang w:val="en-US"/>
        </w:rPr>
        <w:t>Then, after having defined a “</w:t>
      </w:r>
      <w:proofErr w:type="spellStart"/>
      <w:r>
        <w:rPr>
          <w:rFonts w:ascii="Liberation Serif" w:hAnsi="Liberation Serif" w:cs="Times New Roman"/>
          <w:b w:val="0"/>
          <w:bCs w:val="0"/>
          <w:kern w:val="0"/>
          <w:szCs w:val="24"/>
          <w:lang w:val="en-US"/>
        </w:rPr>
        <w:t>set_belief</w:t>
      </w:r>
      <w:proofErr w:type="spellEnd"/>
      <w:r>
        <w:rPr>
          <w:rFonts w:ascii="Liberation Serif" w:hAnsi="Liberation Serif" w:cs="Times New Roman"/>
          <w:b w:val="0"/>
          <w:bCs w:val="0"/>
          <w:kern w:val="0"/>
          <w:szCs w:val="24"/>
          <w:lang w:val="en-US"/>
        </w:rPr>
        <w:t xml:space="preserve">” custom action, from the agent code you would call it with the parameters received by the calls in the second part of the snippet (p1_power and p1_demand). The exact same would apply for </w:t>
      </w:r>
      <w:proofErr w:type="gramStart"/>
      <w:r>
        <w:rPr>
          <w:rFonts w:ascii="Liberation Serif" w:hAnsi="Liberation Serif" w:cs="Times New Roman"/>
          <w:b w:val="0"/>
          <w:bCs w:val="0"/>
          <w:kern w:val="0"/>
          <w:szCs w:val="24"/>
          <w:lang w:val="en-US"/>
        </w:rPr>
        <w:t>prosumer2</w:t>
      </w:r>
      <w:proofErr w:type="gramEnd"/>
      <w:r>
        <w:rPr>
          <w:rFonts w:ascii="Liberation Serif" w:hAnsi="Liberation Serif" w:cs="Times New Roman"/>
          <w:b w:val="0"/>
          <w:bCs w:val="0"/>
          <w:kern w:val="0"/>
          <w:szCs w:val="24"/>
          <w:lang w:val="en-US"/>
        </w:rPr>
        <w:t>, so here only one side is reported:</w:t>
      </w:r>
    </w:p>
    <w:p w14:paraId="08AB4AA5" w14:textId="77777777" w:rsidR="009C6265" w:rsidRPr="009C6265" w:rsidRDefault="009C626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4569380"/>
        <w:rPr>
          <w:rFonts w:ascii="Consolas" w:hAnsi="Consolas" w:cs="Courier New"/>
          <w:sz w:val="17"/>
          <w:szCs w:val="17"/>
          <w:lang w:val="en-US"/>
        </w:rPr>
      </w:pPr>
      <w:r w:rsidRPr="009C6265">
        <w:rPr>
          <w:rFonts w:ascii="Consolas" w:hAnsi="Consolas" w:cs="Courier New"/>
          <w:sz w:val="17"/>
          <w:szCs w:val="17"/>
          <w:lang w:val="en-US"/>
        </w:rPr>
        <w:t xml:space="preserve">1. </w:t>
      </w:r>
      <w:proofErr w:type="gramStart"/>
      <w:r w:rsidRPr="009C6265">
        <w:rPr>
          <w:rFonts w:ascii="Consolas" w:hAnsi="Consolas" w:cs="Courier New"/>
          <w:color w:val="666600"/>
          <w:sz w:val="17"/>
          <w:szCs w:val="17"/>
          <w:lang w:val="en-US"/>
        </w:rPr>
        <w:t>+!</w:t>
      </w:r>
      <w:proofErr w:type="spellStart"/>
      <w:r w:rsidRPr="009C6265">
        <w:rPr>
          <w:rFonts w:ascii="Consolas" w:hAnsi="Consolas" w:cs="Courier New"/>
          <w:color w:val="000000"/>
          <w:sz w:val="17"/>
          <w:szCs w:val="17"/>
          <w:lang w:val="en-US"/>
        </w:rPr>
        <w:t>init</w:t>
      </w:r>
      <w:proofErr w:type="gramEnd"/>
      <w:r w:rsidRPr="009C6265">
        <w:rPr>
          <w:rFonts w:ascii="Consolas" w:hAnsi="Consolas" w:cs="Courier New"/>
          <w:color w:val="000000"/>
          <w:sz w:val="17"/>
          <w:szCs w:val="17"/>
          <w:lang w:val="en-US"/>
        </w:rPr>
        <w:t>_beliefs</w:t>
      </w:r>
      <w:proofErr w:type="spellEnd"/>
      <w:r w:rsidRPr="009C6265">
        <w:rPr>
          <w:rFonts w:ascii="Consolas" w:hAnsi="Consolas" w:cs="Courier New"/>
          <w:color w:val="666600"/>
          <w:sz w:val="17"/>
          <w:szCs w:val="17"/>
          <w:lang w:val="en-US"/>
        </w:rPr>
        <w:t>(</w:t>
      </w:r>
      <w:r w:rsidRPr="009C6265">
        <w:rPr>
          <w:rFonts w:ascii="Consolas" w:hAnsi="Consolas" w:cs="Courier New"/>
          <w:color w:val="660066"/>
          <w:sz w:val="17"/>
          <w:szCs w:val="17"/>
          <w:lang w:val="en-US"/>
        </w:rPr>
        <w:t>Power</w:t>
      </w:r>
      <w:r w:rsidRPr="009C6265">
        <w:rPr>
          <w:rFonts w:ascii="Consolas" w:hAnsi="Consolas" w:cs="Courier New"/>
          <w:color w:val="666600"/>
          <w:sz w:val="17"/>
          <w:szCs w:val="17"/>
          <w:lang w:val="en-US"/>
        </w:rPr>
        <w:t>,</w:t>
      </w:r>
      <w:r w:rsidRPr="009C6265">
        <w:rPr>
          <w:rFonts w:ascii="Consolas" w:hAnsi="Consolas" w:cs="Courier New"/>
          <w:color w:val="000000"/>
          <w:sz w:val="17"/>
          <w:szCs w:val="17"/>
          <w:lang w:val="en-US"/>
        </w:rPr>
        <w:t xml:space="preserve"> </w:t>
      </w:r>
      <w:r w:rsidRPr="009C6265">
        <w:rPr>
          <w:rFonts w:ascii="Consolas" w:hAnsi="Consolas" w:cs="Courier New"/>
          <w:color w:val="660066"/>
          <w:sz w:val="17"/>
          <w:szCs w:val="17"/>
          <w:lang w:val="en-US"/>
        </w:rPr>
        <w:t>Demand</w:t>
      </w:r>
      <w:r w:rsidRPr="009C6265">
        <w:rPr>
          <w:rFonts w:ascii="Consolas" w:hAnsi="Consolas" w:cs="Courier New"/>
          <w:color w:val="666600"/>
          <w:sz w:val="17"/>
          <w:szCs w:val="17"/>
          <w:lang w:val="en-US"/>
        </w:rPr>
        <w:t>)</w:t>
      </w:r>
    </w:p>
    <w:p w14:paraId="2E5B62D3" w14:textId="77777777" w:rsidR="009C6265" w:rsidRPr="009C6265" w:rsidRDefault="009C626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4569380"/>
        <w:rPr>
          <w:rFonts w:ascii="Consolas" w:hAnsi="Consolas" w:cs="Courier New"/>
          <w:sz w:val="17"/>
          <w:szCs w:val="17"/>
          <w:lang w:val="en-US"/>
        </w:rPr>
      </w:pPr>
      <w:r w:rsidRPr="009C6265">
        <w:rPr>
          <w:rFonts w:ascii="Consolas" w:hAnsi="Consolas" w:cs="Courier New"/>
          <w:sz w:val="17"/>
          <w:szCs w:val="17"/>
          <w:lang w:val="en-US"/>
        </w:rPr>
        <w:t xml:space="preserve">2. </w:t>
      </w:r>
      <w:r w:rsidRPr="009C6265">
        <w:rPr>
          <w:rFonts w:ascii="Consolas" w:hAnsi="Consolas" w:cs="Courier New"/>
          <w:color w:val="666600"/>
          <w:sz w:val="17"/>
          <w:szCs w:val="17"/>
          <w:lang w:val="en-US"/>
        </w:rPr>
        <w:t>&lt;</w:t>
      </w:r>
      <w:proofErr w:type="gramStart"/>
      <w:r w:rsidRPr="009C6265">
        <w:rPr>
          <w:rFonts w:ascii="Consolas" w:hAnsi="Consolas" w:cs="Courier New"/>
          <w:color w:val="666600"/>
          <w:sz w:val="17"/>
          <w:szCs w:val="17"/>
          <w:lang w:val="en-US"/>
        </w:rPr>
        <w:t>-</w:t>
      </w:r>
      <w:r w:rsidRPr="009C6265">
        <w:rPr>
          <w:rFonts w:ascii="Consolas" w:hAnsi="Consolas" w:cs="Courier New"/>
          <w:color w:val="000000"/>
          <w:sz w:val="17"/>
          <w:szCs w:val="17"/>
          <w:lang w:val="en-US"/>
        </w:rPr>
        <w:t xml:space="preserve">  </w:t>
      </w:r>
      <w:proofErr w:type="spellStart"/>
      <w:r w:rsidRPr="009C6265">
        <w:rPr>
          <w:rFonts w:ascii="Consolas" w:hAnsi="Consolas" w:cs="Courier New"/>
          <w:color w:val="000000"/>
          <w:sz w:val="17"/>
          <w:szCs w:val="17"/>
          <w:lang w:val="en-US"/>
        </w:rPr>
        <w:t>set</w:t>
      </w:r>
      <w:proofErr w:type="gramEnd"/>
      <w:r w:rsidRPr="009C6265">
        <w:rPr>
          <w:rFonts w:ascii="Consolas" w:hAnsi="Consolas" w:cs="Courier New"/>
          <w:color w:val="000000"/>
          <w:sz w:val="17"/>
          <w:szCs w:val="17"/>
          <w:lang w:val="en-US"/>
        </w:rPr>
        <w:t>_belief</w:t>
      </w:r>
      <w:proofErr w:type="spellEnd"/>
      <w:r w:rsidRPr="009C6265">
        <w:rPr>
          <w:rFonts w:ascii="Consolas" w:hAnsi="Consolas" w:cs="Courier New"/>
          <w:color w:val="666600"/>
          <w:sz w:val="17"/>
          <w:szCs w:val="17"/>
          <w:lang w:val="en-US"/>
        </w:rPr>
        <w:t>(</w:t>
      </w:r>
      <w:r w:rsidRPr="009C6265">
        <w:rPr>
          <w:rFonts w:ascii="Consolas" w:hAnsi="Consolas" w:cs="Courier New"/>
          <w:color w:val="008800"/>
          <w:sz w:val="17"/>
          <w:szCs w:val="17"/>
          <w:lang w:val="en-US"/>
        </w:rPr>
        <w:t>"</w:t>
      </w:r>
      <w:proofErr w:type="spellStart"/>
      <w:r w:rsidRPr="009C6265">
        <w:rPr>
          <w:rFonts w:ascii="Consolas" w:hAnsi="Consolas" w:cs="Courier New"/>
          <w:color w:val="008800"/>
          <w:sz w:val="17"/>
          <w:szCs w:val="17"/>
          <w:lang w:val="en-US"/>
        </w:rPr>
        <w:t>available_power</w:t>
      </w:r>
      <w:proofErr w:type="spellEnd"/>
      <w:r w:rsidRPr="009C6265">
        <w:rPr>
          <w:rFonts w:ascii="Consolas" w:hAnsi="Consolas" w:cs="Courier New"/>
          <w:color w:val="008800"/>
          <w:sz w:val="17"/>
          <w:szCs w:val="17"/>
          <w:lang w:val="en-US"/>
        </w:rPr>
        <w:t>"</w:t>
      </w:r>
      <w:r w:rsidRPr="009C6265">
        <w:rPr>
          <w:rFonts w:ascii="Consolas" w:hAnsi="Consolas" w:cs="Courier New"/>
          <w:color w:val="666600"/>
          <w:sz w:val="17"/>
          <w:szCs w:val="17"/>
          <w:lang w:val="en-US"/>
        </w:rPr>
        <w:t>,</w:t>
      </w:r>
      <w:r w:rsidRPr="009C6265">
        <w:rPr>
          <w:rFonts w:ascii="Consolas" w:hAnsi="Consolas" w:cs="Courier New"/>
          <w:color w:val="000000"/>
          <w:sz w:val="17"/>
          <w:szCs w:val="17"/>
          <w:lang w:val="en-US"/>
        </w:rPr>
        <w:t xml:space="preserve"> </w:t>
      </w:r>
      <w:r w:rsidRPr="009C6265">
        <w:rPr>
          <w:rFonts w:ascii="Consolas" w:hAnsi="Consolas" w:cs="Courier New"/>
          <w:color w:val="660066"/>
          <w:sz w:val="17"/>
          <w:szCs w:val="17"/>
          <w:lang w:val="en-US"/>
        </w:rPr>
        <w:t>Power</w:t>
      </w:r>
      <w:r w:rsidRPr="009C6265">
        <w:rPr>
          <w:rFonts w:ascii="Consolas" w:hAnsi="Consolas" w:cs="Courier New"/>
          <w:color w:val="666600"/>
          <w:sz w:val="17"/>
          <w:szCs w:val="17"/>
          <w:lang w:val="en-US"/>
        </w:rPr>
        <w:t>);</w:t>
      </w:r>
    </w:p>
    <w:p w14:paraId="0E3A0892" w14:textId="6E1DF90D" w:rsidR="009C6265" w:rsidRPr="009C6265" w:rsidRDefault="009C626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4569380"/>
        <w:rPr>
          <w:rFonts w:ascii="Consolas" w:hAnsi="Consolas" w:cs="Courier New"/>
          <w:sz w:val="17"/>
          <w:szCs w:val="17"/>
          <w:lang w:val="en-US"/>
        </w:rPr>
      </w:pPr>
      <w:r w:rsidRPr="009C6265">
        <w:rPr>
          <w:rFonts w:ascii="Consolas" w:hAnsi="Consolas" w:cs="Courier New"/>
          <w:sz w:val="17"/>
          <w:szCs w:val="17"/>
          <w:lang w:val="en-US"/>
        </w:rPr>
        <w:t xml:space="preserve">3. </w:t>
      </w:r>
      <w:r w:rsidRPr="009C6265">
        <w:rPr>
          <w:rFonts w:ascii="Consolas" w:hAnsi="Consolas" w:cs="Courier New"/>
          <w:color w:val="000000"/>
          <w:sz w:val="17"/>
          <w:szCs w:val="17"/>
          <w:lang w:val="en-US"/>
        </w:rPr>
        <w:t xml:space="preserve">    </w:t>
      </w:r>
      <w:proofErr w:type="spellStart"/>
      <w:r w:rsidRPr="009C6265">
        <w:rPr>
          <w:rFonts w:ascii="Consolas" w:hAnsi="Consolas" w:cs="Courier New"/>
          <w:color w:val="000000"/>
          <w:sz w:val="17"/>
          <w:szCs w:val="17"/>
          <w:lang w:val="en-US"/>
        </w:rPr>
        <w:t>set_</w:t>
      </w:r>
      <w:proofErr w:type="gramStart"/>
      <w:r w:rsidRPr="009C6265">
        <w:rPr>
          <w:rFonts w:ascii="Consolas" w:hAnsi="Consolas" w:cs="Courier New"/>
          <w:color w:val="000000"/>
          <w:sz w:val="17"/>
          <w:szCs w:val="17"/>
          <w:lang w:val="en-US"/>
        </w:rPr>
        <w:t>belief</w:t>
      </w:r>
      <w:proofErr w:type="spellEnd"/>
      <w:r w:rsidRPr="009C6265">
        <w:rPr>
          <w:rFonts w:ascii="Consolas" w:hAnsi="Consolas" w:cs="Courier New"/>
          <w:color w:val="666600"/>
          <w:sz w:val="17"/>
          <w:szCs w:val="17"/>
          <w:lang w:val="en-US"/>
        </w:rPr>
        <w:t>(</w:t>
      </w:r>
      <w:proofErr w:type="gramEnd"/>
      <w:r w:rsidRPr="009C6265">
        <w:rPr>
          <w:rFonts w:ascii="Consolas" w:hAnsi="Consolas" w:cs="Courier New"/>
          <w:color w:val="008800"/>
          <w:sz w:val="17"/>
          <w:szCs w:val="17"/>
          <w:lang w:val="en-US"/>
        </w:rPr>
        <w:t>"demand"</w:t>
      </w:r>
      <w:r w:rsidRPr="009C6265">
        <w:rPr>
          <w:rFonts w:ascii="Consolas" w:hAnsi="Consolas" w:cs="Courier New"/>
          <w:color w:val="666600"/>
          <w:sz w:val="17"/>
          <w:szCs w:val="17"/>
          <w:lang w:val="en-US"/>
        </w:rPr>
        <w:t>,</w:t>
      </w:r>
      <w:r w:rsidRPr="009C6265">
        <w:rPr>
          <w:rFonts w:ascii="Consolas" w:hAnsi="Consolas" w:cs="Courier New"/>
          <w:color w:val="000000"/>
          <w:sz w:val="17"/>
          <w:szCs w:val="17"/>
          <w:lang w:val="en-US"/>
        </w:rPr>
        <w:t xml:space="preserve"> </w:t>
      </w:r>
      <w:r w:rsidRPr="009C6265">
        <w:rPr>
          <w:rFonts w:ascii="Consolas" w:hAnsi="Consolas" w:cs="Courier New"/>
          <w:color w:val="660066"/>
          <w:sz w:val="17"/>
          <w:szCs w:val="17"/>
          <w:lang w:val="en-US"/>
        </w:rPr>
        <w:t>Demand</w:t>
      </w:r>
      <w:r w:rsidRPr="009C6265">
        <w:rPr>
          <w:rFonts w:ascii="Consolas" w:hAnsi="Consolas" w:cs="Courier New"/>
          <w:color w:val="666600"/>
          <w:sz w:val="17"/>
          <w:szCs w:val="17"/>
          <w:lang w:val="en-US"/>
        </w:rPr>
        <w:t>).</w:t>
      </w:r>
    </w:p>
    <w:p w14:paraId="0B33650F" w14:textId="1822B11A" w:rsidR="005E7ADB" w:rsidRPr="008C72FB" w:rsidRDefault="005E7ADB" w:rsidP="005E7ADB">
      <w:pPr>
        <w:pStyle w:val="Titolo1"/>
        <w:numPr>
          <w:ilvl w:val="0"/>
          <w:numId w:val="0"/>
        </w:numPr>
        <w:ind w:right="540"/>
        <w:rPr>
          <w:rFonts w:ascii="Liberation Serif" w:hAnsi="Liberation Serif"/>
          <w:sz w:val="32"/>
          <w:lang w:val="en-US"/>
        </w:rPr>
      </w:pPr>
      <w:r>
        <w:rPr>
          <w:rFonts w:ascii="Liberation Serif" w:hAnsi="Liberation Serif"/>
          <w:sz w:val="32"/>
          <w:lang w:val="en-US"/>
        </w:rPr>
        <w:t>5</w:t>
      </w:r>
      <w:r w:rsidRPr="008C72FB">
        <w:rPr>
          <w:rFonts w:ascii="Liberation Serif" w:hAnsi="Liberation Serif"/>
          <w:sz w:val="32"/>
          <w:lang w:val="en-US"/>
        </w:rPr>
        <w:t xml:space="preserve">. </w:t>
      </w:r>
      <w:r>
        <w:rPr>
          <w:rFonts w:ascii="Liberation Serif" w:hAnsi="Liberation Serif"/>
          <w:sz w:val="32"/>
          <w:lang w:val="en-US"/>
        </w:rPr>
        <w:t>BDI transitioning on the STONKSpp paper</w:t>
      </w:r>
    </w:p>
    <w:p w14:paraId="4DB8A400" w14:textId="5959CA6B" w:rsidR="005E7ADB" w:rsidRDefault="005E7ADB" w:rsidP="005E7ADB">
      <w:pPr>
        <w:pStyle w:val="Paragraph"/>
        <w:spacing w:before="0"/>
        <w:jc w:val="both"/>
        <w:rPr>
          <w:rFonts w:ascii="Liberation Serif" w:hAnsi="Liberation Serif"/>
          <w:b/>
          <w:bCs/>
          <w:sz w:val="28"/>
          <w:szCs w:val="28"/>
          <w:lang w:val="en-US"/>
        </w:rPr>
      </w:pPr>
      <w:r>
        <w:rPr>
          <w:rFonts w:ascii="Liberation Serif" w:hAnsi="Liberation Serif"/>
          <w:b/>
          <w:bCs/>
          <w:sz w:val="28"/>
          <w:szCs w:val="28"/>
          <w:lang w:val="en-US"/>
        </w:rPr>
        <w:t>5</w:t>
      </w:r>
      <w:r w:rsidRPr="008C72FB">
        <w:rPr>
          <w:rFonts w:ascii="Liberation Serif" w:hAnsi="Liberation Serif"/>
          <w:b/>
          <w:bCs/>
          <w:sz w:val="28"/>
          <w:szCs w:val="28"/>
          <w:lang w:val="en-US"/>
        </w:rPr>
        <w:t>.</w:t>
      </w:r>
      <w:r>
        <w:rPr>
          <w:rFonts w:ascii="Liberation Serif" w:hAnsi="Liberation Serif"/>
          <w:b/>
          <w:bCs/>
          <w:sz w:val="28"/>
          <w:szCs w:val="28"/>
          <w:lang w:val="en-US"/>
        </w:rPr>
        <w:t>1</w:t>
      </w:r>
      <w:r w:rsidRPr="008C72FB">
        <w:rPr>
          <w:rFonts w:ascii="Liberation Serif" w:hAnsi="Liberation Serif"/>
          <w:b/>
          <w:bCs/>
          <w:sz w:val="28"/>
          <w:szCs w:val="28"/>
          <w:lang w:val="en-US"/>
        </w:rPr>
        <w:t xml:space="preserve"> </w:t>
      </w:r>
      <w:r>
        <w:rPr>
          <w:rFonts w:ascii="Liberation Serif" w:hAnsi="Liberation Serif"/>
          <w:b/>
          <w:bCs/>
          <w:sz w:val="28"/>
          <w:szCs w:val="28"/>
          <w:lang w:val="en-US"/>
        </w:rPr>
        <w:t>Mango Framework</w:t>
      </w:r>
    </w:p>
    <w:p w14:paraId="3F786CA4" w14:textId="6EE6AF13" w:rsidR="005E7ADB" w:rsidRDefault="005E7ADB" w:rsidP="005E7ADB">
      <w:pPr>
        <w:pStyle w:val="Titolo1"/>
        <w:numPr>
          <w:ilvl w:val="0"/>
          <w:numId w:val="0"/>
        </w:numPr>
        <w:ind w:right="540"/>
        <w:rPr>
          <w:rFonts w:ascii="Liberation Serif" w:hAnsi="Liberation Serif"/>
          <w:lang w:val="en-US"/>
        </w:rPr>
      </w:pPr>
      <w:r>
        <w:rPr>
          <w:rFonts w:ascii="Liberation Serif" w:hAnsi="Liberation Serif"/>
          <w:lang w:val="en-US"/>
        </w:rPr>
        <w:t>5.1</w:t>
      </w:r>
      <w:r w:rsidRPr="008C72FB">
        <w:rPr>
          <w:rFonts w:ascii="Liberation Serif" w:hAnsi="Liberation Serif"/>
          <w:lang w:val="en-US"/>
        </w:rPr>
        <w:t xml:space="preserve">.1 </w:t>
      </w:r>
      <w:r>
        <w:rPr>
          <w:rFonts w:ascii="Liberation Serif" w:hAnsi="Liberation Serif"/>
          <w:lang w:val="en-US"/>
        </w:rPr>
        <w:t xml:space="preserve">What is </w:t>
      </w:r>
      <w:r w:rsidRPr="005E7ADB">
        <w:rPr>
          <w:rFonts w:ascii="Liberation Serif" w:hAnsi="Liberation Serif"/>
          <w:lang w:val="en-US"/>
        </w:rPr>
        <w:t>Mango</w:t>
      </w:r>
      <w:r>
        <w:rPr>
          <w:rFonts w:ascii="Liberation Serif" w:hAnsi="Liberation Serif"/>
          <w:lang w:val="en-US"/>
        </w:rPr>
        <w:t>?</w:t>
      </w:r>
    </w:p>
    <w:p w14:paraId="5899966C" w14:textId="42E1159B" w:rsidR="00842553" w:rsidRPr="00842553" w:rsidRDefault="00010207" w:rsidP="00F552C8">
      <w:pPr>
        <w:jc w:val="both"/>
        <w:rPr>
          <w:rFonts w:ascii="Liberation Serif" w:hAnsi="Liberation Serif"/>
          <w:lang w:val="en-US"/>
        </w:rPr>
      </w:pPr>
      <w:r w:rsidRPr="00842553">
        <w:rPr>
          <w:rFonts w:ascii="Liberation Serif" w:hAnsi="Liberation Serif"/>
          <w:lang w:val="en-US"/>
        </w:rPr>
        <w:t>Mango</w:t>
      </w:r>
      <w:r w:rsidR="007574AE">
        <w:rPr>
          <w:rFonts w:ascii="Liberation Serif" w:hAnsi="Liberation Serif"/>
          <w:lang w:val="en-US"/>
        </w:rPr>
        <w:t xml:space="preserve"> </w:t>
      </w:r>
      <w:r w:rsidRPr="00842553">
        <w:rPr>
          <w:rFonts w:ascii="Liberation Serif" w:hAnsi="Liberation Serif"/>
          <w:lang w:val="en-US"/>
        </w:rPr>
        <w:t>(modular python agent framework) is a python library for multi-agent systems (MAS)</w:t>
      </w:r>
      <w:r w:rsidR="009C6F09" w:rsidRPr="00842553">
        <w:rPr>
          <w:rFonts w:ascii="Liberation Serif" w:hAnsi="Liberation Serif"/>
          <w:lang w:val="en-US"/>
        </w:rPr>
        <w:t xml:space="preserve">, </w:t>
      </w:r>
      <w:r w:rsidRPr="00842553">
        <w:rPr>
          <w:rFonts w:ascii="Liberation Serif" w:hAnsi="Liberation Serif"/>
          <w:lang w:val="en-US"/>
        </w:rPr>
        <w:t xml:space="preserve">written on top of </w:t>
      </w:r>
      <w:proofErr w:type="spellStart"/>
      <w:r w:rsidRPr="00842553">
        <w:rPr>
          <w:rFonts w:ascii="Liberation Serif" w:hAnsi="Liberation Serif"/>
          <w:lang w:val="en-US"/>
        </w:rPr>
        <w:t>asyncio</w:t>
      </w:r>
      <w:proofErr w:type="spellEnd"/>
      <w:r w:rsidRPr="00842553">
        <w:rPr>
          <w:rFonts w:ascii="Liberation Serif" w:hAnsi="Liberation Serif"/>
          <w:lang w:val="en-US"/>
        </w:rPr>
        <w:t xml:space="preserve">. </w:t>
      </w:r>
      <w:r w:rsidR="009C6F09" w:rsidRPr="00842553">
        <w:rPr>
          <w:rFonts w:ascii="Liberation Serif" w:hAnsi="Liberation Serif"/>
          <w:lang w:val="en-US"/>
        </w:rPr>
        <w:t>It</w:t>
      </w:r>
      <w:r w:rsidRPr="00842553">
        <w:rPr>
          <w:rFonts w:ascii="Liberation Serif" w:hAnsi="Liberation Serif"/>
          <w:lang w:val="en-US"/>
        </w:rPr>
        <w:t xml:space="preserve"> </w:t>
      </w:r>
      <w:proofErr w:type="gramStart"/>
      <w:r w:rsidRPr="00842553">
        <w:rPr>
          <w:rFonts w:ascii="Liberation Serif" w:hAnsi="Liberation Serif"/>
          <w:lang w:val="en-US"/>
        </w:rPr>
        <w:t>allows</w:t>
      </w:r>
      <w:proofErr w:type="gramEnd"/>
      <w:r w:rsidRPr="00842553">
        <w:rPr>
          <w:rFonts w:ascii="Liberation Serif" w:hAnsi="Liberation Serif"/>
          <w:lang w:val="en-US"/>
        </w:rPr>
        <w:t xml:space="preserve"> to create simple agents with little effort and </w:t>
      </w:r>
      <w:proofErr w:type="gramStart"/>
      <w:r w:rsidRPr="00842553">
        <w:rPr>
          <w:rFonts w:ascii="Liberation Serif" w:hAnsi="Liberation Serif"/>
          <w:lang w:val="en-US"/>
        </w:rPr>
        <w:t>in</w:t>
      </w:r>
      <w:proofErr w:type="gramEnd"/>
      <w:r w:rsidRPr="00842553">
        <w:rPr>
          <w:rFonts w:ascii="Liberation Serif" w:hAnsi="Liberation Serif"/>
          <w:lang w:val="en-US"/>
        </w:rPr>
        <w:t xml:space="preserve"> the same time offers options to structure agents with complex </w:t>
      </w:r>
      <w:proofErr w:type="spellStart"/>
      <w:r w:rsidRPr="00842553">
        <w:rPr>
          <w:rFonts w:ascii="Liberation Serif" w:hAnsi="Liberation Serif"/>
          <w:lang w:val="en-US"/>
        </w:rPr>
        <w:t>behaviour</w:t>
      </w:r>
      <w:proofErr w:type="spellEnd"/>
      <w:r w:rsidRPr="00842553">
        <w:rPr>
          <w:rFonts w:ascii="Liberation Serif" w:hAnsi="Liberation Serif"/>
          <w:lang w:val="en-US"/>
        </w:rPr>
        <w:t xml:space="preserve">. The main features of mango </w:t>
      </w:r>
      <w:proofErr w:type="gramStart"/>
      <w:r w:rsidRPr="00842553">
        <w:rPr>
          <w:rFonts w:ascii="Liberation Serif" w:hAnsi="Liberation Serif"/>
          <w:lang w:val="en-US"/>
        </w:rPr>
        <w:t>are:</w:t>
      </w:r>
      <w:proofErr w:type="gramEnd"/>
      <w:r w:rsidRPr="00842553">
        <w:rPr>
          <w:rFonts w:ascii="Liberation Serif" w:hAnsi="Liberation Serif"/>
          <w:lang w:val="en-US"/>
        </w:rPr>
        <w:t xml:space="preserve"> </w:t>
      </w:r>
      <w:r w:rsidR="009C6F09" w:rsidRPr="00842553">
        <w:rPr>
          <w:rFonts w:ascii="Liberation Serif" w:hAnsi="Liberation Serif"/>
          <w:lang w:val="en-US"/>
        </w:rPr>
        <w:t>c</w:t>
      </w:r>
      <w:r w:rsidRPr="00842553">
        <w:rPr>
          <w:rFonts w:ascii="Liberation Serif" w:hAnsi="Liberation Serif"/>
          <w:lang w:val="en-US"/>
        </w:rPr>
        <w:t>ontainer mechanism to speedup local message exchange</w:t>
      </w:r>
      <w:r w:rsidR="009C6F09" w:rsidRPr="00842553">
        <w:rPr>
          <w:rFonts w:ascii="Liberation Serif" w:hAnsi="Liberation Serif"/>
          <w:lang w:val="en-US"/>
        </w:rPr>
        <w:t>,</w:t>
      </w:r>
      <w:r w:rsidRPr="00842553">
        <w:rPr>
          <w:rFonts w:ascii="Liberation Serif" w:hAnsi="Liberation Serif"/>
          <w:lang w:val="en-US"/>
        </w:rPr>
        <w:t xml:space="preserve"> </w:t>
      </w:r>
      <w:r w:rsidR="009C6F09" w:rsidRPr="00842553">
        <w:rPr>
          <w:rFonts w:ascii="Liberation Serif" w:hAnsi="Liberation Serif"/>
          <w:lang w:val="en-US"/>
        </w:rPr>
        <w:t>m</w:t>
      </w:r>
      <w:r w:rsidRPr="00842553">
        <w:rPr>
          <w:rFonts w:ascii="Liberation Serif" w:hAnsi="Liberation Serif"/>
          <w:lang w:val="en-US"/>
        </w:rPr>
        <w:t>essage definition based on the FIPA standard</w:t>
      </w:r>
      <w:r w:rsidR="009C6F09" w:rsidRPr="00842553">
        <w:rPr>
          <w:rFonts w:ascii="Liberation Serif" w:hAnsi="Liberation Serif"/>
          <w:lang w:val="en-US"/>
        </w:rPr>
        <w:t>,</w:t>
      </w:r>
      <w:r w:rsidRPr="00842553">
        <w:rPr>
          <w:rFonts w:ascii="Liberation Serif" w:hAnsi="Liberation Serif"/>
          <w:lang w:val="en-US"/>
        </w:rPr>
        <w:t xml:space="preserve"> </w:t>
      </w:r>
      <w:r w:rsidR="009C6F09" w:rsidRPr="00842553">
        <w:rPr>
          <w:rFonts w:ascii="Liberation Serif" w:hAnsi="Liberation Serif"/>
          <w:lang w:val="en-US"/>
        </w:rPr>
        <w:t>s</w:t>
      </w:r>
      <w:r w:rsidRPr="00842553">
        <w:rPr>
          <w:rFonts w:ascii="Liberation Serif" w:hAnsi="Liberation Serif"/>
          <w:lang w:val="en-US"/>
        </w:rPr>
        <w:t>tructuring complex agents with loose coupling and agent roles</w:t>
      </w:r>
      <w:r w:rsidR="009C6F09" w:rsidRPr="00842553">
        <w:rPr>
          <w:rFonts w:ascii="Liberation Serif" w:hAnsi="Liberation Serif"/>
          <w:lang w:val="en-US"/>
        </w:rPr>
        <w:t>,</w:t>
      </w:r>
      <w:r w:rsidRPr="00842553">
        <w:rPr>
          <w:rFonts w:ascii="Liberation Serif" w:hAnsi="Liberation Serif"/>
          <w:lang w:val="en-US"/>
        </w:rPr>
        <w:t xml:space="preserve"> </w:t>
      </w:r>
      <w:r w:rsidR="009C6F09" w:rsidRPr="00842553">
        <w:rPr>
          <w:rFonts w:ascii="Liberation Serif" w:hAnsi="Liberation Serif"/>
          <w:lang w:val="en-US"/>
        </w:rPr>
        <w:t>b</w:t>
      </w:r>
      <w:r w:rsidRPr="00842553">
        <w:rPr>
          <w:rFonts w:ascii="Liberation Serif" w:hAnsi="Liberation Serif"/>
          <w:lang w:val="en-US"/>
        </w:rPr>
        <w:t>uilt-in codecs</w:t>
      </w:r>
      <w:r w:rsidR="009C6F09" w:rsidRPr="00842553">
        <w:rPr>
          <w:rFonts w:ascii="Liberation Serif" w:hAnsi="Liberation Serif"/>
          <w:lang w:val="en-US"/>
        </w:rPr>
        <w:t xml:space="preserve"> such as</w:t>
      </w:r>
      <w:r w:rsidRPr="00842553">
        <w:rPr>
          <w:rFonts w:ascii="Liberation Serif" w:hAnsi="Liberation Serif"/>
          <w:lang w:val="en-US"/>
        </w:rPr>
        <w:t xml:space="preserve"> JSON and </w:t>
      </w:r>
      <w:proofErr w:type="spellStart"/>
      <w:r w:rsidRPr="00842553">
        <w:rPr>
          <w:rFonts w:ascii="Liberation Serif" w:hAnsi="Liberation Serif"/>
          <w:lang w:val="en-US"/>
        </w:rPr>
        <w:t>protobuf</w:t>
      </w:r>
      <w:proofErr w:type="spellEnd"/>
      <w:r w:rsidR="009C6F09" w:rsidRPr="00842553">
        <w:rPr>
          <w:rFonts w:ascii="Liberation Serif" w:hAnsi="Liberation Serif"/>
          <w:lang w:val="en-US"/>
        </w:rPr>
        <w:t xml:space="preserve"> and finally it s</w:t>
      </w:r>
      <w:r w:rsidRPr="00842553">
        <w:rPr>
          <w:rFonts w:ascii="Liberation Serif" w:hAnsi="Liberation Serif"/>
          <w:lang w:val="en-US"/>
        </w:rPr>
        <w:t>upports communication between agents directly via TCP or via an external MQTT broker</w:t>
      </w:r>
      <w:r w:rsidR="009C6F09" w:rsidRPr="00842553">
        <w:rPr>
          <w:rFonts w:ascii="Liberation Serif" w:hAnsi="Liberation Serif"/>
          <w:lang w:val="en-US"/>
        </w:rPr>
        <w:t>.</w:t>
      </w:r>
    </w:p>
    <w:p w14:paraId="66B60376" w14:textId="6FAFA3AD" w:rsidR="00944A01" w:rsidRPr="00944A01" w:rsidRDefault="00842553" w:rsidP="00F552C8">
      <w:pPr>
        <w:jc w:val="both"/>
        <w:rPr>
          <w:rFonts w:ascii="Liberation Serif" w:hAnsi="Liberation Serif"/>
          <w:lang w:val="en-US"/>
        </w:rPr>
      </w:pPr>
      <w:r w:rsidRPr="00842553">
        <w:rPr>
          <w:rFonts w:ascii="Liberation Serif" w:hAnsi="Liberation Serif"/>
          <w:lang w:val="en-US"/>
        </w:rPr>
        <w:t>As Mosaik and Cosima it was developed by OFFIS-DAI departments, from which I had the pleasure of having some conversations and an entire call, as stated in the proposal text.</w:t>
      </w:r>
    </w:p>
    <w:p w14:paraId="124E21D8" w14:textId="2BFF43DF" w:rsidR="00842553" w:rsidRDefault="00842553" w:rsidP="00842553">
      <w:pPr>
        <w:pStyle w:val="Titolo1"/>
        <w:numPr>
          <w:ilvl w:val="0"/>
          <w:numId w:val="0"/>
        </w:numPr>
        <w:ind w:right="540"/>
        <w:rPr>
          <w:rFonts w:ascii="Liberation Serif" w:hAnsi="Liberation Serif"/>
        </w:rPr>
      </w:pPr>
      <w:r w:rsidRPr="00842553">
        <w:rPr>
          <w:rFonts w:ascii="Liberation Serif" w:hAnsi="Liberation Serif"/>
        </w:rPr>
        <w:lastRenderedPageBreak/>
        <w:t>5.1.2 Python-a</w:t>
      </w:r>
      <w:r>
        <w:rPr>
          <w:rFonts w:ascii="Liberation Serif" w:hAnsi="Liberation Serif"/>
        </w:rPr>
        <w:t>gentspeak VS Mango</w:t>
      </w:r>
    </w:p>
    <w:tbl>
      <w:tblPr>
        <w:tblStyle w:val="Grigliatabella"/>
        <w:tblW w:w="0" w:type="auto"/>
        <w:tblLook w:val="04A0" w:firstRow="1" w:lastRow="0" w:firstColumn="1" w:lastColumn="0" w:noHBand="0" w:noVBand="1"/>
      </w:tblPr>
      <w:tblGrid>
        <w:gridCol w:w="2935"/>
        <w:gridCol w:w="2935"/>
        <w:gridCol w:w="2936"/>
      </w:tblGrid>
      <w:tr w:rsidR="00842553" w:rsidRPr="00842553" w14:paraId="5C49D66F" w14:textId="77777777" w:rsidTr="00842553">
        <w:tc>
          <w:tcPr>
            <w:tcW w:w="2935" w:type="dxa"/>
          </w:tcPr>
          <w:p w14:paraId="10DD2267" w14:textId="77777777" w:rsidR="00842553" w:rsidRPr="00842553" w:rsidRDefault="00842553" w:rsidP="00842553">
            <w:pPr>
              <w:pStyle w:val="Corpotesto"/>
              <w:rPr>
                <w:rFonts w:ascii="Liberation Serif" w:hAnsi="Liberation Serif"/>
                <w:lang w:val="en-US"/>
              </w:rPr>
            </w:pPr>
          </w:p>
        </w:tc>
        <w:tc>
          <w:tcPr>
            <w:tcW w:w="2935" w:type="dxa"/>
          </w:tcPr>
          <w:p w14:paraId="0E7D72C8" w14:textId="5A8D11DF" w:rsidR="00842553" w:rsidRPr="00842553" w:rsidRDefault="00842553" w:rsidP="00842553">
            <w:pPr>
              <w:pStyle w:val="Corpotesto"/>
              <w:rPr>
                <w:rFonts w:ascii="Liberation Serif" w:hAnsi="Liberation Serif"/>
                <w:lang w:val="en-US"/>
              </w:rPr>
            </w:pPr>
            <w:r w:rsidRPr="00842553">
              <w:rPr>
                <w:rFonts w:ascii="Liberation Serif" w:hAnsi="Liberation Serif"/>
                <w:lang w:val="en-US"/>
              </w:rPr>
              <w:t>PROS</w:t>
            </w:r>
          </w:p>
        </w:tc>
        <w:tc>
          <w:tcPr>
            <w:tcW w:w="2936" w:type="dxa"/>
          </w:tcPr>
          <w:p w14:paraId="7DA92052" w14:textId="07DD9440" w:rsidR="00842553" w:rsidRPr="00842553" w:rsidRDefault="00842553" w:rsidP="00842553">
            <w:pPr>
              <w:pStyle w:val="Corpotesto"/>
              <w:rPr>
                <w:rFonts w:ascii="Liberation Serif" w:hAnsi="Liberation Serif"/>
                <w:lang w:val="en-US"/>
              </w:rPr>
            </w:pPr>
            <w:r w:rsidRPr="00842553">
              <w:rPr>
                <w:rFonts w:ascii="Liberation Serif" w:hAnsi="Liberation Serif"/>
                <w:lang w:val="en-US"/>
              </w:rPr>
              <w:t>CONS</w:t>
            </w:r>
          </w:p>
        </w:tc>
      </w:tr>
      <w:tr w:rsidR="00842553" w:rsidRPr="009835C0" w14:paraId="092E963E" w14:textId="77777777" w:rsidTr="00842553">
        <w:tc>
          <w:tcPr>
            <w:tcW w:w="2935" w:type="dxa"/>
          </w:tcPr>
          <w:p w14:paraId="17B448DA" w14:textId="18225EEC" w:rsidR="00842553" w:rsidRPr="00842553" w:rsidRDefault="00842553" w:rsidP="00842553">
            <w:pPr>
              <w:pStyle w:val="Corpotesto"/>
              <w:rPr>
                <w:rFonts w:ascii="Liberation Serif" w:hAnsi="Liberation Serif"/>
                <w:lang w:val="en-US"/>
              </w:rPr>
            </w:pPr>
            <w:r w:rsidRPr="00842553">
              <w:rPr>
                <w:rFonts w:ascii="Liberation Serif" w:hAnsi="Liberation Serif"/>
                <w:lang w:val="en-US"/>
              </w:rPr>
              <w:t>Python-agentspeak</w:t>
            </w:r>
          </w:p>
        </w:tc>
        <w:tc>
          <w:tcPr>
            <w:tcW w:w="2935" w:type="dxa"/>
          </w:tcPr>
          <w:p w14:paraId="7A5B9594" w14:textId="77BC5093" w:rsidR="00842553" w:rsidRPr="00842553" w:rsidRDefault="00842553" w:rsidP="00842553">
            <w:pPr>
              <w:pStyle w:val="Corpotesto"/>
              <w:rPr>
                <w:rFonts w:ascii="Liberation Serif" w:hAnsi="Liberation Serif"/>
                <w:lang w:val="en-US"/>
              </w:rPr>
            </w:pPr>
            <w:r w:rsidRPr="00842553">
              <w:rPr>
                <w:rFonts w:ascii="Liberation Serif" w:hAnsi="Liberation Serif"/>
                <w:lang w:val="en-US"/>
              </w:rPr>
              <w:t>Simplicity, 1:1 with Jason, strict BDI syntax</w:t>
            </w:r>
            <w:r w:rsidR="007804FF">
              <w:rPr>
                <w:rFonts w:ascii="Liberation Serif" w:hAnsi="Liberation Serif"/>
                <w:lang w:val="en-US"/>
              </w:rPr>
              <w:t>, FIPA standard</w:t>
            </w:r>
          </w:p>
        </w:tc>
        <w:tc>
          <w:tcPr>
            <w:tcW w:w="2936" w:type="dxa"/>
          </w:tcPr>
          <w:p w14:paraId="26864C6C" w14:textId="0B365900" w:rsidR="00842553" w:rsidRPr="00842553" w:rsidRDefault="00842553" w:rsidP="00842553">
            <w:pPr>
              <w:pStyle w:val="Corpotesto"/>
              <w:rPr>
                <w:rFonts w:ascii="Liberation Serif" w:hAnsi="Liberation Serif"/>
                <w:lang w:val="en-US"/>
              </w:rPr>
            </w:pPr>
            <w:r w:rsidRPr="00842553">
              <w:rPr>
                <w:rFonts w:ascii="Liberation Serif" w:hAnsi="Liberation Serif"/>
                <w:lang w:val="en-US"/>
              </w:rPr>
              <w:t>Less powerful, not fully leverage python, no codecs/TCP/MQTT support</w:t>
            </w:r>
          </w:p>
        </w:tc>
      </w:tr>
      <w:tr w:rsidR="00842553" w:rsidRPr="009835C0" w14:paraId="374D2526" w14:textId="77777777" w:rsidTr="00842553">
        <w:tc>
          <w:tcPr>
            <w:tcW w:w="2935" w:type="dxa"/>
          </w:tcPr>
          <w:p w14:paraId="5B46752E" w14:textId="30BA30EB" w:rsidR="00842553" w:rsidRPr="00842553" w:rsidRDefault="00842553" w:rsidP="00842553">
            <w:pPr>
              <w:pStyle w:val="Corpotesto"/>
              <w:rPr>
                <w:rFonts w:ascii="Liberation Serif" w:hAnsi="Liberation Serif"/>
                <w:lang w:val="en-US"/>
              </w:rPr>
            </w:pPr>
            <w:r w:rsidRPr="00842553">
              <w:rPr>
                <w:rFonts w:ascii="Liberation Serif" w:hAnsi="Liberation Serif"/>
                <w:lang w:val="en-US"/>
              </w:rPr>
              <w:t>Mango</w:t>
            </w:r>
          </w:p>
        </w:tc>
        <w:tc>
          <w:tcPr>
            <w:tcW w:w="2935" w:type="dxa"/>
          </w:tcPr>
          <w:p w14:paraId="390A4971" w14:textId="0FB2DC07" w:rsidR="00842553" w:rsidRPr="00842553" w:rsidRDefault="00842553" w:rsidP="00842553">
            <w:pPr>
              <w:pStyle w:val="Corpotesto"/>
              <w:rPr>
                <w:rFonts w:ascii="Liberation Serif" w:hAnsi="Liberation Serif"/>
                <w:lang w:val="en-US"/>
              </w:rPr>
            </w:pPr>
            <w:r w:rsidRPr="00842553">
              <w:rPr>
                <w:rFonts w:ascii="Liberation Serif" w:hAnsi="Liberation Serif"/>
                <w:lang w:val="en-US"/>
              </w:rPr>
              <w:t>Codecs &amp; TCP/MQTT support, power and features</w:t>
            </w:r>
            <w:r w:rsidR="007804FF">
              <w:rPr>
                <w:rFonts w:ascii="Liberation Serif" w:hAnsi="Liberation Serif"/>
                <w:lang w:val="en-US"/>
              </w:rPr>
              <w:t>, FIPA standard</w:t>
            </w:r>
          </w:p>
        </w:tc>
        <w:tc>
          <w:tcPr>
            <w:tcW w:w="2936" w:type="dxa"/>
          </w:tcPr>
          <w:p w14:paraId="5AB044D2" w14:textId="222C2E6D" w:rsidR="00842553" w:rsidRPr="00842553" w:rsidRDefault="00842553" w:rsidP="00842553">
            <w:pPr>
              <w:pStyle w:val="Corpotesto"/>
              <w:rPr>
                <w:rFonts w:ascii="Liberation Serif" w:hAnsi="Liberation Serif"/>
                <w:lang w:val="en-US"/>
              </w:rPr>
            </w:pPr>
            <w:r w:rsidRPr="00842553">
              <w:rPr>
                <w:rFonts w:ascii="Liberation Serif" w:hAnsi="Liberation Serif"/>
                <w:lang w:val="en-US"/>
              </w:rPr>
              <w:t>Complexity, not directly comparable with agentspeak</w:t>
            </w:r>
          </w:p>
        </w:tc>
      </w:tr>
    </w:tbl>
    <w:p w14:paraId="7DA22B5F" w14:textId="5CAF7420" w:rsidR="005E7ADB" w:rsidRPr="00944A01" w:rsidRDefault="005E7ADB" w:rsidP="005E7ADB">
      <w:pPr>
        <w:pStyle w:val="Titolo1"/>
        <w:numPr>
          <w:ilvl w:val="0"/>
          <w:numId w:val="0"/>
        </w:numPr>
        <w:ind w:right="540"/>
        <w:rPr>
          <w:rFonts w:ascii="Liberation Serif" w:hAnsi="Liberation Serif"/>
          <w:lang w:val="en-US"/>
        </w:rPr>
      </w:pPr>
      <w:r w:rsidRPr="00944A01">
        <w:rPr>
          <w:rFonts w:ascii="Liberation Serif" w:hAnsi="Liberation Serif"/>
          <w:lang w:val="en-US"/>
        </w:rPr>
        <w:t>5.1.</w:t>
      </w:r>
      <w:r w:rsidR="00842553" w:rsidRPr="00944A01">
        <w:rPr>
          <w:rFonts w:ascii="Liberation Serif" w:hAnsi="Liberation Serif"/>
          <w:lang w:val="en-US"/>
        </w:rPr>
        <w:t>3</w:t>
      </w:r>
      <w:r w:rsidRPr="00944A01">
        <w:rPr>
          <w:rFonts w:ascii="Liberation Serif" w:hAnsi="Liberation Serif"/>
          <w:lang w:val="en-US"/>
        </w:rPr>
        <w:t xml:space="preserve"> Cosima-Mango integration</w:t>
      </w:r>
    </w:p>
    <w:p w14:paraId="64117F58" w14:textId="77777777" w:rsidR="00944A01" w:rsidRDefault="00842553" w:rsidP="00F552C8">
      <w:pPr>
        <w:pStyle w:val="Corpotesto"/>
        <w:jc w:val="both"/>
        <w:rPr>
          <w:rFonts w:ascii="Liberation Serif" w:hAnsi="Liberation Serif"/>
          <w:lang w:val="en-US"/>
        </w:rPr>
      </w:pPr>
      <w:r w:rsidRPr="00842553">
        <w:rPr>
          <w:rFonts w:ascii="Liberation Serif" w:hAnsi="Liberation Serif"/>
          <w:lang w:val="en-US"/>
        </w:rPr>
        <w:t>The cosima-mango</w:t>
      </w:r>
      <w:r w:rsidR="00944A01">
        <w:rPr>
          <w:rFonts w:ascii="Liberation Serif" w:hAnsi="Liberation Serif"/>
          <w:lang w:val="en-US"/>
        </w:rPr>
        <w:t xml:space="preserve"> project </w:t>
      </w:r>
      <w:r w:rsidRPr="00842553">
        <w:rPr>
          <w:rFonts w:ascii="Liberation Serif" w:hAnsi="Liberation Serif"/>
          <w:lang w:val="en-US"/>
        </w:rPr>
        <w:t>integrates mango into the</w:t>
      </w:r>
      <w:r w:rsidR="00944A01">
        <w:rPr>
          <w:rFonts w:ascii="Liberation Serif" w:hAnsi="Liberation Serif"/>
          <w:lang w:val="en-US"/>
        </w:rPr>
        <w:t xml:space="preserve"> Mosaik</w:t>
      </w:r>
      <w:r w:rsidRPr="00842553">
        <w:rPr>
          <w:rFonts w:ascii="Liberation Serif" w:hAnsi="Liberation Serif"/>
          <w:lang w:val="en-US"/>
        </w:rPr>
        <w:t xml:space="preserve"> co-simulation with the existing coupling to the communication framework OMNeT++, provided by cosima. </w:t>
      </w:r>
      <w:r w:rsidR="00944A01" w:rsidRPr="00944A01">
        <w:rPr>
          <w:rFonts w:ascii="Liberation Serif" w:hAnsi="Liberation Serif"/>
          <w:lang w:val="en-US"/>
        </w:rPr>
        <w:t>By</w:t>
      </w:r>
      <w:r w:rsidR="00944A01">
        <w:rPr>
          <w:rFonts w:ascii="Liberation Serif" w:hAnsi="Liberation Serif"/>
          <w:lang w:val="en-US"/>
        </w:rPr>
        <w:t xml:space="preserve"> this </w:t>
      </w:r>
      <w:proofErr w:type="gramStart"/>
      <w:r w:rsidR="00944A01" w:rsidRPr="00944A01">
        <w:rPr>
          <w:rFonts w:ascii="Liberation Serif" w:hAnsi="Liberation Serif"/>
          <w:lang w:val="en-US"/>
        </w:rPr>
        <w:t>coupling</w:t>
      </w:r>
      <w:proofErr w:type="gramEnd"/>
      <w:r w:rsidR="00944A01" w:rsidRPr="00944A01">
        <w:rPr>
          <w:rFonts w:ascii="Liberation Serif" w:hAnsi="Liberation Serif"/>
          <w:lang w:val="en-US"/>
        </w:rPr>
        <w:t xml:space="preserve"> users can explore how agents interact in a controlled environment, making it an excellent tool for safety-critical domains like</w:t>
      </w:r>
      <w:r w:rsidR="00944A01">
        <w:rPr>
          <w:rFonts w:ascii="Liberation Serif" w:hAnsi="Liberation Serif"/>
          <w:lang w:val="en-US"/>
        </w:rPr>
        <w:t xml:space="preserve"> the prosumer’s one we’re describing.</w:t>
      </w:r>
    </w:p>
    <w:p w14:paraId="1F749F33" w14:textId="68A38425" w:rsidR="00944A01" w:rsidRPr="00842553" w:rsidRDefault="00944A01" w:rsidP="00F552C8">
      <w:pPr>
        <w:pStyle w:val="Corpotesto"/>
        <w:jc w:val="both"/>
        <w:rPr>
          <w:rFonts w:ascii="Liberation Serif" w:hAnsi="Liberation Serif"/>
          <w:lang w:val="en-US"/>
        </w:rPr>
      </w:pPr>
      <w:r w:rsidRPr="00944A01">
        <w:rPr>
          <w:rFonts w:ascii="Liberation Serif" w:hAnsi="Liberation Serif"/>
          <w:lang w:val="en-US"/>
        </w:rPr>
        <w:t>Cosima provides a container simulator that encapsulates a Mango container with agents, allowing these agents to exchange messages via a communication simulator. This setup not only ensures realism in the simulation of distributed systems but also provides a framework to evaluate the robustness and reliability of control mechanisms before deployment.</w:t>
      </w:r>
    </w:p>
    <w:p w14:paraId="2FE84B6C" w14:textId="1D98EB7D" w:rsidR="005E7ADB" w:rsidRPr="00944A01" w:rsidRDefault="005E7ADB" w:rsidP="00842553">
      <w:pPr>
        <w:pStyle w:val="Paragraph"/>
        <w:spacing w:before="0"/>
        <w:jc w:val="both"/>
        <w:rPr>
          <w:rFonts w:ascii="Liberation Serif" w:hAnsi="Liberation Serif"/>
          <w:b/>
          <w:bCs/>
          <w:sz w:val="28"/>
          <w:szCs w:val="28"/>
          <w:lang w:val="en-US"/>
        </w:rPr>
      </w:pPr>
      <w:r w:rsidRPr="00944A01">
        <w:rPr>
          <w:rFonts w:ascii="Liberation Serif" w:hAnsi="Liberation Serif"/>
          <w:b/>
          <w:bCs/>
          <w:sz w:val="28"/>
          <w:szCs w:val="28"/>
          <w:lang w:val="en-US"/>
        </w:rPr>
        <w:t>5.2 Integration</w:t>
      </w:r>
      <w:r w:rsidR="00944A01" w:rsidRPr="00944A01">
        <w:rPr>
          <w:rFonts w:ascii="Liberation Serif" w:hAnsi="Liberation Serif"/>
          <w:b/>
          <w:bCs/>
          <w:sz w:val="28"/>
          <w:szCs w:val="28"/>
          <w:lang w:val="en-US"/>
        </w:rPr>
        <w:t xml:space="preserve"> trial</w:t>
      </w:r>
    </w:p>
    <w:p w14:paraId="0904E8B7" w14:textId="492E8E3C" w:rsidR="00944A01" w:rsidRDefault="00944A01" w:rsidP="00944A01">
      <w:pPr>
        <w:pStyle w:val="Titolo1"/>
        <w:numPr>
          <w:ilvl w:val="0"/>
          <w:numId w:val="0"/>
        </w:numPr>
        <w:ind w:right="540"/>
        <w:rPr>
          <w:rFonts w:ascii="Liberation Serif" w:hAnsi="Liberation Serif"/>
          <w:lang w:val="en-US"/>
        </w:rPr>
      </w:pPr>
      <w:r>
        <w:rPr>
          <w:rFonts w:ascii="Liberation Serif" w:hAnsi="Liberation Serif"/>
          <w:lang w:val="en-US"/>
        </w:rPr>
        <w:t>5.2</w:t>
      </w:r>
      <w:r w:rsidRPr="008C72FB">
        <w:rPr>
          <w:rFonts w:ascii="Liberation Serif" w:hAnsi="Liberation Serif"/>
          <w:lang w:val="en-US"/>
        </w:rPr>
        <w:t>.1</w:t>
      </w:r>
      <w:r>
        <w:rPr>
          <w:rFonts w:ascii="Liberation Serif" w:hAnsi="Liberation Serif"/>
          <w:lang w:val="en-US"/>
        </w:rPr>
        <w:t xml:space="preserve"> Steps to follow</w:t>
      </w:r>
      <w:r w:rsidRPr="008C72FB">
        <w:rPr>
          <w:rFonts w:ascii="Liberation Serif" w:hAnsi="Liberation Serif"/>
          <w:lang w:val="en-US"/>
        </w:rPr>
        <w:t xml:space="preserve"> </w:t>
      </w:r>
    </w:p>
    <w:p w14:paraId="1A3E9D11" w14:textId="77777777" w:rsidR="007161CA" w:rsidRPr="007161CA" w:rsidRDefault="007804FF" w:rsidP="00F552C8">
      <w:pPr>
        <w:jc w:val="both"/>
        <w:rPr>
          <w:rFonts w:ascii="Liberation Serif" w:hAnsi="Liberation Serif"/>
          <w:lang w:val="en-US"/>
        </w:rPr>
      </w:pPr>
      <w:r w:rsidRPr="007804FF">
        <w:rPr>
          <w:rFonts w:ascii="Liberation Serif" w:hAnsi="Liberation Serif"/>
          <w:lang w:val="en-US"/>
        </w:rPr>
        <w:t>Setting up a simulation scenario involves several well-structured steps. First, users create a scenario script (</w:t>
      </w:r>
      <w:proofErr w:type="spellStart"/>
      <w:r w:rsidRPr="007804FF">
        <w:rPr>
          <w:rFonts w:ascii="Liberation Serif" w:hAnsi="Liberation Serif"/>
          <w:lang w:val="en-US"/>
        </w:rPr>
        <w:t>e.g</w:t>
      </w:r>
      <w:proofErr w:type="spellEnd"/>
      <w:r w:rsidRPr="007804FF">
        <w:rPr>
          <w:rFonts w:ascii="Liberation Serif" w:hAnsi="Liberation Serif"/>
          <w:lang w:val="en-US"/>
        </w:rPr>
        <w:t xml:space="preserve"> mango_simulation_scenario.py) that initializes the environment. This involves importing necessary modules, defining configurations, and preparing the simulation environment using Cosima’s utilities.</w:t>
      </w:r>
    </w:p>
    <w:p w14:paraId="063DE610" w14:textId="77777777" w:rsidR="007161CA" w:rsidRDefault="007161CA" w:rsidP="00F552C8">
      <w:pPr>
        <w:jc w:val="both"/>
        <w:rPr>
          <w:rFonts w:ascii="Liberation Serif" w:hAnsi="Liberation Serif"/>
          <w:lang w:val="en-US"/>
        </w:rPr>
      </w:pPr>
      <w:r w:rsidRPr="007161CA">
        <w:rPr>
          <w:rFonts w:ascii="Liberation Serif" w:hAnsi="Liberation Serif"/>
          <w:lang w:val="en-US"/>
        </w:rPr>
        <w:t xml:space="preserve">A notable feature of the Mango framework is its role-based architecture, which simplifies defining agent behaviors like </w:t>
      </w:r>
      <w:proofErr w:type="spellStart"/>
      <w:r w:rsidRPr="007161CA">
        <w:rPr>
          <w:rFonts w:ascii="Liberation Serif" w:hAnsi="Liberation Serif"/>
          <w:lang w:val="en-US"/>
        </w:rPr>
        <w:t>ActiveRole</w:t>
      </w:r>
      <w:proofErr w:type="spellEnd"/>
      <w:r w:rsidRPr="007161CA">
        <w:rPr>
          <w:rFonts w:ascii="Liberation Serif" w:hAnsi="Liberation Serif"/>
          <w:lang w:val="en-US"/>
        </w:rPr>
        <w:t xml:space="preserve"> and </w:t>
      </w:r>
      <w:proofErr w:type="spellStart"/>
      <w:r w:rsidRPr="007161CA">
        <w:rPr>
          <w:rFonts w:ascii="Liberation Serif" w:hAnsi="Liberation Serif"/>
          <w:lang w:val="en-US"/>
        </w:rPr>
        <w:t>PassiveRole</w:t>
      </w:r>
      <w:proofErr w:type="spellEnd"/>
      <w:r w:rsidRPr="007161CA">
        <w:rPr>
          <w:rFonts w:ascii="Liberation Serif" w:hAnsi="Liberation Serif"/>
          <w:lang w:val="en-US"/>
        </w:rPr>
        <w:t xml:space="preserve">, both inheriting from </w:t>
      </w:r>
      <w:proofErr w:type="spellStart"/>
      <w:r w:rsidRPr="007161CA">
        <w:rPr>
          <w:rFonts w:ascii="Liberation Serif" w:hAnsi="Liberation Serif"/>
          <w:lang w:val="en-US"/>
        </w:rPr>
        <w:t>SimpleRole</w:t>
      </w:r>
      <w:proofErr w:type="spellEnd"/>
      <w:r w:rsidRPr="007161CA">
        <w:rPr>
          <w:rFonts w:ascii="Liberation Serif" w:hAnsi="Liberation Serif"/>
          <w:lang w:val="en-US"/>
        </w:rPr>
        <w:t xml:space="preserve"> class, which handles foundational tasks like subscribing to messages, processing them, and managing content exchange.</w:t>
      </w:r>
    </w:p>
    <w:p w14:paraId="4B8CEE10" w14:textId="77777777" w:rsidR="00EF282B" w:rsidRDefault="007161CA" w:rsidP="00F552C8">
      <w:pPr>
        <w:jc w:val="both"/>
        <w:rPr>
          <w:rFonts w:ascii="Liberation Serif" w:hAnsi="Liberation Serif" w:cs="Arial"/>
          <w:b/>
          <w:bCs/>
          <w:kern w:val="2"/>
          <w:szCs w:val="32"/>
          <w:lang w:val="en-US"/>
        </w:rPr>
      </w:pPr>
      <w:r w:rsidRPr="007161CA">
        <w:rPr>
          <w:rFonts w:ascii="Liberation Serif" w:hAnsi="Liberation Serif"/>
          <w:lang w:val="en-US"/>
        </w:rPr>
        <w:t xml:space="preserve">The </w:t>
      </w:r>
      <w:proofErr w:type="spellStart"/>
      <w:r w:rsidRPr="007161CA">
        <w:rPr>
          <w:rFonts w:ascii="Liberation Serif" w:hAnsi="Liberation Serif"/>
          <w:lang w:val="en-US"/>
        </w:rPr>
        <w:t>ActiveRole</w:t>
      </w:r>
      <w:proofErr w:type="spellEnd"/>
      <w:r w:rsidRPr="007161CA">
        <w:rPr>
          <w:rFonts w:ascii="Liberation Serif" w:hAnsi="Liberation Serif"/>
          <w:lang w:val="en-US"/>
        </w:rPr>
        <w:t xml:space="preserve"> builds on this foundation by introducing proactive behavior. It initializes interactions by sending a greeting message to all neighboring agents, </w:t>
      </w:r>
      <w:r>
        <w:rPr>
          <w:rFonts w:ascii="Liberation Serif" w:hAnsi="Liberation Serif"/>
          <w:lang w:val="en-US"/>
        </w:rPr>
        <w:t>therefore</w:t>
      </w:r>
      <w:r w:rsidRPr="007161CA">
        <w:rPr>
          <w:rFonts w:ascii="Liberation Serif" w:hAnsi="Liberation Serif"/>
          <w:lang w:val="en-US"/>
        </w:rPr>
        <w:t xml:space="preserve"> initiating the communication cycle</w:t>
      </w:r>
      <w:r>
        <w:rPr>
          <w:rFonts w:ascii="Liberation Serif" w:hAnsi="Liberation Serif"/>
          <w:lang w:val="en-US"/>
        </w:rPr>
        <w:t xml:space="preserve">, </w:t>
      </w:r>
      <w:r w:rsidRPr="007161CA">
        <w:rPr>
          <w:rFonts w:ascii="Liberation Serif" w:hAnsi="Liberation Serif"/>
          <w:lang w:val="en-US"/>
        </w:rPr>
        <w:t xml:space="preserve">as our Manager of the Python-agentspeak example. On the other hand, the </w:t>
      </w:r>
      <w:proofErr w:type="spellStart"/>
      <w:r w:rsidRPr="007161CA">
        <w:rPr>
          <w:rFonts w:ascii="Liberation Serif" w:hAnsi="Liberation Serif"/>
          <w:lang w:val="en-US"/>
        </w:rPr>
        <w:t>PassiveRole</w:t>
      </w:r>
      <w:proofErr w:type="spellEnd"/>
      <w:r w:rsidRPr="007161CA">
        <w:rPr>
          <w:rFonts w:ascii="Liberation Serif" w:hAnsi="Liberation Serif"/>
          <w:lang w:val="en-US"/>
        </w:rPr>
        <w:t xml:space="preserve"> is reactive, responding to messages initiated by active agents.</w:t>
      </w:r>
      <w:r w:rsidRPr="007161CA">
        <w:rPr>
          <w:rFonts w:ascii="Liberation Serif" w:hAnsi="Liberation Serif" w:cs="Arial"/>
          <w:b/>
          <w:bCs/>
          <w:kern w:val="2"/>
          <w:szCs w:val="32"/>
          <w:lang w:val="en-US"/>
        </w:rPr>
        <w:t xml:space="preserve"> </w:t>
      </w:r>
    </w:p>
    <w:p w14:paraId="1E5E6955" w14:textId="15F6C909" w:rsidR="00EF282B" w:rsidRDefault="00EF282B" w:rsidP="00EF282B">
      <w:pPr>
        <w:pStyle w:val="Titolo1"/>
        <w:numPr>
          <w:ilvl w:val="0"/>
          <w:numId w:val="0"/>
        </w:numPr>
        <w:ind w:right="540"/>
        <w:rPr>
          <w:rFonts w:ascii="Liberation Serif" w:hAnsi="Liberation Serif"/>
          <w:lang w:val="en-US"/>
        </w:rPr>
      </w:pPr>
      <w:r>
        <w:rPr>
          <w:rFonts w:ascii="Liberation Serif" w:hAnsi="Liberation Serif"/>
          <w:lang w:val="en-US"/>
        </w:rPr>
        <w:t>5.2</w:t>
      </w:r>
      <w:r w:rsidRPr="008C72FB">
        <w:rPr>
          <w:rFonts w:ascii="Liberation Serif" w:hAnsi="Liberation Serif"/>
          <w:lang w:val="en-US"/>
        </w:rPr>
        <w:t>.</w:t>
      </w:r>
      <w:r>
        <w:rPr>
          <w:rFonts w:ascii="Liberation Serif" w:hAnsi="Liberation Serif"/>
          <w:lang w:val="en-US"/>
        </w:rPr>
        <w:t>2 Basic Mango example</w:t>
      </w:r>
      <w:r w:rsidRPr="008C72FB">
        <w:rPr>
          <w:rFonts w:ascii="Liberation Serif" w:hAnsi="Liberation Serif"/>
          <w:lang w:val="en-US"/>
        </w:rPr>
        <w:t xml:space="preserve"> </w:t>
      </w:r>
    </w:p>
    <w:p w14:paraId="63E517C5" w14:textId="00930F95" w:rsidR="0028549E" w:rsidRPr="0028549E" w:rsidRDefault="0028549E" w:rsidP="00BE2AB3">
      <w:pPr>
        <w:pStyle w:val="Corpotesto"/>
        <w:jc w:val="both"/>
        <w:rPr>
          <w:lang w:val="en-US"/>
        </w:rPr>
      </w:pPr>
      <w:r>
        <w:rPr>
          <w:rFonts w:ascii="Liberation Serif" w:hAnsi="Liberation Serif"/>
          <w:lang w:val="en-US"/>
        </w:rPr>
        <w:t xml:space="preserve">Avoiding to report here code not owned by me, an highly valuable source of mango examples in the context of Cosima are provided by </w:t>
      </w:r>
      <w:hyperlink r:id="rId20" w:history="1">
        <w:r w:rsidRPr="0028549E">
          <w:rPr>
            <w:rStyle w:val="Collegamentoipertestuale"/>
            <w:rFonts w:ascii="Liberation Serif" w:hAnsi="Liberation Serif"/>
            <w:lang w:val="en-US"/>
          </w:rPr>
          <w:t xml:space="preserve">the </w:t>
        </w:r>
        <w:proofErr w:type="spellStart"/>
        <w:r w:rsidRPr="0028549E">
          <w:rPr>
            <w:rStyle w:val="Collegamentoipertestuale"/>
            <w:rFonts w:ascii="Liberation Serif" w:hAnsi="Liberation Serif"/>
            <w:lang w:val="en-US"/>
          </w:rPr>
          <w:t>cosima</w:t>
        </w:r>
        <w:proofErr w:type="spellEnd"/>
        <w:r w:rsidRPr="0028549E">
          <w:rPr>
            <w:rStyle w:val="Collegamentoipertestuale"/>
            <w:rFonts w:ascii="Liberation Serif" w:hAnsi="Liberation Serif"/>
            <w:lang w:val="en-US"/>
          </w:rPr>
          <w:t xml:space="preserve"> repository itself</w:t>
        </w:r>
      </w:hyperlink>
      <w:r>
        <w:rPr>
          <w:rFonts w:ascii="Liberation Serif" w:hAnsi="Liberation Serif"/>
          <w:lang w:val="en-US"/>
        </w:rPr>
        <w:t>.</w:t>
      </w:r>
    </w:p>
    <w:p w14:paraId="1EC930C4" w14:textId="27609AF5" w:rsidR="00976440" w:rsidRDefault="00EF282B" w:rsidP="00976440">
      <w:pPr>
        <w:pStyle w:val="Titolo1"/>
        <w:numPr>
          <w:ilvl w:val="0"/>
          <w:numId w:val="0"/>
        </w:numPr>
        <w:ind w:right="540"/>
        <w:rPr>
          <w:rFonts w:ascii="Liberation Serif" w:hAnsi="Liberation Serif"/>
          <w:lang w:val="en-US"/>
        </w:rPr>
      </w:pPr>
      <w:r>
        <w:rPr>
          <w:rFonts w:ascii="Liberation Serif" w:hAnsi="Liberation Serif"/>
          <w:lang w:val="en-US"/>
        </w:rPr>
        <w:lastRenderedPageBreak/>
        <w:t>5.2</w:t>
      </w:r>
      <w:r w:rsidRPr="008C72FB">
        <w:rPr>
          <w:rFonts w:ascii="Liberation Serif" w:hAnsi="Liberation Serif"/>
          <w:lang w:val="en-US"/>
        </w:rPr>
        <w:t>.</w:t>
      </w:r>
      <w:r>
        <w:rPr>
          <w:rFonts w:ascii="Liberation Serif" w:hAnsi="Liberation Serif"/>
          <w:lang w:val="en-US"/>
        </w:rPr>
        <w:t>3 STONKSpp integration trial</w:t>
      </w:r>
    </w:p>
    <w:p w14:paraId="7E5E38B4" w14:textId="05EE7164" w:rsidR="00BE2AB3" w:rsidRDefault="009E433C" w:rsidP="00BE2AB3">
      <w:pPr>
        <w:pStyle w:val="Corpotesto"/>
        <w:jc w:val="both"/>
        <w:rPr>
          <w:rFonts w:ascii="Liberation Serif" w:hAnsi="Liberation Serif"/>
          <w:lang w:val="en-US"/>
        </w:rPr>
      </w:pPr>
      <w:r>
        <w:rPr>
          <w:rFonts w:ascii="Liberation Serif" w:hAnsi="Liberation Serif"/>
          <w:lang w:val="en-US"/>
        </w:rPr>
        <w:t xml:space="preserve">At first glance, </w:t>
      </w:r>
      <w:r w:rsidR="00F41517">
        <w:rPr>
          <w:rFonts w:ascii="Liberation Serif" w:hAnsi="Liberation Serif"/>
          <w:lang w:val="en-US"/>
        </w:rPr>
        <w:t>to implement Mango</w:t>
      </w:r>
      <w:r>
        <w:rPr>
          <w:rFonts w:ascii="Liberation Serif" w:hAnsi="Liberation Serif"/>
          <w:lang w:val="en-US"/>
        </w:rPr>
        <w:t xml:space="preserve"> in the current code,</w:t>
      </w:r>
      <w:r w:rsidR="00F41517">
        <w:rPr>
          <w:rFonts w:ascii="Liberation Serif" w:hAnsi="Liberation Serif"/>
          <w:lang w:val="en-US"/>
        </w:rPr>
        <w:t xml:space="preserve"> an easy procedure can be followed. </w:t>
      </w:r>
      <w:r w:rsidR="00F41517" w:rsidRPr="009E433C">
        <w:rPr>
          <w:rFonts w:ascii="Liberation Serif" w:hAnsi="Liberation Serif"/>
          <w:lang w:val="en-US"/>
        </w:rPr>
        <w:t>However, the problem lies in how Prosumers are implemented.</w:t>
      </w:r>
      <w:r w:rsidR="00F41517" w:rsidRPr="009E433C">
        <w:rPr>
          <w:rFonts w:ascii="Liberation Serif" w:hAnsi="Liberation Serif"/>
          <w:lang w:val="en-US"/>
        </w:rPr>
        <w:br/>
      </w:r>
      <w:r w:rsidR="00F41517" w:rsidRPr="00F41517">
        <w:rPr>
          <w:rFonts w:ascii="Liberation Serif" w:hAnsi="Liberation Serif"/>
          <w:lang w:val="en-US"/>
        </w:rPr>
        <w:t>Deeply inside the code, at the bare implementation level, t</w:t>
      </w:r>
      <w:r w:rsidR="00F41517">
        <w:rPr>
          <w:rFonts w:ascii="Liberation Serif" w:hAnsi="Liberation Serif"/>
          <w:lang w:val="en-US"/>
        </w:rPr>
        <w:t xml:space="preserve">he whole optimization happens at a single node (the original Simulator derived from the </w:t>
      </w:r>
      <w:proofErr w:type="spellStart"/>
      <w:r w:rsidR="00F41517" w:rsidRPr="009E433C">
        <w:rPr>
          <w:rFonts w:ascii="Liberation Serif" w:hAnsi="Liberation Serif"/>
          <w:i/>
          <w:iCs/>
          <w:lang w:val="en-US"/>
        </w:rPr>
        <w:t>Baroche</w:t>
      </w:r>
      <w:proofErr w:type="spellEnd"/>
      <w:r w:rsidR="00F41517" w:rsidRPr="009E433C">
        <w:rPr>
          <w:rFonts w:ascii="Liberation Serif" w:hAnsi="Liberation Serif"/>
          <w:i/>
          <w:iCs/>
          <w:lang w:val="en-US"/>
        </w:rPr>
        <w:t xml:space="preserve"> paper [2]</w:t>
      </w:r>
      <w:r w:rsidR="00F41517">
        <w:rPr>
          <w:rFonts w:ascii="Liberation Serif" w:hAnsi="Liberation Serif"/>
          <w:lang w:val="en-US"/>
        </w:rPr>
        <w:t xml:space="preserve">). Thanks to the new message paradigm it was possible to abstract Prosumer entities as Collectors objects, allowing multiple Ips and real and effective message passing between agents. However, when it comes to real </w:t>
      </w:r>
      <w:proofErr w:type="gramStart"/>
      <w:r w:rsidR="00F41517">
        <w:rPr>
          <w:rFonts w:ascii="Liberation Serif" w:hAnsi="Liberation Serif"/>
          <w:lang w:val="en-US"/>
        </w:rPr>
        <w:t>ADMM</w:t>
      </w:r>
      <w:r w:rsidR="00A3389B" w:rsidRPr="00A3389B">
        <w:rPr>
          <w:rFonts w:ascii="Liberation Serif" w:hAnsi="Liberation Serif"/>
          <w:i/>
          <w:iCs/>
          <w:lang w:val="en-US"/>
        </w:rPr>
        <w:t>(</w:t>
      </w:r>
      <w:proofErr w:type="gramEnd"/>
      <w:r w:rsidR="00A3389B" w:rsidRPr="00A3389B">
        <w:rPr>
          <w:rFonts w:ascii="Liberation Serif" w:hAnsi="Liberation Serif"/>
          <w:i/>
          <w:iCs/>
          <w:lang w:val="en-US"/>
        </w:rPr>
        <w:t>*3)</w:t>
      </w:r>
      <w:r w:rsidR="00F41517">
        <w:rPr>
          <w:rFonts w:ascii="Liberation Serif" w:hAnsi="Liberation Serif"/>
          <w:lang w:val="en-US"/>
        </w:rPr>
        <w:t xml:space="preserve"> optimization via (for example) </w:t>
      </w:r>
      <w:proofErr w:type="spellStart"/>
      <w:r w:rsidR="00F41517">
        <w:rPr>
          <w:rFonts w:ascii="Liberation Serif" w:hAnsi="Liberation Serif"/>
          <w:lang w:val="en-US"/>
        </w:rPr>
        <w:t>Gurobi</w:t>
      </w:r>
      <w:proofErr w:type="spellEnd"/>
      <w:r w:rsidR="00F41517">
        <w:rPr>
          <w:rFonts w:ascii="Liberation Serif" w:hAnsi="Liberation Serif"/>
          <w:lang w:val="en-US"/>
        </w:rPr>
        <w:t>, it’s always the same “external” Agent that does it.</w:t>
      </w:r>
      <w:r>
        <w:rPr>
          <w:rFonts w:ascii="Liberation Serif" w:hAnsi="Liberation Serif"/>
          <w:lang w:val="en-US"/>
        </w:rPr>
        <w:t xml:space="preserve"> </w:t>
      </w:r>
      <w:r w:rsidRPr="009E433C">
        <w:rPr>
          <w:rFonts w:ascii="Liberation Serif" w:hAnsi="Liberation Serif"/>
          <w:lang w:val="en-US"/>
        </w:rPr>
        <w:t>For this reason, once an implementation is tried, zero m</w:t>
      </w:r>
      <w:r>
        <w:rPr>
          <w:rFonts w:ascii="Liberation Serif" w:hAnsi="Liberation Serif"/>
          <w:lang w:val="en-US"/>
        </w:rPr>
        <w:t>essages are exchanged between Prosumers due to an architectural misconception:</w:t>
      </w:r>
    </w:p>
    <w:p w14:paraId="24E8EC9E" w14:textId="401B9CE1" w:rsidR="009E433C" w:rsidRPr="009E433C" w:rsidRDefault="009E433C" w:rsidP="00976440">
      <w:pPr>
        <w:pStyle w:val="Corpotesto"/>
        <w:rPr>
          <w:rFonts w:ascii="Liberation Serif" w:hAnsi="Liberation Serif"/>
          <w:lang w:val="en-US"/>
        </w:rPr>
      </w:pPr>
      <w:r>
        <w:rPr>
          <w:rFonts w:ascii="Liberation Serif" w:hAnsi="Liberation Serif"/>
          <w:noProof/>
          <w:lang w:val="en-US"/>
        </w:rPr>
        <w:drawing>
          <wp:inline distT="0" distB="0" distL="0" distR="0" wp14:anchorId="6DA3ADCD" wp14:editId="6A7FB3A4">
            <wp:extent cx="5593080" cy="1254642"/>
            <wp:effectExtent l="0" t="0" r="0" b="3175"/>
            <wp:docPr id="178887541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b="27146"/>
                    <a:stretch/>
                  </pic:blipFill>
                  <pic:spPr bwMode="auto">
                    <a:xfrm>
                      <a:off x="0" y="0"/>
                      <a:ext cx="5593080" cy="1254642"/>
                    </a:xfrm>
                    <a:prstGeom prst="rect">
                      <a:avLst/>
                    </a:prstGeom>
                    <a:noFill/>
                    <a:ln>
                      <a:noFill/>
                    </a:ln>
                    <a:extLst>
                      <a:ext uri="{53640926-AAD7-44D8-BBD7-CCE9431645EC}">
                        <a14:shadowObscured xmlns:a14="http://schemas.microsoft.com/office/drawing/2010/main"/>
                      </a:ext>
                    </a:extLst>
                  </pic:spPr>
                </pic:pic>
              </a:graphicData>
            </a:graphic>
          </wp:inline>
        </w:drawing>
      </w:r>
    </w:p>
    <w:p w14:paraId="03B10277" w14:textId="04D8A972" w:rsidR="00BE2AB3" w:rsidRDefault="00BE2AB3" w:rsidP="00BE2AB3">
      <w:pPr>
        <w:pStyle w:val="Corpotesto"/>
        <w:jc w:val="both"/>
        <w:rPr>
          <w:rFonts w:ascii="Liberation Serif" w:hAnsi="Liberation Serif"/>
          <w:lang w:val="en-US"/>
        </w:rPr>
      </w:pPr>
      <w:r>
        <w:rPr>
          <w:rFonts w:ascii="Liberation Serif" w:hAnsi="Liberation Serif"/>
          <w:lang w:val="en-US"/>
        </w:rPr>
        <w:t xml:space="preserve">The general procedure implies implementing the code into a new kind of simulator, namely Mango Container, wrapping it into the </w:t>
      </w:r>
      <w:proofErr w:type="spellStart"/>
      <w:r>
        <w:rPr>
          <w:rFonts w:ascii="Liberation Serif" w:hAnsi="Liberation Serif"/>
          <w:lang w:val="en-US"/>
        </w:rPr>
        <w:t>Mosaik’s</w:t>
      </w:r>
      <w:proofErr w:type="spellEnd"/>
      <w:r>
        <w:rPr>
          <w:rFonts w:ascii="Liberation Serif" w:hAnsi="Liberation Serif"/>
          <w:lang w:val="en-US"/>
        </w:rPr>
        <w:t xml:space="preserve"> </w:t>
      </w:r>
      <w:proofErr w:type="spellStart"/>
      <w:r>
        <w:rPr>
          <w:rFonts w:ascii="Liberation Serif" w:hAnsi="Liberation Serif"/>
          <w:lang w:val="en-US"/>
        </w:rPr>
        <w:t>ContainerSimulator</w:t>
      </w:r>
      <w:proofErr w:type="spellEnd"/>
      <w:r>
        <w:rPr>
          <w:rFonts w:ascii="Liberation Serif" w:hAnsi="Liberation Serif"/>
          <w:lang w:val="en-US"/>
        </w:rPr>
        <w:t xml:space="preserve">. The latter will exchange messages thanks to Cosima </w:t>
      </w:r>
      <w:proofErr w:type="spellStart"/>
      <w:r>
        <w:rPr>
          <w:rFonts w:ascii="Liberation Serif" w:hAnsi="Liberation Serif"/>
          <w:lang w:val="en-US"/>
        </w:rPr>
        <w:t>CommunicationSimulator</w:t>
      </w:r>
      <w:proofErr w:type="spellEnd"/>
      <w:r>
        <w:rPr>
          <w:rFonts w:ascii="Liberation Serif" w:hAnsi="Liberation Serif"/>
          <w:lang w:val="en-US"/>
        </w:rPr>
        <w:t xml:space="preserve">, as </w:t>
      </w:r>
      <w:proofErr w:type="gramStart"/>
      <w:r>
        <w:rPr>
          <w:rFonts w:ascii="Liberation Serif" w:hAnsi="Liberation Serif"/>
          <w:lang w:val="en-US"/>
        </w:rPr>
        <w:t>it’s</w:t>
      </w:r>
      <w:proofErr w:type="gramEnd"/>
      <w:r>
        <w:rPr>
          <w:rFonts w:ascii="Liberation Serif" w:hAnsi="Liberation Serif"/>
          <w:lang w:val="en-US"/>
        </w:rPr>
        <w:t xml:space="preserve"> currently happening with basic Cosima Simulators.</w:t>
      </w:r>
    </w:p>
    <w:p w14:paraId="0D2C4ABA" w14:textId="3404D32C" w:rsidR="00BE2AB3" w:rsidRDefault="00BE2AB3" w:rsidP="00BE2AB3">
      <w:pPr>
        <w:pStyle w:val="Corpotesto"/>
        <w:jc w:val="center"/>
        <w:rPr>
          <w:rFonts w:ascii="Liberation Serif" w:hAnsi="Liberation Serif"/>
          <w:lang w:val="en-US"/>
        </w:rPr>
      </w:pPr>
      <w:r>
        <w:rPr>
          <w:rFonts w:ascii="Liberation Serif" w:hAnsi="Liberation Serif"/>
          <w:noProof/>
          <w:lang w:val="en-US"/>
        </w:rPr>
        <w:drawing>
          <wp:inline distT="0" distB="0" distL="0" distR="0" wp14:anchorId="101FB7B4" wp14:editId="19A94BD6">
            <wp:extent cx="4106583" cy="1616148"/>
            <wp:effectExtent l="0" t="0" r="8255" b="3175"/>
            <wp:docPr id="167906751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6072" cy="1627754"/>
                    </a:xfrm>
                    <a:prstGeom prst="rect">
                      <a:avLst/>
                    </a:prstGeom>
                    <a:noFill/>
                    <a:ln>
                      <a:noFill/>
                    </a:ln>
                  </pic:spPr>
                </pic:pic>
              </a:graphicData>
            </a:graphic>
          </wp:inline>
        </w:drawing>
      </w:r>
    </w:p>
    <w:p w14:paraId="0D91A64F" w14:textId="5DFC796A" w:rsidR="00BE2AB3" w:rsidRDefault="00BE2AB3" w:rsidP="00EF282B">
      <w:pPr>
        <w:pStyle w:val="Corpotesto"/>
        <w:rPr>
          <w:rFonts w:ascii="Liberation Serif" w:hAnsi="Liberation Serif"/>
          <w:lang w:val="en-US"/>
        </w:rPr>
      </w:pPr>
      <w:r>
        <w:rPr>
          <w:rFonts w:ascii="Liberation Serif" w:hAnsi="Liberation Serif"/>
          <w:lang w:val="en-US"/>
        </w:rPr>
        <w:t xml:space="preserve">As we can imagine, wrapping the current simulator would require doing something similar to the following code, that will be </w:t>
      </w:r>
      <w:hyperlink r:id="rId23" w:history="1">
        <w:r w:rsidRPr="00A3389B">
          <w:rPr>
            <w:rStyle w:val="Collegamentoipertestuale"/>
            <w:rFonts w:ascii="Liberation Serif" w:hAnsi="Liberation Serif"/>
            <w:lang w:val="en-US"/>
          </w:rPr>
          <w:t>partially reported due to its length</w:t>
        </w:r>
      </w:hyperlink>
      <w:r>
        <w:rPr>
          <w:rFonts w:ascii="Liberation Serif" w:hAnsi="Liberation Serif"/>
          <w:lang w:val="en-US"/>
        </w:rPr>
        <w:t>. Nevertheless, this approach can’t work in the current setup.</w:t>
      </w:r>
    </w:p>
    <w:p w14:paraId="2B60F7C6" w14:textId="77777777" w:rsidR="00A3389B" w:rsidRPr="00A3389B" w:rsidRDefault="00A3389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7981140"/>
        <w:rPr>
          <w:rFonts w:ascii="Consolas" w:hAnsi="Consolas" w:cs="Courier New"/>
          <w:sz w:val="17"/>
          <w:szCs w:val="17"/>
          <w:lang w:val="en-US"/>
        </w:rPr>
      </w:pPr>
      <w:r w:rsidRPr="00A3389B">
        <w:rPr>
          <w:rFonts w:ascii="Consolas" w:hAnsi="Consolas" w:cs="Courier New"/>
          <w:sz w:val="17"/>
          <w:szCs w:val="17"/>
          <w:lang w:val="en-US"/>
        </w:rPr>
        <w:t xml:space="preserve"> 1. </w:t>
      </w:r>
      <w:r w:rsidRPr="00A3389B">
        <w:rPr>
          <w:rFonts w:ascii="Consolas" w:hAnsi="Consolas" w:cs="Courier New"/>
          <w:color w:val="000088"/>
          <w:sz w:val="17"/>
          <w:szCs w:val="17"/>
          <w:lang w:val="en-US"/>
        </w:rPr>
        <w:t>class</w:t>
      </w:r>
      <w:r w:rsidRPr="00A3389B">
        <w:rPr>
          <w:rFonts w:ascii="Consolas" w:hAnsi="Consolas" w:cs="Courier New"/>
          <w:color w:val="000000"/>
          <w:sz w:val="17"/>
          <w:szCs w:val="17"/>
          <w:lang w:val="en-US"/>
        </w:rPr>
        <w:t xml:space="preserve"> </w:t>
      </w:r>
      <w:proofErr w:type="spellStart"/>
      <w:proofErr w:type="gramStart"/>
      <w:r w:rsidRPr="00A3389B">
        <w:rPr>
          <w:rFonts w:ascii="Consolas" w:hAnsi="Consolas" w:cs="Courier New"/>
          <w:color w:val="660066"/>
          <w:sz w:val="17"/>
          <w:szCs w:val="17"/>
          <w:lang w:val="en-US"/>
        </w:rPr>
        <w:t>ADMMRole</w:t>
      </w:r>
      <w:proofErr w:type="spellEnd"/>
      <w:r w:rsidRPr="00A3389B">
        <w:rPr>
          <w:rFonts w:ascii="Consolas" w:hAnsi="Consolas" w:cs="Courier New"/>
          <w:color w:val="666600"/>
          <w:sz w:val="17"/>
          <w:szCs w:val="17"/>
          <w:lang w:val="en-US"/>
        </w:rPr>
        <w:t>(</w:t>
      </w:r>
      <w:proofErr w:type="gramEnd"/>
      <w:r w:rsidRPr="00A3389B">
        <w:rPr>
          <w:rFonts w:ascii="Consolas" w:hAnsi="Consolas" w:cs="Courier New"/>
          <w:color w:val="660066"/>
          <w:sz w:val="17"/>
          <w:szCs w:val="17"/>
          <w:lang w:val="en-US"/>
        </w:rPr>
        <w:t>Role</w:t>
      </w:r>
      <w:r w:rsidRPr="00A3389B">
        <w:rPr>
          <w:rFonts w:ascii="Consolas" w:hAnsi="Consolas" w:cs="Courier New"/>
          <w:color w:val="666600"/>
          <w:sz w:val="17"/>
          <w:szCs w:val="17"/>
          <w:lang w:val="en-US"/>
        </w:rPr>
        <w:t>):</w:t>
      </w:r>
    </w:p>
    <w:p w14:paraId="420E43EA" w14:textId="77777777" w:rsidR="00A3389B" w:rsidRPr="00A3389B" w:rsidRDefault="00A3389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7981140"/>
        <w:rPr>
          <w:rFonts w:ascii="Consolas" w:hAnsi="Consolas" w:cs="Courier New"/>
          <w:sz w:val="17"/>
          <w:szCs w:val="17"/>
          <w:lang w:val="en-US"/>
        </w:rPr>
      </w:pPr>
      <w:r w:rsidRPr="00A3389B">
        <w:rPr>
          <w:rFonts w:ascii="Consolas" w:hAnsi="Consolas" w:cs="Courier New"/>
          <w:sz w:val="17"/>
          <w:szCs w:val="17"/>
          <w:lang w:val="en-US"/>
        </w:rPr>
        <w:t xml:space="preserve"> </w:t>
      </w:r>
      <w:proofErr w:type="gramStart"/>
      <w:r w:rsidRPr="00A3389B">
        <w:rPr>
          <w:rFonts w:ascii="Consolas" w:hAnsi="Consolas" w:cs="Courier New"/>
          <w:sz w:val="17"/>
          <w:szCs w:val="17"/>
          <w:lang w:val="en-US"/>
        </w:rPr>
        <w:t xml:space="preserve">2. </w:t>
      </w:r>
      <w:r w:rsidRPr="00A3389B">
        <w:rPr>
          <w:rFonts w:ascii="Consolas" w:hAnsi="Consolas" w:cs="Courier New"/>
          <w:color w:val="000000"/>
          <w:sz w:val="17"/>
          <w:szCs w:val="17"/>
          <w:lang w:val="en-US"/>
        </w:rPr>
        <w:t xml:space="preserve">    </w:t>
      </w:r>
      <w:r w:rsidRPr="00A3389B">
        <w:rPr>
          <w:rFonts w:ascii="Consolas" w:hAnsi="Consolas" w:cs="Courier New"/>
          <w:color w:val="880000"/>
          <w:sz w:val="17"/>
          <w:szCs w:val="17"/>
          <w:lang w:val="en-US"/>
        </w:rPr>
        <w:t>#</w:t>
      </w:r>
      <w:proofErr w:type="gramEnd"/>
      <w:r w:rsidRPr="00A3389B">
        <w:rPr>
          <w:rFonts w:ascii="Consolas" w:hAnsi="Consolas" w:cs="Courier New"/>
          <w:color w:val="880000"/>
          <w:sz w:val="17"/>
          <w:szCs w:val="17"/>
          <w:lang w:val="en-US"/>
        </w:rPr>
        <w:t xml:space="preserve"> other not reported code</w:t>
      </w:r>
    </w:p>
    <w:p w14:paraId="385051CF" w14:textId="77777777" w:rsidR="00A3389B" w:rsidRPr="00A3389B" w:rsidRDefault="00A3389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7981140"/>
        <w:rPr>
          <w:rFonts w:ascii="Consolas" w:hAnsi="Consolas" w:cs="Courier New"/>
          <w:sz w:val="17"/>
          <w:szCs w:val="17"/>
          <w:lang w:val="en-US"/>
        </w:rPr>
      </w:pPr>
      <w:r w:rsidRPr="00A3389B">
        <w:rPr>
          <w:rFonts w:ascii="Consolas" w:hAnsi="Consolas" w:cs="Courier New"/>
          <w:sz w:val="17"/>
          <w:szCs w:val="17"/>
          <w:lang w:val="en-US"/>
        </w:rPr>
        <w:t xml:space="preserve"> 3. </w:t>
      </w:r>
      <w:r w:rsidRPr="00A3389B">
        <w:rPr>
          <w:rFonts w:ascii="Consolas" w:hAnsi="Consolas" w:cs="Courier New"/>
          <w:color w:val="000000"/>
          <w:sz w:val="17"/>
          <w:szCs w:val="17"/>
          <w:lang w:val="en-US"/>
        </w:rPr>
        <w:t> </w:t>
      </w:r>
    </w:p>
    <w:p w14:paraId="7C5F37F4" w14:textId="77777777" w:rsidR="00A3389B" w:rsidRPr="00A3389B" w:rsidRDefault="00A3389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7981140"/>
        <w:rPr>
          <w:rFonts w:ascii="Consolas" w:hAnsi="Consolas" w:cs="Courier New"/>
          <w:sz w:val="17"/>
          <w:szCs w:val="17"/>
          <w:lang w:val="en-US"/>
        </w:rPr>
      </w:pPr>
      <w:r w:rsidRPr="00A3389B">
        <w:rPr>
          <w:rFonts w:ascii="Consolas" w:hAnsi="Consolas" w:cs="Courier New"/>
          <w:sz w:val="17"/>
          <w:szCs w:val="17"/>
          <w:lang w:val="en-US"/>
        </w:rPr>
        <w:t xml:space="preserve"> 4. </w:t>
      </w:r>
      <w:r w:rsidRPr="00A3389B">
        <w:rPr>
          <w:rFonts w:ascii="Consolas" w:hAnsi="Consolas" w:cs="Courier New"/>
          <w:color w:val="000000"/>
          <w:sz w:val="17"/>
          <w:szCs w:val="17"/>
          <w:lang w:val="en-US"/>
        </w:rPr>
        <w:t xml:space="preserve">    </w:t>
      </w:r>
      <w:r w:rsidRPr="00A3389B">
        <w:rPr>
          <w:rFonts w:ascii="Consolas" w:hAnsi="Consolas" w:cs="Courier New"/>
          <w:color w:val="000088"/>
          <w:sz w:val="17"/>
          <w:szCs w:val="17"/>
          <w:lang w:val="en-US"/>
        </w:rPr>
        <w:t>async</w:t>
      </w:r>
      <w:r w:rsidRPr="00A3389B">
        <w:rPr>
          <w:rFonts w:ascii="Consolas" w:hAnsi="Consolas" w:cs="Courier New"/>
          <w:color w:val="000000"/>
          <w:sz w:val="17"/>
          <w:szCs w:val="17"/>
          <w:lang w:val="en-US"/>
        </w:rPr>
        <w:t xml:space="preserve"> </w:t>
      </w:r>
      <w:r w:rsidRPr="00A3389B">
        <w:rPr>
          <w:rFonts w:ascii="Consolas" w:hAnsi="Consolas" w:cs="Courier New"/>
          <w:color w:val="000088"/>
          <w:sz w:val="17"/>
          <w:szCs w:val="17"/>
          <w:lang w:val="en-US"/>
        </w:rPr>
        <w:t>def</w:t>
      </w:r>
      <w:r w:rsidRPr="00A3389B">
        <w:rPr>
          <w:rFonts w:ascii="Consolas" w:hAnsi="Consolas" w:cs="Courier New"/>
          <w:color w:val="000000"/>
          <w:sz w:val="17"/>
          <w:szCs w:val="17"/>
          <w:lang w:val="en-US"/>
        </w:rPr>
        <w:t xml:space="preserve"> _</w:t>
      </w:r>
      <w:proofErr w:type="spellStart"/>
      <w:r w:rsidRPr="00A3389B">
        <w:rPr>
          <w:rFonts w:ascii="Consolas" w:hAnsi="Consolas" w:cs="Courier New"/>
          <w:color w:val="000000"/>
          <w:sz w:val="17"/>
          <w:szCs w:val="17"/>
          <w:lang w:val="en-US"/>
        </w:rPr>
        <w:t>admm_iteration</w:t>
      </w:r>
      <w:proofErr w:type="spellEnd"/>
      <w:r w:rsidRPr="00A3389B">
        <w:rPr>
          <w:rFonts w:ascii="Consolas" w:hAnsi="Consolas" w:cs="Courier New"/>
          <w:color w:val="666600"/>
          <w:sz w:val="17"/>
          <w:szCs w:val="17"/>
          <w:lang w:val="en-US"/>
        </w:rPr>
        <w:t>(</w:t>
      </w:r>
      <w:r w:rsidRPr="00A3389B">
        <w:rPr>
          <w:rFonts w:ascii="Consolas" w:hAnsi="Consolas" w:cs="Courier New"/>
          <w:color w:val="000088"/>
          <w:sz w:val="17"/>
          <w:szCs w:val="17"/>
          <w:lang w:val="en-US"/>
        </w:rPr>
        <w:t>self</w:t>
      </w:r>
      <w:r w:rsidRPr="00A3389B">
        <w:rPr>
          <w:rFonts w:ascii="Consolas" w:hAnsi="Consolas" w:cs="Courier New"/>
          <w:color w:val="666600"/>
          <w:sz w:val="17"/>
          <w:szCs w:val="17"/>
          <w:lang w:val="en-US"/>
        </w:rPr>
        <w:t>):</w:t>
      </w:r>
    </w:p>
    <w:p w14:paraId="6BF28FF6" w14:textId="77777777" w:rsidR="00A3389B" w:rsidRPr="00A3389B" w:rsidRDefault="00A3389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7981140"/>
        <w:rPr>
          <w:rFonts w:ascii="Consolas" w:hAnsi="Consolas" w:cs="Courier New"/>
          <w:sz w:val="17"/>
          <w:szCs w:val="17"/>
          <w:lang w:val="en-US"/>
        </w:rPr>
      </w:pPr>
      <w:r w:rsidRPr="00A3389B">
        <w:rPr>
          <w:rFonts w:ascii="Consolas" w:hAnsi="Consolas" w:cs="Courier New"/>
          <w:sz w:val="17"/>
          <w:szCs w:val="17"/>
          <w:lang w:val="en-US"/>
        </w:rPr>
        <w:t xml:space="preserve"> 5. </w:t>
      </w:r>
      <w:r w:rsidRPr="00A3389B">
        <w:rPr>
          <w:rFonts w:ascii="Consolas" w:hAnsi="Consolas" w:cs="Courier New"/>
          <w:color w:val="000000"/>
          <w:sz w:val="17"/>
          <w:szCs w:val="17"/>
          <w:lang w:val="en-US"/>
        </w:rPr>
        <w:t xml:space="preserve">        </w:t>
      </w:r>
      <w:r w:rsidRPr="00A3389B">
        <w:rPr>
          <w:rFonts w:ascii="Consolas" w:hAnsi="Consolas" w:cs="Courier New"/>
          <w:color w:val="000088"/>
          <w:sz w:val="17"/>
          <w:szCs w:val="17"/>
          <w:lang w:val="en-US"/>
        </w:rPr>
        <w:t>if</w:t>
      </w:r>
      <w:r w:rsidRPr="00A3389B">
        <w:rPr>
          <w:rFonts w:ascii="Consolas" w:hAnsi="Consolas" w:cs="Courier New"/>
          <w:color w:val="000000"/>
          <w:sz w:val="17"/>
          <w:szCs w:val="17"/>
          <w:lang w:val="en-US"/>
        </w:rPr>
        <w:t xml:space="preserve"> </w:t>
      </w:r>
      <w:proofErr w:type="spellStart"/>
      <w:r w:rsidRPr="00A3389B">
        <w:rPr>
          <w:rFonts w:ascii="Consolas" w:hAnsi="Consolas" w:cs="Courier New"/>
          <w:color w:val="000088"/>
          <w:sz w:val="17"/>
          <w:szCs w:val="17"/>
          <w:lang w:val="en-US"/>
        </w:rPr>
        <w:t>self</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has_finished</w:t>
      </w:r>
      <w:proofErr w:type="spellEnd"/>
      <w:r w:rsidRPr="00A3389B">
        <w:rPr>
          <w:rFonts w:ascii="Consolas" w:hAnsi="Consolas" w:cs="Courier New"/>
          <w:color w:val="666600"/>
          <w:sz w:val="17"/>
          <w:szCs w:val="17"/>
          <w:lang w:val="en-US"/>
        </w:rPr>
        <w:t>:</w:t>
      </w:r>
    </w:p>
    <w:p w14:paraId="5389C82D" w14:textId="77777777" w:rsidR="00A3389B" w:rsidRPr="00A3389B" w:rsidRDefault="00A3389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7981140"/>
        <w:rPr>
          <w:rFonts w:ascii="Consolas" w:hAnsi="Consolas" w:cs="Courier New"/>
          <w:sz w:val="17"/>
          <w:szCs w:val="17"/>
          <w:lang w:val="en-US"/>
        </w:rPr>
      </w:pPr>
      <w:r w:rsidRPr="00A3389B">
        <w:rPr>
          <w:rFonts w:ascii="Consolas" w:hAnsi="Consolas" w:cs="Courier New"/>
          <w:sz w:val="17"/>
          <w:szCs w:val="17"/>
          <w:lang w:val="en-US"/>
        </w:rPr>
        <w:t xml:space="preserve"> 6. </w:t>
      </w:r>
      <w:r w:rsidRPr="00A3389B">
        <w:rPr>
          <w:rFonts w:ascii="Consolas" w:hAnsi="Consolas" w:cs="Courier New"/>
          <w:color w:val="000000"/>
          <w:sz w:val="17"/>
          <w:szCs w:val="17"/>
          <w:lang w:val="en-US"/>
        </w:rPr>
        <w:t xml:space="preserve">            </w:t>
      </w:r>
      <w:r w:rsidRPr="00A3389B">
        <w:rPr>
          <w:rFonts w:ascii="Consolas" w:hAnsi="Consolas" w:cs="Courier New"/>
          <w:color w:val="000088"/>
          <w:sz w:val="17"/>
          <w:szCs w:val="17"/>
          <w:lang w:val="en-US"/>
        </w:rPr>
        <w:t>return</w:t>
      </w:r>
    </w:p>
    <w:p w14:paraId="67D15145" w14:textId="77777777" w:rsidR="00A3389B" w:rsidRPr="00A3389B" w:rsidRDefault="00A3389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7981140"/>
        <w:rPr>
          <w:rFonts w:ascii="Consolas" w:hAnsi="Consolas" w:cs="Courier New"/>
          <w:sz w:val="17"/>
          <w:szCs w:val="17"/>
          <w:lang w:val="en-US"/>
        </w:rPr>
      </w:pPr>
      <w:r w:rsidRPr="00A3389B">
        <w:rPr>
          <w:rFonts w:ascii="Consolas" w:hAnsi="Consolas" w:cs="Courier New"/>
          <w:sz w:val="17"/>
          <w:szCs w:val="17"/>
          <w:lang w:val="en-US"/>
        </w:rPr>
        <w:t xml:space="preserve"> 7. </w:t>
      </w:r>
      <w:r w:rsidRPr="00A3389B">
        <w:rPr>
          <w:rFonts w:ascii="Consolas" w:hAnsi="Consolas" w:cs="Courier New"/>
          <w:color w:val="000000"/>
          <w:sz w:val="17"/>
          <w:szCs w:val="17"/>
          <w:lang w:val="en-US"/>
        </w:rPr>
        <w:t xml:space="preserve">        </w:t>
      </w:r>
      <w:proofErr w:type="spellStart"/>
      <w:proofErr w:type="gramStart"/>
      <w:r w:rsidRPr="00A3389B">
        <w:rPr>
          <w:rFonts w:ascii="Consolas" w:hAnsi="Consolas" w:cs="Courier New"/>
          <w:color w:val="000088"/>
          <w:sz w:val="17"/>
          <w:szCs w:val="17"/>
          <w:lang w:val="en-US"/>
        </w:rPr>
        <w:t>self</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iteration</w:t>
      </w:r>
      <w:proofErr w:type="spellEnd"/>
      <w:proofErr w:type="gramEnd"/>
      <w:r w:rsidRPr="00A3389B">
        <w:rPr>
          <w:rFonts w:ascii="Consolas" w:hAnsi="Consolas" w:cs="Courier New"/>
          <w:color w:val="000000"/>
          <w:sz w:val="17"/>
          <w:szCs w:val="17"/>
          <w:lang w:val="en-US"/>
        </w:rPr>
        <w:t xml:space="preserve"> </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 xml:space="preserve"> </w:t>
      </w:r>
      <w:r w:rsidRPr="00A3389B">
        <w:rPr>
          <w:rFonts w:ascii="Consolas" w:hAnsi="Consolas" w:cs="Courier New"/>
          <w:color w:val="006666"/>
          <w:sz w:val="17"/>
          <w:szCs w:val="17"/>
          <w:lang w:val="en-US"/>
        </w:rPr>
        <w:t>1</w:t>
      </w:r>
    </w:p>
    <w:p w14:paraId="6427A59F" w14:textId="77777777" w:rsidR="00A3389B" w:rsidRPr="00A3389B" w:rsidRDefault="00A3389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7981140"/>
        <w:rPr>
          <w:rFonts w:ascii="Consolas" w:hAnsi="Consolas" w:cs="Courier New"/>
          <w:sz w:val="17"/>
          <w:szCs w:val="17"/>
          <w:lang w:val="en-US"/>
        </w:rPr>
      </w:pPr>
      <w:r w:rsidRPr="00A3389B">
        <w:rPr>
          <w:rFonts w:ascii="Consolas" w:hAnsi="Consolas" w:cs="Courier New"/>
          <w:sz w:val="17"/>
          <w:szCs w:val="17"/>
          <w:lang w:val="en-US"/>
        </w:rPr>
        <w:t xml:space="preserve"> 8. </w:t>
      </w:r>
      <w:r w:rsidRPr="00A3389B">
        <w:rPr>
          <w:rFonts w:ascii="Consolas" w:hAnsi="Consolas" w:cs="Courier New"/>
          <w:color w:val="000000"/>
          <w:sz w:val="17"/>
          <w:szCs w:val="17"/>
          <w:lang w:val="en-US"/>
        </w:rPr>
        <w:t> </w:t>
      </w:r>
    </w:p>
    <w:p w14:paraId="6009B1A2" w14:textId="77777777" w:rsidR="00A3389B" w:rsidRPr="00A3389B" w:rsidRDefault="00A3389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7981140"/>
        <w:rPr>
          <w:rFonts w:ascii="Consolas" w:hAnsi="Consolas" w:cs="Courier New"/>
          <w:sz w:val="17"/>
          <w:szCs w:val="17"/>
          <w:lang w:val="en-US"/>
        </w:rPr>
      </w:pPr>
      <w:r w:rsidRPr="00A3389B">
        <w:rPr>
          <w:rFonts w:ascii="Consolas" w:hAnsi="Consolas" w:cs="Courier New"/>
          <w:sz w:val="17"/>
          <w:szCs w:val="17"/>
          <w:lang w:val="en-US"/>
        </w:rPr>
        <w:t xml:space="preserve"> 9. </w:t>
      </w:r>
      <w:r w:rsidRPr="00A3389B">
        <w:rPr>
          <w:rFonts w:ascii="Consolas" w:hAnsi="Consolas" w:cs="Courier New"/>
          <w:color w:val="000000"/>
          <w:sz w:val="17"/>
          <w:szCs w:val="17"/>
          <w:lang w:val="en-US"/>
        </w:rPr>
        <w:t xml:space="preserve">        </w:t>
      </w:r>
      <w:r w:rsidRPr="00A3389B">
        <w:rPr>
          <w:rFonts w:ascii="Consolas" w:hAnsi="Consolas" w:cs="Courier New"/>
          <w:color w:val="000088"/>
          <w:sz w:val="17"/>
          <w:szCs w:val="17"/>
          <w:lang w:val="en-US"/>
        </w:rPr>
        <w:t>for</w:t>
      </w:r>
      <w:r w:rsidRPr="00A3389B">
        <w:rPr>
          <w:rFonts w:ascii="Consolas" w:hAnsi="Consolas" w:cs="Courier New"/>
          <w:color w:val="000000"/>
          <w:sz w:val="17"/>
          <w:szCs w:val="17"/>
          <w:lang w:val="en-US"/>
        </w:rPr>
        <w:t xml:space="preserve"> </w:t>
      </w:r>
      <w:proofErr w:type="spellStart"/>
      <w:r w:rsidRPr="00A3389B">
        <w:rPr>
          <w:rFonts w:ascii="Consolas" w:hAnsi="Consolas" w:cs="Courier New"/>
          <w:color w:val="000000"/>
          <w:sz w:val="17"/>
          <w:szCs w:val="17"/>
          <w:lang w:val="en-US"/>
        </w:rPr>
        <w:t>i</w:t>
      </w:r>
      <w:proofErr w:type="spellEnd"/>
      <w:r w:rsidRPr="00A3389B">
        <w:rPr>
          <w:rFonts w:ascii="Consolas" w:hAnsi="Consolas" w:cs="Courier New"/>
          <w:color w:val="000000"/>
          <w:sz w:val="17"/>
          <w:szCs w:val="17"/>
          <w:lang w:val="en-US"/>
        </w:rPr>
        <w:t xml:space="preserve"> </w:t>
      </w:r>
      <w:r w:rsidRPr="00A3389B">
        <w:rPr>
          <w:rFonts w:ascii="Consolas" w:hAnsi="Consolas" w:cs="Courier New"/>
          <w:color w:val="000088"/>
          <w:sz w:val="17"/>
          <w:szCs w:val="17"/>
          <w:lang w:val="en-US"/>
        </w:rPr>
        <w:t>in</w:t>
      </w:r>
      <w:r w:rsidRPr="00A3389B">
        <w:rPr>
          <w:rFonts w:ascii="Consolas" w:hAnsi="Consolas" w:cs="Courier New"/>
          <w:color w:val="000000"/>
          <w:sz w:val="17"/>
          <w:szCs w:val="17"/>
          <w:lang w:val="en-US"/>
        </w:rPr>
        <w:t xml:space="preserve"> range</w:t>
      </w:r>
      <w:r w:rsidRPr="00A3389B">
        <w:rPr>
          <w:rFonts w:ascii="Consolas" w:hAnsi="Consolas" w:cs="Courier New"/>
          <w:color w:val="666600"/>
          <w:sz w:val="17"/>
          <w:szCs w:val="17"/>
          <w:lang w:val="en-US"/>
        </w:rPr>
        <w:t>(</w:t>
      </w:r>
      <w:proofErr w:type="spellStart"/>
      <w:r w:rsidRPr="00A3389B">
        <w:rPr>
          <w:rFonts w:ascii="Consolas" w:hAnsi="Consolas" w:cs="Courier New"/>
          <w:color w:val="000088"/>
          <w:sz w:val="17"/>
          <w:szCs w:val="17"/>
          <w:lang w:val="en-US"/>
        </w:rPr>
        <w:t>self</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nag</w:t>
      </w:r>
      <w:proofErr w:type="spellEnd"/>
      <w:r w:rsidRPr="00A3389B">
        <w:rPr>
          <w:rFonts w:ascii="Consolas" w:hAnsi="Consolas" w:cs="Courier New"/>
          <w:color w:val="666600"/>
          <w:sz w:val="17"/>
          <w:szCs w:val="17"/>
          <w:lang w:val="en-US"/>
        </w:rPr>
        <w:t>):</w:t>
      </w:r>
    </w:p>
    <w:p w14:paraId="6EF06AC4" w14:textId="77777777" w:rsidR="00A3389B" w:rsidRPr="00A3389B" w:rsidRDefault="00A3389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7981140"/>
        <w:rPr>
          <w:rFonts w:ascii="Consolas" w:hAnsi="Consolas" w:cs="Courier New"/>
          <w:sz w:val="17"/>
          <w:szCs w:val="17"/>
          <w:lang w:val="en-US"/>
        </w:rPr>
      </w:pPr>
      <w:r w:rsidRPr="00A3389B">
        <w:rPr>
          <w:rFonts w:ascii="Consolas" w:hAnsi="Consolas" w:cs="Courier New"/>
          <w:sz w:val="17"/>
          <w:szCs w:val="17"/>
          <w:lang w:val="en-US"/>
        </w:rPr>
        <w:t xml:space="preserve">10. </w:t>
      </w:r>
      <w:r w:rsidRPr="00A3389B">
        <w:rPr>
          <w:rFonts w:ascii="Consolas" w:hAnsi="Consolas" w:cs="Courier New"/>
          <w:color w:val="000000"/>
          <w:sz w:val="17"/>
          <w:szCs w:val="17"/>
          <w:lang w:val="en-US"/>
        </w:rPr>
        <w:t xml:space="preserve">            </w:t>
      </w:r>
      <w:proofErr w:type="spellStart"/>
      <w:proofErr w:type="gramStart"/>
      <w:r w:rsidRPr="00A3389B">
        <w:rPr>
          <w:rFonts w:ascii="Consolas" w:hAnsi="Consolas" w:cs="Courier New"/>
          <w:color w:val="000088"/>
          <w:sz w:val="17"/>
          <w:szCs w:val="17"/>
          <w:lang w:val="en-US"/>
        </w:rPr>
        <w:t>self</w:t>
      </w:r>
      <w:r w:rsidRPr="00A3389B">
        <w:rPr>
          <w:rFonts w:ascii="Consolas" w:hAnsi="Consolas" w:cs="Courier New"/>
          <w:color w:val="666600"/>
          <w:sz w:val="17"/>
          <w:szCs w:val="17"/>
          <w:lang w:val="en-US"/>
        </w:rPr>
        <w:t>.</w:t>
      </w:r>
      <w:r w:rsidRPr="00A3389B">
        <w:rPr>
          <w:rFonts w:ascii="Consolas" w:hAnsi="Consolas" w:cs="Courier New"/>
          <w:color w:val="660066"/>
          <w:sz w:val="17"/>
          <w:szCs w:val="17"/>
          <w:lang w:val="en-US"/>
        </w:rPr>
        <w:t>Trades</w:t>
      </w:r>
      <w:proofErr w:type="spellEnd"/>
      <w:proofErr w:type="gramEnd"/>
      <w:r w:rsidRPr="00A3389B">
        <w:rPr>
          <w:rFonts w:ascii="Consolas" w:hAnsi="Consolas" w:cs="Courier New"/>
          <w:color w:val="666600"/>
          <w:sz w:val="17"/>
          <w:szCs w:val="17"/>
          <w:lang w:val="en-US"/>
        </w:rPr>
        <w:t>[</w:t>
      </w:r>
      <w:proofErr w:type="spellStart"/>
      <w:r w:rsidRPr="00A3389B">
        <w:rPr>
          <w:rFonts w:ascii="Consolas" w:hAnsi="Consolas" w:cs="Courier New"/>
          <w:color w:val="000000"/>
          <w:sz w:val="17"/>
          <w:szCs w:val="17"/>
          <w:lang w:val="en-US"/>
        </w:rPr>
        <w:t>i</w:t>
      </w:r>
      <w:proofErr w:type="spellEnd"/>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 xml:space="preserve"> </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 xml:space="preserve"> </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 xml:space="preserve"> </w:t>
      </w:r>
      <w:proofErr w:type="spellStart"/>
      <w:r w:rsidRPr="00A3389B">
        <w:rPr>
          <w:rFonts w:ascii="Consolas" w:hAnsi="Consolas" w:cs="Courier New"/>
          <w:color w:val="000088"/>
          <w:sz w:val="17"/>
          <w:szCs w:val="17"/>
          <w:lang w:val="en-US"/>
        </w:rPr>
        <w:t>self</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players</w:t>
      </w:r>
      <w:proofErr w:type="spellEnd"/>
      <w:r w:rsidRPr="00A3389B">
        <w:rPr>
          <w:rFonts w:ascii="Consolas" w:hAnsi="Consolas" w:cs="Courier New"/>
          <w:color w:val="666600"/>
          <w:sz w:val="17"/>
          <w:szCs w:val="17"/>
          <w:lang w:val="en-US"/>
        </w:rPr>
        <w:t>[</w:t>
      </w:r>
      <w:proofErr w:type="spellStart"/>
      <w:r w:rsidRPr="00A3389B">
        <w:rPr>
          <w:rFonts w:ascii="Consolas" w:hAnsi="Consolas" w:cs="Courier New"/>
          <w:color w:val="000000"/>
          <w:sz w:val="17"/>
          <w:szCs w:val="17"/>
          <w:lang w:val="en-US"/>
        </w:rPr>
        <w:t>i</w:t>
      </w:r>
      <w:proofErr w:type="spellEnd"/>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optimize</w:t>
      </w:r>
      <w:r w:rsidRPr="00A3389B">
        <w:rPr>
          <w:rFonts w:ascii="Consolas" w:hAnsi="Consolas" w:cs="Courier New"/>
          <w:color w:val="666600"/>
          <w:sz w:val="17"/>
          <w:szCs w:val="17"/>
          <w:lang w:val="en-US"/>
        </w:rPr>
        <w:t>(</w:t>
      </w:r>
      <w:proofErr w:type="spellStart"/>
      <w:r w:rsidRPr="00A3389B">
        <w:rPr>
          <w:rFonts w:ascii="Consolas" w:hAnsi="Consolas" w:cs="Courier New"/>
          <w:color w:val="000088"/>
          <w:sz w:val="17"/>
          <w:szCs w:val="17"/>
          <w:lang w:val="en-US"/>
        </w:rPr>
        <w:t>self</w:t>
      </w:r>
      <w:r w:rsidRPr="00A3389B">
        <w:rPr>
          <w:rFonts w:ascii="Consolas" w:hAnsi="Consolas" w:cs="Courier New"/>
          <w:color w:val="666600"/>
          <w:sz w:val="17"/>
          <w:szCs w:val="17"/>
          <w:lang w:val="en-US"/>
        </w:rPr>
        <w:t>.</w:t>
      </w:r>
      <w:r w:rsidRPr="00A3389B">
        <w:rPr>
          <w:rFonts w:ascii="Consolas" w:hAnsi="Consolas" w:cs="Courier New"/>
          <w:color w:val="660066"/>
          <w:sz w:val="17"/>
          <w:szCs w:val="17"/>
          <w:lang w:val="en-US"/>
        </w:rPr>
        <w:t>Trades</w:t>
      </w:r>
      <w:proofErr w:type="spellEnd"/>
      <w:r w:rsidRPr="00A3389B">
        <w:rPr>
          <w:rFonts w:ascii="Consolas" w:hAnsi="Consolas" w:cs="Courier New"/>
          <w:color w:val="666600"/>
          <w:sz w:val="17"/>
          <w:szCs w:val="17"/>
          <w:lang w:val="en-US"/>
        </w:rPr>
        <w:t>[</w:t>
      </w:r>
      <w:proofErr w:type="spellStart"/>
      <w:r w:rsidRPr="00A3389B">
        <w:rPr>
          <w:rFonts w:ascii="Consolas" w:hAnsi="Consolas" w:cs="Courier New"/>
          <w:color w:val="000000"/>
          <w:sz w:val="17"/>
          <w:szCs w:val="17"/>
          <w:lang w:val="en-US"/>
        </w:rPr>
        <w:t>i</w:t>
      </w:r>
      <w:proofErr w:type="spellEnd"/>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 xml:space="preserve"> </w:t>
      </w:r>
      <w:r w:rsidRPr="00A3389B">
        <w:rPr>
          <w:rFonts w:ascii="Consolas" w:hAnsi="Consolas" w:cs="Courier New"/>
          <w:color w:val="666600"/>
          <w:sz w:val="17"/>
          <w:szCs w:val="17"/>
          <w:lang w:val="en-US"/>
        </w:rPr>
        <w:t>:])</w:t>
      </w:r>
    </w:p>
    <w:p w14:paraId="183CD605" w14:textId="77777777" w:rsidR="00A3389B" w:rsidRPr="00A3389B" w:rsidRDefault="00A3389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7981140"/>
        <w:rPr>
          <w:rFonts w:ascii="Consolas" w:hAnsi="Consolas" w:cs="Courier New"/>
          <w:sz w:val="17"/>
          <w:szCs w:val="17"/>
          <w:lang w:val="en-US"/>
        </w:rPr>
      </w:pPr>
      <w:r w:rsidRPr="00A3389B">
        <w:rPr>
          <w:rFonts w:ascii="Consolas" w:hAnsi="Consolas" w:cs="Courier New"/>
          <w:sz w:val="17"/>
          <w:szCs w:val="17"/>
          <w:lang w:val="en-US"/>
        </w:rPr>
        <w:t xml:space="preserve">11. </w:t>
      </w:r>
      <w:r w:rsidRPr="00A3389B">
        <w:rPr>
          <w:rFonts w:ascii="Consolas" w:hAnsi="Consolas" w:cs="Courier New"/>
          <w:color w:val="000000"/>
          <w:sz w:val="17"/>
          <w:szCs w:val="17"/>
          <w:lang w:val="en-US"/>
        </w:rPr>
        <w:t xml:space="preserve">        </w:t>
      </w:r>
      <w:proofErr w:type="spellStart"/>
      <w:proofErr w:type="gramStart"/>
      <w:r w:rsidRPr="00A3389B">
        <w:rPr>
          <w:rFonts w:ascii="Consolas" w:hAnsi="Consolas" w:cs="Courier New"/>
          <w:color w:val="000088"/>
          <w:sz w:val="17"/>
          <w:szCs w:val="17"/>
          <w:lang w:val="en-US"/>
        </w:rPr>
        <w:t>self</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prim</w:t>
      </w:r>
      <w:proofErr w:type="spellEnd"/>
      <w:proofErr w:type="gramEnd"/>
      <w:r w:rsidRPr="00A3389B">
        <w:rPr>
          <w:rFonts w:ascii="Consolas" w:hAnsi="Consolas" w:cs="Courier New"/>
          <w:color w:val="000000"/>
          <w:sz w:val="17"/>
          <w:szCs w:val="17"/>
          <w:lang w:val="en-US"/>
        </w:rPr>
        <w:t xml:space="preserve"> </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 xml:space="preserve"> sum</w:t>
      </w:r>
      <w:r w:rsidRPr="00A3389B">
        <w:rPr>
          <w:rFonts w:ascii="Consolas" w:hAnsi="Consolas" w:cs="Courier New"/>
          <w:color w:val="666600"/>
          <w:sz w:val="17"/>
          <w:szCs w:val="17"/>
          <w:lang w:val="en-US"/>
        </w:rPr>
        <w:t>(</w:t>
      </w:r>
      <w:proofErr w:type="spellStart"/>
      <w:r w:rsidRPr="00A3389B">
        <w:rPr>
          <w:rFonts w:ascii="Consolas" w:hAnsi="Consolas" w:cs="Courier New"/>
          <w:color w:val="000000"/>
          <w:sz w:val="17"/>
          <w:szCs w:val="17"/>
          <w:lang w:val="en-US"/>
        </w:rPr>
        <w:t>p</w:t>
      </w:r>
      <w:r w:rsidRPr="00A3389B">
        <w:rPr>
          <w:rFonts w:ascii="Consolas" w:hAnsi="Consolas" w:cs="Courier New"/>
          <w:color w:val="666600"/>
          <w:sz w:val="17"/>
          <w:szCs w:val="17"/>
          <w:lang w:val="en-US"/>
        </w:rPr>
        <w:t>.</w:t>
      </w:r>
      <w:r w:rsidRPr="00A3389B">
        <w:rPr>
          <w:rFonts w:ascii="Consolas" w:hAnsi="Consolas" w:cs="Courier New"/>
          <w:color w:val="660066"/>
          <w:sz w:val="17"/>
          <w:szCs w:val="17"/>
          <w:lang w:val="en-US"/>
        </w:rPr>
        <w:t>Res_primal</w:t>
      </w:r>
      <w:proofErr w:type="spellEnd"/>
      <w:r w:rsidRPr="00A3389B">
        <w:rPr>
          <w:rFonts w:ascii="Consolas" w:hAnsi="Consolas" w:cs="Courier New"/>
          <w:color w:val="000000"/>
          <w:sz w:val="17"/>
          <w:szCs w:val="17"/>
          <w:lang w:val="en-US"/>
        </w:rPr>
        <w:t xml:space="preserve"> </w:t>
      </w:r>
      <w:r w:rsidRPr="00A3389B">
        <w:rPr>
          <w:rFonts w:ascii="Consolas" w:hAnsi="Consolas" w:cs="Courier New"/>
          <w:color w:val="000088"/>
          <w:sz w:val="17"/>
          <w:szCs w:val="17"/>
          <w:lang w:val="en-US"/>
        </w:rPr>
        <w:t>for</w:t>
      </w:r>
      <w:r w:rsidRPr="00A3389B">
        <w:rPr>
          <w:rFonts w:ascii="Consolas" w:hAnsi="Consolas" w:cs="Courier New"/>
          <w:color w:val="000000"/>
          <w:sz w:val="17"/>
          <w:szCs w:val="17"/>
          <w:lang w:val="en-US"/>
        </w:rPr>
        <w:t xml:space="preserve"> p </w:t>
      </w:r>
      <w:r w:rsidRPr="00A3389B">
        <w:rPr>
          <w:rFonts w:ascii="Consolas" w:hAnsi="Consolas" w:cs="Courier New"/>
          <w:color w:val="000088"/>
          <w:sz w:val="17"/>
          <w:szCs w:val="17"/>
          <w:lang w:val="en-US"/>
        </w:rPr>
        <w:t>in</w:t>
      </w:r>
      <w:r w:rsidRPr="00A3389B">
        <w:rPr>
          <w:rFonts w:ascii="Consolas" w:hAnsi="Consolas" w:cs="Courier New"/>
          <w:color w:val="000000"/>
          <w:sz w:val="17"/>
          <w:szCs w:val="17"/>
          <w:lang w:val="en-US"/>
        </w:rPr>
        <w:t xml:space="preserve"> </w:t>
      </w:r>
      <w:proofErr w:type="spellStart"/>
      <w:r w:rsidRPr="00A3389B">
        <w:rPr>
          <w:rFonts w:ascii="Consolas" w:hAnsi="Consolas" w:cs="Courier New"/>
          <w:color w:val="000088"/>
          <w:sz w:val="17"/>
          <w:szCs w:val="17"/>
          <w:lang w:val="en-US"/>
        </w:rPr>
        <w:t>self</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players</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values</w:t>
      </w:r>
      <w:proofErr w:type="spellEnd"/>
      <w:r w:rsidRPr="00A3389B">
        <w:rPr>
          <w:rFonts w:ascii="Consolas" w:hAnsi="Consolas" w:cs="Courier New"/>
          <w:color w:val="666600"/>
          <w:sz w:val="17"/>
          <w:szCs w:val="17"/>
          <w:lang w:val="en-US"/>
        </w:rPr>
        <w:t>())</w:t>
      </w:r>
    </w:p>
    <w:p w14:paraId="70EB382F" w14:textId="77777777" w:rsidR="00A3389B" w:rsidRPr="00A3389B" w:rsidRDefault="00A3389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7981140"/>
        <w:rPr>
          <w:rFonts w:ascii="Consolas" w:hAnsi="Consolas" w:cs="Courier New"/>
          <w:sz w:val="17"/>
          <w:szCs w:val="17"/>
          <w:lang w:val="en-US"/>
        </w:rPr>
      </w:pPr>
      <w:r w:rsidRPr="00A3389B">
        <w:rPr>
          <w:rFonts w:ascii="Consolas" w:hAnsi="Consolas" w:cs="Courier New"/>
          <w:sz w:val="17"/>
          <w:szCs w:val="17"/>
          <w:lang w:val="en-US"/>
        </w:rPr>
        <w:t xml:space="preserve">12. </w:t>
      </w:r>
      <w:r w:rsidRPr="00A3389B">
        <w:rPr>
          <w:rFonts w:ascii="Consolas" w:hAnsi="Consolas" w:cs="Courier New"/>
          <w:color w:val="000000"/>
          <w:sz w:val="17"/>
          <w:szCs w:val="17"/>
          <w:lang w:val="en-US"/>
        </w:rPr>
        <w:t xml:space="preserve">        </w:t>
      </w:r>
      <w:proofErr w:type="spellStart"/>
      <w:proofErr w:type="gramStart"/>
      <w:r w:rsidRPr="00A3389B">
        <w:rPr>
          <w:rFonts w:ascii="Consolas" w:hAnsi="Consolas" w:cs="Courier New"/>
          <w:color w:val="000088"/>
          <w:sz w:val="17"/>
          <w:szCs w:val="17"/>
          <w:lang w:val="en-US"/>
        </w:rPr>
        <w:t>self</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dual</w:t>
      </w:r>
      <w:proofErr w:type="spellEnd"/>
      <w:proofErr w:type="gramEnd"/>
      <w:r w:rsidRPr="00A3389B">
        <w:rPr>
          <w:rFonts w:ascii="Consolas" w:hAnsi="Consolas" w:cs="Courier New"/>
          <w:color w:val="000000"/>
          <w:sz w:val="17"/>
          <w:szCs w:val="17"/>
          <w:lang w:val="en-US"/>
        </w:rPr>
        <w:t xml:space="preserve"> </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 xml:space="preserve"> sum</w:t>
      </w:r>
      <w:r w:rsidRPr="00A3389B">
        <w:rPr>
          <w:rFonts w:ascii="Consolas" w:hAnsi="Consolas" w:cs="Courier New"/>
          <w:color w:val="666600"/>
          <w:sz w:val="17"/>
          <w:szCs w:val="17"/>
          <w:lang w:val="en-US"/>
        </w:rPr>
        <w:t>(</w:t>
      </w:r>
      <w:proofErr w:type="spellStart"/>
      <w:r w:rsidRPr="00A3389B">
        <w:rPr>
          <w:rFonts w:ascii="Consolas" w:hAnsi="Consolas" w:cs="Courier New"/>
          <w:color w:val="000000"/>
          <w:sz w:val="17"/>
          <w:szCs w:val="17"/>
          <w:lang w:val="en-US"/>
        </w:rPr>
        <w:t>p</w:t>
      </w:r>
      <w:r w:rsidRPr="00A3389B">
        <w:rPr>
          <w:rFonts w:ascii="Consolas" w:hAnsi="Consolas" w:cs="Courier New"/>
          <w:color w:val="666600"/>
          <w:sz w:val="17"/>
          <w:szCs w:val="17"/>
          <w:lang w:val="en-US"/>
        </w:rPr>
        <w:t>.</w:t>
      </w:r>
      <w:r w:rsidRPr="00A3389B">
        <w:rPr>
          <w:rFonts w:ascii="Consolas" w:hAnsi="Consolas" w:cs="Courier New"/>
          <w:color w:val="660066"/>
          <w:sz w:val="17"/>
          <w:szCs w:val="17"/>
          <w:lang w:val="en-US"/>
        </w:rPr>
        <w:t>Res_dual</w:t>
      </w:r>
      <w:proofErr w:type="spellEnd"/>
      <w:r w:rsidRPr="00A3389B">
        <w:rPr>
          <w:rFonts w:ascii="Consolas" w:hAnsi="Consolas" w:cs="Courier New"/>
          <w:color w:val="000000"/>
          <w:sz w:val="17"/>
          <w:szCs w:val="17"/>
          <w:lang w:val="en-US"/>
        </w:rPr>
        <w:t xml:space="preserve"> </w:t>
      </w:r>
      <w:r w:rsidRPr="00A3389B">
        <w:rPr>
          <w:rFonts w:ascii="Consolas" w:hAnsi="Consolas" w:cs="Courier New"/>
          <w:color w:val="000088"/>
          <w:sz w:val="17"/>
          <w:szCs w:val="17"/>
          <w:lang w:val="en-US"/>
        </w:rPr>
        <w:t>for</w:t>
      </w:r>
      <w:r w:rsidRPr="00A3389B">
        <w:rPr>
          <w:rFonts w:ascii="Consolas" w:hAnsi="Consolas" w:cs="Courier New"/>
          <w:color w:val="000000"/>
          <w:sz w:val="17"/>
          <w:szCs w:val="17"/>
          <w:lang w:val="en-US"/>
        </w:rPr>
        <w:t xml:space="preserve"> p </w:t>
      </w:r>
      <w:r w:rsidRPr="00A3389B">
        <w:rPr>
          <w:rFonts w:ascii="Consolas" w:hAnsi="Consolas" w:cs="Courier New"/>
          <w:color w:val="000088"/>
          <w:sz w:val="17"/>
          <w:szCs w:val="17"/>
          <w:lang w:val="en-US"/>
        </w:rPr>
        <w:t>in</w:t>
      </w:r>
      <w:r w:rsidRPr="00A3389B">
        <w:rPr>
          <w:rFonts w:ascii="Consolas" w:hAnsi="Consolas" w:cs="Courier New"/>
          <w:color w:val="000000"/>
          <w:sz w:val="17"/>
          <w:szCs w:val="17"/>
          <w:lang w:val="en-US"/>
        </w:rPr>
        <w:t xml:space="preserve"> </w:t>
      </w:r>
      <w:proofErr w:type="spellStart"/>
      <w:r w:rsidRPr="00A3389B">
        <w:rPr>
          <w:rFonts w:ascii="Consolas" w:hAnsi="Consolas" w:cs="Courier New"/>
          <w:color w:val="000088"/>
          <w:sz w:val="17"/>
          <w:szCs w:val="17"/>
          <w:lang w:val="en-US"/>
        </w:rPr>
        <w:t>self</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players</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values</w:t>
      </w:r>
      <w:proofErr w:type="spellEnd"/>
      <w:r w:rsidRPr="00A3389B">
        <w:rPr>
          <w:rFonts w:ascii="Consolas" w:hAnsi="Consolas" w:cs="Courier New"/>
          <w:color w:val="666600"/>
          <w:sz w:val="17"/>
          <w:szCs w:val="17"/>
          <w:lang w:val="en-US"/>
        </w:rPr>
        <w:t>())</w:t>
      </w:r>
    </w:p>
    <w:p w14:paraId="0AD75006" w14:textId="77777777" w:rsidR="00A3389B" w:rsidRPr="00A3389B" w:rsidRDefault="00A3389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7981140"/>
        <w:rPr>
          <w:rFonts w:ascii="Consolas" w:hAnsi="Consolas" w:cs="Courier New"/>
          <w:sz w:val="17"/>
          <w:szCs w:val="17"/>
          <w:lang w:val="en-US"/>
        </w:rPr>
      </w:pPr>
      <w:r w:rsidRPr="00A3389B">
        <w:rPr>
          <w:rFonts w:ascii="Consolas" w:hAnsi="Consolas" w:cs="Courier New"/>
          <w:sz w:val="17"/>
          <w:szCs w:val="17"/>
          <w:lang w:val="en-US"/>
        </w:rPr>
        <w:t xml:space="preserve">13. </w:t>
      </w:r>
      <w:r w:rsidRPr="00A3389B">
        <w:rPr>
          <w:rFonts w:ascii="Consolas" w:hAnsi="Consolas" w:cs="Courier New"/>
          <w:color w:val="000000"/>
          <w:sz w:val="17"/>
          <w:szCs w:val="17"/>
          <w:lang w:val="en-US"/>
        </w:rPr>
        <w:t> </w:t>
      </w:r>
    </w:p>
    <w:p w14:paraId="0125ADDB" w14:textId="77777777" w:rsidR="00A3389B" w:rsidRPr="00A3389B" w:rsidRDefault="00A3389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7981140"/>
        <w:rPr>
          <w:rFonts w:ascii="Consolas" w:hAnsi="Consolas" w:cs="Courier New"/>
          <w:sz w:val="17"/>
          <w:szCs w:val="17"/>
          <w:lang w:val="en-US"/>
        </w:rPr>
      </w:pPr>
      <w:r w:rsidRPr="00A3389B">
        <w:rPr>
          <w:rFonts w:ascii="Consolas" w:hAnsi="Consolas" w:cs="Courier New"/>
          <w:sz w:val="17"/>
          <w:szCs w:val="17"/>
          <w:lang w:val="en-US"/>
        </w:rPr>
        <w:t xml:space="preserve">14. </w:t>
      </w:r>
      <w:r w:rsidRPr="00A3389B">
        <w:rPr>
          <w:rFonts w:ascii="Consolas" w:hAnsi="Consolas" w:cs="Courier New"/>
          <w:color w:val="000000"/>
          <w:sz w:val="17"/>
          <w:szCs w:val="17"/>
          <w:lang w:val="en-US"/>
        </w:rPr>
        <w:t xml:space="preserve">        log</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f</w:t>
      </w:r>
      <w:r w:rsidRPr="00A3389B">
        <w:rPr>
          <w:rFonts w:ascii="Consolas" w:hAnsi="Consolas" w:cs="Courier New"/>
          <w:color w:val="008800"/>
          <w:sz w:val="17"/>
          <w:szCs w:val="17"/>
          <w:lang w:val="en-US"/>
        </w:rPr>
        <w:t>'[</w:t>
      </w:r>
      <w:proofErr w:type="spellStart"/>
      <w:r w:rsidRPr="00A3389B">
        <w:rPr>
          <w:rFonts w:ascii="Consolas" w:hAnsi="Consolas" w:cs="Courier New"/>
          <w:color w:val="008800"/>
          <w:sz w:val="17"/>
          <w:szCs w:val="17"/>
          <w:lang w:val="en-US"/>
        </w:rPr>
        <w:t>ADMMRole</w:t>
      </w:r>
      <w:proofErr w:type="spellEnd"/>
      <w:r w:rsidRPr="00A3389B">
        <w:rPr>
          <w:rFonts w:ascii="Consolas" w:hAnsi="Consolas" w:cs="Courier New"/>
          <w:color w:val="008800"/>
          <w:sz w:val="17"/>
          <w:szCs w:val="17"/>
          <w:lang w:val="en-US"/>
        </w:rPr>
        <w:t>] iteration={</w:t>
      </w:r>
      <w:proofErr w:type="spellStart"/>
      <w:proofErr w:type="gramStart"/>
      <w:r w:rsidRPr="00A3389B">
        <w:rPr>
          <w:rFonts w:ascii="Consolas" w:hAnsi="Consolas" w:cs="Courier New"/>
          <w:color w:val="008800"/>
          <w:sz w:val="17"/>
          <w:szCs w:val="17"/>
          <w:lang w:val="en-US"/>
        </w:rPr>
        <w:t>self.iteration</w:t>
      </w:r>
      <w:proofErr w:type="spellEnd"/>
      <w:proofErr w:type="gramEnd"/>
      <w:r w:rsidRPr="00A3389B">
        <w:rPr>
          <w:rFonts w:ascii="Consolas" w:hAnsi="Consolas" w:cs="Courier New"/>
          <w:color w:val="008800"/>
          <w:sz w:val="17"/>
          <w:szCs w:val="17"/>
          <w:lang w:val="en-US"/>
        </w:rPr>
        <w:t>}, prim={</w:t>
      </w:r>
      <w:proofErr w:type="spellStart"/>
      <w:r w:rsidRPr="00A3389B">
        <w:rPr>
          <w:rFonts w:ascii="Consolas" w:hAnsi="Consolas" w:cs="Courier New"/>
          <w:color w:val="008800"/>
          <w:sz w:val="17"/>
          <w:szCs w:val="17"/>
          <w:lang w:val="en-US"/>
        </w:rPr>
        <w:t>self.prim</w:t>
      </w:r>
      <w:proofErr w:type="spellEnd"/>
      <w:r w:rsidRPr="00A3389B">
        <w:rPr>
          <w:rFonts w:ascii="Consolas" w:hAnsi="Consolas" w:cs="Courier New"/>
          <w:color w:val="008800"/>
          <w:sz w:val="17"/>
          <w:szCs w:val="17"/>
          <w:lang w:val="en-US"/>
        </w:rPr>
        <w:t>}, dual={</w:t>
      </w:r>
      <w:proofErr w:type="spellStart"/>
      <w:r w:rsidRPr="00A3389B">
        <w:rPr>
          <w:rFonts w:ascii="Consolas" w:hAnsi="Consolas" w:cs="Courier New"/>
          <w:color w:val="008800"/>
          <w:sz w:val="17"/>
          <w:szCs w:val="17"/>
          <w:lang w:val="en-US"/>
        </w:rPr>
        <w:t>self.dual</w:t>
      </w:r>
      <w:proofErr w:type="spellEnd"/>
      <w:r w:rsidRPr="00A3389B">
        <w:rPr>
          <w:rFonts w:ascii="Consolas" w:hAnsi="Consolas" w:cs="Courier New"/>
          <w:color w:val="008800"/>
          <w:sz w:val="17"/>
          <w:szCs w:val="17"/>
          <w:lang w:val="en-US"/>
        </w:rPr>
        <w:t>}'</w:t>
      </w:r>
      <w:r w:rsidRPr="00A3389B">
        <w:rPr>
          <w:rFonts w:ascii="Consolas" w:hAnsi="Consolas" w:cs="Courier New"/>
          <w:color w:val="666600"/>
          <w:sz w:val="17"/>
          <w:szCs w:val="17"/>
          <w:lang w:val="en-US"/>
        </w:rPr>
        <w:t>)</w:t>
      </w:r>
    </w:p>
    <w:p w14:paraId="1D8B5C77" w14:textId="77777777" w:rsidR="00A3389B" w:rsidRPr="00A3389B" w:rsidRDefault="00A3389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7981140"/>
        <w:rPr>
          <w:rFonts w:ascii="Consolas" w:hAnsi="Consolas" w:cs="Courier New"/>
          <w:sz w:val="17"/>
          <w:szCs w:val="17"/>
          <w:lang w:val="en-US"/>
        </w:rPr>
      </w:pPr>
      <w:r w:rsidRPr="00A3389B">
        <w:rPr>
          <w:rFonts w:ascii="Consolas" w:hAnsi="Consolas" w:cs="Courier New"/>
          <w:sz w:val="17"/>
          <w:szCs w:val="17"/>
          <w:lang w:val="en-US"/>
        </w:rPr>
        <w:lastRenderedPageBreak/>
        <w:t xml:space="preserve">15. </w:t>
      </w:r>
      <w:proofErr w:type="gramStart"/>
      <w:r w:rsidRPr="00A3389B">
        <w:rPr>
          <w:rFonts w:ascii="Consolas" w:hAnsi="Consolas" w:cs="Courier New"/>
          <w:color w:val="000000"/>
          <w:sz w:val="17"/>
          <w:szCs w:val="17"/>
          <w:lang w:val="en-US"/>
        </w:rPr>
        <w:t xml:space="preserve">        </w:t>
      </w:r>
      <w:r w:rsidRPr="00A3389B">
        <w:rPr>
          <w:rFonts w:ascii="Consolas" w:hAnsi="Consolas" w:cs="Courier New"/>
          <w:color w:val="000088"/>
          <w:sz w:val="17"/>
          <w:szCs w:val="17"/>
          <w:lang w:val="en-US"/>
        </w:rPr>
        <w:t>if</w:t>
      </w:r>
      <w:r w:rsidRPr="00A3389B">
        <w:rPr>
          <w:rFonts w:ascii="Consolas" w:hAnsi="Consolas" w:cs="Courier New"/>
          <w:color w:val="000000"/>
          <w:sz w:val="17"/>
          <w:szCs w:val="17"/>
          <w:lang w:val="en-US"/>
        </w:rPr>
        <w:t xml:space="preserve"> </w:t>
      </w:r>
      <w:r w:rsidRPr="00A3389B">
        <w:rPr>
          <w:rFonts w:ascii="Consolas" w:hAnsi="Consolas" w:cs="Courier New"/>
          <w:color w:val="666600"/>
          <w:sz w:val="17"/>
          <w:szCs w:val="17"/>
          <w:lang w:val="en-US"/>
        </w:rPr>
        <w:t>((</w:t>
      </w:r>
      <w:proofErr w:type="spellStart"/>
      <w:r w:rsidRPr="00A3389B">
        <w:rPr>
          <w:rFonts w:ascii="Consolas" w:hAnsi="Consolas" w:cs="Courier New"/>
          <w:color w:val="000088"/>
          <w:sz w:val="17"/>
          <w:szCs w:val="17"/>
          <w:lang w:val="en-US"/>
        </w:rPr>
        <w:t>self</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prim</w:t>
      </w:r>
      <w:proofErr w:type="spellEnd"/>
      <w:proofErr w:type="gramEnd"/>
      <w:r w:rsidRPr="00A3389B">
        <w:rPr>
          <w:rFonts w:ascii="Consolas" w:hAnsi="Consolas" w:cs="Courier New"/>
          <w:color w:val="000000"/>
          <w:sz w:val="17"/>
          <w:szCs w:val="17"/>
          <w:lang w:val="en-US"/>
        </w:rPr>
        <w:t xml:space="preserve"> </w:t>
      </w:r>
      <w:r w:rsidRPr="00A3389B">
        <w:rPr>
          <w:rFonts w:ascii="Consolas" w:hAnsi="Consolas" w:cs="Courier New"/>
          <w:color w:val="666600"/>
          <w:sz w:val="17"/>
          <w:szCs w:val="17"/>
          <w:lang w:val="en-US"/>
        </w:rPr>
        <w:t>&lt;=</w:t>
      </w:r>
      <w:r w:rsidRPr="00A3389B">
        <w:rPr>
          <w:rFonts w:ascii="Consolas" w:hAnsi="Consolas" w:cs="Courier New"/>
          <w:color w:val="000000"/>
          <w:sz w:val="17"/>
          <w:szCs w:val="17"/>
          <w:lang w:val="en-US"/>
        </w:rPr>
        <w:t xml:space="preserve"> </w:t>
      </w:r>
      <w:proofErr w:type="spellStart"/>
      <w:r w:rsidRPr="00A3389B">
        <w:rPr>
          <w:rFonts w:ascii="Consolas" w:hAnsi="Consolas" w:cs="Courier New"/>
          <w:color w:val="000088"/>
          <w:sz w:val="17"/>
          <w:szCs w:val="17"/>
          <w:lang w:val="en-US"/>
        </w:rPr>
        <w:t>self</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residual_primal</w:t>
      </w:r>
      <w:proofErr w:type="spellEnd"/>
      <w:r w:rsidRPr="00A3389B">
        <w:rPr>
          <w:rFonts w:ascii="Consolas" w:hAnsi="Consolas" w:cs="Courier New"/>
          <w:color w:val="000000"/>
          <w:sz w:val="17"/>
          <w:szCs w:val="17"/>
          <w:lang w:val="en-US"/>
        </w:rPr>
        <w:t xml:space="preserve"> </w:t>
      </w:r>
      <w:r w:rsidRPr="00A3389B">
        <w:rPr>
          <w:rFonts w:ascii="Consolas" w:hAnsi="Consolas" w:cs="Courier New"/>
          <w:color w:val="000088"/>
          <w:sz w:val="17"/>
          <w:szCs w:val="17"/>
          <w:lang w:val="en-US"/>
        </w:rPr>
        <w:t>and</w:t>
      </w:r>
      <w:r w:rsidRPr="00A3389B">
        <w:rPr>
          <w:rFonts w:ascii="Consolas" w:hAnsi="Consolas" w:cs="Courier New"/>
          <w:color w:val="000000"/>
          <w:sz w:val="17"/>
          <w:szCs w:val="17"/>
          <w:lang w:val="en-US"/>
        </w:rPr>
        <w:t xml:space="preserve"> </w:t>
      </w:r>
      <w:proofErr w:type="spellStart"/>
      <w:r w:rsidRPr="00A3389B">
        <w:rPr>
          <w:rFonts w:ascii="Consolas" w:hAnsi="Consolas" w:cs="Courier New"/>
          <w:color w:val="000088"/>
          <w:sz w:val="17"/>
          <w:szCs w:val="17"/>
          <w:lang w:val="en-US"/>
        </w:rPr>
        <w:t>self</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dual</w:t>
      </w:r>
      <w:proofErr w:type="spellEnd"/>
      <w:r w:rsidRPr="00A3389B">
        <w:rPr>
          <w:rFonts w:ascii="Consolas" w:hAnsi="Consolas" w:cs="Courier New"/>
          <w:color w:val="000000"/>
          <w:sz w:val="17"/>
          <w:szCs w:val="17"/>
          <w:lang w:val="en-US"/>
        </w:rPr>
        <w:t xml:space="preserve"> </w:t>
      </w:r>
      <w:r w:rsidRPr="00A3389B">
        <w:rPr>
          <w:rFonts w:ascii="Consolas" w:hAnsi="Consolas" w:cs="Courier New"/>
          <w:color w:val="666600"/>
          <w:sz w:val="17"/>
          <w:szCs w:val="17"/>
          <w:lang w:val="en-US"/>
        </w:rPr>
        <w:t>&lt;=</w:t>
      </w:r>
      <w:r w:rsidRPr="00A3389B">
        <w:rPr>
          <w:rFonts w:ascii="Consolas" w:hAnsi="Consolas" w:cs="Courier New"/>
          <w:color w:val="000000"/>
          <w:sz w:val="17"/>
          <w:szCs w:val="17"/>
          <w:lang w:val="en-US"/>
        </w:rPr>
        <w:t xml:space="preserve"> </w:t>
      </w:r>
      <w:proofErr w:type="spellStart"/>
      <w:r w:rsidRPr="00A3389B">
        <w:rPr>
          <w:rFonts w:ascii="Consolas" w:hAnsi="Consolas" w:cs="Courier New"/>
          <w:color w:val="000088"/>
          <w:sz w:val="17"/>
          <w:szCs w:val="17"/>
          <w:lang w:val="en-US"/>
        </w:rPr>
        <w:t>self</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residual_dual</w:t>
      </w:r>
      <w:proofErr w:type="spellEnd"/>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 xml:space="preserve"> </w:t>
      </w:r>
    </w:p>
    <w:p w14:paraId="0666F3AA" w14:textId="77777777" w:rsidR="00A3389B" w:rsidRPr="00A3389B" w:rsidRDefault="00A3389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7981140"/>
        <w:rPr>
          <w:rFonts w:ascii="Consolas" w:hAnsi="Consolas" w:cs="Courier New"/>
          <w:sz w:val="17"/>
          <w:szCs w:val="17"/>
          <w:lang w:val="en-US"/>
        </w:rPr>
      </w:pPr>
      <w:r w:rsidRPr="00A3389B">
        <w:rPr>
          <w:rFonts w:ascii="Consolas" w:hAnsi="Consolas" w:cs="Courier New"/>
          <w:sz w:val="17"/>
          <w:szCs w:val="17"/>
          <w:lang w:val="en-US"/>
        </w:rPr>
        <w:t xml:space="preserve">16. </w:t>
      </w:r>
      <w:r w:rsidRPr="00A3389B">
        <w:rPr>
          <w:rFonts w:ascii="Consolas" w:hAnsi="Consolas" w:cs="Courier New"/>
          <w:color w:val="000000"/>
          <w:sz w:val="17"/>
          <w:szCs w:val="17"/>
          <w:lang w:val="en-US"/>
        </w:rPr>
        <w:t xml:space="preserve">                </w:t>
      </w:r>
      <w:r w:rsidRPr="00A3389B">
        <w:rPr>
          <w:rFonts w:ascii="Consolas" w:hAnsi="Consolas" w:cs="Courier New"/>
          <w:color w:val="000088"/>
          <w:sz w:val="17"/>
          <w:szCs w:val="17"/>
          <w:lang w:val="en-US"/>
        </w:rPr>
        <w:t>or</w:t>
      </w:r>
      <w:r w:rsidRPr="00A3389B">
        <w:rPr>
          <w:rFonts w:ascii="Consolas" w:hAnsi="Consolas" w:cs="Courier New"/>
          <w:color w:val="000000"/>
          <w:sz w:val="17"/>
          <w:szCs w:val="17"/>
          <w:lang w:val="en-US"/>
        </w:rPr>
        <w:t xml:space="preserve"> </w:t>
      </w:r>
      <w:r w:rsidRPr="00A3389B">
        <w:rPr>
          <w:rFonts w:ascii="Consolas" w:hAnsi="Consolas" w:cs="Courier New"/>
          <w:color w:val="666600"/>
          <w:sz w:val="17"/>
          <w:szCs w:val="17"/>
          <w:lang w:val="en-US"/>
        </w:rPr>
        <w:t>(</w:t>
      </w:r>
      <w:proofErr w:type="spellStart"/>
      <w:proofErr w:type="gramStart"/>
      <w:r w:rsidRPr="00A3389B">
        <w:rPr>
          <w:rFonts w:ascii="Consolas" w:hAnsi="Consolas" w:cs="Courier New"/>
          <w:color w:val="000088"/>
          <w:sz w:val="17"/>
          <w:szCs w:val="17"/>
          <w:lang w:val="en-US"/>
        </w:rPr>
        <w:t>self</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iteration</w:t>
      </w:r>
      <w:proofErr w:type="spellEnd"/>
      <w:proofErr w:type="gramEnd"/>
      <w:r w:rsidRPr="00A3389B">
        <w:rPr>
          <w:rFonts w:ascii="Consolas" w:hAnsi="Consolas" w:cs="Courier New"/>
          <w:color w:val="000000"/>
          <w:sz w:val="17"/>
          <w:szCs w:val="17"/>
          <w:lang w:val="en-US"/>
        </w:rPr>
        <w:t xml:space="preserve"> </w:t>
      </w:r>
      <w:r w:rsidRPr="00A3389B">
        <w:rPr>
          <w:rFonts w:ascii="Consolas" w:hAnsi="Consolas" w:cs="Courier New"/>
          <w:color w:val="666600"/>
          <w:sz w:val="17"/>
          <w:szCs w:val="17"/>
          <w:lang w:val="en-US"/>
        </w:rPr>
        <w:t>&gt;=</w:t>
      </w:r>
      <w:r w:rsidRPr="00A3389B">
        <w:rPr>
          <w:rFonts w:ascii="Consolas" w:hAnsi="Consolas" w:cs="Courier New"/>
          <w:color w:val="000000"/>
          <w:sz w:val="17"/>
          <w:szCs w:val="17"/>
          <w:lang w:val="en-US"/>
        </w:rPr>
        <w:t xml:space="preserve"> </w:t>
      </w:r>
      <w:proofErr w:type="spellStart"/>
      <w:r w:rsidRPr="00A3389B">
        <w:rPr>
          <w:rFonts w:ascii="Consolas" w:hAnsi="Consolas" w:cs="Courier New"/>
          <w:color w:val="000088"/>
          <w:sz w:val="17"/>
          <w:szCs w:val="17"/>
          <w:lang w:val="en-US"/>
        </w:rPr>
        <w:t>self</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maximum_iteration</w:t>
      </w:r>
      <w:proofErr w:type="spellEnd"/>
      <w:r w:rsidRPr="00A3389B">
        <w:rPr>
          <w:rFonts w:ascii="Consolas" w:hAnsi="Consolas" w:cs="Courier New"/>
          <w:color w:val="666600"/>
          <w:sz w:val="17"/>
          <w:szCs w:val="17"/>
          <w:lang w:val="en-US"/>
        </w:rPr>
        <w:t>)):</w:t>
      </w:r>
    </w:p>
    <w:p w14:paraId="369E62BD" w14:textId="77777777" w:rsidR="00A3389B" w:rsidRPr="00A3389B" w:rsidRDefault="00A3389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7981140"/>
        <w:rPr>
          <w:rFonts w:ascii="Consolas" w:hAnsi="Consolas" w:cs="Courier New"/>
          <w:sz w:val="17"/>
          <w:szCs w:val="17"/>
          <w:lang w:val="en-US"/>
        </w:rPr>
      </w:pPr>
      <w:r w:rsidRPr="00A3389B">
        <w:rPr>
          <w:rFonts w:ascii="Consolas" w:hAnsi="Consolas" w:cs="Courier New"/>
          <w:sz w:val="17"/>
          <w:szCs w:val="17"/>
          <w:lang w:val="en-US"/>
        </w:rPr>
        <w:t xml:space="preserve">17. </w:t>
      </w:r>
      <w:r w:rsidRPr="00A3389B">
        <w:rPr>
          <w:rFonts w:ascii="Consolas" w:hAnsi="Consolas" w:cs="Courier New"/>
          <w:color w:val="000000"/>
          <w:sz w:val="17"/>
          <w:szCs w:val="17"/>
          <w:lang w:val="en-US"/>
        </w:rPr>
        <w:t xml:space="preserve">            </w:t>
      </w:r>
      <w:proofErr w:type="spellStart"/>
      <w:r w:rsidRPr="00A3389B">
        <w:rPr>
          <w:rFonts w:ascii="Consolas" w:hAnsi="Consolas" w:cs="Courier New"/>
          <w:color w:val="000088"/>
          <w:sz w:val="17"/>
          <w:szCs w:val="17"/>
          <w:lang w:val="en-US"/>
        </w:rPr>
        <w:t>self</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has_finished</w:t>
      </w:r>
      <w:proofErr w:type="spellEnd"/>
      <w:r w:rsidRPr="00A3389B">
        <w:rPr>
          <w:rFonts w:ascii="Consolas" w:hAnsi="Consolas" w:cs="Courier New"/>
          <w:color w:val="000000"/>
          <w:sz w:val="17"/>
          <w:szCs w:val="17"/>
          <w:lang w:val="en-US"/>
        </w:rPr>
        <w:t xml:space="preserve"> </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 xml:space="preserve"> </w:t>
      </w:r>
      <w:r w:rsidRPr="00A3389B">
        <w:rPr>
          <w:rFonts w:ascii="Consolas" w:hAnsi="Consolas" w:cs="Courier New"/>
          <w:color w:val="000088"/>
          <w:sz w:val="17"/>
          <w:szCs w:val="17"/>
          <w:lang w:val="en-US"/>
        </w:rPr>
        <w:t>True</w:t>
      </w:r>
    </w:p>
    <w:p w14:paraId="753EC1AA" w14:textId="77777777" w:rsidR="00A3389B" w:rsidRPr="00A3389B" w:rsidRDefault="00A3389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7981140"/>
        <w:rPr>
          <w:rFonts w:ascii="Consolas" w:hAnsi="Consolas" w:cs="Courier New"/>
          <w:sz w:val="17"/>
          <w:szCs w:val="17"/>
          <w:lang w:val="en-US"/>
        </w:rPr>
      </w:pPr>
      <w:r w:rsidRPr="00A3389B">
        <w:rPr>
          <w:rFonts w:ascii="Consolas" w:hAnsi="Consolas" w:cs="Courier New"/>
          <w:sz w:val="17"/>
          <w:szCs w:val="17"/>
          <w:lang w:val="en-US"/>
        </w:rPr>
        <w:t xml:space="preserve">18. </w:t>
      </w:r>
      <w:r w:rsidRPr="00A3389B">
        <w:rPr>
          <w:rFonts w:ascii="Consolas" w:hAnsi="Consolas" w:cs="Courier New"/>
          <w:color w:val="000000"/>
          <w:sz w:val="17"/>
          <w:szCs w:val="17"/>
          <w:lang w:val="en-US"/>
        </w:rPr>
        <w:t xml:space="preserve">            </w:t>
      </w:r>
      <w:r w:rsidRPr="00A3389B">
        <w:rPr>
          <w:rFonts w:ascii="Consolas" w:hAnsi="Consolas" w:cs="Courier New"/>
          <w:color w:val="000088"/>
          <w:sz w:val="17"/>
          <w:szCs w:val="17"/>
          <w:lang w:val="en-US"/>
        </w:rPr>
        <w:t>return</w:t>
      </w:r>
    </w:p>
    <w:p w14:paraId="0398868E" w14:textId="77777777" w:rsidR="00A3389B" w:rsidRPr="00A3389B" w:rsidRDefault="00A3389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7981140"/>
        <w:rPr>
          <w:rFonts w:ascii="Consolas" w:hAnsi="Consolas" w:cs="Courier New"/>
          <w:sz w:val="17"/>
          <w:szCs w:val="17"/>
          <w:lang w:val="en-US"/>
        </w:rPr>
      </w:pPr>
      <w:r w:rsidRPr="00A3389B">
        <w:rPr>
          <w:rFonts w:ascii="Consolas" w:hAnsi="Consolas" w:cs="Courier New"/>
          <w:sz w:val="17"/>
          <w:szCs w:val="17"/>
          <w:lang w:val="en-US"/>
        </w:rPr>
        <w:t xml:space="preserve">19. </w:t>
      </w:r>
      <w:r w:rsidRPr="00A3389B">
        <w:rPr>
          <w:rFonts w:ascii="Consolas" w:hAnsi="Consolas" w:cs="Courier New"/>
          <w:color w:val="000000"/>
          <w:sz w:val="17"/>
          <w:szCs w:val="17"/>
          <w:lang w:val="en-US"/>
        </w:rPr>
        <w:t xml:space="preserve">        </w:t>
      </w:r>
      <w:proofErr w:type="spellStart"/>
      <w:proofErr w:type="gramStart"/>
      <w:r w:rsidRPr="00A3389B">
        <w:rPr>
          <w:rFonts w:ascii="Consolas" w:hAnsi="Consolas" w:cs="Courier New"/>
          <w:color w:val="000088"/>
          <w:sz w:val="17"/>
          <w:szCs w:val="17"/>
          <w:lang w:val="en-US"/>
        </w:rPr>
        <w:t>self</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context</w:t>
      </w:r>
      <w:proofErr w:type="gramEnd"/>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schedule_task</w:t>
      </w:r>
      <w:proofErr w:type="spellEnd"/>
      <w:r w:rsidRPr="00A3389B">
        <w:rPr>
          <w:rFonts w:ascii="Consolas" w:hAnsi="Consolas" w:cs="Courier New"/>
          <w:color w:val="666600"/>
          <w:sz w:val="17"/>
          <w:szCs w:val="17"/>
          <w:lang w:val="en-US"/>
        </w:rPr>
        <w:t>(</w:t>
      </w:r>
      <w:r w:rsidRPr="00A3389B">
        <w:rPr>
          <w:rFonts w:ascii="Consolas" w:hAnsi="Consolas" w:cs="Courier New"/>
          <w:color w:val="006666"/>
          <w:sz w:val="17"/>
          <w:szCs w:val="17"/>
          <w:lang w:val="en-US"/>
        </w:rPr>
        <w:t>1</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 xml:space="preserve"> </w:t>
      </w:r>
      <w:r w:rsidRPr="00A3389B">
        <w:rPr>
          <w:rFonts w:ascii="Consolas" w:hAnsi="Consolas" w:cs="Courier New"/>
          <w:color w:val="000088"/>
          <w:sz w:val="17"/>
          <w:szCs w:val="17"/>
          <w:lang w:val="en-US"/>
        </w:rPr>
        <w:t>self</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_</w:t>
      </w:r>
      <w:proofErr w:type="spellStart"/>
      <w:r w:rsidRPr="00A3389B">
        <w:rPr>
          <w:rFonts w:ascii="Consolas" w:hAnsi="Consolas" w:cs="Courier New"/>
          <w:color w:val="000000"/>
          <w:sz w:val="17"/>
          <w:szCs w:val="17"/>
          <w:lang w:val="en-US"/>
        </w:rPr>
        <w:t>admm_iteration</w:t>
      </w:r>
      <w:proofErr w:type="spellEnd"/>
      <w:r w:rsidRPr="00A3389B">
        <w:rPr>
          <w:rFonts w:ascii="Consolas" w:hAnsi="Consolas" w:cs="Courier New"/>
          <w:color w:val="666600"/>
          <w:sz w:val="17"/>
          <w:szCs w:val="17"/>
          <w:lang w:val="en-US"/>
        </w:rPr>
        <w:t>)</w:t>
      </w:r>
    </w:p>
    <w:p w14:paraId="0D6EA95D" w14:textId="77777777" w:rsidR="00A3389B" w:rsidRPr="00A3389B" w:rsidRDefault="00A3389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7981140"/>
        <w:rPr>
          <w:rFonts w:ascii="Consolas" w:hAnsi="Consolas" w:cs="Courier New"/>
          <w:sz w:val="17"/>
          <w:szCs w:val="17"/>
          <w:lang w:val="en-US"/>
        </w:rPr>
      </w:pPr>
      <w:r w:rsidRPr="00A3389B">
        <w:rPr>
          <w:rFonts w:ascii="Consolas" w:hAnsi="Consolas" w:cs="Courier New"/>
          <w:sz w:val="17"/>
          <w:szCs w:val="17"/>
          <w:lang w:val="en-US"/>
        </w:rPr>
        <w:t xml:space="preserve">20. </w:t>
      </w:r>
      <w:r w:rsidRPr="00A3389B">
        <w:rPr>
          <w:rFonts w:ascii="Consolas" w:hAnsi="Consolas" w:cs="Courier New"/>
          <w:color w:val="000000"/>
          <w:sz w:val="17"/>
          <w:szCs w:val="17"/>
          <w:lang w:val="en-US"/>
        </w:rPr>
        <w:t> </w:t>
      </w:r>
    </w:p>
    <w:p w14:paraId="69641BF7" w14:textId="77777777" w:rsidR="00A3389B" w:rsidRPr="00A3389B" w:rsidRDefault="00A3389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7981140"/>
        <w:rPr>
          <w:rFonts w:ascii="Consolas" w:hAnsi="Consolas" w:cs="Courier New"/>
          <w:sz w:val="17"/>
          <w:szCs w:val="17"/>
          <w:lang w:val="en-US"/>
        </w:rPr>
      </w:pPr>
      <w:r w:rsidRPr="00A3389B">
        <w:rPr>
          <w:rFonts w:ascii="Consolas" w:hAnsi="Consolas" w:cs="Courier New"/>
          <w:sz w:val="17"/>
          <w:szCs w:val="17"/>
          <w:lang w:val="en-US"/>
        </w:rPr>
        <w:t xml:space="preserve">21. </w:t>
      </w:r>
      <w:r w:rsidRPr="00A3389B">
        <w:rPr>
          <w:rFonts w:ascii="Consolas" w:hAnsi="Consolas" w:cs="Courier New"/>
          <w:color w:val="000088"/>
          <w:sz w:val="17"/>
          <w:szCs w:val="17"/>
          <w:lang w:val="en-US"/>
        </w:rPr>
        <w:t>class</w:t>
      </w:r>
      <w:r w:rsidRPr="00A3389B">
        <w:rPr>
          <w:rFonts w:ascii="Consolas" w:hAnsi="Consolas" w:cs="Courier New"/>
          <w:color w:val="000000"/>
          <w:sz w:val="17"/>
          <w:szCs w:val="17"/>
          <w:lang w:val="en-US"/>
        </w:rPr>
        <w:t xml:space="preserve"> </w:t>
      </w:r>
      <w:proofErr w:type="spellStart"/>
      <w:r w:rsidRPr="00A3389B">
        <w:rPr>
          <w:rFonts w:ascii="Consolas" w:hAnsi="Consolas" w:cs="Courier New"/>
          <w:color w:val="660066"/>
          <w:sz w:val="17"/>
          <w:szCs w:val="17"/>
          <w:lang w:val="en-US"/>
        </w:rPr>
        <w:t>MangoProsumerSimulator</w:t>
      </w:r>
      <w:proofErr w:type="spellEnd"/>
      <w:r w:rsidRPr="00A3389B">
        <w:rPr>
          <w:rFonts w:ascii="Consolas" w:hAnsi="Consolas" w:cs="Courier New"/>
          <w:color w:val="666600"/>
          <w:sz w:val="17"/>
          <w:szCs w:val="17"/>
          <w:lang w:val="en-US"/>
        </w:rPr>
        <w:t>(</w:t>
      </w:r>
      <w:proofErr w:type="spellStart"/>
      <w:r w:rsidRPr="00A3389B">
        <w:rPr>
          <w:rFonts w:ascii="Consolas" w:hAnsi="Consolas" w:cs="Courier New"/>
          <w:color w:val="000000"/>
          <w:sz w:val="17"/>
          <w:szCs w:val="17"/>
          <w:lang w:val="en-US"/>
        </w:rPr>
        <w:t>mosaik_</w:t>
      </w:r>
      <w:proofErr w:type="gramStart"/>
      <w:r w:rsidRPr="00A3389B">
        <w:rPr>
          <w:rFonts w:ascii="Consolas" w:hAnsi="Consolas" w:cs="Courier New"/>
          <w:color w:val="000000"/>
          <w:sz w:val="17"/>
          <w:szCs w:val="17"/>
          <w:lang w:val="en-US"/>
        </w:rPr>
        <w:t>api</w:t>
      </w:r>
      <w:r w:rsidRPr="00A3389B">
        <w:rPr>
          <w:rFonts w:ascii="Consolas" w:hAnsi="Consolas" w:cs="Courier New"/>
          <w:color w:val="666600"/>
          <w:sz w:val="17"/>
          <w:szCs w:val="17"/>
          <w:lang w:val="en-US"/>
        </w:rPr>
        <w:t>.</w:t>
      </w:r>
      <w:r w:rsidRPr="00A3389B">
        <w:rPr>
          <w:rFonts w:ascii="Consolas" w:hAnsi="Consolas" w:cs="Courier New"/>
          <w:color w:val="660066"/>
          <w:sz w:val="17"/>
          <w:szCs w:val="17"/>
          <w:lang w:val="en-US"/>
        </w:rPr>
        <w:t>Simulator</w:t>
      </w:r>
      <w:proofErr w:type="spellEnd"/>
      <w:proofErr w:type="gramEnd"/>
      <w:r w:rsidRPr="00A3389B">
        <w:rPr>
          <w:rFonts w:ascii="Consolas" w:hAnsi="Consolas" w:cs="Courier New"/>
          <w:color w:val="666600"/>
          <w:sz w:val="17"/>
          <w:szCs w:val="17"/>
          <w:lang w:val="en-US"/>
        </w:rPr>
        <w:t>):</w:t>
      </w:r>
    </w:p>
    <w:p w14:paraId="4091C200" w14:textId="77777777" w:rsidR="00A3389B" w:rsidRPr="00A3389B" w:rsidRDefault="00A3389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7981140"/>
        <w:rPr>
          <w:rFonts w:ascii="Consolas" w:hAnsi="Consolas" w:cs="Courier New"/>
          <w:sz w:val="17"/>
          <w:szCs w:val="17"/>
          <w:lang w:val="en-US"/>
        </w:rPr>
      </w:pPr>
      <w:proofErr w:type="gramStart"/>
      <w:r w:rsidRPr="00A3389B">
        <w:rPr>
          <w:rFonts w:ascii="Consolas" w:hAnsi="Consolas" w:cs="Courier New"/>
          <w:sz w:val="17"/>
          <w:szCs w:val="17"/>
          <w:lang w:val="en-US"/>
        </w:rPr>
        <w:t xml:space="preserve">22. </w:t>
      </w:r>
      <w:r w:rsidRPr="00A3389B">
        <w:rPr>
          <w:rFonts w:ascii="Consolas" w:hAnsi="Consolas" w:cs="Courier New"/>
          <w:color w:val="000000"/>
          <w:sz w:val="17"/>
          <w:szCs w:val="17"/>
          <w:lang w:val="en-US"/>
        </w:rPr>
        <w:t xml:space="preserve">    </w:t>
      </w:r>
      <w:r w:rsidRPr="00A3389B">
        <w:rPr>
          <w:rFonts w:ascii="Consolas" w:hAnsi="Consolas" w:cs="Courier New"/>
          <w:color w:val="880000"/>
          <w:sz w:val="17"/>
          <w:szCs w:val="17"/>
          <w:lang w:val="en-US"/>
        </w:rPr>
        <w:t>#</w:t>
      </w:r>
      <w:proofErr w:type="gramEnd"/>
      <w:r w:rsidRPr="00A3389B">
        <w:rPr>
          <w:rFonts w:ascii="Consolas" w:hAnsi="Consolas" w:cs="Courier New"/>
          <w:color w:val="880000"/>
          <w:sz w:val="17"/>
          <w:szCs w:val="17"/>
          <w:lang w:val="en-US"/>
        </w:rPr>
        <w:t xml:space="preserve"> other not reported code</w:t>
      </w:r>
    </w:p>
    <w:p w14:paraId="32CC49BA" w14:textId="77777777" w:rsidR="00A3389B" w:rsidRPr="00A3389B" w:rsidRDefault="00A3389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7981140"/>
        <w:rPr>
          <w:rFonts w:ascii="Consolas" w:hAnsi="Consolas" w:cs="Courier New"/>
          <w:sz w:val="17"/>
          <w:szCs w:val="17"/>
          <w:lang w:val="en-US"/>
        </w:rPr>
      </w:pPr>
      <w:r w:rsidRPr="00A3389B">
        <w:rPr>
          <w:rFonts w:ascii="Consolas" w:hAnsi="Consolas" w:cs="Courier New"/>
          <w:sz w:val="17"/>
          <w:szCs w:val="17"/>
          <w:lang w:val="en-US"/>
        </w:rPr>
        <w:t xml:space="preserve">23. </w:t>
      </w:r>
      <w:r w:rsidRPr="00A3389B">
        <w:rPr>
          <w:rFonts w:ascii="Consolas" w:hAnsi="Consolas" w:cs="Courier New"/>
          <w:color w:val="000000"/>
          <w:sz w:val="17"/>
          <w:szCs w:val="17"/>
          <w:lang w:val="en-US"/>
        </w:rPr>
        <w:t> </w:t>
      </w:r>
    </w:p>
    <w:p w14:paraId="6235223C" w14:textId="77777777" w:rsidR="00A3389B" w:rsidRPr="00A3389B" w:rsidRDefault="00A3389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7981140"/>
        <w:rPr>
          <w:rFonts w:ascii="Consolas" w:hAnsi="Consolas" w:cs="Courier New"/>
          <w:sz w:val="17"/>
          <w:szCs w:val="17"/>
          <w:lang w:val="en-US"/>
        </w:rPr>
      </w:pPr>
      <w:r w:rsidRPr="00A3389B">
        <w:rPr>
          <w:rFonts w:ascii="Consolas" w:hAnsi="Consolas" w:cs="Courier New"/>
          <w:sz w:val="17"/>
          <w:szCs w:val="17"/>
          <w:lang w:val="en-US"/>
        </w:rPr>
        <w:t xml:space="preserve">24. </w:t>
      </w:r>
      <w:r w:rsidRPr="00A3389B">
        <w:rPr>
          <w:rFonts w:ascii="Consolas" w:hAnsi="Consolas" w:cs="Courier New"/>
          <w:color w:val="000000"/>
          <w:sz w:val="17"/>
          <w:szCs w:val="17"/>
          <w:lang w:val="en-US"/>
        </w:rPr>
        <w:t xml:space="preserve">    </w:t>
      </w:r>
      <w:r w:rsidRPr="00A3389B">
        <w:rPr>
          <w:rFonts w:ascii="Consolas" w:hAnsi="Consolas" w:cs="Courier New"/>
          <w:color w:val="000088"/>
          <w:sz w:val="17"/>
          <w:szCs w:val="17"/>
          <w:lang w:val="en-US"/>
        </w:rPr>
        <w:t>def</w:t>
      </w:r>
      <w:r w:rsidRPr="00A3389B">
        <w:rPr>
          <w:rFonts w:ascii="Consolas" w:hAnsi="Consolas" w:cs="Courier New"/>
          <w:color w:val="000000"/>
          <w:sz w:val="17"/>
          <w:szCs w:val="17"/>
          <w:lang w:val="en-US"/>
        </w:rPr>
        <w:t xml:space="preserve"> </w:t>
      </w:r>
      <w:proofErr w:type="gramStart"/>
      <w:r w:rsidRPr="00A3389B">
        <w:rPr>
          <w:rFonts w:ascii="Consolas" w:hAnsi="Consolas" w:cs="Courier New"/>
          <w:color w:val="000000"/>
          <w:sz w:val="17"/>
          <w:szCs w:val="17"/>
          <w:lang w:val="en-US"/>
        </w:rPr>
        <w:t>step</w:t>
      </w:r>
      <w:r w:rsidRPr="00A3389B">
        <w:rPr>
          <w:rFonts w:ascii="Consolas" w:hAnsi="Consolas" w:cs="Courier New"/>
          <w:color w:val="666600"/>
          <w:sz w:val="17"/>
          <w:szCs w:val="17"/>
          <w:lang w:val="en-US"/>
        </w:rPr>
        <w:t>(</w:t>
      </w:r>
      <w:proofErr w:type="gramEnd"/>
      <w:r w:rsidRPr="00A3389B">
        <w:rPr>
          <w:rFonts w:ascii="Consolas" w:hAnsi="Consolas" w:cs="Courier New"/>
          <w:color w:val="000088"/>
          <w:sz w:val="17"/>
          <w:szCs w:val="17"/>
          <w:lang w:val="en-US"/>
        </w:rPr>
        <w:t>self</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 xml:space="preserve"> time</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 xml:space="preserve"> inputs</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 xml:space="preserve"> </w:t>
      </w:r>
      <w:proofErr w:type="spellStart"/>
      <w:r w:rsidRPr="00A3389B">
        <w:rPr>
          <w:rFonts w:ascii="Consolas" w:hAnsi="Consolas" w:cs="Courier New"/>
          <w:color w:val="000000"/>
          <w:sz w:val="17"/>
          <w:szCs w:val="17"/>
          <w:lang w:val="en-US"/>
        </w:rPr>
        <w:t>max_advance</w:t>
      </w:r>
      <w:proofErr w:type="spellEnd"/>
      <w:r w:rsidRPr="00A3389B">
        <w:rPr>
          <w:rFonts w:ascii="Consolas" w:hAnsi="Consolas" w:cs="Courier New"/>
          <w:color w:val="666600"/>
          <w:sz w:val="17"/>
          <w:szCs w:val="17"/>
          <w:lang w:val="en-US"/>
        </w:rPr>
        <w:t>):</w:t>
      </w:r>
    </w:p>
    <w:p w14:paraId="2B6F4472" w14:textId="77777777" w:rsidR="00A3389B" w:rsidRPr="00A3389B" w:rsidRDefault="00A3389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7981140"/>
        <w:rPr>
          <w:rFonts w:ascii="Consolas" w:hAnsi="Consolas" w:cs="Courier New"/>
          <w:sz w:val="17"/>
          <w:szCs w:val="17"/>
          <w:lang w:val="en-US"/>
        </w:rPr>
      </w:pPr>
      <w:proofErr w:type="gramStart"/>
      <w:r w:rsidRPr="00A3389B">
        <w:rPr>
          <w:rFonts w:ascii="Consolas" w:hAnsi="Consolas" w:cs="Courier New"/>
          <w:sz w:val="17"/>
          <w:szCs w:val="17"/>
          <w:lang w:val="en-US"/>
        </w:rPr>
        <w:t xml:space="preserve">25. </w:t>
      </w:r>
      <w:r w:rsidRPr="00A3389B">
        <w:rPr>
          <w:rFonts w:ascii="Consolas" w:hAnsi="Consolas" w:cs="Courier New"/>
          <w:color w:val="000000"/>
          <w:sz w:val="17"/>
          <w:szCs w:val="17"/>
          <w:lang w:val="en-US"/>
        </w:rPr>
        <w:tab/>
      </w:r>
      <w:r w:rsidRPr="00A3389B">
        <w:rPr>
          <w:rFonts w:ascii="Consolas" w:hAnsi="Consolas" w:cs="Courier New"/>
          <w:color w:val="880000"/>
          <w:sz w:val="17"/>
          <w:szCs w:val="17"/>
          <w:lang w:val="en-US"/>
        </w:rPr>
        <w:t>#</w:t>
      </w:r>
      <w:proofErr w:type="gramEnd"/>
      <w:r w:rsidRPr="00A3389B">
        <w:rPr>
          <w:rFonts w:ascii="Consolas" w:hAnsi="Consolas" w:cs="Courier New"/>
          <w:color w:val="880000"/>
          <w:sz w:val="17"/>
          <w:szCs w:val="17"/>
          <w:lang w:val="en-US"/>
        </w:rPr>
        <w:t xml:space="preserve"> other not reported code</w:t>
      </w:r>
    </w:p>
    <w:p w14:paraId="66A18B6D" w14:textId="77777777" w:rsidR="00A3389B" w:rsidRPr="00A3389B" w:rsidRDefault="00A3389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7981140"/>
        <w:rPr>
          <w:rFonts w:ascii="Consolas" w:hAnsi="Consolas" w:cs="Courier New"/>
          <w:sz w:val="17"/>
          <w:szCs w:val="17"/>
          <w:lang w:val="en-US"/>
        </w:rPr>
      </w:pPr>
      <w:r w:rsidRPr="00A3389B">
        <w:rPr>
          <w:rFonts w:ascii="Consolas" w:hAnsi="Consolas" w:cs="Courier New"/>
          <w:sz w:val="17"/>
          <w:szCs w:val="17"/>
          <w:lang w:val="en-US"/>
        </w:rPr>
        <w:t xml:space="preserve">26. </w:t>
      </w:r>
      <w:r w:rsidRPr="00A3389B">
        <w:rPr>
          <w:rFonts w:ascii="Consolas" w:hAnsi="Consolas" w:cs="Courier New"/>
          <w:color w:val="000000"/>
          <w:sz w:val="17"/>
          <w:szCs w:val="17"/>
          <w:lang w:val="en-US"/>
        </w:rPr>
        <w:t xml:space="preserve">        </w:t>
      </w:r>
      <w:r w:rsidRPr="00A3389B">
        <w:rPr>
          <w:rFonts w:ascii="Consolas" w:hAnsi="Consolas" w:cs="Courier New"/>
          <w:color w:val="000088"/>
          <w:sz w:val="17"/>
          <w:szCs w:val="17"/>
          <w:lang w:val="en-US"/>
        </w:rPr>
        <w:t>for</w:t>
      </w:r>
      <w:r w:rsidRPr="00A3389B">
        <w:rPr>
          <w:rFonts w:ascii="Consolas" w:hAnsi="Consolas" w:cs="Courier New"/>
          <w:color w:val="000000"/>
          <w:sz w:val="17"/>
          <w:szCs w:val="17"/>
          <w:lang w:val="en-US"/>
        </w:rPr>
        <w:t xml:space="preserve"> msg </w:t>
      </w:r>
      <w:r w:rsidRPr="00A3389B">
        <w:rPr>
          <w:rFonts w:ascii="Consolas" w:hAnsi="Consolas" w:cs="Courier New"/>
          <w:color w:val="000088"/>
          <w:sz w:val="17"/>
          <w:szCs w:val="17"/>
          <w:lang w:val="en-US"/>
        </w:rPr>
        <w:t>in</w:t>
      </w:r>
      <w:r w:rsidRPr="00A3389B">
        <w:rPr>
          <w:rFonts w:ascii="Consolas" w:hAnsi="Consolas" w:cs="Courier New"/>
          <w:color w:val="000000"/>
          <w:sz w:val="17"/>
          <w:szCs w:val="17"/>
          <w:lang w:val="en-US"/>
        </w:rPr>
        <w:t xml:space="preserve"> </w:t>
      </w:r>
      <w:proofErr w:type="spellStart"/>
      <w:proofErr w:type="gramStart"/>
      <w:r w:rsidRPr="00A3389B">
        <w:rPr>
          <w:rFonts w:ascii="Consolas" w:hAnsi="Consolas" w:cs="Courier New"/>
          <w:color w:val="000000"/>
          <w:sz w:val="17"/>
          <w:szCs w:val="17"/>
          <w:lang w:val="en-US"/>
        </w:rPr>
        <w:t>output</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messages</w:t>
      </w:r>
      <w:proofErr w:type="spellEnd"/>
      <w:proofErr w:type="gramEnd"/>
      <w:r w:rsidRPr="00A3389B">
        <w:rPr>
          <w:rFonts w:ascii="Consolas" w:hAnsi="Consolas" w:cs="Courier New"/>
          <w:color w:val="666600"/>
          <w:sz w:val="17"/>
          <w:szCs w:val="17"/>
          <w:lang w:val="en-US"/>
        </w:rPr>
        <w:t>:</w:t>
      </w:r>
    </w:p>
    <w:p w14:paraId="5E6EAF69" w14:textId="77777777" w:rsidR="00A3389B" w:rsidRPr="00A3389B" w:rsidRDefault="00A3389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7981140"/>
        <w:rPr>
          <w:rFonts w:ascii="Consolas" w:hAnsi="Consolas" w:cs="Courier New"/>
          <w:sz w:val="17"/>
          <w:szCs w:val="17"/>
          <w:lang w:val="en-US"/>
        </w:rPr>
      </w:pPr>
      <w:r w:rsidRPr="00A3389B">
        <w:rPr>
          <w:rFonts w:ascii="Consolas" w:hAnsi="Consolas" w:cs="Courier New"/>
          <w:sz w:val="17"/>
          <w:szCs w:val="17"/>
          <w:lang w:val="en-US"/>
        </w:rPr>
        <w:t xml:space="preserve">27. </w:t>
      </w:r>
      <w:r w:rsidRPr="00A3389B">
        <w:rPr>
          <w:rFonts w:ascii="Consolas" w:hAnsi="Consolas" w:cs="Courier New"/>
          <w:color w:val="000000"/>
          <w:sz w:val="17"/>
          <w:szCs w:val="17"/>
          <w:lang w:val="en-US"/>
        </w:rPr>
        <w:t xml:space="preserve">            </w:t>
      </w:r>
      <w:proofErr w:type="spellStart"/>
      <w:r w:rsidRPr="00A3389B">
        <w:rPr>
          <w:rFonts w:ascii="Consolas" w:hAnsi="Consolas" w:cs="Courier New"/>
          <w:color w:val="000000"/>
          <w:sz w:val="17"/>
          <w:szCs w:val="17"/>
          <w:lang w:val="en-US"/>
        </w:rPr>
        <w:t>msg_output_time</w:t>
      </w:r>
      <w:proofErr w:type="spellEnd"/>
      <w:r w:rsidRPr="00A3389B">
        <w:rPr>
          <w:rFonts w:ascii="Consolas" w:hAnsi="Consolas" w:cs="Courier New"/>
          <w:color w:val="000000"/>
          <w:sz w:val="17"/>
          <w:szCs w:val="17"/>
          <w:lang w:val="en-US"/>
        </w:rPr>
        <w:t xml:space="preserve"> </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 xml:space="preserve"> </w:t>
      </w:r>
      <w:proofErr w:type="spellStart"/>
      <w:proofErr w:type="gramStart"/>
      <w:r w:rsidRPr="00A3389B">
        <w:rPr>
          <w:rFonts w:ascii="Consolas" w:hAnsi="Consolas" w:cs="Courier New"/>
          <w:color w:val="000000"/>
          <w:sz w:val="17"/>
          <w:szCs w:val="17"/>
          <w:lang w:val="en-US"/>
        </w:rPr>
        <w:t>math</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ceil</w:t>
      </w:r>
      <w:proofErr w:type="spellEnd"/>
      <w:proofErr w:type="gramEnd"/>
      <w:r w:rsidRPr="00A3389B">
        <w:rPr>
          <w:rFonts w:ascii="Consolas" w:hAnsi="Consolas" w:cs="Courier New"/>
          <w:color w:val="666600"/>
          <w:sz w:val="17"/>
          <w:szCs w:val="17"/>
          <w:lang w:val="en-US"/>
        </w:rPr>
        <w:t>(</w:t>
      </w:r>
      <w:proofErr w:type="spellStart"/>
      <w:r w:rsidRPr="00A3389B">
        <w:rPr>
          <w:rFonts w:ascii="Consolas" w:hAnsi="Consolas" w:cs="Courier New"/>
          <w:color w:val="000000"/>
          <w:sz w:val="17"/>
          <w:szCs w:val="17"/>
          <w:lang w:val="en-US"/>
        </w:rPr>
        <w:t>msg</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time</w:t>
      </w:r>
      <w:proofErr w:type="spellEnd"/>
      <w:r w:rsidRPr="00A3389B">
        <w:rPr>
          <w:rFonts w:ascii="Consolas" w:hAnsi="Consolas" w:cs="Courier New"/>
          <w:color w:val="000000"/>
          <w:sz w:val="17"/>
          <w:szCs w:val="17"/>
          <w:lang w:val="en-US"/>
        </w:rPr>
        <w:t xml:space="preserve"> </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 xml:space="preserve"> </w:t>
      </w:r>
      <w:r w:rsidRPr="00A3389B">
        <w:rPr>
          <w:rFonts w:ascii="Consolas" w:hAnsi="Consolas" w:cs="Courier New"/>
          <w:color w:val="000088"/>
          <w:sz w:val="17"/>
          <w:szCs w:val="17"/>
          <w:lang w:val="en-US"/>
        </w:rPr>
        <w:t>self</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_</w:t>
      </w:r>
      <w:proofErr w:type="spellStart"/>
      <w:r w:rsidRPr="00A3389B">
        <w:rPr>
          <w:rFonts w:ascii="Consolas" w:hAnsi="Consolas" w:cs="Courier New"/>
          <w:color w:val="000000"/>
          <w:sz w:val="17"/>
          <w:szCs w:val="17"/>
          <w:lang w:val="en-US"/>
        </w:rPr>
        <w:t>conversion_factor</w:t>
      </w:r>
      <w:proofErr w:type="spellEnd"/>
      <w:r w:rsidRPr="00A3389B">
        <w:rPr>
          <w:rFonts w:ascii="Consolas" w:hAnsi="Consolas" w:cs="Courier New"/>
          <w:color w:val="666600"/>
          <w:sz w:val="17"/>
          <w:szCs w:val="17"/>
          <w:lang w:val="en-US"/>
        </w:rPr>
        <w:t>)</w:t>
      </w:r>
    </w:p>
    <w:p w14:paraId="574C2EAD" w14:textId="77777777" w:rsidR="00A3389B" w:rsidRPr="00A3389B" w:rsidRDefault="00A3389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7981140"/>
        <w:rPr>
          <w:rFonts w:ascii="Consolas" w:hAnsi="Consolas" w:cs="Courier New"/>
          <w:sz w:val="17"/>
          <w:szCs w:val="17"/>
          <w:lang w:val="en-US"/>
        </w:rPr>
      </w:pPr>
      <w:r w:rsidRPr="00A3389B">
        <w:rPr>
          <w:rFonts w:ascii="Consolas" w:hAnsi="Consolas" w:cs="Courier New"/>
          <w:sz w:val="17"/>
          <w:szCs w:val="17"/>
          <w:lang w:val="en-US"/>
        </w:rPr>
        <w:t xml:space="preserve">28. </w:t>
      </w:r>
      <w:r w:rsidRPr="00A3389B">
        <w:rPr>
          <w:rFonts w:ascii="Consolas" w:hAnsi="Consolas" w:cs="Courier New"/>
          <w:color w:val="000000"/>
          <w:sz w:val="17"/>
          <w:szCs w:val="17"/>
          <w:lang w:val="en-US"/>
        </w:rPr>
        <w:t xml:space="preserve">            </w:t>
      </w:r>
      <w:proofErr w:type="spellStart"/>
      <w:r w:rsidRPr="00A3389B">
        <w:rPr>
          <w:rFonts w:ascii="Consolas" w:hAnsi="Consolas" w:cs="Courier New"/>
          <w:color w:val="000000"/>
          <w:sz w:val="17"/>
          <w:szCs w:val="17"/>
          <w:lang w:val="en-US"/>
        </w:rPr>
        <w:t>out_msg</w:t>
      </w:r>
      <w:proofErr w:type="spellEnd"/>
      <w:r w:rsidRPr="00A3389B">
        <w:rPr>
          <w:rFonts w:ascii="Consolas" w:hAnsi="Consolas" w:cs="Courier New"/>
          <w:color w:val="000000"/>
          <w:sz w:val="17"/>
          <w:szCs w:val="17"/>
          <w:lang w:val="en-US"/>
        </w:rPr>
        <w:t xml:space="preserve"> </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 xml:space="preserve"> </w:t>
      </w:r>
      <w:r w:rsidRPr="00A3389B">
        <w:rPr>
          <w:rFonts w:ascii="Consolas" w:hAnsi="Consolas" w:cs="Courier New"/>
          <w:color w:val="666600"/>
          <w:sz w:val="17"/>
          <w:szCs w:val="17"/>
          <w:lang w:val="en-US"/>
        </w:rPr>
        <w:t>{</w:t>
      </w:r>
    </w:p>
    <w:p w14:paraId="20A79364" w14:textId="77777777" w:rsidR="00A3389B" w:rsidRPr="00A3389B" w:rsidRDefault="00A3389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7981140"/>
        <w:rPr>
          <w:rFonts w:ascii="Consolas" w:hAnsi="Consolas" w:cs="Courier New"/>
          <w:sz w:val="17"/>
          <w:szCs w:val="17"/>
          <w:lang w:val="en-US"/>
        </w:rPr>
      </w:pPr>
      <w:r w:rsidRPr="00A3389B">
        <w:rPr>
          <w:rFonts w:ascii="Consolas" w:hAnsi="Consolas" w:cs="Courier New"/>
          <w:sz w:val="17"/>
          <w:szCs w:val="17"/>
          <w:lang w:val="en-US"/>
        </w:rPr>
        <w:t xml:space="preserve">29. </w:t>
      </w:r>
      <w:r w:rsidRPr="00A3389B">
        <w:rPr>
          <w:rFonts w:ascii="Consolas" w:hAnsi="Consolas" w:cs="Courier New"/>
          <w:color w:val="000000"/>
          <w:sz w:val="17"/>
          <w:szCs w:val="17"/>
          <w:lang w:val="en-US"/>
        </w:rPr>
        <w:t xml:space="preserve">                </w:t>
      </w:r>
      <w:r w:rsidRPr="00A3389B">
        <w:rPr>
          <w:rFonts w:ascii="Consolas" w:hAnsi="Consolas" w:cs="Courier New"/>
          <w:color w:val="008800"/>
          <w:sz w:val="17"/>
          <w:szCs w:val="17"/>
          <w:lang w:val="en-US"/>
        </w:rPr>
        <w:t>'</w:t>
      </w:r>
      <w:proofErr w:type="spellStart"/>
      <w:r w:rsidRPr="00A3389B">
        <w:rPr>
          <w:rFonts w:ascii="Consolas" w:hAnsi="Consolas" w:cs="Courier New"/>
          <w:color w:val="008800"/>
          <w:sz w:val="17"/>
          <w:szCs w:val="17"/>
          <w:lang w:val="en-US"/>
        </w:rPr>
        <w:t>msg_id</w:t>
      </w:r>
      <w:proofErr w:type="spellEnd"/>
      <w:r w:rsidRPr="00A3389B">
        <w:rPr>
          <w:rFonts w:ascii="Consolas" w:hAnsi="Consolas" w:cs="Courier New"/>
          <w:color w:val="008800"/>
          <w:sz w:val="17"/>
          <w:szCs w:val="17"/>
          <w:lang w:val="en-US"/>
        </w:rPr>
        <w:t>'</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 xml:space="preserve"> </w:t>
      </w:r>
      <w:proofErr w:type="spellStart"/>
      <w:proofErr w:type="gramStart"/>
      <w:r w:rsidRPr="00A3389B">
        <w:rPr>
          <w:rFonts w:ascii="Consolas" w:hAnsi="Consolas" w:cs="Courier New"/>
          <w:color w:val="000000"/>
          <w:sz w:val="17"/>
          <w:szCs w:val="17"/>
          <w:lang w:val="en-US"/>
        </w:rPr>
        <w:t>f</w:t>
      </w:r>
      <w:r w:rsidRPr="00A3389B">
        <w:rPr>
          <w:rFonts w:ascii="Consolas" w:hAnsi="Consolas" w:cs="Courier New"/>
          <w:color w:val="008800"/>
          <w:sz w:val="17"/>
          <w:szCs w:val="17"/>
          <w:lang w:val="en-US"/>
        </w:rPr>
        <w:t>'Message</w:t>
      </w:r>
      <w:proofErr w:type="spellEnd"/>
      <w:r w:rsidRPr="00A3389B">
        <w:rPr>
          <w:rFonts w:ascii="Consolas" w:hAnsi="Consolas" w:cs="Courier New"/>
          <w:color w:val="008800"/>
          <w:sz w:val="17"/>
          <w:szCs w:val="17"/>
          <w:lang w:val="en-US"/>
        </w:rPr>
        <w:t>_{self._</w:t>
      </w:r>
      <w:proofErr w:type="spellStart"/>
      <w:proofErr w:type="gramEnd"/>
      <w:r w:rsidRPr="00A3389B">
        <w:rPr>
          <w:rFonts w:ascii="Consolas" w:hAnsi="Consolas" w:cs="Courier New"/>
          <w:color w:val="008800"/>
          <w:sz w:val="17"/>
          <w:szCs w:val="17"/>
          <w:lang w:val="en-US"/>
        </w:rPr>
        <w:t>sid</w:t>
      </w:r>
      <w:proofErr w:type="spellEnd"/>
      <w:r w:rsidRPr="00A3389B">
        <w:rPr>
          <w:rFonts w:ascii="Consolas" w:hAnsi="Consolas" w:cs="Courier New"/>
          <w:color w:val="008800"/>
          <w:sz w:val="17"/>
          <w:szCs w:val="17"/>
          <w:lang w:val="en-US"/>
        </w:rPr>
        <w:t>}_{self._</w:t>
      </w:r>
      <w:proofErr w:type="spellStart"/>
      <w:r w:rsidRPr="00A3389B">
        <w:rPr>
          <w:rFonts w:ascii="Consolas" w:hAnsi="Consolas" w:cs="Courier New"/>
          <w:color w:val="008800"/>
          <w:sz w:val="17"/>
          <w:szCs w:val="17"/>
          <w:lang w:val="en-US"/>
        </w:rPr>
        <w:t>message_counter</w:t>
      </w:r>
      <w:proofErr w:type="spellEnd"/>
      <w:r w:rsidRPr="00A3389B">
        <w:rPr>
          <w:rFonts w:ascii="Consolas" w:hAnsi="Consolas" w:cs="Courier New"/>
          <w:color w:val="008800"/>
          <w:sz w:val="17"/>
          <w:szCs w:val="17"/>
          <w:lang w:val="en-US"/>
        </w:rPr>
        <w:t>}'</w:t>
      </w:r>
      <w:r w:rsidRPr="00A3389B">
        <w:rPr>
          <w:rFonts w:ascii="Consolas" w:hAnsi="Consolas" w:cs="Courier New"/>
          <w:color w:val="666600"/>
          <w:sz w:val="17"/>
          <w:szCs w:val="17"/>
          <w:lang w:val="en-US"/>
        </w:rPr>
        <w:t>,</w:t>
      </w:r>
    </w:p>
    <w:p w14:paraId="57CE366C" w14:textId="77777777" w:rsidR="00A3389B" w:rsidRPr="00A3389B" w:rsidRDefault="00A3389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7981140"/>
        <w:rPr>
          <w:rFonts w:ascii="Consolas" w:hAnsi="Consolas" w:cs="Courier New"/>
          <w:sz w:val="17"/>
          <w:szCs w:val="17"/>
          <w:lang w:val="en-US"/>
        </w:rPr>
      </w:pPr>
      <w:r w:rsidRPr="00A3389B">
        <w:rPr>
          <w:rFonts w:ascii="Consolas" w:hAnsi="Consolas" w:cs="Courier New"/>
          <w:sz w:val="17"/>
          <w:szCs w:val="17"/>
          <w:lang w:val="en-US"/>
        </w:rPr>
        <w:t xml:space="preserve">30. </w:t>
      </w:r>
      <w:r w:rsidRPr="00A3389B">
        <w:rPr>
          <w:rFonts w:ascii="Consolas" w:hAnsi="Consolas" w:cs="Courier New"/>
          <w:color w:val="000000"/>
          <w:sz w:val="17"/>
          <w:szCs w:val="17"/>
          <w:lang w:val="en-US"/>
        </w:rPr>
        <w:t xml:space="preserve">                </w:t>
      </w:r>
      <w:r w:rsidRPr="00A3389B">
        <w:rPr>
          <w:rFonts w:ascii="Consolas" w:hAnsi="Consolas" w:cs="Courier New"/>
          <w:color w:val="008800"/>
          <w:sz w:val="17"/>
          <w:szCs w:val="17"/>
          <w:lang w:val="en-US"/>
        </w:rPr>
        <w:t>'</w:t>
      </w:r>
      <w:proofErr w:type="spellStart"/>
      <w:r w:rsidRPr="00A3389B">
        <w:rPr>
          <w:rFonts w:ascii="Consolas" w:hAnsi="Consolas" w:cs="Courier New"/>
          <w:color w:val="008800"/>
          <w:sz w:val="17"/>
          <w:szCs w:val="17"/>
          <w:lang w:val="en-US"/>
        </w:rPr>
        <w:t>max_advance</w:t>
      </w:r>
      <w:proofErr w:type="spellEnd"/>
      <w:r w:rsidRPr="00A3389B">
        <w:rPr>
          <w:rFonts w:ascii="Consolas" w:hAnsi="Consolas" w:cs="Courier New"/>
          <w:color w:val="008800"/>
          <w:sz w:val="17"/>
          <w:szCs w:val="17"/>
          <w:lang w:val="en-US"/>
        </w:rPr>
        <w:t>'</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 xml:space="preserve"> </w:t>
      </w:r>
      <w:proofErr w:type="spellStart"/>
      <w:r w:rsidRPr="00A3389B">
        <w:rPr>
          <w:rFonts w:ascii="Consolas" w:hAnsi="Consolas" w:cs="Courier New"/>
          <w:color w:val="000000"/>
          <w:sz w:val="17"/>
          <w:szCs w:val="17"/>
          <w:lang w:val="en-US"/>
        </w:rPr>
        <w:t>max_advance</w:t>
      </w:r>
      <w:proofErr w:type="spellEnd"/>
      <w:r w:rsidRPr="00A3389B">
        <w:rPr>
          <w:rFonts w:ascii="Consolas" w:hAnsi="Consolas" w:cs="Courier New"/>
          <w:color w:val="666600"/>
          <w:sz w:val="17"/>
          <w:szCs w:val="17"/>
          <w:lang w:val="en-US"/>
        </w:rPr>
        <w:t>,</w:t>
      </w:r>
    </w:p>
    <w:p w14:paraId="1D0AB7EF" w14:textId="77777777" w:rsidR="00A3389B" w:rsidRPr="00A3389B" w:rsidRDefault="00A3389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7981140"/>
        <w:rPr>
          <w:rFonts w:ascii="Consolas" w:hAnsi="Consolas" w:cs="Courier New"/>
          <w:sz w:val="17"/>
          <w:szCs w:val="17"/>
          <w:lang w:val="en-US"/>
        </w:rPr>
      </w:pPr>
      <w:r w:rsidRPr="00A3389B">
        <w:rPr>
          <w:rFonts w:ascii="Consolas" w:hAnsi="Consolas" w:cs="Courier New"/>
          <w:sz w:val="17"/>
          <w:szCs w:val="17"/>
          <w:lang w:val="en-US"/>
        </w:rPr>
        <w:t xml:space="preserve">31. </w:t>
      </w:r>
      <w:r w:rsidRPr="00A3389B">
        <w:rPr>
          <w:rFonts w:ascii="Consolas" w:hAnsi="Consolas" w:cs="Courier New"/>
          <w:color w:val="000000"/>
          <w:sz w:val="17"/>
          <w:szCs w:val="17"/>
          <w:lang w:val="en-US"/>
        </w:rPr>
        <w:t xml:space="preserve">                </w:t>
      </w:r>
      <w:r w:rsidRPr="00A3389B">
        <w:rPr>
          <w:rFonts w:ascii="Consolas" w:hAnsi="Consolas" w:cs="Courier New"/>
          <w:color w:val="008800"/>
          <w:sz w:val="17"/>
          <w:szCs w:val="17"/>
          <w:lang w:val="en-US"/>
        </w:rPr>
        <w:t>'</w:t>
      </w:r>
      <w:proofErr w:type="spellStart"/>
      <w:r w:rsidRPr="00A3389B">
        <w:rPr>
          <w:rFonts w:ascii="Consolas" w:hAnsi="Consolas" w:cs="Courier New"/>
          <w:color w:val="008800"/>
          <w:sz w:val="17"/>
          <w:szCs w:val="17"/>
          <w:lang w:val="en-US"/>
        </w:rPr>
        <w:t>sim_time</w:t>
      </w:r>
      <w:proofErr w:type="spellEnd"/>
      <w:r w:rsidRPr="00A3389B">
        <w:rPr>
          <w:rFonts w:ascii="Consolas" w:hAnsi="Consolas" w:cs="Courier New"/>
          <w:color w:val="008800"/>
          <w:sz w:val="17"/>
          <w:szCs w:val="17"/>
          <w:lang w:val="en-US"/>
        </w:rPr>
        <w:t>'</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 xml:space="preserve"> </w:t>
      </w:r>
      <w:proofErr w:type="spellStart"/>
      <w:r w:rsidRPr="00A3389B">
        <w:rPr>
          <w:rFonts w:ascii="Consolas" w:hAnsi="Consolas" w:cs="Courier New"/>
          <w:color w:val="000000"/>
          <w:sz w:val="17"/>
          <w:szCs w:val="17"/>
          <w:lang w:val="en-US"/>
        </w:rPr>
        <w:t>msg_output_time</w:t>
      </w:r>
      <w:proofErr w:type="spellEnd"/>
      <w:r w:rsidRPr="00A3389B">
        <w:rPr>
          <w:rFonts w:ascii="Consolas" w:hAnsi="Consolas" w:cs="Courier New"/>
          <w:color w:val="000000"/>
          <w:sz w:val="17"/>
          <w:szCs w:val="17"/>
          <w:lang w:val="en-US"/>
        </w:rPr>
        <w:t xml:space="preserve"> </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 xml:space="preserve"> </w:t>
      </w:r>
      <w:r w:rsidRPr="00A3389B">
        <w:rPr>
          <w:rFonts w:ascii="Consolas" w:hAnsi="Consolas" w:cs="Courier New"/>
          <w:color w:val="006666"/>
          <w:sz w:val="17"/>
          <w:szCs w:val="17"/>
          <w:lang w:val="en-US"/>
        </w:rPr>
        <w:t>1</w:t>
      </w:r>
      <w:r w:rsidRPr="00A3389B">
        <w:rPr>
          <w:rFonts w:ascii="Consolas" w:hAnsi="Consolas" w:cs="Courier New"/>
          <w:color w:val="666600"/>
          <w:sz w:val="17"/>
          <w:szCs w:val="17"/>
          <w:lang w:val="en-US"/>
        </w:rPr>
        <w:t>,</w:t>
      </w:r>
    </w:p>
    <w:p w14:paraId="3F3F187A" w14:textId="77777777" w:rsidR="00A3389B" w:rsidRPr="00A3389B" w:rsidRDefault="00A3389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7981140"/>
        <w:rPr>
          <w:rFonts w:ascii="Consolas" w:hAnsi="Consolas" w:cs="Courier New"/>
          <w:sz w:val="17"/>
          <w:szCs w:val="17"/>
          <w:lang w:val="en-US"/>
        </w:rPr>
      </w:pPr>
      <w:r w:rsidRPr="00A3389B">
        <w:rPr>
          <w:rFonts w:ascii="Consolas" w:hAnsi="Consolas" w:cs="Courier New"/>
          <w:sz w:val="17"/>
          <w:szCs w:val="17"/>
          <w:lang w:val="en-US"/>
        </w:rPr>
        <w:t xml:space="preserve">32. </w:t>
      </w:r>
      <w:r w:rsidRPr="00A3389B">
        <w:rPr>
          <w:rFonts w:ascii="Consolas" w:hAnsi="Consolas" w:cs="Courier New"/>
          <w:color w:val="000000"/>
          <w:sz w:val="17"/>
          <w:szCs w:val="17"/>
          <w:lang w:val="en-US"/>
        </w:rPr>
        <w:t xml:space="preserve">                </w:t>
      </w:r>
      <w:r w:rsidRPr="00A3389B">
        <w:rPr>
          <w:rFonts w:ascii="Consolas" w:hAnsi="Consolas" w:cs="Courier New"/>
          <w:color w:val="008800"/>
          <w:sz w:val="17"/>
          <w:szCs w:val="17"/>
          <w:lang w:val="en-US"/>
        </w:rPr>
        <w:t>'sender'</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 xml:space="preserve"> </w:t>
      </w:r>
      <w:proofErr w:type="gramStart"/>
      <w:r w:rsidRPr="00A3389B">
        <w:rPr>
          <w:rFonts w:ascii="Consolas" w:hAnsi="Consolas" w:cs="Courier New"/>
          <w:color w:val="000088"/>
          <w:sz w:val="17"/>
          <w:szCs w:val="17"/>
          <w:lang w:val="en-US"/>
        </w:rPr>
        <w:t>self</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_</w:t>
      </w:r>
      <w:proofErr w:type="spellStart"/>
      <w:proofErr w:type="gramEnd"/>
      <w:r w:rsidRPr="00A3389B">
        <w:rPr>
          <w:rFonts w:ascii="Consolas" w:hAnsi="Consolas" w:cs="Courier New"/>
          <w:color w:val="000000"/>
          <w:sz w:val="17"/>
          <w:szCs w:val="17"/>
          <w:lang w:val="en-US"/>
        </w:rPr>
        <w:t>sid</w:t>
      </w:r>
      <w:proofErr w:type="spellEnd"/>
      <w:r w:rsidRPr="00A3389B">
        <w:rPr>
          <w:rFonts w:ascii="Consolas" w:hAnsi="Consolas" w:cs="Courier New"/>
          <w:color w:val="666600"/>
          <w:sz w:val="17"/>
          <w:szCs w:val="17"/>
          <w:lang w:val="en-US"/>
        </w:rPr>
        <w:t>,</w:t>
      </w:r>
    </w:p>
    <w:p w14:paraId="729AD330" w14:textId="77777777" w:rsidR="00A3389B" w:rsidRPr="00A3389B" w:rsidRDefault="00A3389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7981140"/>
        <w:rPr>
          <w:rFonts w:ascii="Consolas" w:hAnsi="Consolas" w:cs="Courier New"/>
          <w:sz w:val="17"/>
          <w:szCs w:val="17"/>
          <w:lang w:val="en-US"/>
        </w:rPr>
      </w:pPr>
      <w:r w:rsidRPr="00A3389B">
        <w:rPr>
          <w:rFonts w:ascii="Consolas" w:hAnsi="Consolas" w:cs="Courier New"/>
          <w:sz w:val="17"/>
          <w:szCs w:val="17"/>
          <w:lang w:val="en-US"/>
        </w:rPr>
        <w:t xml:space="preserve">33. </w:t>
      </w:r>
      <w:r w:rsidRPr="00A3389B">
        <w:rPr>
          <w:rFonts w:ascii="Consolas" w:hAnsi="Consolas" w:cs="Courier New"/>
          <w:color w:val="000000"/>
          <w:sz w:val="17"/>
          <w:szCs w:val="17"/>
          <w:lang w:val="en-US"/>
        </w:rPr>
        <w:t xml:space="preserve">                </w:t>
      </w:r>
      <w:r w:rsidRPr="00A3389B">
        <w:rPr>
          <w:rFonts w:ascii="Consolas" w:hAnsi="Consolas" w:cs="Courier New"/>
          <w:color w:val="008800"/>
          <w:sz w:val="17"/>
          <w:szCs w:val="17"/>
          <w:lang w:val="en-US"/>
        </w:rPr>
        <w:t>'receiver'</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 xml:space="preserve"> </w:t>
      </w:r>
      <w:proofErr w:type="spellStart"/>
      <w:proofErr w:type="gramStart"/>
      <w:r w:rsidRPr="00A3389B">
        <w:rPr>
          <w:rFonts w:ascii="Consolas" w:hAnsi="Consolas" w:cs="Courier New"/>
          <w:color w:val="000000"/>
          <w:sz w:val="17"/>
          <w:szCs w:val="17"/>
          <w:lang w:val="en-US"/>
        </w:rPr>
        <w:t>msg</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receiver</w:t>
      </w:r>
      <w:proofErr w:type="spellEnd"/>
      <w:proofErr w:type="gramEnd"/>
      <w:r w:rsidRPr="00A3389B">
        <w:rPr>
          <w:rFonts w:ascii="Consolas" w:hAnsi="Consolas" w:cs="Courier New"/>
          <w:color w:val="666600"/>
          <w:sz w:val="17"/>
          <w:szCs w:val="17"/>
          <w:lang w:val="en-US"/>
        </w:rPr>
        <w:t>,</w:t>
      </w:r>
    </w:p>
    <w:p w14:paraId="38A4D498" w14:textId="77777777" w:rsidR="00A3389B" w:rsidRPr="00A3389B" w:rsidRDefault="00A3389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7981140"/>
        <w:rPr>
          <w:rFonts w:ascii="Consolas" w:hAnsi="Consolas" w:cs="Courier New"/>
          <w:sz w:val="17"/>
          <w:szCs w:val="17"/>
          <w:lang w:val="en-US"/>
        </w:rPr>
      </w:pPr>
      <w:r w:rsidRPr="00A3389B">
        <w:rPr>
          <w:rFonts w:ascii="Consolas" w:hAnsi="Consolas" w:cs="Courier New"/>
          <w:sz w:val="17"/>
          <w:szCs w:val="17"/>
          <w:lang w:val="en-US"/>
        </w:rPr>
        <w:t xml:space="preserve">34. </w:t>
      </w:r>
      <w:r w:rsidRPr="00A3389B">
        <w:rPr>
          <w:rFonts w:ascii="Consolas" w:hAnsi="Consolas" w:cs="Courier New"/>
          <w:color w:val="000000"/>
          <w:sz w:val="17"/>
          <w:szCs w:val="17"/>
          <w:lang w:val="en-US"/>
        </w:rPr>
        <w:t xml:space="preserve">                </w:t>
      </w:r>
      <w:r w:rsidRPr="00A3389B">
        <w:rPr>
          <w:rFonts w:ascii="Consolas" w:hAnsi="Consolas" w:cs="Courier New"/>
          <w:color w:val="008800"/>
          <w:sz w:val="17"/>
          <w:szCs w:val="17"/>
          <w:lang w:val="en-US"/>
        </w:rPr>
        <w:t>'content'</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 xml:space="preserve"> </w:t>
      </w:r>
      <w:proofErr w:type="spellStart"/>
      <w:proofErr w:type="gramStart"/>
      <w:r w:rsidRPr="00A3389B">
        <w:rPr>
          <w:rFonts w:ascii="Consolas" w:hAnsi="Consolas" w:cs="Courier New"/>
          <w:color w:val="000000"/>
          <w:sz w:val="17"/>
          <w:szCs w:val="17"/>
          <w:lang w:val="en-US"/>
        </w:rPr>
        <w:t>msg</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message</w:t>
      </w:r>
      <w:proofErr w:type="gramEnd"/>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decode</w:t>
      </w:r>
      <w:proofErr w:type="spellEnd"/>
      <w:r w:rsidRPr="00A3389B">
        <w:rPr>
          <w:rFonts w:ascii="Consolas" w:hAnsi="Consolas" w:cs="Courier New"/>
          <w:color w:val="666600"/>
          <w:sz w:val="17"/>
          <w:szCs w:val="17"/>
          <w:lang w:val="en-US"/>
        </w:rPr>
        <w:t>(),</w:t>
      </w:r>
    </w:p>
    <w:p w14:paraId="267CA44F" w14:textId="77777777" w:rsidR="00A3389B" w:rsidRPr="00A3389B" w:rsidRDefault="00A3389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7981140"/>
        <w:rPr>
          <w:rFonts w:ascii="Consolas" w:hAnsi="Consolas" w:cs="Courier New"/>
          <w:sz w:val="17"/>
          <w:szCs w:val="17"/>
          <w:lang w:val="en-US"/>
        </w:rPr>
      </w:pPr>
      <w:r w:rsidRPr="00A3389B">
        <w:rPr>
          <w:rFonts w:ascii="Consolas" w:hAnsi="Consolas" w:cs="Courier New"/>
          <w:sz w:val="17"/>
          <w:szCs w:val="17"/>
          <w:lang w:val="en-US"/>
        </w:rPr>
        <w:t xml:space="preserve">35. </w:t>
      </w:r>
      <w:r w:rsidRPr="00A3389B">
        <w:rPr>
          <w:rFonts w:ascii="Consolas" w:hAnsi="Consolas" w:cs="Courier New"/>
          <w:color w:val="000000"/>
          <w:sz w:val="17"/>
          <w:szCs w:val="17"/>
          <w:lang w:val="en-US"/>
        </w:rPr>
        <w:t xml:space="preserve">                </w:t>
      </w:r>
      <w:r w:rsidRPr="00A3389B">
        <w:rPr>
          <w:rFonts w:ascii="Consolas" w:hAnsi="Consolas" w:cs="Courier New"/>
          <w:color w:val="008800"/>
          <w:sz w:val="17"/>
          <w:szCs w:val="17"/>
          <w:lang w:val="en-US"/>
        </w:rPr>
        <w:t>'</w:t>
      </w:r>
      <w:proofErr w:type="spellStart"/>
      <w:r w:rsidRPr="00A3389B">
        <w:rPr>
          <w:rFonts w:ascii="Consolas" w:hAnsi="Consolas" w:cs="Courier New"/>
          <w:color w:val="008800"/>
          <w:sz w:val="17"/>
          <w:szCs w:val="17"/>
          <w:lang w:val="en-US"/>
        </w:rPr>
        <w:t>creation_time</w:t>
      </w:r>
      <w:proofErr w:type="spellEnd"/>
      <w:r w:rsidRPr="00A3389B">
        <w:rPr>
          <w:rFonts w:ascii="Consolas" w:hAnsi="Consolas" w:cs="Courier New"/>
          <w:color w:val="008800"/>
          <w:sz w:val="17"/>
          <w:szCs w:val="17"/>
          <w:lang w:val="en-US"/>
        </w:rPr>
        <w:t>'</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 xml:space="preserve"> </w:t>
      </w:r>
      <w:proofErr w:type="spellStart"/>
      <w:r w:rsidRPr="00A3389B">
        <w:rPr>
          <w:rFonts w:ascii="Consolas" w:hAnsi="Consolas" w:cs="Courier New"/>
          <w:color w:val="000000"/>
          <w:sz w:val="17"/>
          <w:szCs w:val="17"/>
          <w:lang w:val="en-US"/>
        </w:rPr>
        <w:t>msg_output_time</w:t>
      </w:r>
      <w:proofErr w:type="spellEnd"/>
      <w:r w:rsidRPr="00A3389B">
        <w:rPr>
          <w:rFonts w:ascii="Consolas" w:hAnsi="Consolas" w:cs="Courier New"/>
          <w:color w:val="000000"/>
          <w:sz w:val="17"/>
          <w:szCs w:val="17"/>
          <w:lang w:val="en-US"/>
        </w:rPr>
        <w:t xml:space="preserve"> </w:t>
      </w:r>
      <w:r w:rsidRPr="00A3389B">
        <w:rPr>
          <w:rFonts w:ascii="Consolas" w:hAnsi="Consolas" w:cs="Courier New"/>
          <w:color w:val="666600"/>
          <w:sz w:val="17"/>
          <w:szCs w:val="17"/>
          <w:lang w:val="en-US"/>
        </w:rPr>
        <w:t>+</w:t>
      </w:r>
      <w:r w:rsidRPr="00A3389B">
        <w:rPr>
          <w:rFonts w:ascii="Consolas" w:hAnsi="Consolas" w:cs="Courier New"/>
          <w:color w:val="000000"/>
          <w:sz w:val="17"/>
          <w:szCs w:val="17"/>
          <w:lang w:val="en-US"/>
        </w:rPr>
        <w:t xml:space="preserve"> </w:t>
      </w:r>
      <w:r w:rsidRPr="00A3389B">
        <w:rPr>
          <w:rFonts w:ascii="Consolas" w:hAnsi="Consolas" w:cs="Courier New"/>
          <w:color w:val="006666"/>
          <w:sz w:val="17"/>
          <w:szCs w:val="17"/>
          <w:lang w:val="en-US"/>
        </w:rPr>
        <w:t>1</w:t>
      </w:r>
      <w:r w:rsidRPr="00A3389B">
        <w:rPr>
          <w:rFonts w:ascii="Consolas" w:hAnsi="Consolas" w:cs="Courier New"/>
          <w:color w:val="666600"/>
          <w:sz w:val="17"/>
          <w:szCs w:val="17"/>
          <w:lang w:val="en-US"/>
        </w:rPr>
        <w:t>,</w:t>
      </w:r>
    </w:p>
    <w:p w14:paraId="16B8436B" w14:textId="77777777" w:rsidR="00A3389B" w:rsidRPr="00A23F54" w:rsidRDefault="00A3389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7981140"/>
        <w:rPr>
          <w:rFonts w:ascii="Consolas" w:hAnsi="Consolas" w:cs="Courier New"/>
          <w:sz w:val="17"/>
          <w:szCs w:val="17"/>
          <w:lang w:val="en-US"/>
        </w:rPr>
      </w:pPr>
      <w:r w:rsidRPr="00A23F54">
        <w:rPr>
          <w:rFonts w:ascii="Consolas" w:hAnsi="Consolas" w:cs="Courier New"/>
          <w:sz w:val="17"/>
          <w:szCs w:val="17"/>
          <w:lang w:val="en-US"/>
        </w:rPr>
        <w:t xml:space="preserve">36. </w:t>
      </w:r>
      <w:r w:rsidRPr="00A23F54">
        <w:rPr>
          <w:rFonts w:ascii="Consolas" w:hAnsi="Consolas" w:cs="Courier New"/>
          <w:color w:val="000000"/>
          <w:sz w:val="17"/>
          <w:szCs w:val="17"/>
          <w:lang w:val="en-US"/>
        </w:rPr>
        <w:t xml:space="preserve">          </w:t>
      </w:r>
      <w:proofErr w:type="gramStart"/>
      <w:r w:rsidRPr="00A23F54">
        <w:rPr>
          <w:rFonts w:ascii="Consolas" w:hAnsi="Consolas" w:cs="Courier New"/>
          <w:color w:val="000000"/>
          <w:sz w:val="17"/>
          <w:szCs w:val="17"/>
          <w:lang w:val="en-US"/>
        </w:rPr>
        <w:t xml:space="preserve">  </w:t>
      </w:r>
      <w:r w:rsidRPr="00A23F54">
        <w:rPr>
          <w:rFonts w:ascii="Consolas" w:hAnsi="Consolas" w:cs="Courier New"/>
          <w:color w:val="666600"/>
          <w:sz w:val="17"/>
          <w:szCs w:val="17"/>
          <w:lang w:val="en-US"/>
        </w:rPr>
        <w:t>}</w:t>
      </w:r>
      <w:proofErr w:type="gramEnd"/>
    </w:p>
    <w:p w14:paraId="15F20ADE" w14:textId="67BB35DF" w:rsidR="00A3389B" w:rsidRPr="00A23F54" w:rsidRDefault="00A3389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7981140"/>
        <w:rPr>
          <w:rFonts w:ascii="Consolas" w:hAnsi="Consolas" w:cs="Courier New"/>
          <w:sz w:val="17"/>
          <w:szCs w:val="17"/>
          <w:lang w:val="en-US"/>
        </w:rPr>
      </w:pPr>
      <w:proofErr w:type="gramStart"/>
      <w:r w:rsidRPr="00A23F54">
        <w:rPr>
          <w:rFonts w:ascii="Consolas" w:hAnsi="Consolas" w:cs="Courier New"/>
          <w:sz w:val="17"/>
          <w:szCs w:val="17"/>
          <w:lang w:val="en-US"/>
        </w:rPr>
        <w:t xml:space="preserve">37. </w:t>
      </w:r>
      <w:r w:rsidRPr="00A23F54">
        <w:rPr>
          <w:rFonts w:ascii="Consolas" w:hAnsi="Consolas" w:cs="Courier New"/>
          <w:color w:val="000000"/>
          <w:sz w:val="17"/>
          <w:szCs w:val="17"/>
          <w:lang w:val="en-US"/>
        </w:rPr>
        <w:t xml:space="preserve">         </w:t>
      </w:r>
      <w:r w:rsidRPr="00A23F54">
        <w:rPr>
          <w:rFonts w:ascii="Consolas" w:hAnsi="Consolas" w:cs="Courier New"/>
          <w:color w:val="880000"/>
          <w:sz w:val="17"/>
          <w:szCs w:val="17"/>
          <w:lang w:val="en-US"/>
        </w:rPr>
        <w:t>#</w:t>
      </w:r>
      <w:proofErr w:type="gramEnd"/>
      <w:r w:rsidRPr="00A23F54">
        <w:rPr>
          <w:rFonts w:ascii="Consolas" w:hAnsi="Consolas" w:cs="Courier New"/>
          <w:color w:val="880000"/>
          <w:sz w:val="17"/>
          <w:szCs w:val="17"/>
          <w:lang w:val="en-US"/>
        </w:rPr>
        <w:t xml:space="preserve"> other not reported code</w:t>
      </w:r>
    </w:p>
    <w:p w14:paraId="0F22EBFD" w14:textId="77777777" w:rsidR="00A3389B" w:rsidRDefault="00A3389B" w:rsidP="00EF282B">
      <w:pPr>
        <w:pStyle w:val="Corpotesto"/>
        <w:rPr>
          <w:rFonts w:ascii="Liberation Serif" w:hAnsi="Liberation Serif"/>
          <w:lang w:val="en-US"/>
        </w:rPr>
      </w:pPr>
    </w:p>
    <w:p w14:paraId="1F83345E" w14:textId="140E997C" w:rsidR="00EF282B" w:rsidRDefault="00976440" w:rsidP="00EF282B">
      <w:pPr>
        <w:pStyle w:val="Corpotesto"/>
        <w:rPr>
          <w:rFonts w:ascii="Liberation Serif" w:hAnsi="Liberation Serif"/>
          <w:b/>
          <w:bCs/>
          <w:sz w:val="28"/>
          <w:szCs w:val="28"/>
          <w:lang w:val="en-US"/>
        </w:rPr>
      </w:pPr>
      <w:r w:rsidRPr="00944A01">
        <w:rPr>
          <w:rFonts w:ascii="Liberation Serif" w:hAnsi="Liberation Serif"/>
          <w:b/>
          <w:bCs/>
          <w:sz w:val="28"/>
          <w:szCs w:val="28"/>
          <w:lang w:val="en-US"/>
        </w:rPr>
        <w:t>5.</w:t>
      </w:r>
      <w:r>
        <w:rPr>
          <w:rFonts w:ascii="Liberation Serif" w:hAnsi="Liberation Serif"/>
          <w:b/>
          <w:bCs/>
          <w:sz w:val="28"/>
          <w:szCs w:val="28"/>
          <w:lang w:val="en-US"/>
        </w:rPr>
        <w:t>3</w:t>
      </w:r>
      <w:r w:rsidRPr="00944A01">
        <w:rPr>
          <w:rFonts w:ascii="Liberation Serif" w:hAnsi="Liberation Serif"/>
          <w:b/>
          <w:bCs/>
          <w:sz w:val="28"/>
          <w:szCs w:val="28"/>
          <w:lang w:val="en-US"/>
        </w:rPr>
        <w:t xml:space="preserve"> </w:t>
      </w:r>
      <w:r>
        <w:rPr>
          <w:rFonts w:ascii="Liberation Serif" w:hAnsi="Liberation Serif"/>
          <w:b/>
          <w:bCs/>
          <w:sz w:val="28"/>
          <w:szCs w:val="28"/>
          <w:lang w:val="en-US"/>
        </w:rPr>
        <w:t>Further possible steps</w:t>
      </w:r>
    </w:p>
    <w:p w14:paraId="63641088" w14:textId="48341696" w:rsidR="00425BCD" w:rsidRDefault="009E433C" w:rsidP="00F552C8">
      <w:pPr>
        <w:jc w:val="both"/>
        <w:rPr>
          <w:rFonts w:ascii="Liberation Serif" w:hAnsi="Liberation Serif"/>
          <w:lang w:val="en-US"/>
        </w:rPr>
      </w:pPr>
      <w:r>
        <w:rPr>
          <w:rFonts w:ascii="Liberation Serif" w:hAnsi="Liberation Serif"/>
          <w:lang w:val="en-US"/>
        </w:rPr>
        <w:t>D</w:t>
      </w:r>
      <w:r w:rsidRPr="009E433C">
        <w:rPr>
          <w:rFonts w:ascii="Liberation Serif" w:hAnsi="Liberation Serif"/>
          <w:lang w:val="en-US"/>
        </w:rPr>
        <w:t xml:space="preserve">ue to the limited amount of </w:t>
      </w:r>
      <w:r>
        <w:rPr>
          <w:rFonts w:ascii="Liberation Serif" w:hAnsi="Liberation Serif"/>
          <w:lang w:val="en-US"/>
        </w:rPr>
        <w:t xml:space="preserve">allocated </w:t>
      </w:r>
      <w:r w:rsidRPr="009E433C">
        <w:rPr>
          <w:rFonts w:ascii="Liberation Serif" w:hAnsi="Liberation Serif"/>
          <w:lang w:val="en-US"/>
        </w:rPr>
        <w:t>time</w:t>
      </w:r>
      <w:r>
        <w:rPr>
          <w:rFonts w:ascii="Liberation Serif" w:hAnsi="Liberation Serif"/>
          <w:lang w:val="en-US"/>
        </w:rPr>
        <w:t xml:space="preserve"> for the project</w:t>
      </w:r>
      <w:r w:rsidRPr="009E433C">
        <w:rPr>
          <w:rFonts w:ascii="Liberation Serif" w:hAnsi="Liberation Serif"/>
          <w:lang w:val="en-US"/>
        </w:rPr>
        <w:t xml:space="preserve">, </w:t>
      </w:r>
      <w:r w:rsidR="00425BCD">
        <w:rPr>
          <w:rFonts w:ascii="Liberation Serif" w:hAnsi="Liberation Serif"/>
          <w:lang w:val="en-US"/>
        </w:rPr>
        <w:t>which</w:t>
      </w:r>
      <w:r w:rsidRPr="009E433C">
        <w:rPr>
          <w:rFonts w:ascii="Liberation Serif" w:hAnsi="Liberation Serif"/>
          <w:lang w:val="en-US"/>
        </w:rPr>
        <w:t xml:space="preserve"> prevents a re-</w:t>
      </w:r>
      <w:proofErr w:type="spellStart"/>
      <w:r w:rsidRPr="009E433C">
        <w:rPr>
          <w:rFonts w:ascii="Liberation Serif" w:hAnsi="Liberation Serif"/>
          <w:lang w:val="en-US"/>
        </w:rPr>
        <w:t>implentation</w:t>
      </w:r>
      <w:proofErr w:type="spellEnd"/>
      <w:r w:rsidRPr="009E433C">
        <w:rPr>
          <w:rFonts w:ascii="Liberation Serif" w:hAnsi="Liberation Serif"/>
          <w:lang w:val="en-US"/>
        </w:rPr>
        <w:t xml:space="preserve"> of how agents </w:t>
      </w:r>
      <w:proofErr w:type="gramStart"/>
      <w:r w:rsidRPr="009E433C">
        <w:rPr>
          <w:rFonts w:ascii="Liberation Serif" w:hAnsi="Liberation Serif"/>
          <w:lang w:val="en-US"/>
        </w:rPr>
        <w:t>behaves</w:t>
      </w:r>
      <w:proofErr w:type="gramEnd"/>
      <w:r w:rsidRPr="009E433C">
        <w:rPr>
          <w:rFonts w:ascii="Liberation Serif" w:hAnsi="Liberation Serif"/>
          <w:lang w:val="en-US"/>
        </w:rPr>
        <w:t xml:space="preserve"> in the entire simulation</w:t>
      </w:r>
      <w:r>
        <w:rPr>
          <w:rFonts w:ascii="Liberation Serif" w:hAnsi="Liberation Serif"/>
          <w:lang w:val="en-US"/>
        </w:rPr>
        <w:t>, it was impossible to seamlessly integrate Mango.</w:t>
      </w:r>
      <w:r w:rsidR="00425BCD">
        <w:rPr>
          <w:rFonts w:ascii="Liberation Serif" w:hAnsi="Liberation Serif"/>
          <w:lang w:val="en-US"/>
        </w:rPr>
        <w:t xml:space="preserve"> However, the reasoning made for this trial allows to clearly distinguish a step-by-step methodology ranging from the original paper to </w:t>
      </w:r>
      <w:proofErr w:type="gramStart"/>
      <w:r w:rsidR="00425BCD">
        <w:rPr>
          <w:rFonts w:ascii="Liberation Serif" w:hAnsi="Liberation Serif"/>
          <w:lang w:val="en-US"/>
        </w:rPr>
        <w:t>what it</w:t>
      </w:r>
      <w:proofErr w:type="gramEnd"/>
      <w:r w:rsidR="00425BCD">
        <w:rPr>
          <w:rFonts w:ascii="Liberation Serif" w:hAnsi="Liberation Serif"/>
          <w:lang w:val="en-US"/>
        </w:rPr>
        <w:t xml:space="preserve"> could be a completely decentralized and BDI prosumer network tool:</w:t>
      </w:r>
    </w:p>
    <w:p w14:paraId="45594F3D" w14:textId="77777777" w:rsidR="00425BCD" w:rsidRDefault="00425BCD" w:rsidP="00F552C8">
      <w:pPr>
        <w:jc w:val="both"/>
        <w:rPr>
          <w:rFonts w:ascii="Liberation Serif" w:hAnsi="Liberation Serif" w:cs="Arial"/>
          <w:b/>
          <w:bCs/>
          <w:kern w:val="2"/>
          <w:szCs w:val="32"/>
          <w:lang w:val="en-US"/>
        </w:rPr>
      </w:pPr>
    </w:p>
    <w:tbl>
      <w:tblPr>
        <w:tblStyle w:val="Grigliatabella"/>
        <w:tblW w:w="0" w:type="auto"/>
        <w:tblLook w:val="04A0" w:firstRow="1" w:lastRow="0" w:firstColumn="1" w:lastColumn="0" w:noHBand="0" w:noVBand="1"/>
      </w:tblPr>
      <w:tblGrid>
        <w:gridCol w:w="3823"/>
        <w:gridCol w:w="4961"/>
      </w:tblGrid>
      <w:tr w:rsidR="00425BCD" w14:paraId="2D62EF77" w14:textId="77777777" w:rsidTr="00425BCD">
        <w:tc>
          <w:tcPr>
            <w:tcW w:w="3823" w:type="dxa"/>
          </w:tcPr>
          <w:p w14:paraId="025703CD" w14:textId="77AAE650" w:rsidR="00425BCD" w:rsidRPr="00AE221A" w:rsidRDefault="00425BCD" w:rsidP="00F552C8">
            <w:pPr>
              <w:jc w:val="both"/>
              <w:rPr>
                <w:rFonts w:ascii="Liberation Serif" w:hAnsi="Liberation Serif" w:cs="Arial"/>
                <w:kern w:val="2"/>
                <w:szCs w:val="32"/>
                <w:lang w:val="en-US"/>
              </w:rPr>
            </w:pPr>
            <w:proofErr w:type="spellStart"/>
            <w:r w:rsidRPr="00AE221A">
              <w:rPr>
                <w:rFonts w:ascii="Liberation Serif" w:hAnsi="Liberation Serif" w:cs="Arial"/>
                <w:kern w:val="2"/>
                <w:szCs w:val="32"/>
                <w:lang w:val="en-US"/>
              </w:rPr>
              <w:t>Baroche</w:t>
            </w:r>
            <w:proofErr w:type="spellEnd"/>
            <w:r w:rsidRPr="00AE221A">
              <w:rPr>
                <w:rFonts w:ascii="Liberation Serif" w:hAnsi="Liberation Serif" w:cs="Arial"/>
                <w:kern w:val="2"/>
                <w:szCs w:val="32"/>
                <w:lang w:val="en-US"/>
              </w:rPr>
              <w:t>, T., Moret, F., Pinson, P., 2019. Prosumer markets: A unified formulation</w:t>
            </w:r>
          </w:p>
        </w:tc>
        <w:tc>
          <w:tcPr>
            <w:tcW w:w="4961" w:type="dxa"/>
          </w:tcPr>
          <w:p w14:paraId="5F397EFA" w14:textId="636E8540" w:rsidR="00425BCD" w:rsidRPr="00AE221A" w:rsidRDefault="00AE221A" w:rsidP="00F552C8">
            <w:pPr>
              <w:jc w:val="both"/>
              <w:rPr>
                <w:rFonts w:ascii="Liberation Serif" w:hAnsi="Liberation Serif" w:cs="Arial"/>
                <w:kern w:val="2"/>
                <w:szCs w:val="32"/>
                <w:lang w:val="en-US"/>
              </w:rPr>
            </w:pPr>
            <w:r w:rsidRPr="00AE221A">
              <w:rPr>
                <w:rFonts w:ascii="Liberation Serif" w:hAnsi="Liberation Serif" w:cs="Arial"/>
                <w:kern w:val="2"/>
                <w:szCs w:val="32"/>
                <w:lang w:val="en-US"/>
              </w:rPr>
              <w:t>Completely centralized, monolithic and sequential prosumer exchange code. Not suitable for network simulation.</w:t>
            </w:r>
          </w:p>
        </w:tc>
      </w:tr>
      <w:tr w:rsidR="00425BCD" w:rsidRPr="009835C0" w14:paraId="10C95F8B" w14:textId="77777777" w:rsidTr="00425BCD">
        <w:tc>
          <w:tcPr>
            <w:tcW w:w="3823" w:type="dxa"/>
          </w:tcPr>
          <w:p w14:paraId="15F4634F" w14:textId="32220C69" w:rsidR="00425BCD" w:rsidRPr="00425BCD" w:rsidRDefault="00425BCD" w:rsidP="00F552C8">
            <w:pPr>
              <w:jc w:val="both"/>
              <w:rPr>
                <w:rFonts w:ascii="Liberation Serif" w:hAnsi="Liberation Serif" w:cs="Arial"/>
                <w:kern w:val="2"/>
                <w:szCs w:val="32"/>
                <w:lang w:val="en-US"/>
              </w:rPr>
            </w:pPr>
            <w:r w:rsidRPr="00425BCD">
              <w:rPr>
                <w:rFonts w:ascii="Liberation Serif" w:hAnsi="Liberation Serif" w:cs="Arial"/>
                <w:kern w:val="2"/>
                <w:szCs w:val="32"/>
                <w:lang w:val="en-US"/>
              </w:rPr>
              <w:t>Towards STONKSpp</w:t>
            </w:r>
            <w:r w:rsidR="00AE221A">
              <w:rPr>
                <w:rFonts w:ascii="Liberation Serif" w:hAnsi="Liberation Serif" w:cs="Arial"/>
                <w:kern w:val="2"/>
                <w:szCs w:val="32"/>
                <w:lang w:val="en-US"/>
              </w:rPr>
              <w:t xml:space="preserve"> (1)</w:t>
            </w:r>
            <w:r w:rsidRPr="00425BCD">
              <w:rPr>
                <w:rFonts w:ascii="Liberation Serif" w:hAnsi="Liberation Serif" w:cs="Arial"/>
                <w:kern w:val="2"/>
                <w:szCs w:val="32"/>
                <w:lang w:val="en-US"/>
              </w:rPr>
              <w:t xml:space="preserve"> </w:t>
            </w:r>
          </w:p>
        </w:tc>
        <w:tc>
          <w:tcPr>
            <w:tcW w:w="4961" w:type="dxa"/>
          </w:tcPr>
          <w:p w14:paraId="5B928F56" w14:textId="3243727C" w:rsidR="00425BCD" w:rsidRPr="00AE221A" w:rsidRDefault="00AE221A" w:rsidP="00F552C8">
            <w:pPr>
              <w:jc w:val="both"/>
              <w:rPr>
                <w:rFonts w:ascii="Liberation Serif" w:hAnsi="Liberation Serif" w:cs="Arial"/>
                <w:kern w:val="2"/>
                <w:szCs w:val="32"/>
                <w:lang w:val="en-US"/>
              </w:rPr>
            </w:pPr>
            <w:r>
              <w:rPr>
                <w:rFonts w:ascii="Liberation Serif" w:hAnsi="Liberation Serif" w:cs="Arial"/>
                <w:kern w:val="2"/>
                <w:szCs w:val="32"/>
                <w:lang w:val="en-US"/>
              </w:rPr>
              <w:t>T</w:t>
            </w:r>
            <w:r w:rsidRPr="00425BCD">
              <w:rPr>
                <w:rFonts w:ascii="Liberation Serif" w:hAnsi="Liberation Serif" w:cs="Arial"/>
                <w:kern w:val="2"/>
                <w:szCs w:val="32"/>
                <w:lang w:val="en-US"/>
              </w:rPr>
              <w:t>ransitioning to message-passing paradigm, but still centralized</w:t>
            </w:r>
          </w:p>
        </w:tc>
      </w:tr>
      <w:tr w:rsidR="00425BCD" w:rsidRPr="009835C0" w14:paraId="7CC912D4" w14:textId="77777777" w:rsidTr="00425BCD">
        <w:tc>
          <w:tcPr>
            <w:tcW w:w="3823" w:type="dxa"/>
          </w:tcPr>
          <w:p w14:paraId="18631FCE" w14:textId="65454DCA" w:rsidR="00425BCD" w:rsidRPr="00AE221A" w:rsidRDefault="00AE221A" w:rsidP="00F552C8">
            <w:pPr>
              <w:jc w:val="both"/>
              <w:rPr>
                <w:rFonts w:ascii="Liberation Serif" w:hAnsi="Liberation Serif" w:cs="Arial"/>
                <w:kern w:val="2"/>
                <w:szCs w:val="32"/>
                <w:lang w:val="en-US"/>
              </w:rPr>
            </w:pPr>
            <w:r w:rsidRPr="00425BCD">
              <w:rPr>
                <w:rFonts w:ascii="Liberation Serif" w:hAnsi="Liberation Serif" w:cs="Arial"/>
                <w:kern w:val="2"/>
                <w:szCs w:val="32"/>
                <w:lang w:val="en-US"/>
              </w:rPr>
              <w:t xml:space="preserve">Towards </w:t>
            </w:r>
            <w:proofErr w:type="spellStart"/>
            <w:r w:rsidRPr="00425BCD">
              <w:rPr>
                <w:rFonts w:ascii="Liberation Serif" w:hAnsi="Liberation Serif" w:cs="Arial"/>
                <w:kern w:val="2"/>
                <w:szCs w:val="32"/>
                <w:lang w:val="en-US"/>
              </w:rPr>
              <w:t>STONKSpp</w:t>
            </w:r>
            <w:proofErr w:type="spellEnd"/>
            <w:r>
              <w:rPr>
                <w:rFonts w:ascii="Liberation Serif" w:hAnsi="Liberation Serif" w:cs="Arial"/>
                <w:kern w:val="2"/>
                <w:szCs w:val="32"/>
                <w:lang w:val="en-US"/>
              </w:rPr>
              <w:t xml:space="preserve"> (2)</w:t>
            </w:r>
          </w:p>
        </w:tc>
        <w:tc>
          <w:tcPr>
            <w:tcW w:w="4961" w:type="dxa"/>
          </w:tcPr>
          <w:p w14:paraId="2DC7E02D" w14:textId="3024D3B1" w:rsidR="00425BCD" w:rsidRPr="00AE221A" w:rsidRDefault="00AE221A" w:rsidP="00F552C8">
            <w:pPr>
              <w:jc w:val="both"/>
              <w:rPr>
                <w:rFonts w:ascii="Liberation Serif" w:hAnsi="Liberation Serif" w:cs="Arial"/>
                <w:kern w:val="2"/>
                <w:szCs w:val="32"/>
                <w:lang w:val="en-US"/>
              </w:rPr>
            </w:pPr>
            <w:r>
              <w:rPr>
                <w:rFonts w:ascii="Liberation Serif" w:hAnsi="Liberation Serif" w:cs="Arial"/>
                <w:kern w:val="2"/>
                <w:szCs w:val="32"/>
                <w:lang w:val="en-US"/>
              </w:rPr>
              <w:t>Abstracting prosumers as entities on the network, with 1:1 mapping between exchanged messages from X and proposed trades from the same X</w:t>
            </w:r>
          </w:p>
        </w:tc>
      </w:tr>
      <w:tr w:rsidR="00425BCD" w:rsidRPr="009835C0" w14:paraId="393F1D59" w14:textId="77777777" w:rsidTr="00425BCD">
        <w:tc>
          <w:tcPr>
            <w:tcW w:w="3823" w:type="dxa"/>
          </w:tcPr>
          <w:p w14:paraId="48E45390" w14:textId="3CA6D5D9" w:rsidR="00425BCD" w:rsidRPr="00AE221A" w:rsidRDefault="00425BCD" w:rsidP="00F552C8">
            <w:pPr>
              <w:jc w:val="both"/>
              <w:rPr>
                <w:rFonts w:ascii="Liberation Serif" w:hAnsi="Liberation Serif" w:cs="Arial"/>
                <w:kern w:val="2"/>
                <w:szCs w:val="32"/>
                <w:lang w:val="en-US"/>
              </w:rPr>
            </w:pPr>
            <w:proofErr w:type="spellStart"/>
            <w:r w:rsidRPr="00AE221A">
              <w:rPr>
                <w:rFonts w:ascii="Liberation Serif" w:hAnsi="Liberation Serif" w:cs="Arial"/>
                <w:kern w:val="2"/>
                <w:szCs w:val="32"/>
                <w:lang w:val="en-US"/>
              </w:rPr>
              <w:t>L.Foschi</w:t>
            </w:r>
            <w:proofErr w:type="spellEnd"/>
            <w:r w:rsidRPr="00AE221A">
              <w:rPr>
                <w:rFonts w:ascii="Liberation Serif" w:hAnsi="Liberation Serif" w:cs="Arial"/>
                <w:kern w:val="2"/>
                <w:szCs w:val="32"/>
                <w:lang w:val="en-US"/>
              </w:rPr>
              <w:t xml:space="preserve">, </w:t>
            </w:r>
            <w:proofErr w:type="spellStart"/>
            <w:proofErr w:type="gramStart"/>
            <w:r w:rsidRPr="00AE221A">
              <w:rPr>
                <w:rFonts w:ascii="Liberation Serif" w:hAnsi="Liberation Serif" w:cs="Arial"/>
                <w:kern w:val="2"/>
                <w:szCs w:val="32"/>
                <w:lang w:val="en-US"/>
              </w:rPr>
              <w:t>M.Dell’Amico</w:t>
            </w:r>
            <w:proofErr w:type="spellEnd"/>
            <w:proofErr w:type="gramEnd"/>
            <w:r w:rsidRPr="00AE221A">
              <w:rPr>
                <w:rFonts w:ascii="Liberation Serif" w:hAnsi="Liberation Serif" w:cs="Arial"/>
                <w:kern w:val="2"/>
                <w:szCs w:val="32"/>
                <w:lang w:val="en-US"/>
              </w:rPr>
              <w:t xml:space="preserve">, </w:t>
            </w:r>
            <w:proofErr w:type="spellStart"/>
            <w:r w:rsidRPr="00AE221A">
              <w:rPr>
                <w:rFonts w:ascii="Liberation Serif" w:hAnsi="Liberation Serif" w:cs="Arial"/>
                <w:kern w:val="2"/>
                <w:szCs w:val="32"/>
                <w:lang w:val="en-US"/>
              </w:rPr>
              <w:t>G.Ferro</w:t>
            </w:r>
            <w:proofErr w:type="spellEnd"/>
            <w:r w:rsidRPr="00AE221A">
              <w:rPr>
                <w:rFonts w:ascii="Liberation Serif" w:hAnsi="Liberation Serif" w:cs="Arial"/>
                <w:kern w:val="2"/>
                <w:szCs w:val="32"/>
                <w:lang w:val="en-US"/>
              </w:rPr>
              <w:t xml:space="preserve">, </w:t>
            </w:r>
            <w:proofErr w:type="spellStart"/>
            <w:r w:rsidRPr="00AE221A">
              <w:rPr>
                <w:rFonts w:ascii="Liberation Serif" w:hAnsi="Liberation Serif" w:cs="Arial"/>
                <w:kern w:val="2"/>
                <w:szCs w:val="32"/>
                <w:lang w:val="en-US"/>
              </w:rPr>
              <w:t>G.Longo</w:t>
            </w:r>
            <w:proofErr w:type="spellEnd"/>
            <w:r w:rsidRPr="00AE221A">
              <w:rPr>
                <w:rFonts w:ascii="Liberation Serif" w:hAnsi="Liberation Serif" w:cs="Arial"/>
                <w:kern w:val="2"/>
                <w:szCs w:val="32"/>
                <w:lang w:val="en-US"/>
              </w:rPr>
              <w:t xml:space="preserve">, E.Russo. 2025 Software Tool for Orchestrating Networks: </w:t>
            </w:r>
            <w:proofErr w:type="gramStart"/>
            <w:r w:rsidRPr="00AE221A">
              <w:rPr>
                <w:rFonts w:ascii="Liberation Serif" w:hAnsi="Liberation Serif" w:cs="Arial"/>
                <w:kern w:val="2"/>
                <w:szCs w:val="32"/>
                <w:lang w:val="en-US"/>
              </w:rPr>
              <w:t>a</w:t>
            </w:r>
            <w:proofErr w:type="gramEnd"/>
            <w:r w:rsidRPr="00AE221A">
              <w:rPr>
                <w:rFonts w:ascii="Liberation Serif" w:hAnsi="Liberation Serif" w:cs="Arial"/>
                <w:kern w:val="2"/>
                <w:szCs w:val="32"/>
                <w:lang w:val="en-US"/>
              </w:rPr>
              <w:t xml:space="preserve"> Kit of Simulators of P2P Prosumers</w:t>
            </w:r>
          </w:p>
        </w:tc>
        <w:tc>
          <w:tcPr>
            <w:tcW w:w="4961" w:type="dxa"/>
          </w:tcPr>
          <w:p w14:paraId="7A66A196" w14:textId="48D04098" w:rsidR="00425BCD" w:rsidRPr="00AE221A" w:rsidRDefault="00AE221A" w:rsidP="00F552C8">
            <w:pPr>
              <w:jc w:val="both"/>
              <w:rPr>
                <w:rFonts w:ascii="Liberation Serif" w:hAnsi="Liberation Serif" w:cs="Arial"/>
                <w:kern w:val="2"/>
                <w:szCs w:val="32"/>
                <w:lang w:val="en-US"/>
              </w:rPr>
            </w:pPr>
            <w:r w:rsidRPr="00AE221A">
              <w:rPr>
                <w:rFonts w:ascii="Liberation Serif" w:hAnsi="Liberation Serif" w:cs="Arial"/>
                <w:kern w:val="2"/>
                <w:szCs w:val="32"/>
                <w:lang w:val="en-US"/>
              </w:rPr>
              <w:t>Network simulation over prosumers, with many ways to simulate traffic, delays, algorithms, byzantine behavior and so on.</w:t>
            </w:r>
          </w:p>
        </w:tc>
      </w:tr>
      <w:tr w:rsidR="00425BCD" w:rsidRPr="009835C0" w14:paraId="1A1566CC" w14:textId="77777777" w:rsidTr="00425BCD">
        <w:tc>
          <w:tcPr>
            <w:tcW w:w="3823" w:type="dxa"/>
          </w:tcPr>
          <w:p w14:paraId="0D3717A4" w14:textId="71B24B7D" w:rsidR="00425BCD" w:rsidRPr="00AE221A" w:rsidRDefault="00AE221A" w:rsidP="00F552C8">
            <w:pPr>
              <w:jc w:val="both"/>
              <w:rPr>
                <w:rFonts w:ascii="Liberation Serif" w:hAnsi="Liberation Serif" w:cs="Arial"/>
                <w:kern w:val="2"/>
                <w:szCs w:val="32"/>
                <w:lang w:val="en-US"/>
              </w:rPr>
            </w:pPr>
            <w:r w:rsidRPr="00AE221A">
              <w:rPr>
                <w:rFonts w:ascii="Liberation Serif" w:hAnsi="Liberation Serif" w:cs="Arial"/>
                <w:kern w:val="2"/>
                <w:szCs w:val="32"/>
                <w:lang w:val="en-US"/>
              </w:rPr>
              <w:t>Towards Mango</w:t>
            </w:r>
          </w:p>
        </w:tc>
        <w:tc>
          <w:tcPr>
            <w:tcW w:w="4961" w:type="dxa"/>
          </w:tcPr>
          <w:p w14:paraId="1592B1DE" w14:textId="105B6A25" w:rsidR="00425BCD" w:rsidRPr="00AE221A" w:rsidRDefault="00AE221A" w:rsidP="00F552C8">
            <w:pPr>
              <w:jc w:val="both"/>
              <w:rPr>
                <w:rFonts w:ascii="Liberation Serif" w:hAnsi="Liberation Serif" w:cs="Arial"/>
                <w:kern w:val="2"/>
                <w:szCs w:val="32"/>
                <w:lang w:val="en-US"/>
              </w:rPr>
            </w:pPr>
            <w:r w:rsidRPr="00AE221A">
              <w:rPr>
                <w:rFonts w:ascii="Liberation Serif" w:hAnsi="Liberation Serif" w:cs="Arial"/>
                <w:kern w:val="2"/>
                <w:szCs w:val="32"/>
                <w:lang w:val="en-US"/>
              </w:rPr>
              <w:t xml:space="preserve">Re-implementation of Prosumers as real Cosima simulators, </w:t>
            </w:r>
            <w:proofErr w:type="gramStart"/>
            <w:r w:rsidRPr="00AE221A">
              <w:rPr>
                <w:rFonts w:ascii="Liberation Serif" w:hAnsi="Liberation Serif" w:cs="Arial"/>
                <w:kern w:val="2"/>
                <w:szCs w:val="32"/>
                <w:lang w:val="en-US"/>
              </w:rPr>
              <w:t>an</w:t>
            </w:r>
            <w:proofErr w:type="gramEnd"/>
            <w:r w:rsidRPr="00AE221A">
              <w:rPr>
                <w:rFonts w:ascii="Liberation Serif" w:hAnsi="Liberation Serif" w:cs="Arial"/>
                <w:kern w:val="2"/>
                <w:szCs w:val="32"/>
                <w:lang w:val="en-US"/>
              </w:rPr>
              <w:t xml:space="preserve"> heavy task!</w:t>
            </w:r>
          </w:p>
        </w:tc>
      </w:tr>
      <w:tr w:rsidR="00425BCD" w:rsidRPr="009835C0" w14:paraId="59BEE2B2" w14:textId="77777777" w:rsidTr="00425BCD">
        <w:tc>
          <w:tcPr>
            <w:tcW w:w="3823" w:type="dxa"/>
          </w:tcPr>
          <w:p w14:paraId="45559F05" w14:textId="3749922E" w:rsidR="00425BCD" w:rsidRPr="00AE221A" w:rsidRDefault="00AE221A" w:rsidP="00F552C8">
            <w:pPr>
              <w:jc w:val="both"/>
              <w:rPr>
                <w:rFonts w:ascii="Liberation Serif" w:hAnsi="Liberation Serif" w:cs="Arial"/>
                <w:kern w:val="2"/>
                <w:szCs w:val="32"/>
                <w:lang w:val="en-US"/>
              </w:rPr>
            </w:pPr>
            <w:r w:rsidRPr="00AE221A">
              <w:rPr>
                <w:rFonts w:ascii="Liberation Serif" w:hAnsi="Liberation Serif" w:cs="Arial"/>
                <w:kern w:val="2"/>
                <w:szCs w:val="32"/>
                <w:lang w:val="en-US"/>
              </w:rPr>
              <w:t>Actual Mango implementation</w:t>
            </w:r>
          </w:p>
        </w:tc>
        <w:tc>
          <w:tcPr>
            <w:tcW w:w="4961" w:type="dxa"/>
          </w:tcPr>
          <w:p w14:paraId="00C26BCC" w14:textId="057C07E6" w:rsidR="00425BCD" w:rsidRPr="00AE221A" w:rsidRDefault="00AE221A" w:rsidP="00F552C8">
            <w:pPr>
              <w:jc w:val="both"/>
              <w:rPr>
                <w:rFonts w:ascii="Liberation Serif" w:hAnsi="Liberation Serif" w:cs="Arial"/>
                <w:kern w:val="2"/>
                <w:szCs w:val="32"/>
                <w:lang w:val="en-US"/>
              </w:rPr>
            </w:pPr>
            <w:r w:rsidRPr="00AE221A">
              <w:rPr>
                <w:rFonts w:ascii="Liberation Serif" w:hAnsi="Liberation Serif" w:cs="Arial"/>
                <w:kern w:val="2"/>
                <w:szCs w:val="32"/>
                <w:lang w:val="en-US"/>
              </w:rPr>
              <w:t>Wrapping Mango across Prosumer agents, as done before with the whole Simulator object</w:t>
            </w:r>
          </w:p>
        </w:tc>
      </w:tr>
    </w:tbl>
    <w:p w14:paraId="756979A3" w14:textId="43C543A1" w:rsidR="00C76450" w:rsidRDefault="00C76450" w:rsidP="00F552C8">
      <w:pPr>
        <w:jc w:val="both"/>
        <w:rPr>
          <w:rFonts w:ascii="Liberation Serif" w:hAnsi="Liberation Serif" w:cs="Arial"/>
          <w:b/>
          <w:bCs/>
          <w:kern w:val="2"/>
          <w:szCs w:val="32"/>
          <w:lang w:val="en-US"/>
        </w:rPr>
      </w:pPr>
    </w:p>
    <w:p w14:paraId="4B78441E" w14:textId="48B90E77" w:rsidR="00A3389B" w:rsidRPr="001334E9" w:rsidRDefault="00A3389B" w:rsidP="00F552C8">
      <w:pPr>
        <w:jc w:val="both"/>
        <w:rPr>
          <w:rFonts w:ascii="Liberation Serif" w:hAnsi="Liberation Serif" w:cs="Arial"/>
          <w:b/>
          <w:bCs/>
          <w:i/>
          <w:iCs/>
          <w:kern w:val="2"/>
          <w:szCs w:val="32"/>
          <w:lang w:val="en-US"/>
        </w:rPr>
      </w:pPr>
      <w:r w:rsidRPr="001334E9">
        <w:rPr>
          <w:rFonts w:ascii="Liberation Serif" w:hAnsi="Liberation Serif"/>
          <w:i/>
          <w:iCs/>
          <w:lang w:val="en-US"/>
        </w:rPr>
        <w:t xml:space="preserve">(*3) </w:t>
      </w:r>
      <w:r w:rsidR="001334E9" w:rsidRPr="001334E9">
        <w:rPr>
          <w:rFonts w:ascii="Liberation Serif" w:hAnsi="Liberation Serif"/>
          <w:i/>
          <w:iCs/>
          <w:lang w:val="en-US"/>
        </w:rPr>
        <w:t>Alternating Direction Method of Multipliers (ADMM) is an optimization algorithm that breaks problems into smaller subproblems, solving them iteratively and coordinating solutions via dual variable updates to achieve global consensus.</w:t>
      </w:r>
    </w:p>
    <w:p w14:paraId="11F10549" w14:textId="77777777" w:rsidR="00A3389B" w:rsidRDefault="00A3389B">
      <w:pPr>
        <w:rPr>
          <w:rFonts w:ascii="Liberation Serif" w:hAnsi="Liberation Serif" w:cs="Arial"/>
          <w:b/>
          <w:bCs/>
          <w:kern w:val="2"/>
          <w:szCs w:val="32"/>
          <w:lang w:val="en-US"/>
        </w:rPr>
      </w:pPr>
      <w:r>
        <w:rPr>
          <w:rFonts w:ascii="Liberation Serif" w:hAnsi="Liberation Serif" w:cs="Arial"/>
          <w:b/>
          <w:bCs/>
          <w:kern w:val="2"/>
          <w:szCs w:val="32"/>
          <w:lang w:val="en-US"/>
        </w:rPr>
        <w:br w:type="page"/>
      </w:r>
    </w:p>
    <w:p w14:paraId="1EFB6CF2" w14:textId="4A0DE402" w:rsidR="00B36451" w:rsidRPr="00C61BAB" w:rsidRDefault="00000000">
      <w:pPr>
        <w:spacing w:before="120"/>
        <w:rPr>
          <w:rFonts w:ascii="Liberation Serif" w:hAnsi="Liberation Serif"/>
          <w:sz w:val="18"/>
          <w:szCs w:val="18"/>
          <w:lang w:val="en-US"/>
        </w:rPr>
      </w:pPr>
      <w:r w:rsidRPr="00C61BAB">
        <w:rPr>
          <w:rFonts w:ascii="Liberation Serif" w:hAnsi="Liberation Serif" w:cs="Arial"/>
          <w:b/>
          <w:bCs/>
          <w:kern w:val="2"/>
          <w:szCs w:val="32"/>
          <w:lang w:val="en-US"/>
        </w:rPr>
        <w:lastRenderedPageBreak/>
        <w:t>References</w:t>
      </w:r>
    </w:p>
    <w:p w14:paraId="088FB394" w14:textId="498FAA17" w:rsidR="002D5DDB" w:rsidRPr="008C72FB" w:rsidRDefault="002D5DDB" w:rsidP="00BE4698">
      <w:pPr>
        <w:pStyle w:val="References"/>
        <w:numPr>
          <w:ilvl w:val="0"/>
          <w:numId w:val="2"/>
        </w:numPr>
        <w:rPr>
          <w:rFonts w:ascii="Liberation Serif" w:hAnsi="Liberation Serif"/>
          <w:sz w:val="18"/>
          <w:szCs w:val="18"/>
          <w:lang w:val="en-US"/>
        </w:rPr>
      </w:pPr>
      <w:r w:rsidRPr="002D5DDB">
        <w:rPr>
          <w:rFonts w:ascii="Liberation Serif" w:hAnsi="Liberation Serif"/>
          <w:sz w:val="18"/>
          <w:szCs w:val="18"/>
          <w:lang w:val="en-US"/>
        </w:rPr>
        <w:t xml:space="preserve">L.Foschi, </w:t>
      </w:r>
      <w:proofErr w:type="gramStart"/>
      <w:r w:rsidRPr="002D5DDB">
        <w:rPr>
          <w:rFonts w:ascii="Liberation Serif" w:hAnsi="Liberation Serif"/>
          <w:sz w:val="18"/>
          <w:szCs w:val="18"/>
          <w:lang w:val="en-US"/>
        </w:rPr>
        <w:t>M.Dell’Amico</w:t>
      </w:r>
      <w:proofErr w:type="gramEnd"/>
      <w:r w:rsidRPr="002D5DDB">
        <w:rPr>
          <w:rFonts w:ascii="Liberation Serif" w:hAnsi="Liberation Serif"/>
          <w:sz w:val="18"/>
          <w:szCs w:val="18"/>
          <w:lang w:val="en-US"/>
        </w:rPr>
        <w:t>, G.Ferro, G.Longo, E.Russo. 20</w:t>
      </w:r>
      <w:r>
        <w:rPr>
          <w:rFonts w:ascii="Liberation Serif" w:hAnsi="Liberation Serif"/>
          <w:sz w:val="18"/>
          <w:szCs w:val="18"/>
          <w:lang w:val="en-US"/>
        </w:rPr>
        <w:t>25</w:t>
      </w:r>
      <w:r w:rsidRPr="002D5DDB">
        <w:rPr>
          <w:rFonts w:ascii="Liberation Serif" w:hAnsi="Liberation Serif"/>
          <w:sz w:val="18"/>
          <w:szCs w:val="18"/>
          <w:lang w:val="en-US"/>
        </w:rPr>
        <w:t xml:space="preserve"> </w:t>
      </w:r>
      <w:r w:rsidRPr="008C72FB">
        <w:rPr>
          <w:rFonts w:ascii="Liberation Serif" w:hAnsi="Liberation Serif"/>
          <w:sz w:val="18"/>
          <w:szCs w:val="18"/>
          <w:lang w:val="en-US"/>
        </w:rPr>
        <w:t xml:space="preserve">Software Tool for Orchestrating Networks: </w:t>
      </w:r>
      <w:proofErr w:type="gramStart"/>
      <w:r w:rsidRPr="008C72FB">
        <w:rPr>
          <w:rFonts w:ascii="Liberation Serif" w:hAnsi="Liberation Serif"/>
          <w:sz w:val="18"/>
          <w:szCs w:val="18"/>
          <w:lang w:val="en-US"/>
        </w:rPr>
        <w:t>a</w:t>
      </w:r>
      <w:proofErr w:type="gramEnd"/>
      <w:r w:rsidRPr="008C72FB">
        <w:rPr>
          <w:rFonts w:ascii="Liberation Serif" w:hAnsi="Liberation Serif"/>
          <w:sz w:val="18"/>
          <w:szCs w:val="18"/>
          <w:lang w:val="en-US"/>
        </w:rPr>
        <w:t xml:space="preserve"> Kit of Simulators of P2P Prosumers – near the review process</w:t>
      </w:r>
    </w:p>
    <w:p w14:paraId="2E8F33C4" w14:textId="1923AC25" w:rsidR="00B36451" w:rsidRPr="008C72FB" w:rsidRDefault="00BE4698" w:rsidP="00BE4698">
      <w:pPr>
        <w:pStyle w:val="References"/>
        <w:numPr>
          <w:ilvl w:val="0"/>
          <w:numId w:val="2"/>
        </w:numPr>
        <w:rPr>
          <w:rFonts w:ascii="Liberation Serif" w:hAnsi="Liberation Serif"/>
          <w:sz w:val="18"/>
          <w:szCs w:val="18"/>
          <w:lang w:val="en-US"/>
        </w:rPr>
      </w:pPr>
      <w:proofErr w:type="spellStart"/>
      <w:r w:rsidRPr="008C72FB">
        <w:rPr>
          <w:rFonts w:ascii="Liberation Serif" w:hAnsi="Liberation Serif"/>
          <w:sz w:val="18"/>
          <w:szCs w:val="18"/>
          <w:lang w:val="en-US"/>
        </w:rPr>
        <w:t>Baroche</w:t>
      </w:r>
      <w:proofErr w:type="spellEnd"/>
      <w:r w:rsidRPr="008C72FB">
        <w:rPr>
          <w:rFonts w:ascii="Liberation Serif" w:hAnsi="Liberation Serif"/>
          <w:sz w:val="18"/>
          <w:szCs w:val="18"/>
          <w:lang w:val="en-US"/>
        </w:rPr>
        <w:t xml:space="preserve">, T., Moret, F., Pinson, P., 2019. Prosumer markets: A unified formulation, </w:t>
      </w:r>
      <w:proofErr w:type="gramStart"/>
      <w:r w:rsidRPr="008C72FB">
        <w:rPr>
          <w:rFonts w:ascii="Liberation Serif" w:hAnsi="Liberation Serif"/>
          <w:sz w:val="18"/>
          <w:szCs w:val="18"/>
          <w:lang w:val="en-US"/>
        </w:rPr>
        <w:t>in:</w:t>
      </w:r>
      <w:proofErr w:type="gramEnd"/>
      <w:r w:rsidRPr="008C72FB">
        <w:rPr>
          <w:rFonts w:ascii="Liberation Serif" w:hAnsi="Liberation Serif"/>
          <w:sz w:val="18"/>
          <w:szCs w:val="18"/>
          <w:lang w:val="en-US"/>
        </w:rPr>
        <w:t xml:space="preserve"> 2019 IEEE Milan </w:t>
      </w:r>
      <w:proofErr w:type="spellStart"/>
      <w:r w:rsidRPr="008C72FB">
        <w:rPr>
          <w:rFonts w:ascii="Liberation Serif" w:hAnsi="Liberation Serif"/>
          <w:sz w:val="18"/>
          <w:szCs w:val="18"/>
          <w:lang w:val="en-US"/>
        </w:rPr>
        <w:t>PowerTech</w:t>
      </w:r>
      <w:proofErr w:type="spellEnd"/>
      <w:r w:rsidRPr="008C72FB">
        <w:rPr>
          <w:rFonts w:ascii="Liberation Serif" w:hAnsi="Liberation Serif"/>
          <w:sz w:val="18"/>
          <w:szCs w:val="18"/>
          <w:lang w:val="en-US"/>
        </w:rPr>
        <w:t>, pp. 1–6. doi:10.1109/PTC. 2019.8810474.</w:t>
      </w:r>
    </w:p>
    <w:p w14:paraId="5BEC0DC8" w14:textId="500FA07A" w:rsidR="00B36451" w:rsidRPr="008C72FB" w:rsidRDefault="00895FD1" w:rsidP="009D1070">
      <w:pPr>
        <w:pStyle w:val="References"/>
        <w:numPr>
          <w:ilvl w:val="0"/>
          <w:numId w:val="2"/>
        </w:numPr>
        <w:rPr>
          <w:rFonts w:ascii="Liberation Serif" w:hAnsi="Liberation Serif"/>
          <w:sz w:val="18"/>
          <w:szCs w:val="18"/>
          <w:lang w:val="en-US"/>
        </w:rPr>
      </w:pPr>
      <w:r w:rsidRPr="008C72FB">
        <w:rPr>
          <w:rFonts w:ascii="Liberation Serif" w:hAnsi="Liberation Serif"/>
          <w:sz w:val="18"/>
          <w:szCs w:val="18"/>
          <w:lang w:val="en-US"/>
        </w:rPr>
        <w:t xml:space="preserve">Bukar, A.L., Hamza, M.F., Ayub, S., </w:t>
      </w:r>
      <w:proofErr w:type="spellStart"/>
      <w:r w:rsidRPr="008C72FB">
        <w:rPr>
          <w:rFonts w:ascii="Liberation Serif" w:hAnsi="Liberation Serif"/>
          <w:sz w:val="18"/>
          <w:szCs w:val="18"/>
          <w:lang w:val="en-US"/>
        </w:rPr>
        <w:t>Abobaker</w:t>
      </w:r>
      <w:proofErr w:type="spellEnd"/>
      <w:r w:rsidRPr="008C72FB">
        <w:rPr>
          <w:rFonts w:ascii="Liberation Serif" w:hAnsi="Liberation Serif"/>
          <w:sz w:val="18"/>
          <w:szCs w:val="18"/>
          <w:lang w:val="en-US"/>
        </w:rPr>
        <w:t xml:space="preserve">, A.K., Modu, B., Mohseni, S., Brent, A.C., Ogbonnaya, C., Mustapha, K., </w:t>
      </w:r>
      <w:proofErr w:type="spellStart"/>
      <w:r w:rsidRPr="008C72FB">
        <w:rPr>
          <w:rFonts w:ascii="Liberation Serif" w:hAnsi="Liberation Serif"/>
          <w:sz w:val="18"/>
          <w:szCs w:val="18"/>
          <w:lang w:val="en-US"/>
        </w:rPr>
        <w:t>Idakwo</w:t>
      </w:r>
      <w:proofErr w:type="spellEnd"/>
      <w:r w:rsidRPr="008C72FB">
        <w:rPr>
          <w:rFonts w:ascii="Liberation Serif" w:hAnsi="Liberation Serif"/>
          <w:sz w:val="18"/>
          <w:szCs w:val="18"/>
          <w:lang w:val="en-US"/>
        </w:rPr>
        <w:t>, H.O., 2023.</w:t>
      </w:r>
      <w:r w:rsidR="009D1070" w:rsidRPr="008C72FB">
        <w:rPr>
          <w:rFonts w:ascii="Liberation Serif" w:hAnsi="Liberation Serif"/>
          <w:sz w:val="18"/>
          <w:szCs w:val="18"/>
          <w:lang w:val="en-US"/>
        </w:rPr>
        <w:t xml:space="preserve"> </w:t>
      </w:r>
      <w:r w:rsidRPr="008C72FB">
        <w:rPr>
          <w:rFonts w:ascii="Liberation Serif" w:hAnsi="Liberation Serif"/>
          <w:sz w:val="18"/>
          <w:szCs w:val="18"/>
          <w:lang w:val="en-US"/>
        </w:rPr>
        <w:t xml:space="preserve">Peer-to-peer electricity trading: A systematic review </w:t>
      </w:r>
      <w:proofErr w:type="gramStart"/>
      <w:r w:rsidRPr="008C72FB">
        <w:rPr>
          <w:rFonts w:ascii="Liberation Serif" w:hAnsi="Liberation Serif"/>
          <w:sz w:val="18"/>
          <w:szCs w:val="18"/>
          <w:lang w:val="en-US"/>
        </w:rPr>
        <w:t>on</w:t>
      </w:r>
      <w:proofErr w:type="gramEnd"/>
      <w:r w:rsidRPr="008C72FB">
        <w:rPr>
          <w:rFonts w:ascii="Liberation Serif" w:hAnsi="Liberation Serif"/>
          <w:sz w:val="18"/>
          <w:szCs w:val="18"/>
          <w:lang w:val="en-US"/>
        </w:rPr>
        <w:t xml:space="preserve"> current developments and perspectives. Renewable Energy Focus 44, 317–333. </w:t>
      </w:r>
      <w:proofErr w:type="gramStart"/>
      <w:r w:rsidRPr="008C72FB">
        <w:rPr>
          <w:rFonts w:ascii="Liberation Serif" w:hAnsi="Liberation Serif"/>
          <w:sz w:val="18"/>
          <w:szCs w:val="18"/>
          <w:lang w:val="en-US"/>
        </w:rPr>
        <w:t>URL:https://www.sciencedirect.com/science/article/pii/S1755008423000091</w:t>
      </w:r>
      <w:proofErr w:type="gramEnd"/>
      <w:r w:rsidRPr="008C72FB">
        <w:rPr>
          <w:rFonts w:ascii="Liberation Serif" w:hAnsi="Liberation Serif"/>
          <w:sz w:val="18"/>
          <w:szCs w:val="18"/>
          <w:lang w:val="en-US"/>
        </w:rPr>
        <w:t xml:space="preserve">, doi:10.1016/j.ref.2023.01.008. </w:t>
      </w:r>
    </w:p>
    <w:p w14:paraId="5903F9E0" w14:textId="58F4A027" w:rsidR="009D1070" w:rsidRPr="008C72FB" w:rsidRDefault="009D1070" w:rsidP="009D1070">
      <w:pPr>
        <w:pStyle w:val="References"/>
        <w:numPr>
          <w:ilvl w:val="0"/>
          <w:numId w:val="2"/>
        </w:numPr>
        <w:rPr>
          <w:rFonts w:ascii="Liberation Serif" w:hAnsi="Liberation Serif"/>
          <w:sz w:val="18"/>
          <w:szCs w:val="18"/>
          <w:lang w:val="en-US"/>
        </w:rPr>
      </w:pPr>
      <w:r w:rsidRPr="008C72FB">
        <w:rPr>
          <w:rFonts w:ascii="Liberation Serif" w:hAnsi="Liberation Serif"/>
          <w:sz w:val="18"/>
          <w:szCs w:val="18"/>
          <w:lang w:val="en-US"/>
        </w:rPr>
        <w:t xml:space="preserve">Oest, F., Frost, E., Radtke, M., Lehnhoff, S., 2022. Coupling </w:t>
      </w:r>
      <w:proofErr w:type="spellStart"/>
      <w:r w:rsidRPr="008C72FB">
        <w:rPr>
          <w:rFonts w:ascii="Liberation Serif" w:hAnsi="Liberation Serif"/>
          <w:sz w:val="18"/>
          <w:szCs w:val="18"/>
          <w:lang w:val="en-US"/>
        </w:rPr>
        <w:t>omnet</w:t>
      </w:r>
      <w:proofErr w:type="spellEnd"/>
      <w:r w:rsidRPr="008C72FB">
        <w:rPr>
          <w:rFonts w:ascii="Liberation Serif" w:hAnsi="Liberation Serif"/>
          <w:sz w:val="18"/>
          <w:szCs w:val="18"/>
          <w:lang w:val="en-US"/>
        </w:rPr>
        <w:t xml:space="preserve">++ and </w:t>
      </w:r>
      <w:proofErr w:type="spellStart"/>
      <w:r w:rsidRPr="008C72FB">
        <w:rPr>
          <w:rFonts w:ascii="Liberation Serif" w:hAnsi="Liberation Serif"/>
          <w:sz w:val="18"/>
          <w:szCs w:val="18"/>
          <w:lang w:val="en-US"/>
        </w:rPr>
        <w:t>mosaik</w:t>
      </w:r>
      <w:proofErr w:type="spellEnd"/>
      <w:r w:rsidRPr="008C72FB">
        <w:rPr>
          <w:rFonts w:ascii="Liberation Serif" w:hAnsi="Liberation Serif"/>
          <w:sz w:val="18"/>
          <w:szCs w:val="18"/>
          <w:lang w:val="en-US"/>
        </w:rPr>
        <w:t xml:space="preserve"> for integrated co-simulation of </w:t>
      </w:r>
      <w:proofErr w:type="spellStart"/>
      <w:r w:rsidRPr="008C72FB">
        <w:rPr>
          <w:rFonts w:ascii="Liberation Serif" w:hAnsi="Liberation Serif"/>
          <w:sz w:val="18"/>
          <w:szCs w:val="18"/>
          <w:lang w:val="en-US"/>
        </w:rPr>
        <w:t>ict</w:t>
      </w:r>
      <w:proofErr w:type="spellEnd"/>
      <w:r w:rsidRPr="008C72FB">
        <w:rPr>
          <w:rFonts w:ascii="Liberation Serif" w:hAnsi="Liberation Serif"/>
          <w:sz w:val="18"/>
          <w:szCs w:val="18"/>
          <w:lang w:val="en-US"/>
        </w:rPr>
        <w:t xml:space="preserve">-reliant smart grids. </w:t>
      </w:r>
      <w:proofErr w:type="spellStart"/>
      <w:r w:rsidRPr="008C72FB">
        <w:rPr>
          <w:rFonts w:ascii="Liberation Serif" w:hAnsi="Liberation Serif"/>
          <w:sz w:val="18"/>
          <w:szCs w:val="18"/>
          <w:lang w:val="en-US"/>
        </w:rPr>
        <w:t>arXiv</w:t>
      </w:r>
      <w:proofErr w:type="spellEnd"/>
      <w:r w:rsidRPr="008C72FB">
        <w:rPr>
          <w:rFonts w:ascii="Liberation Serif" w:hAnsi="Liberation Serif"/>
          <w:sz w:val="18"/>
          <w:szCs w:val="18"/>
          <w:lang w:val="en-US"/>
        </w:rPr>
        <w:t xml:space="preserve"> preprint arXiv:2209.12550 doi:10.48550/arXiv.2209.12550.</w:t>
      </w:r>
    </w:p>
    <w:p w14:paraId="0AB759EB" w14:textId="69D8CE1D" w:rsidR="009D1070" w:rsidRPr="008C72FB" w:rsidRDefault="009D1070" w:rsidP="009D1070">
      <w:pPr>
        <w:pStyle w:val="References"/>
        <w:numPr>
          <w:ilvl w:val="0"/>
          <w:numId w:val="2"/>
        </w:numPr>
        <w:rPr>
          <w:rFonts w:ascii="Liberation Serif" w:hAnsi="Liberation Serif"/>
          <w:sz w:val="18"/>
          <w:szCs w:val="18"/>
          <w:lang w:val="en-US"/>
        </w:rPr>
      </w:pPr>
      <w:r w:rsidRPr="008C72FB">
        <w:rPr>
          <w:rFonts w:ascii="Liberation Serif" w:hAnsi="Liberation Serif"/>
          <w:sz w:val="18"/>
          <w:szCs w:val="18"/>
          <w:lang w:val="en-US"/>
        </w:rPr>
        <w:t xml:space="preserve">Ofenloch, A., et al., 2022. Mosaik 3.0: Combining time-stepped and discrete event simulation, in: 2022 </w:t>
      </w:r>
      <w:proofErr w:type="gramStart"/>
      <w:r w:rsidRPr="008C72FB">
        <w:rPr>
          <w:rFonts w:ascii="Liberation Serif" w:hAnsi="Liberation Serif"/>
          <w:sz w:val="18"/>
          <w:szCs w:val="18"/>
          <w:lang w:val="en-US"/>
        </w:rPr>
        <w:t>Open Source</w:t>
      </w:r>
      <w:proofErr w:type="gramEnd"/>
      <w:r w:rsidRPr="008C72FB">
        <w:rPr>
          <w:rFonts w:ascii="Liberation Serif" w:hAnsi="Liberation Serif"/>
          <w:sz w:val="18"/>
          <w:szCs w:val="18"/>
          <w:lang w:val="en-US"/>
        </w:rPr>
        <w:t xml:space="preserve"> Modelling and Simulation of Energy Systems (OSMSES), pp. 1–5. doi:10.1109/OSMSES54027.2022.9769116.</w:t>
      </w:r>
    </w:p>
    <w:p w14:paraId="6117F75B" w14:textId="7F9FC07D" w:rsidR="009D1070" w:rsidRDefault="00991314" w:rsidP="00991314">
      <w:pPr>
        <w:pStyle w:val="References"/>
        <w:numPr>
          <w:ilvl w:val="0"/>
          <w:numId w:val="2"/>
        </w:numPr>
        <w:rPr>
          <w:rFonts w:ascii="Liberation Serif" w:hAnsi="Liberation Serif"/>
          <w:sz w:val="18"/>
          <w:szCs w:val="18"/>
          <w:lang w:val="en-US"/>
        </w:rPr>
      </w:pPr>
      <w:r w:rsidRPr="008C72FB">
        <w:rPr>
          <w:rFonts w:ascii="Liberation Serif" w:hAnsi="Liberation Serif"/>
          <w:sz w:val="18"/>
          <w:szCs w:val="18"/>
          <w:lang w:val="en-US"/>
        </w:rPr>
        <w:t xml:space="preserve">Varga, A., Hornig, R., 2008. An overview of the </w:t>
      </w:r>
      <w:proofErr w:type="spellStart"/>
      <w:r w:rsidRPr="008C72FB">
        <w:rPr>
          <w:rFonts w:ascii="Liberation Serif" w:hAnsi="Liberation Serif"/>
          <w:sz w:val="18"/>
          <w:szCs w:val="18"/>
          <w:lang w:val="en-US"/>
        </w:rPr>
        <w:t>omnet</w:t>
      </w:r>
      <w:proofErr w:type="spellEnd"/>
      <w:r w:rsidRPr="008C72FB">
        <w:rPr>
          <w:rFonts w:ascii="Liberation Serif" w:hAnsi="Liberation Serif"/>
          <w:sz w:val="18"/>
          <w:szCs w:val="18"/>
          <w:lang w:val="en-US"/>
        </w:rPr>
        <w:t>++ simulation environment, in: Proceedings of the 1st International Conference on Simulation Tools and Techniques for Communications, Networks and Systems &amp; Workshops (</w:t>
      </w:r>
      <w:proofErr w:type="spellStart"/>
      <w:r w:rsidRPr="008C72FB">
        <w:rPr>
          <w:rFonts w:ascii="Liberation Serif" w:hAnsi="Liberation Serif"/>
          <w:sz w:val="18"/>
          <w:szCs w:val="18"/>
          <w:lang w:val="en-US"/>
        </w:rPr>
        <w:t>Simutools</w:t>
      </w:r>
      <w:proofErr w:type="spellEnd"/>
      <w:r w:rsidRPr="008C72FB">
        <w:rPr>
          <w:rFonts w:ascii="Liberation Serif" w:hAnsi="Liberation Serif"/>
          <w:sz w:val="18"/>
          <w:szCs w:val="18"/>
          <w:lang w:val="en-US"/>
        </w:rPr>
        <w:t>), p. 60. doi:10.1145/1416222.1416290.</w:t>
      </w:r>
    </w:p>
    <w:p w14:paraId="0B872E87" w14:textId="77777777" w:rsidR="00747C5B" w:rsidRPr="00747C5B" w:rsidRDefault="00747C5B" w:rsidP="00747C5B">
      <w:pPr>
        <w:pStyle w:val="References"/>
        <w:numPr>
          <w:ilvl w:val="0"/>
          <w:numId w:val="2"/>
        </w:numPr>
        <w:rPr>
          <w:rFonts w:ascii="Liberation Serif" w:hAnsi="Liberation Serif"/>
          <w:sz w:val="18"/>
          <w:szCs w:val="18"/>
          <w:lang w:val="en-US"/>
        </w:rPr>
      </w:pPr>
      <w:r w:rsidRPr="00747C5B">
        <w:rPr>
          <w:rFonts w:ascii="Liberation Serif" w:hAnsi="Liberation Serif"/>
          <w:sz w:val="18"/>
          <w:szCs w:val="18"/>
          <w:lang w:val="en-US"/>
        </w:rPr>
        <w:t>Nair, A.S., Hossen, T., Campion, M. et al. Multi-Agent Systems for Resource Allocation and Scheduling in a Smart Grid. Technol Econ Smart Grids Sustain Energy 3, 15 (2018). https://doi.org/10.1007/s40866-018-0052-y</w:t>
      </w:r>
    </w:p>
    <w:p w14:paraId="445C9F09" w14:textId="22FBA061" w:rsidR="00747C5B" w:rsidRDefault="00747C5B" w:rsidP="00747C5B">
      <w:pPr>
        <w:pStyle w:val="References"/>
        <w:numPr>
          <w:ilvl w:val="0"/>
          <w:numId w:val="2"/>
        </w:numPr>
        <w:rPr>
          <w:rFonts w:ascii="Liberation Serif" w:hAnsi="Liberation Serif"/>
          <w:sz w:val="18"/>
          <w:szCs w:val="18"/>
          <w:lang w:val="en-US"/>
        </w:rPr>
      </w:pPr>
      <w:r w:rsidRPr="00747C5B">
        <w:rPr>
          <w:rFonts w:ascii="Liberation Serif" w:hAnsi="Liberation Serif"/>
          <w:sz w:val="18"/>
          <w:szCs w:val="18"/>
          <w:lang w:val="en-US"/>
        </w:rPr>
        <w:t>Deng, Y., An, B. Utility distribution matters: enabling fast belief propagation for multi-agent optimization with dense local utility function.</w:t>
      </w:r>
      <w:r>
        <w:rPr>
          <w:rFonts w:ascii="Liberation Serif" w:hAnsi="Liberation Serif"/>
          <w:sz w:val="18"/>
          <w:szCs w:val="18"/>
          <w:lang w:val="en-US"/>
        </w:rPr>
        <w:t xml:space="preserve"> </w:t>
      </w:r>
      <w:r w:rsidRPr="00747C5B">
        <w:rPr>
          <w:rFonts w:ascii="Liberation Serif" w:hAnsi="Liberation Serif"/>
          <w:i/>
          <w:iCs/>
          <w:sz w:val="18"/>
          <w:szCs w:val="18"/>
          <w:lang w:val="en-US"/>
        </w:rPr>
        <w:t xml:space="preserve">Auton Agent </w:t>
      </w:r>
      <w:proofErr w:type="gramStart"/>
      <w:r w:rsidRPr="00747C5B">
        <w:rPr>
          <w:rFonts w:ascii="Liberation Serif" w:hAnsi="Liberation Serif"/>
          <w:i/>
          <w:iCs/>
          <w:sz w:val="18"/>
          <w:szCs w:val="18"/>
          <w:lang w:val="en-US"/>
        </w:rPr>
        <w:t>Multi-Agent Syst</w:t>
      </w:r>
      <w:proofErr w:type="gramEnd"/>
      <w:r w:rsidRPr="00747C5B">
        <w:rPr>
          <w:rFonts w:ascii="Liberation Serif" w:hAnsi="Liberation Serif"/>
          <w:sz w:val="18"/>
          <w:szCs w:val="18"/>
          <w:lang w:val="en-US"/>
        </w:rPr>
        <w:t> </w:t>
      </w:r>
      <w:r w:rsidRPr="00747C5B">
        <w:rPr>
          <w:rFonts w:ascii="Liberation Serif" w:hAnsi="Liberation Serif"/>
          <w:b/>
          <w:bCs/>
          <w:sz w:val="18"/>
          <w:szCs w:val="18"/>
          <w:lang w:val="en-US"/>
        </w:rPr>
        <w:t>35</w:t>
      </w:r>
      <w:r w:rsidRPr="00747C5B">
        <w:rPr>
          <w:rFonts w:ascii="Liberation Serif" w:hAnsi="Liberation Serif"/>
          <w:sz w:val="18"/>
          <w:szCs w:val="18"/>
          <w:lang w:val="en-US"/>
        </w:rPr>
        <w:t>, 24 (2021).</w:t>
      </w:r>
      <w:hyperlink r:id="rId24" w:history="1">
        <w:r w:rsidRPr="00747C5B">
          <w:rPr>
            <w:rStyle w:val="Collegamentoipertestuale"/>
            <w:rFonts w:ascii="Liberation Serif" w:hAnsi="Liberation Serif"/>
            <w:sz w:val="18"/>
            <w:szCs w:val="18"/>
            <w:u w:val="none"/>
            <w:lang w:val="en-US"/>
          </w:rPr>
          <w:t>https://doi.org/10.1007/s10458-021-09511-z</w:t>
        </w:r>
      </w:hyperlink>
    </w:p>
    <w:p w14:paraId="6D8C5C03" w14:textId="433E62EE" w:rsidR="00747C5B" w:rsidRDefault="00747C5B" w:rsidP="00747C5B">
      <w:pPr>
        <w:pStyle w:val="References"/>
        <w:numPr>
          <w:ilvl w:val="0"/>
          <w:numId w:val="2"/>
        </w:numPr>
        <w:rPr>
          <w:rFonts w:ascii="Liberation Serif" w:hAnsi="Liberation Serif"/>
          <w:sz w:val="18"/>
          <w:szCs w:val="18"/>
          <w:lang w:val="en-US"/>
        </w:rPr>
      </w:pPr>
      <w:r w:rsidRPr="00747C5B">
        <w:rPr>
          <w:rFonts w:ascii="Liberation Serif" w:hAnsi="Liberation Serif"/>
          <w:sz w:val="18"/>
          <w:szCs w:val="18"/>
          <w:lang w:val="en-US"/>
        </w:rPr>
        <w:t>Inês F.G. Reis, Ivo Gonçalves, Marta A.R. Lopes, Carlos Henggeler Antunes,</w:t>
      </w:r>
      <w:r>
        <w:rPr>
          <w:rFonts w:ascii="Liberation Serif" w:hAnsi="Liberation Serif"/>
          <w:sz w:val="18"/>
          <w:szCs w:val="18"/>
          <w:lang w:val="en-US"/>
        </w:rPr>
        <w:t xml:space="preserve"> </w:t>
      </w:r>
      <w:r w:rsidRPr="00747C5B">
        <w:rPr>
          <w:rFonts w:ascii="Liberation Serif" w:hAnsi="Liberation Serif"/>
          <w:sz w:val="18"/>
          <w:szCs w:val="18"/>
          <w:lang w:val="en-US"/>
        </w:rPr>
        <w:t>Towards inclusive community-based energy markets: A multiagent framework</w:t>
      </w:r>
    </w:p>
    <w:p w14:paraId="32DAA404" w14:textId="4B55D0CC" w:rsidR="00010207" w:rsidRDefault="00010207" w:rsidP="008274F1">
      <w:pPr>
        <w:pStyle w:val="References"/>
        <w:numPr>
          <w:ilvl w:val="0"/>
          <w:numId w:val="2"/>
        </w:numPr>
        <w:rPr>
          <w:rFonts w:ascii="Liberation Serif" w:hAnsi="Liberation Serif"/>
          <w:sz w:val="18"/>
          <w:szCs w:val="18"/>
          <w:lang w:val="en-US"/>
        </w:rPr>
      </w:pPr>
      <w:r w:rsidRPr="00010207">
        <w:rPr>
          <w:rFonts w:ascii="Liberation Serif" w:hAnsi="Liberation Serif"/>
          <w:sz w:val="18"/>
          <w:szCs w:val="18"/>
          <w:lang w:val="en-US"/>
        </w:rPr>
        <w:t>Emilie Frost, Malin Radtke, Marvin Nebel-Wenner, Frauke Oest, Sanja Stark,</w:t>
      </w:r>
      <w:r>
        <w:rPr>
          <w:rFonts w:ascii="Liberation Serif" w:hAnsi="Liberation Serif"/>
          <w:sz w:val="18"/>
          <w:szCs w:val="18"/>
          <w:lang w:val="en-US"/>
        </w:rPr>
        <w:t xml:space="preserve"> </w:t>
      </w:r>
      <w:r w:rsidRPr="00010207">
        <w:rPr>
          <w:rFonts w:ascii="Liberation Serif" w:hAnsi="Liberation Serif"/>
          <w:sz w:val="18"/>
          <w:szCs w:val="18"/>
          <w:lang w:val="en-US"/>
        </w:rPr>
        <w:t>cosima-mango: Investigating Multi-Agent System robustness through integrated communication simulation</w:t>
      </w:r>
      <w:r w:rsidR="008274F1">
        <w:rPr>
          <w:rFonts w:ascii="Liberation Serif" w:hAnsi="Liberation Serif"/>
          <w:sz w:val="18"/>
          <w:szCs w:val="18"/>
          <w:lang w:val="en-US"/>
        </w:rPr>
        <w:t xml:space="preserve">, </w:t>
      </w:r>
      <w:r w:rsidR="008274F1" w:rsidRPr="008274F1">
        <w:rPr>
          <w:rFonts w:ascii="Liberation Serif" w:hAnsi="Liberation Serif"/>
          <w:sz w:val="18"/>
          <w:szCs w:val="18"/>
          <w:lang w:val="en-US"/>
        </w:rPr>
        <w:t>2024,</w:t>
      </w:r>
      <w:r w:rsidR="008274F1">
        <w:rPr>
          <w:rFonts w:ascii="Liberation Serif" w:hAnsi="Liberation Serif"/>
          <w:sz w:val="18"/>
          <w:szCs w:val="18"/>
          <w:lang w:val="en-US"/>
        </w:rPr>
        <w:t xml:space="preserve"> </w:t>
      </w:r>
      <w:hyperlink r:id="rId25" w:history="1">
        <w:r w:rsidR="00B565B0" w:rsidRPr="004809D7">
          <w:rPr>
            <w:rStyle w:val="Collegamentoipertestuale"/>
            <w:rFonts w:ascii="Liberation Serif" w:hAnsi="Liberation Serif"/>
            <w:sz w:val="18"/>
            <w:szCs w:val="18"/>
            <w:lang w:val="en-US"/>
          </w:rPr>
          <w:t>https://doi.org/10.1016/j.softx.2024.101667</w:t>
        </w:r>
      </w:hyperlink>
      <w:r w:rsidR="008274F1" w:rsidRPr="008274F1">
        <w:rPr>
          <w:rFonts w:ascii="Liberation Serif" w:hAnsi="Liberation Serif"/>
          <w:sz w:val="18"/>
          <w:szCs w:val="18"/>
          <w:lang w:val="en-US"/>
        </w:rPr>
        <w:t>.</w:t>
      </w:r>
    </w:p>
    <w:p w14:paraId="2E1AE17C" w14:textId="38100019" w:rsidR="00B565B0" w:rsidRPr="00B565B0" w:rsidRDefault="00B565B0" w:rsidP="00B565B0">
      <w:pPr>
        <w:pStyle w:val="References"/>
        <w:numPr>
          <w:ilvl w:val="0"/>
          <w:numId w:val="2"/>
        </w:numPr>
        <w:rPr>
          <w:rFonts w:ascii="Liberation Serif" w:hAnsi="Liberation Serif"/>
          <w:sz w:val="18"/>
          <w:szCs w:val="18"/>
          <w:lang w:val="en-US"/>
        </w:rPr>
      </w:pPr>
      <w:r w:rsidRPr="00B565B0">
        <w:rPr>
          <w:rFonts w:ascii="Liberation Serif" w:hAnsi="Liberation Serif"/>
          <w:sz w:val="18"/>
          <w:szCs w:val="18"/>
          <w:lang w:val="en-US"/>
        </w:rPr>
        <w:t xml:space="preserve">Viviana </w:t>
      </w:r>
      <w:proofErr w:type="spellStart"/>
      <w:r w:rsidRPr="00B565B0">
        <w:rPr>
          <w:rFonts w:ascii="Liberation Serif" w:hAnsi="Liberation Serif"/>
          <w:sz w:val="18"/>
          <w:szCs w:val="18"/>
          <w:lang w:val="en-US"/>
        </w:rPr>
        <w:t>Mascardi</w:t>
      </w:r>
      <w:proofErr w:type="spellEnd"/>
      <w:r w:rsidRPr="00B565B0">
        <w:rPr>
          <w:rFonts w:ascii="Liberation Serif" w:hAnsi="Liberation Serif"/>
          <w:sz w:val="18"/>
          <w:szCs w:val="18"/>
          <w:lang w:val="en-US"/>
        </w:rPr>
        <w:t xml:space="preserve">, </w:t>
      </w:r>
      <w:proofErr w:type="spellStart"/>
      <w:r w:rsidRPr="00B565B0">
        <w:rPr>
          <w:rFonts w:ascii="Liberation Serif" w:hAnsi="Liberation Serif"/>
          <w:sz w:val="18"/>
          <w:szCs w:val="18"/>
          <w:lang w:val="en-US"/>
        </w:rPr>
        <w:t>Unige</w:t>
      </w:r>
      <w:proofErr w:type="spellEnd"/>
      <w:r w:rsidRPr="00B565B0">
        <w:rPr>
          <w:rFonts w:ascii="Liberation Serif" w:hAnsi="Liberation Serif"/>
          <w:sz w:val="18"/>
          <w:szCs w:val="18"/>
          <w:lang w:val="en-US"/>
        </w:rPr>
        <w:t>, May 3</w:t>
      </w:r>
      <w:proofErr w:type="gramStart"/>
      <w:r w:rsidRPr="00B565B0">
        <w:rPr>
          <w:rFonts w:ascii="Liberation Serif" w:hAnsi="Liberation Serif"/>
          <w:sz w:val="18"/>
          <w:szCs w:val="18"/>
          <w:lang w:val="en-US"/>
        </w:rPr>
        <w:t xml:space="preserve"> 2024</w:t>
      </w:r>
      <w:proofErr w:type="gramEnd"/>
      <w:r w:rsidRPr="00B565B0">
        <w:rPr>
          <w:rFonts w:ascii="Liberation Serif" w:hAnsi="Liberation Serif"/>
          <w:sz w:val="18"/>
          <w:szCs w:val="18"/>
          <w:lang w:val="en-US"/>
        </w:rPr>
        <w:t>, Seminars on Research in AI for the Energy and Infrastructure Sector</w:t>
      </w:r>
      <w:r>
        <w:rPr>
          <w:rFonts w:ascii="Liberation Serif" w:hAnsi="Liberation Serif"/>
          <w:sz w:val="18"/>
          <w:szCs w:val="18"/>
          <w:lang w:val="en-US"/>
        </w:rPr>
        <w:t xml:space="preserve"> </w:t>
      </w:r>
      <w:r w:rsidRPr="00B565B0">
        <w:rPr>
          <w:rFonts w:ascii="Liberation Serif" w:hAnsi="Liberation Serif"/>
          <w:sz w:val="18"/>
          <w:szCs w:val="18"/>
          <w:lang w:val="en-US"/>
        </w:rPr>
        <w:t>(CETINA)</w:t>
      </w:r>
    </w:p>
    <w:p w14:paraId="1A387C1E" w14:textId="107C2072" w:rsidR="00010207" w:rsidRDefault="00010207" w:rsidP="00010207">
      <w:pPr>
        <w:pStyle w:val="References"/>
        <w:rPr>
          <w:rFonts w:ascii="Liberation Serif" w:hAnsi="Liberation Serif"/>
          <w:sz w:val="18"/>
          <w:szCs w:val="18"/>
          <w:lang w:val="en-US"/>
        </w:rPr>
      </w:pPr>
    </w:p>
    <w:p w14:paraId="4EA57846" w14:textId="737ECF36" w:rsidR="00010207" w:rsidRDefault="008274F1" w:rsidP="00010207">
      <w:pPr>
        <w:pStyle w:val="References"/>
        <w:rPr>
          <w:rFonts w:ascii="Liberation Serif" w:hAnsi="Liberation Serif"/>
          <w:sz w:val="18"/>
          <w:szCs w:val="18"/>
          <w:lang w:val="en-US"/>
        </w:rPr>
      </w:pPr>
      <w:r>
        <w:rPr>
          <w:rFonts w:ascii="Liberation Serif" w:hAnsi="Liberation Serif"/>
          <w:sz w:val="18"/>
          <w:szCs w:val="18"/>
          <w:lang w:val="en-US"/>
        </w:rPr>
        <w:t xml:space="preserve"> </w:t>
      </w:r>
      <w:r w:rsidR="00E8367F">
        <w:rPr>
          <w:rFonts w:ascii="Liberation Serif" w:hAnsi="Liberation Serif"/>
          <w:sz w:val="18"/>
          <w:szCs w:val="18"/>
          <w:lang w:val="en-US"/>
        </w:rPr>
        <w:t xml:space="preserve">         </w:t>
      </w:r>
      <w:r w:rsidR="00010207">
        <w:rPr>
          <w:rFonts w:ascii="Liberation Serif" w:hAnsi="Liberation Serif"/>
          <w:noProof/>
          <w:sz w:val="18"/>
          <w:szCs w:val="18"/>
          <w:lang w:val="en-US"/>
        </w:rPr>
        <w:drawing>
          <wp:inline distT="0" distB="0" distL="0" distR="0" wp14:anchorId="56040C9C" wp14:editId="5D73F42F">
            <wp:extent cx="500297" cy="500297"/>
            <wp:effectExtent l="0" t="0" r="0" b="0"/>
            <wp:docPr id="610208759" name="Immagine 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208759" name="Immagine 1">
                      <a:hlinkClick r:id="rId26"/>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06538" cy="506538"/>
                    </a:xfrm>
                    <a:prstGeom prst="rect">
                      <a:avLst/>
                    </a:prstGeom>
                    <a:noFill/>
                    <a:ln>
                      <a:noFill/>
                    </a:ln>
                  </pic:spPr>
                </pic:pic>
              </a:graphicData>
            </a:graphic>
          </wp:inline>
        </w:drawing>
      </w:r>
      <w:r w:rsidR="00010207">
        <w:rPr>
          <w:rFonts w:ascii="Liberation Serif" w:hAnsi="Liberation Serif"/>
          <w:noProof/>
          <w:sz w:val="18"/>
          <w:szCs w:val="18"/>
          <w:lang w:val="en-US"/>
        </w:rPr>
        <w:drawing>
          <wp:inline distT="0" distB="0" distL="0" distR="0" wp14:anchorId="2ECD8E74" wp14:editId="4FB83C6E">
            <wp:extent cx="564543" cy="564543"/>
            <wp:effectExtent l="0" t="0" r="6985" b="6985"/>
            <wp:docPr id="1359502683" name="Immagine 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502683" name="Immagine 2">
                      <a:hlinkClick r:id="rId28"/>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66543" cy="566543"/>
                    </a:xfrm>
                    <a:prstGeom prst="rect">
                      <a:avLst/>
                    </a:prstGeom>
                    <a:noFill/>
                    <a:ln>
                      <a:noFill/>
                    </a:ln>
                  </pic:spPr>
                </pic:pic>
              </a:graphicData>
            </a:graphic>
          </wp:inline>
        </w:drawing>
      </w:r>
      <w:r w:rsidR="00E8367F">
        <w:rPr>
          <w:rFonts w:ascii="Liberation Serif" w:hAnsi="Liberation Serif"/>
          <w:noProof/>
          <w:sz w:val="18"/>
          <w:szCs w:val="18"/>
          <w:lang w:val="en-US"/>
        </w:rPr>
        <w:drawing>
          <wp:inline distT="0" distB="0" distL="0" distR="0" wp14:anchorId="5E6E7B0A" wp14:editId="03B8A3E3">
            <wp:extent cx="453224" cy="453224"/>
            <wp:effectExtent l="0" t="0" r="4445" b="4445"/>
            <wp:docPr id="1012275232" name="Immagine 6">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75232" name="Immagine 6">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4967" cy="454967"/>
                    </a:xfrm>
                    <a:prstGeom prst="rect">
                      <a:avLst/>
                    </a:prstGeom>
                    <a:noFill/>
                    <a:ln>
                      <a:noFill/>
                    </a:ln>
                  </pic:spPr>
                </pic:pic>
              </a:graphicData>
            </a:graphic>
          </wp:inline>
        </w:drawing>
      </w:r>
      <w:r w:rsidR="00010207">
        <w:rPr>
          <w:rFonts w:ascii="Liberation Serif" w:hAnsi="Liberation Serif"/>
          <w:noProof/>
          <w:sz w:val="18"/>
          <w:szCs w:val="18"/>
          <w:lang w:val="en-US"/>
        </w:rPr>
        <w:drawing>
          <wp:inline distT="0" distB="0" distL="0" distR="0" wp14:anchorId="509AA0DA" wp14:editId="69F3314F">
            <wp:extent cx="890445" cy="500932"/>
            <wp:effectExtent l="0" t="0" r="5080" b="0"/>
            <wp:docPr id="950041529" name="Immagine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41529" name="Immagine 4">
                      <a:hlinkClick r:id="rId11"/>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897577" cy="504944"/>
                    </a:xfrm>
                    <a:prstGeom prst="rect">
                      <a:avLst/>
                    </a:prstGeom>
                    <a:noFill/>
                    <a:ln>
                      <a:noFill/>
                    </a:ln>
                  </pic:spPr>
                </pic:pic>
              </a:graphicData>
            </a:graphic>
          </wp:inline>
        </w:drawing>
      </w:r>
      <w:r w:rsidR="00010207">
        <w:rPr>
          <w:rFonts w:ascii="Liberation Serif" w:hAnsi="Liberation Serif"/>
          <w:noProof/>
          <w:sz w:val="18"/>
          <w:szCs w:val="18"/>
          <w:lang w:val="en-US"/>
        </w:rPr>
        <w:drawing>
          <wp:inline distT="0" distB="0" distL="0" distR="0" wp14:anchorId="71DCC678" wp14:editId="5F9E1C80">
            <wp:extent cx="857663" cy="470251"/>
            <wp:effectExtent l="0" t="0" r="0" b="6350"/>
            <wp:docPr id="1990825119" name="Immagine 3" descr="Immagine che contiene logo, testo, Carattere, simbolo&#10;&#10;Descrizione generata automaticament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825119" name="Immagine 3" descr="Immagine che contiene logo, testo, Carattere, simbolo&#10;&#10;Descrizione generata automaticamente">
                      <a:hlinkClick r:id="rId33"/>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70288" cy="477173"/>
                    </a:xfrm>
                    <a:prstGeom prst="rect">
                      <a:avLst/>
                    </a:prstGeom>
                    <a:noFill/>
                    <a:ln>
                      <a:noFill/>
                    </a:ln>
                  </pic:spPr>
                </pic:pic>
              </a:graphicData>
            </a:graphic>
          </wp:inline>
        </w:drawing>
      </w:r>
      <w:r w:rsidR="00010207">
        <w:rPr>
          <w:rFonts w:ascii="Liberation Serif" w:hAnsi="Liberation Serif"/>
          <w:noProof/>
          <w:sz w:val="18"/>
          <w:szCs w:val="18"/>
          <w:lang w:val="en-US"/>
        </w:rPr>
        <w:drawing>
          <wp:inline distT="0" distB="0" distL="0" distR="0" wp14:anchorId="1EB8C5A9" wp14:editId="6F530971">
            <wp:extent cx="1069168" cy="435914"/>
            <wp:effectExtent l="0" t="0" r="0" b="2540"/>
            <wp:docPr id="1144548074" name="Immagine 5" descr="Immagine che contiene testo, Viso umano, poster, donna&#10;&#10;Descrizione generata automaticament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48074" name="Immagine 5" descr="Immagine che contiene testo, Viso umano, poster, donna&#10;&#10;Descrizione generata automaticamente">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103027" cy="449719"/>
                    </a:xfrm>
                    <a:prstGeom prst="rect">
                      <a:avLst/>
                    </a:prstGeom>
                    <a:noFill/>
                    <a:ln>
                      <a:noFill/>
                    </a:ln>
                  </pic:spPr>
                </pic:pic>
              </a:graphicData>
            </a:graphic>
          </wp:inline>
        </w:drawing>
      </w:r>
      <w:r w:rsidR="00010207" w:rsidRPr="00010207">
        <w:rPr>
          <w:rFonts w:ascii="Liberation Serif" w:hAnsi="Liberation Serif"/>
          <w:noProof/>
          <w:sz w:val="18"/>
          <w:szCs w:val="18"/>
          <w:lang w:val="en-US"/>
        </w:rPr>
        <w:drawing>
          <wp:inline distT="0" distB="0" distL="0" distR="0" wp14:anchorId="26EACF24" wp14:editId="446B9C2B">
            <wp:extent cx="950810" cy="564543"/>
            <wp:effectExtent l="0" t="0" r="1905" b="6985"/>
            <wp:docPr id="661740101" name="Elemento grafico 1">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40101" name="Elemento grafico 1">
                      <a:hlinkClick r:id="rId37"/>
                    </pic:cNvPr>
                    <pic:cNvPicPr/>
                  </pic:nvPicPr>
                  <pic:blipFill>
                    <a:blip r:embed="rId38">
                      <a:extLst>
                        <a:ext uri="{96DAC541-7B7A-43D3-8B79-37D633B846F1}">
                          <asvg:svgBlip xmlns:asvg="http://schemas.microsoft.com/office/drawing/2016/SVG/main" r:embed="rId39"/>
                        </a:ext>
                      </a:extLst>
                    </a:blip>
                    <a:stretch>
                      <a:fillRect/>
                    </a:stretch>
                  </pic:blipFill>
                  <pic:spPr>
                    <a:xfrm>
                      <a:off x="0" y="0"/>
                      <a:ext cx="950810" cy="564543"/>
                    </a:xfrm>
                    <a:prstGeom prst="rect">
                      <a:avLst/>
                    </a:prstGeom>
                  </pic:spPr>
                </pic:pic>
              </a:graphicData>
            </a:graphic>
          </wp:inline>
        </w:drawing>
      </w:r>
    </w:p>
    <w:p w14:paraId="69910F32" w14:textId="78156DC7" w:rsidR="00B734D1" w:rsidRPr="00010207" w:rsidRDefault="00B734D1" w:rsidP="00010207">
      <w:pPr>
        <w:pStyle w:val="References"/>
        <w:rPr>
          <w:rFonts w:ascii="Liberation Serif" w:hAnsi="Liberation Serif"/>
          <w:sz w:val="18"/>
          <w:szCs w:val="18"/>
          <w:lang w:val="en-US"/>
        </w:rPr>
      </w:pPr>
      <w:r>
        <w:rPr>
          <w:rFonts w:ascii="Liberation Serif" w:hAnsi="Liberation Serif"/>
          <w:sz w:val="18"/>
          <w:szCs w:val="18"/>
          <w:lang w:val="en-US"/>
        </w:rPr>
        <w:t>Note: logos are clickable</w:t>
      </w:r>
    </w:p>
    <w:sectPr w:rsidR="00B734D1" w:rsidRPr="00010207">
      <w:headerReference w:type="default" r:id="rId40"/>
      <w:footerReference w:type="default" r:id="rId41"/>
      <w:headerReference w:type="first" r:id="rId42"/>
      <w:footerReference w:type="first" r:id="rId43"/>
      <w:pgSz w:w="11906" w:h="16838"/>
      <w:pgMar w:top="1418" w:right="1218" w:bottom="1418" w:left="1872" w:header="709" w:footer="709" w:gutter="0"/>
      <w:cols w:space="720"/>
      <w:docGrid w:linePitch="360"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8159C9" w14:textId="77777777" w:rsidR="0051433E" w:rsidRDefault="0051433E">
      <w:r>
        <w:separator/>
      </w:r>
    </w:p>
  </w:endnote>
  <w:endnote w:type="continuationSeparator" w:id="0">
    <w:p w14:paraId="3F3455BC" w14:textId="77777777" w:rsidR="0051433E" w:rsidRDefault="00514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ejaVu Sans">
    <w:charset w:val="01"/>
    <w:family w:val="auto"/>
    <w:pitch w:val="variable"/>
  </w:font>
  <w:font w:name="FreeSans">
    <w:altName w:val="Calibri"/>
    <w:charset w:val="01"/>
    <w:family w:val="auto"/>
    <w:pitch w:val="variable"/>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6908C" w14:textId="77777777" w:rsidR="00B36451" w:rsidRDefault="00B3645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16EAD" w14:textId="77777777" w:rsidR="00B36451" w:rsidRDefault="00B3645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F5D293" w14:textId="77777777" w:rsidR="0051433E" w:rsidRDefault="0051433E">
      <w:r>
        <w:separator/>
      </w:r>
    </w:p>
  </w:footnote>
  <w:footnote w:type="continuationSeparator" w:id="0">
    <w:p w14:paraId="3CF6845D" w14:textId="77777777" w:rsidR="0051433E" w:rsidRDefault="005143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24740" w14:textId="77777777" w:rsidR="00B36451" w:rsidRDefault="00B36451">
    <w:pPr>
      <w:pStyle w:val="Intestazione"/>
      <w:tabs>
        <w:tab w:val="left" w:pos="8912"/>
      </w:tabs>
      <w:suppressAutoHyphens/>
      <w:ind w:left="-180" w:right="8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81F3D" w14:textId="77777777" w:rsidR="00B36451" w:rsidRDefault="00B3645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Titolo1"/>
      <w:suff w:val="nothing"/>
      <w:lvlText w:val=""/>
      <w:lvlJc w:val="left"/>
      <w:pPr>
        <w:tabs>
          <w:tab w:val="num" w:pos="0"/>
        </w:tabs>
        <w:ind w:left="0" w:firstLine="0"/>
      </w:pPr>
    </w:lvl>
    <w:lvl w:ilvl="1">
      <w:start w:val="1"/>
      <w:numFmt w:val="none"/>
      <w:pStyle w:val="Titolo2"/>
      <w:suff w:val="nothing"/>
      <w:lvlText w:val=""/>
      <w:lvlJc w:val="left"/>
      <w:pPr>
        <w:tabs>
          <w:tab w:val="num" w:pos="0"/>
        </w:tabs>
        <w:ind w:left="0" w:firstLine="0"/>
      </w:pPr>
    </w:lvl>
    <w:lvl w:ilvl="2">
      <w:start w:val="1"/>
      <w:numFmt w:val="none"/>
      <w:pStyle w:val="Titolo3"/>
      <w:suff w:val="nothing"/>
      <w:lvlText w:val=""/>
      <w:lvlJc w:val="left"/>
      <w:pPr>
        <w:tabs>
          <w:tab w:val="num" w:pos="0"/>
        </w:tabs>
        <w:ind w:left="0" w:firstLine="0"/>
      </w:pPr>
    </w:lvl>
    <w:lvl w:ilvl="3">
      <w:start w:val="1"/>
      <w:numFmt w:val="none"/>
      <w:pStyle w:val="Titolo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lvlText w:val="[%1]"/>
      <w:lvlJc w:val="left"/>
      <w:pPr>
        <w:tabs>
          <w:tab w:val="num" w:pos="0"/>
        </w:tabs>
        <w:ind w:left="360" w:hanging="360"/>
      </w:pPr>
      <w:rPr>
        <w:rFonts w:ascii="Times New Roman" w:eastAsia="Times New Roman" w:hAnsi="Times New Roman" w:cs="Times New Roman"/>
        <w:b w:val="0"/>
        <w:bCs w:val="0"/>
        <w:sz w:val="18"/>
        <w:szCs w:val="18"/>
        <w:highlight w:val="white"/>
        <w:lang w:bidi="ar-SA"/>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49B635E"/>
    <w:multiLevelType w:val="hybridMultilevel"/>
    <w:tmpl w:val="ADA412F4"/>
    <w:lvl w:ilvl="0" w:tplc="DEE0CDE6">
      <w:start w:val="16"/>
      <w:numFmt w:val="bullet"/>
      <w:lvlText w:val="-"/>
      <w:lvlJc w:val="left"/>
      <w:pPr>
        <w:ind w:left="1440" w:hanging="360"/>
      </w:pPr>
      <w:rPr>
        <w:rFonts w:ascii="Liberation Serif" w:eastAsia="Times New Roman" w:hAnsi="Liberation Serif"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BA60ED8"/>
    <w:multiLevelType w:val="hybridMultilevel"/>
    <w:tmpl w:val="71BCD1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0C75EA8"/>
    <w:multiLevelType w:val="hybridMultilevel"/>
    <w:tmpl w:val="3448F8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58962E8"/>
    <w:multiLevelType w:val="hybridMultilevel"/>
    <w:tmpl w:val="D952C21A"/>
    <w:lvl w:ilvl="0" w:tplc="4BA2F710">
      <w:start w:val="43"/>
      <w:numFmt w:val="bullet"/>
      <w:lvlText w:val="-"/>
      <w:lvlJc w:val="left"/>
      <w:pPr>
        <w:ind w:left="1080" w:hanging="360"/>
      </w:pPr>
      <w:rPr>
        <w:rFonts w:ascii="Liberation Serif" w:eastAsia="Times New Roman" w:hAnsi="Liberation Serif"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1F967EA3"/>
    <w:multiLevelType w:val="hybridMultilevel"/>
    <w:tmpl w:val="EB8602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D3F00BD"/>
    <w:multiLevelType w:val="multilevel"/>
    <w:tmpl w:val="E8A8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A32564"/>
    <w:multiLevelType w:val="hybridMultilevel"/>
    <w:tmpl w:val="53C068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24A5E08"/>
    <w:multiLevelType w:val="hybridMultilevel"/>
    <w:tmpl w:val="74BCDC82"/>
    <w:lvl w:ilvl="0" w:tplc="DEE0CDE6">
      <w:start w:val="16"/>
      <w:numFmt w:val="bullet"/>
      <w:lvlText w:val="-"/>
      <w:lvlJc w:val="left"/>
      <w:pPr>
        <w:ind w:left="720" w:hanging="360"/>
      </w:pPr>
      <w:rPr>
        <w:rFonts w:ascii="Liberation Serif" w:eastAsia="Times New Roman" w:hAnsi="Liberation Serif"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5AA286B"/>
    <w:multiLevelType w:val="hybridMultilevel"/>
    <w:tmpl w:val="77325B9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6BA43183"/>
    <w:multiLevelType w:val="hybridMultilevel"/>
    <w:tmpl w:val="C9C6469C"/>
    <w:lvl w:ilvl="0" w:tplc="DEE0CDE6">
      <w:start w:val="16"/>
      <w:numFmt w:val="bullet"/>
      <w:lvlText w:val="-"/>
      <w:lvlJc w:val="left"/>
      <w:pPr>
        <w:ind w:left="720" w:hanging="360"/>
      </w:pPr>
      <w:rPr>
        <w:rFonts w:ascii="Liberation Serif" w:eastAsia="Times New Roman" w:hAnsi="Liberation Serif"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1633555">
    <w:abstractNumId w:val="0"/>
  </w:num>
  <w:num w:numId="2" w16cid:durableId="1208831292">
    <w:abstractNumId w:val="1"/>
  </w:num>
  <w:num w:numId="3" w16cid:durableId="888616395">
    <w:abstractNumId w:val="2"/>
  </w:num>
  <w:num w:numId="4" w16cid:durableId="1224176384">
    <w:abstractNumId w:val="5"/>
  </w:num>
  <w:num w:numId="5" w16cid:durableId="899831743">
    <w:abstractNumId w:val="4"/>
  </w:num>
  <w:num w:numId="6" w16cid:durableId="504200591">
    <w:abstractNumId w:val="9"/>
  </w:num>
  <w:num w:numId="7" w16cid:durableId="517013959">
    <w:abstractNumId w:val="8"/>
  </w:num>
  <w:num w:numId="8" w16cid:durableId="2073578741">
    <w:abstractNumId w:val="6"/>
  </w:num>
  <w:num w:numId="9" w16cid:durableId="301271780">
    <w:abstractNumId w:val="10"/>
  </w:num>
  <w:num w:numId="10" w16cid:durableId="972640684">
    <w:abstractNumId w:val="3"/>
  </w:num>
  <w:num w:numId="11" w16cid:durableId="1136987399">
    <w:abstractNumId w:val="12"/>
  </w:num>
  <w:num w:numId="12" w16cid:durableId="40138211">
    <w:abstractNumId w:val="11"/>
  </w:num>
  <w:num w:numId="13" w16cid:durableId="7701243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embedSystemFonts/>
  <w:hideSpellingErrors/>
  <w:hideGrammatical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14C"/>
    <w:rsid w:val="00004176"/>
    <w:rsid w:val="00010207"/>
    <w:rsid w:val="000139D0"/>
    <w:rsid w:val="000476C5"/>
    <w:rsid w:val="00071F07"/>
    <w:rsid w:val="0008010A"/>
    <w:rsid w:val="000860A7"/>
    <w:rsid w:val="00092D6C"/>
    <w:rsid w:val="000B0FB6"/>
    <w:rsid w:val="001334E9"/>
    <w:rsid w:val="00140AA0"/>
    <w:rsid w:val="001436F2"/>
    <w:rsid w:val="00151391"/>
    <w:rsid w:val="001702CF"/>
    <w:rsid w:val="001A3652"/>
    <w:rsid w:val="001B07A1"/>
    <w:rsid w:val="001C46C2"/>
    <w:rsid w:val="00220D13"/>
    <w:rsid w:val="0022120A"/>
    <w:rsid w:val="00275F3E"/>
    <w:rsid w:val="0028549E"/>
    <w:rsid w:val="002C786E"/>
    <w:rsid w:val="002D5DDB"/>
    <w:rsid w:val="00312F2E"/>
    <w:rsid w:val="00325E31"/>
    <w:rsid w:val="003279CA"/>
    <w:rsid w:val="003C532A"/>
    <w:rsid w:val="003F0F9E"/>
    <w:rsid w:val="003F68D5"/>
    <w:rsid w:val="00425BCD"/>
    <w:rsid w:val="004B2965"/>
    <w:rsid w:val="004B77EE"/>
    <w:rsid w:val="004E1A50"/>
    <w:rsid w:val="004F582F"/>
    <w:rsid w:val="0051433E"/>
    <w:rsid w:val="00515FEA"/>
    <w:rsid w:val="00543AD6"/>
    <w:rsid w:val="0056514C"/>
    <w:rsid w:val="00574473"/>
    <w:rsid w:val="005775C5"/>
    <w:rsid w:val="005854D1"/>
    <w:rsid w:val="005D4C58"/>
    <w:rsid w:val="005E7ADB"/>
    <w:rsid w:val="006008F9"/>
    <w:rsid w:val="00601C59"/>
    <w:rsid w:val="006455A1"/>
    <w:rsid w:val="00663520"/>
    <w:rsid w:val="006E7CEC"/>
    <w:rsid w:val="007161CA"/>
    <w:rsid w:val="00737C74"/>
    <w:rsid w:val="00747C5B"/>
    <w:rsid w:val="007574AE"/>
    <w:rsid w:val="007804FF"/>
    <w:rsid w:val="007A495A"/>
    <w:rsid w:val="00820077"/>
    <w:rsid w:val="008274F1"/>
    <w:rsid w:val="00834B87"/>
    <w:rsid w:val="00835DDB"/>
    <w:rsid w:val="00842553"/>
    <w:rsid w:val="00860F82"/>
    <w:rsid w:val="0088023A"/>
    <w:rsid w:val="00895FD1"/>
    <w:rsid w:val="008A3EB4"/>
    <w:rsid w:val="008C72FB"/>
    <w:rsid w:val="008C7AD1"/>
    <w:rsid w:val="008D6C5F"/>
    <w:rsid w:val="00944A01"/>
    <w:rsid w:val="009457B0"/>
    <w:rsid w:val="00976440"/>
    <w:rsid w:val="009835C0"/>
    <w:rsid w:val="00991314"/>
    <w:rsid w:val="009979FA"/>
    <w:rsid w:val="009C6265"/>
    <w:rsid w:val="009C6F09"/>
    <w:rsid w:val="009D1070"/>
    <w:rsid w:val="009E433C"/>
    <w:rsid w:val="00A23F54"/>
    <w:rsid w:val="00A26CAE"/>
    <w:rsid w:val="00A3389B"/>
    <w:rsid w:val="00A47D31"/>
    <w:rsid w:val="00A57459"/>
    <w:rsid w:val="00A67EC8"/>
    <w:rsid w:val="00A97566"/>
    <w:rsid w:val="00AB46E2"/>
    <w:rsid w:val="00AC0E60"/>
    <w:rsid w:val="00AE221A"/>
    <w:rsid w:val="00B36451"/>
    <w:rsid w:val="00B565B0"/>
    <w:rsid w:val="00B615E6"/>
    <w:rsid w:val="00B734D1"/>
    <w:rsid w:val="00B814BB"/>
    <w:rsid w:val="00BB0A2C"/>
    <w:rsid w:val="00BE2AB3"/>
    <w:rsid w:val="00BE4698"/>
    <w:rsid w:val="00C61BAB"/>
    <w:rsid w:val="00C61BB8"/>
    <w:rsid w:val="00C76450"/>
    <w:rsid w:val="00CB0A5E"/>
    <w:rsid w:val="00CF7033"/>
    <w:rsid w:val="00D022BB"/>
    <w:rsid w:val="00D16154"/>
    <w:rsid w:val="00D27553"/>
    <w:rsid w:val="00D40B2B"/>
    <w:rsid w:val="00E16720"/>
    <w:rsid w:val="00E17A93"/>
    <w:rsid w:val="00E449E4"/>
    <w:rsid w:val="00E53C97"/>
    <w:rsid w:val="00E73712"/>
    <w:rsid w:val="00E8367F"/>
    <w:rsid w:val="00EE3DD5"/>
    <w:rsid w:val="00EF282B"/>
    <w:rsid w:val="00F22FBA"/>
    <w:rsid w:val="00F40429"/>
    <w:rsid w:val="00F41517"/>
    <w:rsid w:val="00F552C8"/>
    <w:rsid w:val="00F866EA"/>
    <w:rsid w:val="00F92E33"/>
    <w:rsid w:val="00F947B1"/>
    <w:rsid w:val="00FC5FF9"/>
    <w:rsid w:val="00FD4086"/>
    <w:rsid w:val="00FD66B3"/>
    <w:rsid w:val="00FE62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2CB2202"/>
  <w15:chartTrackingRefBased/>
  <w15:docId w15:val="{409C8F05-FEED-47B1-A54A-2CB4CF61C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860A7"/>
    <w:rPr>
      <w:sz w:val="24"/>
      <w:szCs w:val="24"/>
    </w:rPr>
  </w:style>
  <w:style w:type="paragraph" w:styleId="Titolo1">
    <w:name w:val="heading 1"/>
    <w:basedOn w:val="Normale"/>
    <w:next w:val="Corpotesto"/>
    <w:qFormat/>
    <w:pPr>
      <w:keepNext/>
      <w:numPr>
        <w:numId w:val="1"/>
      </w:numPr>
      <w:spacing w:before="360" w:after="60" w:line="360" w:lineRule="auto"/>
      <w:ind w:right="567"/>
      <w:contextualSpacing/>
      <w:outlineLvl w:val="0"/>
    </w:pPr>
    <w:rPr>
      <w:rFonts w:cs="Arial"/>
      <w:b/>
      <w:bCs/>
      <w:kern w:val="2"/>
      <w:szCs w:val="32"/>
    </w:rPr>
  </w:style>
  <w:style w:type="paragraph" w:styleId="Titolo2">
    <w:name w:val="heading 2"/>
    <w:basedOn w:val="Normale"/>
    <w:next w:val="Corpotesto"/>
    <w:qFormat/>
    <w:pPr>
      <w:keepNext/>
      <w:numPr>
        <w:ilvl w:val="1"/>
        <w:numId w:val="1"/>
      </w:numPr>
      <w:spacing w:before="360" w:after="60" w:line="360" w:lineRule="auto"/>
      <w:ind w:right="567"/>
      <w:contextualSpacing/>
      <w:outlineLvl w:val="1"/>
    </w:pPr>
    <w:rPr>
      <w:rFonts w:cs="Arial"/>
      <w:b/>
      <w:bCs/>
      <w:i/>
      <w:iCs/>
      <w:szCs w:val="28"/>
    </w:rPr>
  </w:style>
  <w:style w:type="paragraph" w:styleId="Titolo3">
    <w:name w:val="heading 3"/>
    <w:basedOn w:val="Normale"/>
    <w:next w:val="Corpotesto"/>
    <w:qFormat/>
    <w:pPr>
      <w:keepNext/>
      <w:numPr>
        <w:ilvl w:val="2"/>
        <w:numId w:val="1"/>
      </w:numPr>
      <w:spacing w:before="360" w:after="60" w:line="360" w:lineRule="auto"/>
      <w:ind w:right="567"/>
      <w:contextualSpacing/>
      <w:outlineLvl w:val="2"/>
    </w:pPr>
    <w:rPr>
      <w:rFonts w:cs="Arial"/>
      <w:bCs/>
      <w:i/>
      <w:szCs w:val="26"/>
    </w:rPr>
  </w:style>
  <w:style w:type="paragraph" w:styleId="Titolo4">
    <w:name w:val="heading 4"/>
    <w:next w:val="Corpotesto"/>
    <w:qFormat/>
    <w:pPr>
      <w:widowControl w:val="0"/>
      <w:numPr>
        <w:ilvl w:val="3"/>
        <w:numId w:val="1"/>
      </w:numPr>
      <w:suppressAutoHyphens/>
      <w:spacing w:before="360"/>
      <w:outlineLvl w:val="3"/>
    </w:pPr>
    <w:rPr>
      <w:bCs/>
      <w:kern w:val="2"/>
      <w:sz w:val="24"/>
      <w:szCs w:val="28"/>
      <w:lang w:val="en-GB"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2z0">
    <w:name w:val="WW8Num2z0"/>
    <w:rPr>
      <w:rFonts w:ascii="Times New Roman" w:eastAsia="Times New Roman" w:hAnsi="Times New Roman" w:cs="Times New Roman"/>
      <w:b w:val="0"/>
      <w:bCs w:val="0"/>
      <w:sz w:val="18"/>
      <w:szCs w:val="18"/>
      <w:highlight w:val="white"/>
      <w:lang w:bidi="ar-SA"/>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1z0">
    <w:name w:val="WW8Num1z0"/>
    <w:rPr>
      <w:rFonts w:ascii="Times New Roman" w:eastAsia="Times New Roman" w:hAnsi="Times New Roman" w:cs="Times New Roman"/>
      <w:b w:val="0"/>
      <w:bCs w:val="0"/>
      <w:sz w:val="18"/>
      <w:szCs w:val="18"/>
      <w:lang w:bidi="ar-SA"/>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1">
    <w:name w:val="WW8Num2z1"/>
    <w:rPr>
      <w:rFonts w:ascii="OpenSymbol" w:hAnsi="OpenSymbol" w:cs="OpenSymbol"/>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Carpredefinitoparagrafo1">
    <w:name w:val="Car. predefinito paragrafo1"/>
  </w:style>
  <w:style w:type="character" w:customStyle="1" w:styleId="Heading2Char">
    <w:name w:val="Heading 2 Char"/>
    <w:basedOn w:val="Carpredefinitoparagrafo1"/>
    <w:rPr>
      <w:rFonts w:cs="Arial"/>
      <w:b/>
      <w:bCs/>
      <w:i/>
      <w:iCs/>
      <w:sz w:val="24"/>
      <w:szCs w:val="28"/>
    </w:rPr>
  </w:style>
  <w:style w:type="character" w:customStyle="1" w:styleId="Heading1Char">
    <w:name w:val="Heading 1 Char"/>
    <w:basedOn w:val="Carpredefinitoparagrafo1"/>
    <w:rPr>
      <w:rFonts w:cs="Arial"/>
      <w:b/>
      <w:bCs/>
      <w:kern w:val="2"/>
      <w:sz w:val="24"/>
      <w:szCs w:val="32"/>
    </w:rPr>
  </w:style>
  <w:style w:type="character" w:customStyle="1" w:styleId="Heading3Char">
    <w:name w:val="Heading 3 Char"/>
    <w:basedOn w:val="Carpredefinitoparagrafo1"/>
    <w:rPr>
      <w:rFonts w:eastAsia="Times New Roman" w:cs="Arial"/>
      <w:bCs/>
      <w:i/>
      <w:sz w:val="24"/>
      <w:szCs w:val="26"/>
      <w:lang w:eastAsia="en-GB"/>
    </w:rPr>
  </w:style>
  <w:style w:type="character" w:customStyle="1" w:styleId="FootnoteTextChar">
    <w:name w:val="Footnote Text Char"/>
    <w:basedOn w:val="Carpredefinitoparagrafo1"/>
    <w:rPr>
      <w:sz w:val="22"/>
    </w:rPr>
  </w:style>
  <w:style w:type="character" w:customStyle="1" w:styleId="Rimandonotaapidipagina1">
    <w:name w:val="Rimando nota a piè di pagina1"/>
    <w:basedOn w:val="Carpredefinitoparagrafo1"/>
    <w:rPr>
      <w:vertAlign w:val="superscript"/>
    </w:rPr>
  </w:style>
  <w:style w:type="character" w:customStyle="1" w:styleId="EndnoteTextChar">
    <w:name w:val="Endnote Text Char"/>
    <w:basedOn w:val="Carpredefinitoparagrafo1"/>
    <w:rPr>
      <w:sz w:val="22"/>
    </w:rPr>
  </w:style>
  <w:style w:type="character" w:customStyle="1" w:styleId="Rimandonotadichiusura1">
    <w:name w:val="Rimando nota di chiusura1"/>
    <w:basedOn w:val="Carpredefinitoparagrafo1"/>
    <w:rPr>
      <w:vertAlign w:val="superscript"/>
    </w:rPr>
  </w:style>
  <w:style w:type="character" w:customStyle="1" w:styleId="Heading4Char">
    <w:name w:val="Heading 4 Char"/>
    <w:basedOn w:val="Carpredefinitoparagrafo1"/>
    <w:rPr>
      <w:bCs/>
      <w:sz w:val="24"/>
      <w:szCs w:val="28"/>
    </w:rPr>
  </w:style>
  <w:style w:type="character" w:customStyle="1" w:styleId="HeaderChar">
    <w:name w:val="Header Char"/>
    <w:basedOn w:val="Carpredefinitoparagrafo1"/>
    <w:rPr>
      <w:rFonts w:eastAsia="Times New Roman"/>
      <w:sz w:val="24"/>
      <w:szCs w:val="24"/>
      <w:lang w:eastAsia="en-GB"/>
    </w:rPr>
  </w:style>
  <w:style w:type="character" w:customStyle="1" w:styleId="FooterChar">
    <w:name w:val="Footer Char"/>
    <w:basedOn w:val="Carpredefinitoparagrafo1"/>
    <w:rPr>
      <w:sz w:val="24"/>
      <w:szCs w:val="24"/>
    </w:rPr>
  </w:style>
  <w:style w:type="character" w:customStyle="1" w:styleId="ListLabel1">
    <w:name w:val="ListLabel 1"/>
    <w:rPr>
      <w:rFonts w:cs="Arial"/>
    </w:rPr>
  </w:style>
  <w:style w:type="character" w:customStyle="1" w:styleId="ListLabel2">
    <w:name w:val="ListLabel 2"/>
    <w:rPr>
      <w:rFonts w:cs="Arial"/>
    </w:rPr>
  </w:style>
  <w:style w:type="character" w:customStyle="1" w:styleId="ListLabel3">
    <w:name w:val="ListLabel 3"/>
    <w:rPr>
      <w:rFonts w:cs="Arial"/>
    </w:rPr>
  </w:style>
  <w:style w:type="character" w:customStyle="1" w:styleId="ListLabel4">
    <w:name w:val="ListLabel 4"/>
    <w:rPr>
      <w:rFonts w:cs="Arial"/>
    </w:rPr>
  </w:style>
  <w:style w:type="character" w:customStyle="1" w:styleId="ListLabel5">
    <w:name w:val="ListLabel 5"/>
    <w:rPr>
      <w:rFonts w:cs="Arial"/>
    </w:rPr>
  </w:style>
  <w:style w:type="character" w:customStyle="1" w:styleId="ListLabel6">
    <w:name w:val="ListLabel 6"/>
    <w:rPr>
      <w:rFonts w:cs="Arial"/>
    </w:rPr>
  </w:style>
  <w:style w:type="character" w:customStyle="1" w:styleId="ListLabel7">
    <w:name w:val="ListLabel 7"/>
    <w:rPr>
      <w:rFonts w:cs="Arial"/>
    </w:rPr>
  </w:style>
  <w:style w:type="character" w:customStyle="1" w:styleId="ListLabel8">
    <w:name w:val="ListLabel 8"/>
    <w:rPr>
      <w:rFonts w:cs="Arial"/>
    </w:rPr>
  </w:style>
  <w:style w:type="character" w:customStyle="1" w:styleId="ListLabel9">
    <w:name w:val="ListLabel 9"/>
    <w:rPr>
      <w:rFonts w:cs="Arial"/>
    </w:rPr>
  </w:style>
  <w:style w:type="character" w:customStyle="1" w:styleId="ListLabel10">
    <w:name w:val="ListLabel 10"/>
    <w:rPr>
      <w:rFonts w:cs="Arial"/>
    </w:rPr>
  </w:style>
  <w:style w:type="character" w:customStyle="1" w:styleId="ListLabel11">
    <w:name w:val="ListLabel 11"/>
    <w:rPr>
      <w:rFonts w:cs="Arial"/>
    </w:rPr>
  </w:style>
  <w:style w:type="character" w:customStyle="1" w:styleId="ListLabel12">
    <w:name w:val="ListLabel 12"/>
    <w:rPr>
      <w:rFonts w:cs="Arial"/>
    </w:rPr>
  </w:style>
  <w:style w:type="character" w:customStyle="1" w:styleId="ListLabel13">
    <w:name w:val="ListLabel 13"/>
    <w:rPr>
      <w:rFonts w:cs="Arial"/>
    </w:rPr>
  </w:style>
  <w:style w:type="character" w:customStyle="1" w:styleId="ListLabel14">
    <w:name w:val="ListLabel 14"/>
    <w:rPr>
      <w:rFonts w:cs="Arial"/>
    </w:rPr>
  </w:style>
  <w:style w:type="character" w:customStyle="1" w:styleId="ListLabel15">
    <w:name w:val="ListLabel 15"/>
    <w:rPr>
      <w:rFonts w:cs="Arial"/>
    </w:rPr>
  </w:style>
  <w:style w:type="character" w:customStyle="1" w:styleId="ListLabel16">
    <w:name w:val="ListLabel 16"/>
    <w:rPr>
      <w:rFonts w:cs="Arial"/>
    </w:rPr>
  </w:style>
  <w:style w:type="character" w:customStyle="1" w:styleId="ListLabel17">
    <w:name w:val="ListLabel 17"/>
    <w:rPr>
      <w:rFonts w:cs="Arial"/>
    </w:rPr>
  </w:style>
  <w:style w:type="character" w:customStyle="1" w:styleId="ListLabel18">
    <w:name w:val="ListLabel 18"/>
    <w:rPr>
      <w:rFonts w:cs="Arial"/>
    </w:rPr>
  </w:style>
  <w:style w:type="character" w:customStyle="1" w:styleId="ListLabel19">
    <w:name w:val="ListLabel 19"/>
    <w:rPr>
      <w:rFonts w:cs="Arial"/>
    </w:rPr>
  </w:style>
  <w:style w:type="character" w:customStyle="1" w:styleId="ListLabel20">
    <w:name w:val="ListLabel 20"/>
    <w:rPr>
      <w:rFonts w:cs="Arial"/>
    </w:rPr>
  </w:style>
  <w:style w:type="character" w:customStyle="1" w:styleId="ListLabel21">
    <w:name w:val="ListLabel 21"/>
    <w:rPr>
      <w:rFonts w:cs="Arial"/>
    </w:rPr>
  </w:style>
  <w:style w:type="character" w:customStyle="1" w:styleId="WWCharLFO3LVL1">
    <w:name w:val="WW_CharLFO3LVL1"/>
    <w:rPr>
      <w:rFonts w:ascii="Times New Roman" w:hAnsi="Times New Roman" w:cs="Times New Roman"/>
      <w:sz w:val="18"/>
    </w:rPr>
  </w:style>
  <w:style w:type="character" w:styleId="Enfasicorsivo">
    <w:name w:val="Emphasis"/>
    <w:uiPriority w:val="20"/>
    <w:qFormat/>
    <w:rPr>
      <w:i/>
      <w:iCs/>
    </w:rPr>
  </w:style>
  <w:style w:type="character" w:styleId="Collegamentoipertestuale">
    <w:name w:val="Hyperlink"/>
    <w:rPr>
      <w:color w:val="000080"/>
      <w:u w:val="single"/>
    </w:rPr>
  </w:style>
  <w:style w:type="character" w:styleId="Collegamentovisitato">
    <w:name w:val="FollowedHyperlink"/>
    <w:rPr>
      <w:color w:val="80008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e"/>
    <w:next w:val="Corpotesto"/>
    <w:pPr>
      <w:keepNext/>
      <w:spacing w:before="240" w:after="120"/>
    </w:pPr>
    <w:rPr>
      <w:rFonts w:ascii="Liberation Sans" w:eastAsia="DejaVu Sans" w:hAnsi="Liberation Sans" w:cs="FreeSans"/>
      <w:sz w:val="28"/>
      <w:szCs w:val="28"/>
    </w:rPr>
  </w:style>
  <w:style w:type="paragraph" w:styleId="Corpotesto">
    <w:name w:val="Body Text"/>
    <w:basedOn w:val="Normale"/>
    <w:pPr>
      <w:spacing w:after="140" w:line="288" w:lineRule="auto"/>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rPr>
  </w:style>
  <w:style w:type="paragraph" w:customStyle="1" w:styleId="Index">
    <w:name w:val="Index"/>
    <w:basedOn w:val="Normale"/>
    <w:pPr>
      <w:suppressLineNumbers/>
    </w:pPr>
    <w:rPr>
      <w:rFonts w:cs="FreeSans"/>
    </w:rPr>
  </w:style>
  <w:style w:type="paragraph" w:customStyle="1" w:styleId="Articletitle">
    <w:name w:val="Article title"/>
    <w:basedOn w:val="Normale"/>
    <w:next w:val="Normale"/>
    <w:pPr>
      <w:spacing w:after="120" w:line="360" w:lineRule="auto"/>
    </w:pPr>
    <w:rPr>
      <w:b/>
      <w:sz w:val="28"/>
    </w:rPr>
  </w:style>
  <w:style w:type="paragraph" w:customStyle="1" w:styleId="Authornames">
    <w:name w:val="Author names"/>
    <w:basedOn w:val="Normale"/>
    <w:next w:val="Normale"/>
    <w:pPr>
      <w:spacing w:before="240" w:line="360" w:lineRule="auto"/>
    </w:pPr>
    <w:rPr>
      <w:sz w:val="28"/>
    </w:rPr>
  </w:style>
  <w:style w:type="paragraph" w:customStyle="1" w:styleId="Affiliation">
    <w:name w:val="Affiliation"/>
    <w:basedOn w:val="Normale"/>
    <w:pPr>
      <w:spacing w:before="240" w:line="360" w:lineRule="auto"/>
    </w:pPr>
    <w:rPr>
      <w:i/>
    </w:rPr>
  </w:style>
  <w:style w:type="paragraph" w:customStyle="1" w:styleId="Receiveddates">
    <w:name w:val="Received dates"/>
    <w:basedOn w:val="Affiliation"/>
    <w:next w:val="Normale"/>
  </w:style>
  <w:style w:type="paragraph" w:customStyle="1" w:styleId="Abstract">
    <w:name w:val="Abstract"/>
    <w:basedOn w:val="Normale"/>
    <w:pPr>
      <w:spacing w:before="360" w:after="300" w:line="360" w:lineRule="auto"/>
      <w:ind w:left="720" w:right="567"/>
    </w:pPr>
    <w:rPr>
      <w:sz w:val="22"/>
    </w:rPr>
  </w:style>
  <w:style w:type="paragraph" w:customStyle="1" w:styleId="Keywords">
    <w:name w:val="Keywords"/>
    <w:basedOn w:val="Normale"/>
    <w:pPr>
      <w:spacing w:before="240" w:after="240" w:line="360" w:lineRule="auto"/>
      <w:ind w:left="720" w:right="567"/>
    </w:pPr>
    <w:rPr>
      <w:sz w:val="22"/>
    </w:rPr>
  </w:style>
  <w:style w:type="paragraph" w:customStyle="1" w:styleId="Correspondencedetails">
    <w:name w:val="Correspondence details"/>
    <w:basedOn w:val="Normale"/>
    <w:pPr>
      <w:spacing w:before="240" w:line="360" w:lineRule="auto"/>
    </w:pPr>
  </w:style>
  <w:style w:type="paragraph" w:customStyle="1" w:styleId="Displayedquotation">
    <w:name w:val="Displayed quotation"/>
    <w:basedOn w:val="Normale"/>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Paragraph">
    <w:name w:val="Paragraph"/>
    <w:basedOn w:val="Normale"/>
    <w:pPr>
      <w:widowControl w:val="0"/>
      <w:spacing w:before="240"/>
    </w:pPr>
  </w:style>
  <w:style w:type="paragraph" w:customStyle="1" w:styleId="Numberedlist">
    <w:name w:val="Numbered list"/>
    <w:basedOn w:val="Paragraph"/>
    <w:pPr>
      <w:widowControl/>
      <w:spacing w:before="0" w:after="240"/>
      <w:contextualSpacing/>
    </w:pPr>
  </w:style>
  <w:style w:type="paragraph" w:customStyle="1" w:styleId="Displayedequation">
    <w:name w:val="Displayed equation"/>
    <w:basedOn w:val="Normale"/>
    <w:pPr>
      <w:tabs>
        <w:tab w:val="center" w:pos="4253"/>
        <w:tab w:val="right" w:pos="8222"/>
      </w:tabs>
      <w:spacing w:before="240" w:after="240"/>
      <w:jc w:val="center"/>
    </w:pPr>
  </w:style>
  <w:style w:type="paragraph" w:customStyle="1" w:styleId="Acknowledgements">
    <w:name w:val="Acknowledgements"/>
    <w:basedOn w:val="Normale"/>
    <w:next w:val="Normale"/>
    <w:pPr>
      <w:spacing w:before="120" w:line="360" w:lineRule="auto"/>
    </w:pPr>
    <w:rPr>
      <w:sz w:val="22"/>
    </w:rPr>
  </w:style>
  <w:style w:type="paragraph" w:customStyle="1" w:styleId="Tabletitle">
    <w:name w:val="Table title"/>
    <w:basedOn w:val="Normale"/>
    <w:next w:val="Normale"/>
    <w:pPr>
      <w:spacing w:before="240" w:line="360" w:lineRule="auto"/>
    </w:pPr>
  </w:style>
  <w:style w:type="paragraph" w:customStyle="1" w:styleId="Figurecaption">
    <w:name w:val="Figure caption"/>
    <w:basedOn w:val="Normale"/>
    <w:next w:val="Normale"/>
    <w:pPr>
      <w:spacing w:before="240" w:line="360" w:lineRule="auto"/>
    </w:pPr>
  </w:style>
  <w:style w:type="paragraph" w:customStyle="1" w:styleId="Footnotes">
    <w:name w:val="Footnotes"/>
    <w:basedOn w:val="Normale"/>
    <w:pPr>
      <w:spacing w:before="120" w:line="360" w:lineRule="auto"/>
      <w:ind w:left="482" w:hanging="482"/>
      <w:contextualSpacing/>
    </w:pPr>
    <w:rPr>
      <w:sz w:val="22"/>
    </w:rPr>
  </w:style>
  <w:style w:type="paragraph" w:customStyle="1" w:styleId="Notesoncontributors">
    <w:name w:val="Notes on contributors"/>
    <w:basedOn w:val="Normale"/>
    <w:pPr>
      <w:spacing w:before="240" w:line="360" w:lineRule="auto"/>
    </w:pPr>
    <w:rPr>
      <w:sz w:val="22"/>
    </w:rPr>
  </w:style>
  <w:style w:type="paragraph" w:customStyle="1" w:styleId="Normalparagraphstyle">
    <w:name w:val="Normal paragraph style"/>
    <w:basedOn w:val="Normale"/>
    <w:next w:val="Normale"/>
  </w:style>
  <w:style w:type="paragraph" w:customStyle="1" w:styleId="Newparagraph">
    <w:name w:val="New paragraph"/>
    <w:basedOn w:val="Normale"/>
    <w:pPr>
      <w:ind w:firstLine="720"/>
    </w:pPr>
  </w:style>
  <w:style w:type="paragraph" w:customStyle="1" w:styleId="Rientronormale1">
    <w:name w:val="Rientro normale1"/>
    <w:basedOn w:val="Normale"/>
    <w:pPr>
      <w:ind w:left="720"/>
    </w:pPr>
  </w:style>
  <w:style w:type="paragraph" w:customStyle="1" w:styleId="References">
    <w:name w:val="References"/>
    <w:basedOn w:val="Normale"/>
    <w:pPr>
      <w:spacing w:before="120" w:line="360" w:lineRule="auto"/>
      <w:ind w:left="720" w:hanging="720"/>
      <w:contextualSpacing/>
    </w:pPr>
  </w:style>
  <w:style w:type="paragraph" w:customStyle="1" w:styleId="Subjectcodes">
    <w:name w:val="Subject codes"/>
    <w:basedOn w:val="Keywords"/>
    <w:next w:val="Paragraph"/>
  </w:style>
  <w:style w:type="paragraph" w:customStyle="1" w:styleId="Bulletedlist">
    <w:name w:val="Bulleted list"/>
    <w:basedOn w:val="Paragraph"/>
    <w:next w:val="Paragraph"/>
    <w:pPr>
      <w:widowControl/>
      <w:spacing w:after="240"/>
      <w:contextualSpacing/>
    </w:pPr>
  </w:style>
  <w:style w:type="paragraph" w:customStyle="1" w:styleId="Testonotaapidipagina1">
    <w:name w:val="Testo nota a piè di pagina1"/>
    <w:basedOn w:val="Normale"/>
    <w:pPr>
      <w:ind w:left="284" w:hanging="284"/>
    </w:pPr>
    <w:rPr>
      <w:sz w:val="22"/>
      <w:szCs w:val="20"/>
    </w:rPr>
  </w:style>
  <w:style w:type="paragraph" w:customStyle="1" w:styleId="Testonotadichiusura1">
    <w:name w:val="Testo nota di chiusura1"/>
    <w:basedOn w:val="Normale"/>
    <w:pPr>
      <w:ind w:left="284" w:hanging="284"/>
    </w:pPr>
    <w:rPr>
      <w:sz w:val="22"/>
      <w:szCs w:val="20"/>
    </w:rPr>
  </w:style>
  <w:style w:type="paragraph" w:customStyle="1" w:styleId="HeaderandFooter">
    <w:name w:val="Header and Footer"/>
    <w:basedOn w:val="Normale"/>
    <w:pPr>
      <w:suppressLineNumbers/>
      <w:tabs>
        <w:tab w:val="center" w:pos="4986"/>
        <w:tab w:val="right" w:pos="9972"/>
      </w:tabs>
    </w:pPr>
  </w:style>
  <w:style w:type="paragraph" w:styleId="Intestazione">
    <w:name w:val="header"/>
    <w:basedOn w:val="Normale"/>
    <w:pPr>
      <w:tabs>
        <w:tab w:val="center" w:pos="4320"/>
        <w:tab w:val="right" w:pos="8640"/>
      </w:tabs>
      <w:spacing w:after="120"/>
      <w:contextualSpacing/>
    </w:pPr>
  </w:style>
  <w:style w:type="paragraph" w:styleId="Pidipagina">
    <w:name w:val="footer"/>
    <w:basedOn w:val="Normale"/>
    <w:pPr>
      <w:tabs>
        <w:tab w:val="center" w:pos="4320"/>
        <w:tab w:val="right" w:pos="8640"/>
      </w:tabs>
      <w:spacing w:before="240"/>
      <w:contextualSpacing/>
    </w:pPr>
  </w:style>
  <w:style w:type="paragraph" w:customStyle="1" w:styleId="Heading4Paragraph">
    <w:name w:val="Heading 4 + Paragraph"/>
    <w:basedOn w:val="Paragraph"/>
    <w:pPr>
      <w:widowControl/>
      <w:spacing w:before="360"/>
    </w:pPr>
  </w:style>
  <w:style w:type="paragraph" w:styleId="NormaleWeb">
    <w:name w:val="Normal (Web)"/>
    <w:basedOn w:val="Normale"/>
    <w:uiPriority w:val="99"/>
    <w:unhideWhenUsed/>
    <w:rsid w:val="00FD66B3"/>
    <w:pPr>
      <w:spacing w:before="100" w:beforeAutospacing="1" w:after="100" w:afterAutospacing="1"/>
    </w:pPr>
  </w:style>
  <w:style w:type="character" w:styleId="CodiceHTML">
    <w:name w:val="HTML Code"/>
    <w:basedOn w:val="Carpredefinitoparagrafo"/>
    <w:uiPriority w:val="99"/>
    <w:semiHidden/>
    <w:unhideWhenUsed/>
    <w:rsid w:val="00FD66B3"/>
    <w:rPr>
      <w:rFonts w:ascii="Courier New" w:eastAsia="Times New Roman" w:hAnsi="Courier New" w:cs="Courier New"/>
      <w:sz w:val="20"/>
      <w:szCs w:val="20"/>
    </w:rPr>
  </w:style>
  <w:style w:type="paragraph" w:styleId="Paragrafoelenco">
    <w:name w:val="List Paragraph"/>
    <w:basedOn w:val="Normale"/>
    <w:uiPriority w:val="34"/>
    <w:qFormat/>
    <w:rsid w:val="00FD66B3"/>
    <w:pPr>
      <w:ind w:left="720"/>
      <w:contextualSpacing/>
    </w:pPr>
  </w:style>
  <w:style w:type="table" w:styleId="Grigliatabella">
    <w:name w:val="Table Grid"/>
    <w:basedOn w:val="Tabellanormale"/>
    <w:uiPriority w:val="39"/>
    <w:rsid w:val="008C72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8D6C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04892">
      <w:bodyDiv w:val="1"/>
      <w:marLeft w:val="0"/>
      <w:marRight w:val="0"/>
      <w:marTop w:val="0"/>
      <w:marBottom w:val="0"/>
      <w:divBdr>
        <w:top w:val="none" w:sz="0" w:space="0" w:color="auto"/>
        <w:left w:val="none" w:sz="0" w:space="0" w:color="auto"/>
        <w:bottom w:val="none" w:sz="0" w:space="0" w:color="auto"/>
        <w:right w:val="none" w:sz="0" w:space="0" w:color="auto"/>
      </w:divBdr>
      <w:divsChild>
        <w:div w:id="1907838805">
          <w:marLeft w:val="0"/>
          <w:marRight w:val="0"/>
          <w:marTop w:val="0"/>
          <w:marBottom w:val="0"/>
          <w:divBdr>
            <w:top w:val="none" w:sz="0" w:space="0" w:color="auto"/>
            <w:left w:val="none" w:sz="0" w:space="0" w:color="auto"/>
            <w:bottom w:val="none" w:sz="0" w:space="0" w:color="auto"/>
            <w:right w:val="none" w:sz="0" w:space="0" w:color="auto"/>
          </w:divBdr>
        </w:div>
      </w:divsChild>
    </w:div>
    <w:div w:id="219875366">
      <w:bodyDiv w:val="1"/>
      <w:marLeft w:val="0"/>
      <w:marRight w:val="0"/>
      <w:marTop w:val="0"/>
      <w:marBottom w:val="0"/>
      <w:divBdr>
        <w:top w:val="none" w:sz="0" w:space="0" w:color="auto"/>
        <w:left w:val="none" w:sz="0" w:space="0" w:color="auto"/>
        <w:bottom w:val="none" w:sz="0" w:space="0" w:color="auto"/>
        <w:right w:val="none" w:sz="0" w:space="0" w:color="auto"/>
      </w:divBdr>
      <w:divsChild>
        <w:div w:id="812143495">
          <w:marLeft w:val="0"/>
          <w:marRight w:val="0"/>
          <w:marTop w:val="0"/>
          <w:marBottom w:val="0"/>
          <w:divBdr>
            <w:top w:val="none" w:sz="0" w:space="0" w:color="auto"/>
            <w:left w:val="none" w:sz="0" w:space="0" w:color="auto"/>
            <w:bottom w:val="none" w:sz="0" w:space="0" w:color="auto"/>
            <w:right w:val="none" w:sz="0" w:space="0" w:color="auto"/>
          </w:divBdr>
        </w:div>
      </w:divsChild>
    </w:div>
    <w:div w:id="250553188">
      <w:bodyDiv w:val="1"/>
      <w:marLeft w:val="0"/>
      <w:marRight w:val="0"/>
      <w:marTop w:val="0"/>
      <w:marBottom w:val="0"/>
      <w:divBdr>
        <w:top w:val="none" w:sz="0" w:space="0" w:color="auto"/>
        <w:left w:val="none" w:sz="0" w:space="0" w:color="auto"/>
        <w:bottom w:val="none" w:sz="0" w:space="0" w:color="auto"/>
        <w:right w:val="none" w:sz="0" w:space="0" w:color="auto"/>
      </w:divBdr>
      <w:divsChild>
        <w:div w:id="1236404328">
          <w:marLeft w:val="0"/>
          <w:marRight w:val="0"/>
          <w:marTop w:val="0"/>
          <w:marBottom w:val="0"/>
          <w:divBdr>
            <w:top w:val="none" w:sz="0" w:space="0" w:color="auto"/>
            <w:left w:val="none" w:sz="0" w:space="0" w:color="auto"/>
            <w:bottom w:val="none" w:sz="0" w:space="0" w:color="auto"/>
            <w:right w:val="none" w:sz="0" w:space="0" w:color="auto"/>
          </w:divBdr>
        </w:div>
      </w:divsChild>
    </w:div>
    <w:div w:id="303120075">
      <w:bodyDiv w:val="1"/>
      <w:marLeft w:val="0"/>
      <w:marRight w:val="0"/>
      <w:marTop w:val="0"/>
      <w:marBottom w:val="0"/>
      <w:divBdr>
        <w:top w:val="none" w:sz="0" w:space="0" w:color="auto"/>
        <w:left w:val="none" w:sz="0" w:space="0" w:color="auto"/>
        <w:bottom w:val="none" w:sz="0" w:space="0" w:color="auto"/>
        <w:right w:val="none" w:sz="0" w:space="0" w:color="auto"/>
      </w:divBdr>
      <w:divsChild>
        <w:div w:id="744569380">
          <w:marLeft w:val="0"/>
          <w:marRight w:val="0"/>
          <w:marTop w:val="0"/>
          <w:marBottom w:val="0"/>
          <w:divBdr>
            <w:top w:val="none" w:sz="0" w:space="0" w:color="auto"/>
            <w:left w:val="none" w:sz="0" w:space="0" w:color="auto"/>
            <w:bottom w:val="none" w:sz="0" w:space="0" w:color="auto"/>
            <w:right w:val="none" w:sz="0" w:space="0" w:color="auto"/>
          </w:divBdr>
        </w:div>
      </w:divsChild>
    </w:div>
    <w:div w:id="313995190">
      <w:bodyDiv w:val="1"/>
      <w:marLeft w:val="0"/>
      <w:marRight w:val="0"/>
      <w:marTop w:val="0"/>
      <w:marBottom w:val="0"/>
      <w:divBdr>
        <w:top w:val="none" w:sz="0" w:space="0" w:color="auto"/>
        <w:left w:val="none" w:sz="0" w:space="0" w:color="auto"/>
        <w:bottom w:val="none" w:sz="0" w:space="0" w:color="auto"/>
        <w:right w:val="none" w:sz="0" w:space="0" w:color="auto"/>
      </w:divBdr>
      <w:divsChild>
        <w:div w:id="484129356">
          <w:marLeft w:val="0"/>
          <w:marRight w:val="0"/>
          <w:marTop w:val="0"/>
          <w:marBottom w:val="0"/>
          <w:divBdr>
            <w:top w:val="none" w:sz="0" w:space="0" w:color="auto"/>
            <w:left w:val="none" w:sz="0" w:space="0" w:color="auto"/>
            <w:bottom w:val="none" w:sz="0" w:space="0" w:color="auto"/>
            <w:right w:val="none" w:sz="0" w:space="0" w:color="auto"/>
          </w:divBdr>
        </w:div>
      </w:divsChild>
    </w:div>
    <w:div w:id="353969550">
      <w:bodyDiv w:val="1"/>
      <w:marLeft w:val="0"/>
      <w:marRight w:val="0"/>
      <w:marTop w:val="0"/>
      <w:marBottom w:val="0"/>
      <w:divBdr>
        <w:top w:val="none" w:sz="0" w:space="0" w:color="auto"/>
        <w:left w:val="none" w:sz="0" w:space="0" w:color="auto"/>
        <w:bottom w:val="none" w:sz="0" w:space="0" w:color="auto"/>
        <w:right w:val="none" w:sz="0" w:space="0" w:color="auto"/>
      </w:divBdr>
    </w:div>
    <w:div w:id="364719304">
      <w:bodyDiv w:val="1"/>
      <w:marLeft w:val="0"/>
      <w:marRight w:val="0"/>
      <w:marTop w:val="0"/>
      <w:marBottom w:val="0"/>
      <w:divBdr>
        <w:top w:val="none" w:sz="0" w:space="0" w:color="auto"/>
        <w:left w:val="none" w:sz="0" w:space="0" w:color="auto"/>
        <w:bottom w:val="none" w:sz="0" w:space="0" w:color="auto"/>
        <w:right w:val="none" w:sz="0" w:space="0" w:color="auto"/>
      </w:divBdr>
      <w:divsChild>
        <w:div w:id="1418206747">
          <w:marLeft w:val="0"/>
          <w:marRight w:val="0"/>
          <w:marTop w:val="0"/>
          <w:marBottom w:val="0"/>
          <w:divBdr>
            <w:top w:val="none" w:sz="0" w:space="0" w:color="auto"/>
            <w:left w:val="none" w:sz="0" w:space="0" w:color="auto"/>
            <w:bottom w:val="none" w:sz="0" w:space="0" w:color="auto"/>
            <w:right w:val="none" w:sz="0" w:space="0" w:color="auto"/>
          </w:divBdr>
        </w:div>
      </w:divsChild>
    </w:div>
    <w:div w:id="392897422">
      <w:bodyDiv w:val="1"/>
      <w:marLeft w:val="0"/>
      <w:marRight w:val="0"/>
      <w:marTop w:val="0"/>
      <w:marBottom w:val="0"/>
      <w:divBdr>
        <w:top w:val="none" w:sz="0" w:space="0" w:color="auto"/>
        <w:left w:val="none" w:sz="0" w:space="0" w:color="auto"/>
        <w:bottom w:val="none" w:sz="0" w:space="0" w:color="auto"/>
        <w:right w:val="none" w:sz="0" w:space="0" w:color="auto"/>
      </w:divBdr>
      <w:divsChild>
        <w:div w:id="1165703496">
          <w:marLeft w:val="0"/>
          <w:marRight w:val="0"/>
          <w:marTop w:val="0"/>
          <w:marBottom w:val="0"/>
          <w:divBdr>
            <w:top w:val="none" w:sz="0" w:space="0" w:color="auto"/>
            <w:left w:val="none" w:sz="0" w:space="0" w:color="auto"/>
            <w:bottom w:val="none" w:sz="0" w:space="0" w:color="auto"/>
            <w:right w:val="none" w:sz="0" w:space="0" w:color="auto"/>
          </w:divBdr>
        </w:div>
      </w:divsChild>
    </w:div>
    <w:div w:id="518085041">
      <w:bodyDiv w:val="1"/>
      <w:marLeft w:val="0"/>
      <w:marRight w:val="0"/>
      <w:marTop w:val="0"/>
      <w:marBottom w:val="0"/>
      <w:divBdr>
        <w:top w:val="none" w:sz="0" w:space="0" w:color="auto"/>
        <w:left w:val="none" w:sz="0" w:space="0" w:color="auto"/>
        <w:bottom w:val="none" w:sz="0" w:space="0" w:color="auto"/>
        <w:right w:val="none" w:sz="0" w:space="0" w:color="auto"/>
      </w:divBdr>
      <w:divsChild>
        <w:div w:id="2101099985">
          <w:marLeft w:val="0"/>
          <w:marRight w:val="0"/>
          <w:marTop w:val="0"/>
          <w:marBottom w:val="0"/>
          <w:divBdr>
            <w:top w:val="none" w:sz="0" w:space="0" w:color="auto"/>
            <w:left w:val="none" w:sz="0" w:space="0" w:color="auto"/>
            <w:bottom w:val="none" w:sz="0" w:space="0" w:color="auto"/>
            <w:right w:val="none" w:sz="0" w:space="0" w:color="auto"/>
          </w:divBdr>
        </w:div>
      </w:divsChild>
    </w:div>
    <w:div w:id="613945960">
      <w:bodyDiv w:val="1"/>
      <w:marLeft w:val="0"/>
      <w:marRight w:val="0"/>
      <w:marTop w:val="0"/>
      <w:marBottom w:val="0"/>
      <w:divBdr>
        <w:top w:val="none" w:sz="0" w:space="0" w:color="auto"/>
        <w:left w:val="none" w:sz="0" w:space="0" w:color="auto"/>
        <w:bottom w:val="none" w:sz="0" w:space="0" w:color="auto"/>
        <w:right w:val="none" w:sz="0" w:space="0" w:color="auto"/>
      </w:divBdr>
    </w:div>
    <w:div w:id="657613934">
      <w:bodyDiv w:val="1"/>
      <w:marLeft w:val="0"/>
      <w:marRight w:val="0"/>
      <w:marTop w:val="0"/>
      <w:marBottom w:val="0"/>
      <w:divBdr>
        <w:top w:val="none" w:sz="0" w:space="0" w:color="auto"/>
        <w:left w:val="none" w:sz="0" w:space="0" w:color="auto"/>
        <w:bottom w:val="none" w:sz="0" w:space="0" w:color="auto"/>
        <w:right w:val="none" w:sz="0" w:space="0" w:color="auto"/>
      </w:divBdr>
    </w:div>
    <w:div w:id="668295091">
      <w:bodyDiv w:val="1"/>
      <w:marLeft w:val="0"/>
      <w:marRight w:val="0"/>
      <w:marTop w:val="0"/>
      <w:marBottom w:val="0"/>
      <w:divBdr>
        <w:top w:val="none" w:sz="0" w:space="0" w:color="auto"/>
        <w:left w:val="none" w:sz="0" w:space="0" w:color="auto"/>
        <w:bottom w:val="none" w:sz="0" w:space="0" w:color="auto"/>
        <w:right w:val="none" w:sz="0" w:space="0" w:color="auto"/>
      </w:divBdr>
      <w:divsChild>
        <w:div w:id="320157347">
          <w:marLeft w:val="0"/>
          <w:marRight w:val="0"/>
          <w:marTop w:val="0"/>
          <w:marBottom w:val="0"/>
          <w:divBdr>
            <w:top w:val="none" w:sz="0" w:space="0" w:color="auto"/>
            <w:left w:val="none" w:sz="0" w:space="0" w:color="auto"/>
            <w:bottom w:val="none" w:sz="0" w:space="0" w:color="auto"/>
            <w:right w:val="none" w:sz="0" w:space="0" w:color="auto"/>
          </w:divBdr>
        </w:div>
      </w:divsChild>
    </w:div>
    <w:div w:id="847211475">
      <w:bodyDiv w:val="1"/>
      <w:marLeft w:val="0"/>
      <w:marRight w:val="0"/>
      <w:marTop w:val="0"/>
      <w:marBottom w:val="0"/>
      <w:divBdr>
        <w:top w:val="none" w:sz="0" w:space="0" w:color="auto"/>
        <w:left w:val="none" w:sz="0" w:space="0" w:color="auto"/>
        <w:bottom w:val="none" w:sz="0" w:space="0" w:color="auto"/>
        <w:right w:val="none" w:sz="0" w:space="0" w:color="auto"/>
      </w:divBdr>
    </w:div>
    <w:div w:id="968391330">
      <w:bodyDiv w:val="1"/>
      <w:marLeft w:val="0"/>
      <w:marRight w:val="0"/>
      <w:marTop w:val="0"/>
      <w:marBottom w:val="0"/>
      <w:divBdr>
        <w:top w:val="none" w:sz="0" w:space="0" w:color="auto"/>
        <w:left w:val="none" w:sz="0" w:space="0" w:color="auto"/>
        <w:bottom w:val="none" w:sz="0" w:space="0" w:color="auto"/>
        <w:right w:val="none" w:sz="0" w:space="0" w:color="auto"/>
      </w:divBdr>
      <w:divsChild>
        <w:div w:id="1523278519">
          <w:marLeft w:val="0"/>
          <w:marRight w:val="0"/>
          <w:marTop w:val="0"/>
          <w:marBottom w:val="0"/>
          <w:divBdr>
            <w:top w:val="none" w:sz="0" w:space="0" w:color="auto"/>
            <w:left w:val="none" w:sz="0" w:space="0" w:color="auto"/>
            <w:bottom w:val="none" w:sz="0" w:space="0" w:color="auto"/>
            <w:right w:val="none" w:sz="0" w:space="0" w:color="auto"/>
          </w:divBdr>
        </w:div>
      </w:divsChild>
    </w:div>
    <w:div w:id="1000698763">
      <w:bodyDiv w:val="1"/>
      <w:marLeft w:val="0"/>
      <w:marRight w:val="0"/>
      <w:marTop w:val="0"/>
      <w:marBottom w:val="0"/>
      <w:divBdr>
        <w:top w:val="none" w:sz="0" w:space="0" w:color="auto"/>
        <w:left w:val="none" w:sz="0" w:space="0" w:color="auto"/>
        <w:bottom w:val="none" w:sz="0" w:space="0" w:color="auto"/>
        <w:right w:val="none" w:sz="0" w:space="0" w:color="auto"/>
      </w:divBdr>
    </w:div>
    <w:div w:id="1058431443">
      <w:bodyDiv w:val="1"/>
      <w:marLeft w:val="0"/>
      <w:marRight w:val="0"/>
      <w:marTop w:val="0"/>
      <w:marBottom w:val="0"/>
      <w:divBdr>
        <w:top w:val="none" w:sz="0" w:space="0" w:color="auto"/>
        <w:left w:val="none" w:sz="0" w:space="0" w:color="auto"/>
        <w:bottom w:val="none" w:sz="0" w:space="0" w:color="auto"/>
        <w:right w:val="none" w:sz="0" w:space="0" w:color="auto"/>
      </w:divBdr>
      <w:divsChild>
        <w:div w:id="1575583407">
          <w:marLeft w:val="0"/>
          <w:marRight w:val="0"/>
          <w:marTop w:val="0"/>
          <w:marBottom w:val="0"/>
          <w:divBdr>
            <w:top w:val="none" w:sz="0" w:space="0" w:color="auto"/>
            <w:left w:val="none" w:sz="0" w:space="0" w:color="auto"/>
            <w:bottom w:val="none" w:sz="0" w:space="0" w:color="auto"/>
            <w:right w:val="none" w:sz="0" w:space="0" w:color="auto"/>
          </w:divBdr>
        </w:div>
      </w:divsChild>
    </w:div>
    <w:div w:id="1067802266">
      <w:bodyDiv w:val="1"/>
      <w:marLeft w:val="0"/>
      <w:marRight w:val="0"/>
      <w:marTop w:val="0"/>
      <w:marBottom w:val="0"/>
      <w:divBdr>
        <w:top w:val="none" w:sz="0" w:space="0" w:color="auto"/>
        <w:left w:val="none" w:sz="0" w:space="0" w:color="auto"/>
        <w:bottom w:val="none" w:sz="0" w:space="0" w:color="auto"/>
        <w:right w:val="none" w:sz="0" w:space="0" w:color="auto"/>
      </w:divBdr>
    </w:div>
    <w:div w:id="1072432268">
      <w:bodyDiv w:val="1"/>
      <w:marLeft w:val="0"/>
      <w:marRight w:val="0"/>
      <w:marTop w:val="0"/>
      <w:marBottom w:val="0"/>
      <w:divBdr>
        <w:top w:val="none" w:sz="0" w:space="0" w:color="auto"/>
        <w:left w:val="none" w:sz="0" w:space="0" w:color="auto"/>
        <w:bottom w:val="none" w:sz="0" w:space="0" w:color="auto"/>
        <w:right w:val="none" w:sz="0" w:space="0" w:color="auto"/>
      </w:divBdr>
    </w:div>
    <w:div w:id="1097142881">
      <w:bodyDiv w:val="1"/>
      <w:marLeft w:val="0"/>
      <w:marRight w:val="0"/>
      <w:marTop w:val="0"/>
      <w:marBottom w:val="0"/>
      <w:divBdr>
        <w:top w:val="none" w:sz="0" w:space="0" w:color="auto"/>
        <w:left w:val="none" w:sz="0" w:space="0" w:color="auto"/>
        <w:bottom w:val="none" w:sz="0" w:space="0" w:color="auto"/>
        <w:right w:val="none" w:sz="0" w:space="0" w:color="auto"/>
      </w:divBdr>
    </w:div>
    <w:div w:id="1106198388">
      <w:bodyDiv w:val="1"/>
      <w:marLeft w:val="0"/>
      <w:marRight w:val="0"/>
      <w:marTop w:val="0"/>
      <w:marBottom w:val="0"/>
      <w:divBdr>
        <w:top w:val="none" w:sz="0" w:space="0" w:color="auto"/>
        <w:left w:val="none" w:sz="0" w:space="0" w:color="auto"/>
        <w:bottom w:val="none" w:sz="0" w:space="0" w:color="auto"/>
        <w:right w:val="none" w:sz="0" w:space="0" w:color="auto"/>
      </w:divBdr>
      <w:divsChild>
        <w:div w:id="1528641918">
          <w:marLeft w:val="0"/>
          <w:marRight w:val="0"/>
          <w:marTop w:val="0"/>
          <w:marBottom w:val="0"/>
          <w:divBdr>
            <w:top w:val="none" w:sz="0" w:space="0" w:color="auto"/>
            <w:left w:val="none" w:sz="0" w:space="0" w:color="auto"/>
            <w:bottom w:val="none" w:sz="0" w:space="0" w:color="auto"/>
            <w:right w:val="none" w:sz="0" w:space="0" w:color="auto"/>
          </w:divBdr>
        </w:div>
      </w:divsChild>
    </w:div>
    <w:div w:id="1164738271">
      <w:bodyDiv w:val="1"/>
      <w:marLeft w:val="0"/>
      <w:marRight w:val="0"/>
      <w:marTop w:val="0"/>
      <w:marBottom w:val="0"/>
      <w:divBdr>
        <w:top w:val="none" w:sz="0" w:space="0" w:color="auto"/>
        <w:left w:val="none" w:sz="0" w:space="0" w:color="auto"/>
        <w:bottom w:val="none" w:sz="0" w:space="0" w:color="auto"/>
        <w:right w:val="none" w:sz="0" w:space="0" w:color="auto"/>
      </w:divBdr>
    </w:div>
    <w:div w:id="1376083041">
      <w:bodyDiv w:val="1"/>
      <w:marLeft w:val="0"/>
      <w:marRight w:val="0"/>
      <w:marTop w:val="0"/>
      <w:marBottom w:val="0"/>
      <w:divBdr>
        <w:top w:val="none" w:sz="0" w:space="0" w:color="auto"/>
        <w:left w:val="none" w:sz="0" w:space="0" w:color="auto"/>
        <w:bottom w:val="none" w:sz="0" w:space="0" w:color="auto"/>
        <w:right w:val="none" w:sz="0" w:space="0" w:color="auto"/>
      </w:divBdr>
    </w:div>
    <w:div w:id="1443307682">
      <w:bodyDiv w:val="1"/>
      <w:marLeft w:val="0"/>
      <w:marRight w:val="0"/>
      <w:marTop w:val="0"/>
      <w:marBottom w:val="0"/>
      <w:divBdr>
        <w:top w:val="none" w:sz="0" w:space="0" w:color="auto"/>
        <w:left w:val="none" w:sz="0" w:space="0" w:color="auto"/>
        <w:bottom w:val="none" w:sz="0" w:space="0" w:color="auto"/>
        <w:right w:val="none" w:sz="0" w:space="0" w:color="auto"/>
      </w:divBdr>
    </w:div>
    <w:div w:id="1662390685">
      <w:bodyDiv w:val="1"/>
      <w:marLeft w:val="0"/>
      <w:marRight w:val="0"/>
      <w:marTop w:val="0"/>
      <w:marBottom w:val="0"/>
      <w:divBdr>
        <w:top w:val="none" w:sz="0" w:space="0" w:color="auto"/>
        <w:left w:val="none" w:sz="0" w:space="0" w:color="auto"/>
        <w:bottom w:val="none" w:sz="0" w:space="0" w:color="auto"/>
        <w:right w:val="none" w:sz="0" w:space="0" w:color="auto"/>
      </w:divBdr>
      <w:divsChild>
        <w:div w:id="557981140">
          <w:marLeft w:val="0"/>
          <w:marRight w:val="0"/>
          <w:marTop w:val="0"/>
          <w:marBottom w:val="0"/>
          <w:divBdr>
            <w:top w:val="none" w:sz="0" w:space="0" w:color="auto"/>
            <w:left w:val="none" w:sz="0" w:space="0" w:color="auto"/>
            <w:bottom w:val="none" w:sz="0" w:space="0" w:color="auto"/>
            <w:right w:val="none" w:sz="0" w:space="0" w:color="auto"/>
          </w:divBdr>
        </w:div>
      </w:divsChild>
    </w:div>
    <w:div w:id="1713067659">
      <w:bodyDiv w:val="1"/>
      <w:marLeft w:val="0"/>
      <w:marRight w:val="0"/>
      <w:marTop w:val="0"/>
      <w:marBottom w:val="0"/>
      <w:divBdr>
        <w:top w:val="none" w:sz="0" w:space="0" w:color="auto"/>
        <w:left w:val="none" w:sz="0" w:space="0" w:color="auto"/>
        <w:bottom w:val="none" w:sz="0" w:space="0" w:color="auto"/>
        <w:right w:val="none" w:sz="0" w:space="0" w:color="auto"/>
      </w:divBdr>
      <w:divsChild>
        <w:div w:id="1543591918">
          <w:marLeft w:val="0"/>
          <w:marRight w:val="0"/>
          <w:marTop w:val="0"/>
          <w:marBottom w:val="0"/>
          <w:divBdr>
            <w:top w:val="none" w:sz="0" w:space="0" w:color="auto"/>
            <w:left w:val="none" w:sz="0" w:space="0" w:color="auto"/>
            <w:bottom w:val="none" w:sz="0" w:space="0" w:color="auto"/>
            <w:right w:val="none" w:sz="0" w:space="0" w:color="auto"/>
          </w:divBdr>
        </w:div>
      </w:divsChild>
    </w:div>
    <w:div w:id="1722558251">
      <w:bodyDiv w:val="1"/>
      <w:marLeft w:val="0"/>
      <w:marRight w:val="0"/>
      <w:marTop w:val="0"/>
      <w:marBottom w:val="0"/>
      <w:divBdr>
        <w:top w:val="none" w:sz="0" w:space="0" w:color="auto"/>
        <w:left w:val="none" w:sz="0" w:space="0" w:color="auto"/>
        <w:bottom w:val="none" w:sz="0" w:space="0" w:color="auto"/>
        <w:right w:val="none" w:sz="0" w:space="0" w:color="auto"/>
      </w:divBdr>
      <w:divsChild>
        <w:div w:id="901208239">
          <w:marLeft w:val="0"/>
          <w:marRight w:val="0"/>
          <w:marTop w:val="0"/>
          <w:marBottom w:val="0"/>
          <w:divBdr>
            <w:top w:val="none" w:sz="0" w:space="0" w:color="auto"/>
            <w:left w:val="none" w:sz="0" w:space="0" w:color="auto"/>
            <w:bottom w:val="none" w:sz="0" w:space="0" w:color="auto"/>
            <w:right w:val="none" w:sz="0" w:space="0" w:color="auto"/>
          </w:divBdr>
        </w:div>
      </w:divsChild>
    </w:div>
    <w:div w:id="1740787602">
      <w:bodyDiv w:val="1"/>
      <w:marLeft w:val="0"/>
      <w:marRight w:val="0"/>
      <w:marTop w:val="0"/>
      <w:marBottom w:val="0"/>
      <w:divBdr>
        <w:top w:val="none" w:sz="0" w:space="0" w:color="auto"/>
        <w:left w:val="none" w:sz="0" w:space="0" w:color="auto"/>
        <w:bottom w:val="none" w:sz="0" w:space="0" w:color="auto"/>
        <w:right w:val="none" w:sz="0" w:space="0" w:color="auto"/>
      </w:divBdr>
    </w:div>
    <w:div w:id="1790396144">
      <w:bodyDiv w:val="1"/>
      <w:marLeft w:val="0"/>
      <w:marRight w:val="0"/>
      <w:marTop w:val="0"/>
      <w:marBottom w:val="0"/>
      <w:divBdr>
        <w:top w:val="none" w:sz="0" w:space="0" w:color="auto"/>
        <w:left w:val="none" w:sz="0" w:space="0" w:color="auto"/>
        <w:bottom w:val="none" w:sz="0" w:space="0" w:color="auto"/>
        <w:right w:val="none" w:sz="0" w:space="0" w:color="auto"/>
      </w:divBdr>
      <w:divsChild>
        <w:div w:id="372848273">
          <w:marLeft w:val="0"/>
          <w:marRight w:val="0"/>
          <w:marTop w:val="0"/>
          <w:marBottom w:val="0"/>
          <w:divBdr>
            <w:top w:val="none" w:sz="0" w:space="0" w:color="auto"/>
            <w:left w:val="none" w:sz="0" w:space="0" w:color="auto"/>
            <w:bottom w:val="none" w:sz="0" w:space="0" w:color="auto"/>
            <w:right w:val="none" w:sz="0" w:space="0" w:color="auto"/>
          </w:divBdr>
        </w:div>
      </w:divsChild>
    </w:div>
    <w:div w:id="1860771804">
      <w:bodyDiv w:val="1"/>
      <w:marLeft w:val="0"/>
      <w:marRight w:val="0"/>
      <w:marTop w:val="0"/>
      <w:marBottom w:val="0"/>
      <w:divBdr>
        <w:top w:val="none" w:sz="0" w:space="0" w:color="auto"/>
        <w:left w:val="none" w:sz="0" w:space="0" w:color="auto"/>
        <w:bottom w:val="none" w:sz="0" w:space="0" w:color="auto"/>
        <w:right w:val="none" w:sz="0" w:space="0" w:color="auto"/>
      </w:divBdr>
    </w:div>
    <w:div w:id="1899172080">
      <w:bodyDiv w:val="1"/>
      <w:marLeft w:val="0"/>
      <w:marRight w:val="0"/>
      <w:marTop w:val="0"/>
      <w:marBottom w:val="0"/>
      <w:divBdr>
        <w:top w:val="none" w:sz="0" w:space="0" w:color="auto"/>
        <w:left w:val="none" w:sz="0" w:space="0" w:color="auto"/>
        <w:bottom w:val="none" w:sz="0" w:space="0" w:color="auto"/>
        <w:right w:val="none" w:sz="0" w:space="0" w:color="auto"/>
      </w:divBdr>
      <w:divsChild>
        <w:div w:id="1349412083">
          <w:marLeft w:val="0"/>
          <w:marRight w:val="0"/>
          <w:marTop w:val="0"/>
          <w:marBottom w:val="0"/>
          <w:divBdr>
            <w:top w:val="none" w:sz="0" w:space="0" w:color="auto"/>
            <w:left w:val="none" w:sz="0" w:space="0" w:color="auto"/>
            <w:bottom w:val="none" w:sz="0" w:space="0" w:color="auto"/>
            <w:right w:val="none" w:sz="0" w:space="0" w:color="auto"/>
          </w:divBdr>
        </w:div>
      </w:divsChild>
    </w:div>
    <w:div w:id="1946962122">
      <w:bodyDiv w:val="1"/>
      <w:marLeft w:val="0"/>
      <w:marRight w:val="0"/>
      <w:marTop w:val="0"/>
      <w:marBottom w:val="0"/>
      <w:divBdr>
        <w:top w:val="none" w:sz="0" w:space="0" w:color="auto"/>
        <w:left w:val="none" w:sz="0" w:space="0" w:color="auto"/>
        <w:bottom w:val="none" w:sz="0" w:space="0" w:color="auto"/>
        <w:right w:val="none" w:sz="0" w:space="0" w:color="auto"/>
      </w:divBdr>
    </w:div>
    <w:div w:id="2058242474">
      <w:bodyDiv w:val="1"/>
      <w:marLeft w:val="0"/>
      <w:marRight w:val="0"/>
      <w:marTop w:val="0"/>
      <w:marBottom w:val="0"/>
      <w:divBdr>
        <w:top w:val="none" w:sz="0" w:space="0" w:color="auto"/>
        <w:left w:val="none" w:sz="0" w:space="0" w:color="auto"/>
        <w:bottom w:val="none" w:sz="0" w:space="0" w:color="auto"/>
        <w:right w:val="none" w:sz="0" w:space="0" w:color="auto"/>
      </w:divBdr>
    </w:div>
    <w:div w:id="2106918088">
      <w:bodyDiv w:val="1"/>
      <w:marLeft w:val="0"/>
      <w:marRight w:val="0"/>
      <w:marTop w:val="0"/>
      <w:marBottom w:val="0"/>
      <w:divBdr>
        <w:top w:val="none" w:sz="0" w:space="0" w:color="auto"/>
        <w:left w:val="none" w:sz="0" w:space="0" w:color="auto"/>
        <w:bottom w:val="none" w:sz="0" w:space="0" w:color="auto"/>
        <w:right w:val="none" w:sz="0" w:space="0" w:color="auto"/>
      </w:divBdr>
      <w:divsChild>
        <w:div w:id="1896155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s://github.com/OFFIS-DAI/cosima" TargetMode="External"/><Relationship Id="rId39" Type="http://schemas.openxmlformats.org/officeDocument/2006/relationships/image" Target="media/image17.sv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14.png"/><Relationship Id="rId42"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jason.sourceforge.net/" TargetMode="External"/><Relationship Id="rId25" Type="http://schemas.openxmlformats.org/officeDocument/2006/relationships/hyperlink" Target="https://doi.org/10.1016/j.softx.2024.101667" TargetMode="External"/><Relationship Id="rId33" Type="http://schemas.openxmlformats.org/officeDocument/2006/relationships/hyperlink" Target="https://mosaik.offis.de/" TargetMode="External"/><Relationship Id="rId38"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github.com/OFFIS-DAI/cosima/tree/master/cosima_core/simulators/mango_example" TargetMode="External"/><Relationship Id="rId29" Type="http://schemas.openxmlformats.org/officeDocument/2006/relationships/image" Target="media/image11.jpe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ihcsof/STONKSpp" TargetMode="External"/><Relationship Id="rId24" Type="http://schemas.openxmlformats.org/officeDocument/2006/relationships/hyperlink" Target="https://doi.org/10.1007/s10458-021-09511-z" TargetMode="External"/><Relationship Id="rId32" Type="http://schemas.openxmlformats.org/officeDocument/2006/relationships/image" Target="media/image13.png"/><Relationship Id="rId37" Type="http://schemas.openxmlformats.org/officeDocument/2006/relationships/hyperlink" Target="https://github.com/OFFIS-DAI/mango"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github.com/ihcsof/STONKSpp/blob/MAS/mangoSim.py" TargetMode="External"/><Relationship Id="rId28" Type="http://schemas.openxmlformats.org/officeDocument/2006/relationships/hyperlink" Target="https://omnetpp.org/" TargetMode="External"/><Relationship Id="rId36"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2.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0.png"/><Relationship Id="rId30" Type="http://schemas.openxmlformats.org/officeDocument/2006/relationships/hyperlink" Target="https://github.com/niklasf/python-agentspeak" TargetMode="External"/><Relationship Id="rId35" Type="http://schemas.openxmlformats.org/officeDocument/2006/relationships/hyperlink" Target="https://jason-lang.github.io/" TargetMode="External"/><Relationship Id="rId43"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8106E2-D04C-4AE2-A863-301BC1C1EC43}">
  <we:reference id="wa104382008" version="1.1.0.1" store="it-IT"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9DABDE53900D242B8F1C29E4D1AD112" ma:contentTypeVersion="15" ma:contentTypeDescription="Creare un nuovo documento." ma:contentTypeScope="" ma:versionID="f468ea8ceab9ea6bf51cd9e5246114e9">
  <xsd:schema xmlns:xsd="http://www.w3.org/2001/XMLSchema" xmlns:xs="http://www.w3.org/2001/XMLSchema" xmlns:p="http://schemas.microsoft.com/office/2006/metadata/properties" xmlns:ns3="2d0f2f38-8ed9-4575-9198-5fbd86ede93a" xmlns:ns4="17ff7a81-ca63-480e-8ec6-c988d322c5eb" targetNamespace="http://schemas.microsoft.com/office/2006/metadata/properties" ma:root="true" ma:fieldsID="cd0e9128b949f9ac0d678328202d7334" ns3:_="" ns4:_="">
    <xsd:import namespace="2d0f2f38-8ed9-4575-9198-5fbd86ede93a"/>
    <xsd:import namespace="17ff7a81-ca63-480e-8ec6-c988d322c5e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OCR" minOccurs="0"/>
                <xsd:element ref="ns3:_activity" minOccurs="0"/>
                <xsd:element ref="ns3:MediaLengthInSeconds"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0f2f38-8ed9-4575-9198-5fbd86ede9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7ff7a81-ca63-480e-8ec6-c988d322c5eb" elementFormDefault="qualified">
    <xsd:import namespace="http://schemas.microsoft.com/office/2006/documentManagement/types"/>
    <xsd:import namespace="http://schemas.microsoft.com/office/infopath/2007/PartnerControls"/>
    <xsd:element name="SharedWithUsers" ma:index="13"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Condiviso con dettagli" ma:internalName="SharedWithDetails" ma:readOnly="true">
      <xsd:simpleType>
        <xsd:restriction base="dms:Note">
          <xsd:maxLength value="255"/>
        </xsd:restriction>
      </xsd:simpleType>
    </xsd:element>
    <xsd:element name="SharingHintHash" ma:index="15"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2d0f2f38-8ed9-4575-9198-5fbd86ede93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1F3531-C317-4D4F-B79D-92455C0038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0f2f38-8ed9-4575-9198-5fbd86ede93a"/>
    <ds:schemaRef ds:uri="17ff7a81-ca63-480e-8ec6-c988d322c5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9C2B38-40B0-45A2-94C0-FD8051300C5D}">
  <ds:schemaRefs>
    <ds:schemaRef ds:uri="http://schemas.openxmlformats.org/officeDocument/2006/bibliography"/>
  </ds:schemaRefs>
</ds:datastoreItem>
</file>

<file path=customXml/itemProps3.xml><?xml version="1.0" encoding="utf-8"?>
<ds:datastoreItem xmlns:ds="http://schemas.openxmlformats.org/officeDocument/2006/customXml" ds:itemID="{B512C41F-9DA7-48B2-8A91-2FF2ACA76F3C}">
  <ds:schemaRefs>
    <ds:schemaRef ds:uri="http://schemas.microsoft.com/office/2006/metadata/properties"/>
    <ds:schemaRef ds:uri="http://schemas.microsoft.com/office/infopath/2007/PartnerControls"/>
    <ds:schemaRef ds:uri="2d0f2f38-8ed9-4575-9198-5fbd86ede93a"/>
  </ds:schemaRefs>
</ds:datastoreItem>
</file>

<file path=customXml/itemProps4.xml><?xml version="1.0" encoding="utf-8"?>
<ds:datastoreItem xmlns:ds="http://schemas.openxmlformats.org/officeDocument/2006/customXml" ds:itemID="{C77AF98D-73BA-402E-AF3C-F01469EA7B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1739</TotalTime>
  <Pages>19</Pages>
  <Words>6053</Words>
  <Characters>34506</Characters>
  <Application>Microsoft Office Word</Application>
  <DocSecurity>0</DocSecurity>
  <Lines>287</Lines>
  <Paragraphs>80</Paragraphs>
  <ScaleCrop>false</ScaleCrop>
  <HeadingPairs>
    <vt:vector size="2" baseType="variant">
      <vt:variant>
        <vt:lpstr>Titolo</vt:lpstr>
      </vt:variant>
      <vt:variant>
        <vt:i4>1</vt:i4>
      </vt:variant>
    </vt:vector>
  </HeadingPairs>
  <TitlesOfParts>
    <vt:vector size="1" baseType="lpstr">
      <vt:lpstr>TF_Template_Word_Windows_2016</vt:lpstr>
    </vt:vector>
  </TitlesOfParts>
  <Company/>
  <LinksUpToDate>false</LinksUpToDate>
  <CharactersWithSpaces>40479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subject/>
  <dc:creator>Lorenzo Foschi</dc:creator>
  <cp:keywords/>
  <cp:lastModifiedBy>Lorenzo</cp:lastModifiedBy>
  <cp:revision>56</cp:revision>
  <cp:lastPrinted>2025-02-05T00:14:00Z</cp:lastPrinted>
  <dcterms:created xsi:type="dcterms:W3CDTF">2025-01-12T19:36:00Z</dcterms:created>
  <dcterms:modified xsi:type="dcterms:W3CDTF">2025-02-05T00:15:00Z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Informa Plc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0x01010009DABDE53900D242B8F1C29E4D1AD112</vt:lpwstr>
  </property>
</Properties>
</file>